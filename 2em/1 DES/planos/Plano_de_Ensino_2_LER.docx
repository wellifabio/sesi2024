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923" w:type="dxa"/>
        <w:tblInd w:w="-72"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left w:w="70" w:type="dxa"/>
          <w:right w:w="70" w:type="dxa"/>
        </w:tblCellMar>
        <w:tblLook w:val="0000" w:firstRow="0" w:lastRow="0" w:firstColumn="0" w:lastColumn="0" w:noHBand="0" w:noVBand="0"/>
      </w:tblPr>
      <w:tblGrid>
        <w:gridCol w:w="3385"/>
        <w:gridCol w:w="2822"/>
        <w:gridCol w:w="1732"/>
        <w:gridCol w:w="1984"/>
      </w:tblGrid>
      <w:tr w:rsidR="00F44C77" w:rsidRPr="00461807" w14:paraId="56ADF76A" w14:textId="77777777" w:rsidTr="0DE78328">
        <w:trPr>
          <w:trHeight w:val="851"/>
        </w:trPr>
        <w:tc>
          <w:tcPr>
            <w:tcW w:w="9923" w:type="dxa"/>
            <w:gridSpan w:val="4"/>
            <w:tcBorders>
              <w:bottom w:val="single" w:sz="4" w:space="0" w:color="auto"/>
            </w:tcBorders>
            <w:vAlign w:val="center"/>
          </w:tcPr>
          <w:p w14:paraId="4CFAD1F3" w14:textId="77777777" w:rsidR="00F44C77" w:rsidRPr="00461807" w:rsidRDefault="00F44C77" w:rsidP="00C56A59">
            <w:pPr>
              <w:spacing w:after="0" w:line="240" w:lineRule="auto"/>
              <w:jc w:val="center"/>
              <w:rPr>
                <w:rFonts w:ascii="Arial Narrow" w:hAnsi="Arial Narrow"/>
                <w:b/>
                <w:sz w:val="36"/>
                <w:szCs w:val="36"/>
              </w:rPr>
            </w:pPr>
            <w:r w:rsidRPr="00461807">
              <w:rPr>
                <w:rFonts w:ascii="Arial Narrow" w:hAnsi="Arial Narrow"/>
                <w:b/>
                <w:sz w:val="36"/>
                <w:szCs w:val="36"/>
              </w:rPr>
              <w:t>PLAN</w:t>
            </w:r>
            <w:r w:rsidR="00BC698C">
              <w:rPr>
                <w:rFonts w:ascii="Arial Narrow" w:hAnsi="Arial Narrow"/>
                <w:b/>
                <w:sz w:val="36"/>
                <w:szCs w:val="36"/>
              </w:rPr>
              <w:t>O</w:t>
            </w:r>
            <w:r w:rsidRPr="00461807">
              <w:rPr>
                <w:rFonts w:ascii="Arial Narrow" w:hAnsi="Arial Narrow"/>
                <w:b/>
                <w:sz w:val="36"/>
                <w:szCs w:val="36"/>
              </w:rPr>
              <w:t xml:space="preserve"> DE ENSINO</w:t>
            </w:r>
          </w:p>
        </w:tc>
      </w:tr>
      <w:tr w:rsidR="00F44C77" w:rsidRPr="00461807" w14:paraId="6C09CE85" w14:textId="77777777" w:rsidTr="0DE78328">
        <w:trPr>
          <w:cantSplit/>
          <w:trHeight w:val="454"/>
        </w:trPr>
        <w:tc>
          <w:tcPr>
            <w:tcW w:w="6207" w:type="dxa"/>
            <w:gridSpan w:val="2"/>
            <w:tcBorders>
              <w:top w:val="single" w:sz="4" w:space="0" w:color="auto"/>
              <w:bottom w:val="single" w:sz="4" w:space="0" w:color="auto"/>
              <w:right w:val="single" w:sz="4" w:space="0" w:color="auto"/>
            </w:tcBorders>
            <w:vAlign w:val="center"/>
          </w:tcPr>
          <w:p w14:paraId="680E9ECF" w14:textId="77777777" w:rsidR="00F44C77" w:rsidRPr="00461807" w:rsidRDefault="00F44C77" w:rsidP="00765686">
            <w:pPr>
              <w:spacing w:after="0" w:line="240" w:lineRule="auto"/>
              <w:rPr>
                <w:rFonts w:ascii="Arial Narrow" w:hAnsi="Arial Narrow"/>
                <w:b/>
              </w:rPr>
            </w:pPr>
            <w:r w:rsidRPr="00461807">
              <w:rPr>
                <w:rFonts w:ascii="Arial Narrow" w:hAnsi="Arial Narrow"/>
                <w:b/>
              </w:rPr>
              <w:t>CURSO</w:t>
            </w:r>
            <w:r w:rsidR="00714C74" w:rsidRPr="00461807">
              <w:rPr>
                <w:rFonts w:ascii="Arial Narrow" w:hAnsi="Arial Narrow"/>
                <w:b/>
              </w:rPr>
              <w:t xml:space="preserve"> </w:t>
            </w:r>
          </w:p>
        </w:tc>
        <w:tc>
          <w:tcPr>
            <w:tcW w:w="1732" w:type="dxa"/>
            <w:tcBorders>
              <w:top w:val="single" w:sz="4" w:space="0" w:color="auto"/>
              <w:left w:val="single" w:sz="4" w:space="0" w:color="auto"/>
              <w:bottom w:val="single" w:sz="4" w:space="0" w:color="auto"/>
              <w:right w:val="single" w:sz="4" w:space="0" w:color="auto"/>
            </w:tcBorders>
            <w:vAlign w:val="center"/>
          </w:tcPr>
          <w:p w14:paraId="38165D34" w14:textId="77777777" w:rsidR="00F44C77" w:rsidRPr="00461807" w:rsidRDefault="00946B91" w:rsidP="00765686">
            <w:pPr>
              <w:spacing w:after="0" w:line="240" w:lineRule="auto"/>
              <w:rPr>
                <w:rFonts w:ascii="Arial Narrow" w:hAnsi="Arial Narrow"/>
                <w:b/>
              </w:rPr>
            </w:pPr>
            <w:r>
              <w:rPr>
                <w:rFonts w:ascii="Arial Narrow" w:hAnsi="Arial Narrow"/>
                <w:b/>
              </w:rPr>
              <w:t>MÓDU</w:t>
            </w:r>
            <w:r w:rsidR="00F44C77" w:rsidRPr="00461807">
              <w:rPr>
                <w:rFonts w:ascii="Arial Narrow" w:hAnsi="Arial Narrow"/>
                <w:b/>
              </w:rPr>
              <w:t>LO</w:t>
            </w:r>
            <w:r w:rsidR="00714C74" w:rsidRPr="00461807">
              <w:rPr>
                <w:rFonts w:ascii="Arial Narrow" w:hAnsi="Arial Narrow"/>
                <w:b/>
              </w:rPr>
              <w:t xml:space="preserve"> </w:t>
            </w:r>
          </w:p>
        </w:tc>
        <w:tc>
          <w:tcPr>
            <w:tcW w:w="1984" w:type="dxa"/>
            <w:tcBorders>
              <w:top w:val="single" w:sz="4" w:space="0" w:color="auto"/>
              <w:left w:val="single" w:sz="4" w:space="0" w:color="auto"/>
              <w:bottom w:val="single" w:sz="4" w:space="0" w:color="auto"/>
            </w:tcBorders>
            <w:vAlign w:val="center"/>
          </w:tcPr>
          <w:p w14:paraId="7F6026CE" w14:textId="77777777" w:rsidR="00F44C77" w:rsidRPr="00461807" w:rsidRDefault="00D76619" w:rsidP="00765686">
            <w:pPr>
              <w:spacing w:after="0" w:line="240" w:lineRule="auto"/>
              <w:rPr>
                <w:rFonts w:ascii="Arial Narrow" w:hAnsi="Arial Narrow"/>
                <w:b/>
              </w:rPr>
            </w:pPr>
            <w:r>
              <w:rPr>
                <w:rFonts w:ascii="Arial Narrow" w:hAnsi="Arial Narrow"/>
                <w:b/>
              </w:rPr>
              <w:t>Componente Curricular</w:t>
            </w:r>
            <w:r w:rsidR="00714C74" w:rsidRPr="00461807">
              <w:rPr>
                <w:rFonts w:ascii="Arial Narrow" w:hAnsi="Arial Narrow"/>
                <w:b/>
              </w:rPr>
              <w:t xml:space="preserve"> </w:t>
            </w:r>
            <w:r>
              <w:rPr>
                <w:rFonts w:ascii="Arial Narrow" w:hAnsi="Arial Narrow"/>
                <w:b/>
              </w:rPr>
              <w:t>Sigla</w:t>
            </w:r>
          </w:p>
        </w:tc>
      </w:tr>
      <w:tr w:rsidR="0062444F" w:rsidRPr="00A27537" w14:paraId="6907761B" w14:textId="77777777" w:rsidTr="0DE78328">
        <w:trPr>
          <w:trHeight w:hRule="exact" w:val="567"/>
        </w:trPr>
        <w:tc>
          <w:tcPr>
            <w:tcW w:w="6207" w:type="dxa"/>
            <w:gridSpan w:val="2"/>
            <w:tcBorders>
              <w:top w:val="single" w:sz="4" w:space="0" w:color="auto"/>
              <w:bottom w:val="single" w:sz="4" w:space="0" w:color="auto"/>
              <w:right w:val="single" w:sz="4" w:space="0" w:color="auto"/>
            </w:tcBorders>
            <w:vAlign w:val="center"/>
          </w:tcPr>
          <w:p w14:paraId="435813F1" w14:textId="77777777" w:rsidR="0062444F" w:rsidRPr="006429E5" w:rsidRDefault="00392B83" w:rsidP="00D07650">
            <w:pPr>
              <w:spacing w:after="0" w:line="240" w:lineRule="auto"/>
              <w:jc w:val="center"/>
              <w:rPr>
                <w:rFonts w:ascii="Arial" w:hAnsi="Arial" w:cs="Arial"/>
              </w:rPr>
            </w:pPr>
            <w:r w:rsidRPr="00392B83">
              <w:rPr>
                <w:rFonts w:ascii="Arial" w:hAnsi="Arial" w:cs="Arial"/>
              </w:rPr>
              <w:t>Técnico em Desenvolvimento de Sistemas</w:t>
            </w:r>
          </w:p>
        </w:tc>
        <w:tc>
          <w:tcPr>
            <w:tcW w:w="1732" w:type="dxa"/>
            <w:tcBorders>
              <w:top w:val="single" w:sz="4" w:space="0" w:color="auto"/>
              <w:left w:val="single" w:sz="4" w:space="0" w:color="auto"/>
              <w:bottom w:val="single" w:sz="4" w:space="0" w:color="auto"/>
              <w:right w:val="single" w:sz="4" w:space="0" w:color="auto"/>
            </w:tcBorders>
            <w:vAlign w:val="center"/>
          </w:tcPr>
          <w:p w14:paraId="74092581" w14:textId="0BCB202B" w:rsidR="0062444F" w:rsidRPr="006429E5" w:rsidRDefault="008A01F3" w:rsidP="00D07650">
            <w:pPr>
              <w:spacing w:after="0"/>
              <w:jc w:val="center"/>
              <w:rPr>
                <w:rFonts w:ascii="Arial" w:hAnsi="Arial" w:cs="Arial"/>
              </w:rPr>
            </w:pPr>
            <w:r>
              <w:rPr>
                <w:rFonts w:ascii="Arial" w:hAnsi="Arial" w:cs="Arial"/>
              </w:rPr>
              <w:t>1</w:t>
            </w:r>
            <w:r w:rsidR="00392B83">
              <w:rPr>
                <w:rFonts w:ascii="Arial" w:hAnsi="Arial" w:cs="Arial"/>
              </w:rPr>
              <w:t>º</w:t>
            </w:r>
          </w:p>
        </w:tc>
        <w:tc>
          <w:tcPr>
            <w:tcW w:w="1984" w:type="dxa"/>
            <w:tcBorders>
              <w:top w:val="single" w:sz="4" w:space="0" w:color="auto"/>
              <w:left w:val="single" w:sz="4" w:space="0" w:color="auto"/>
              <w:bottom w:val="single" w:sz="4" w:space="0" w:color="auto"/>
            </w:tcBorders>
            <w:vAlign w:val="center"/>
          </w:tcPr>
          <w:p w14:paraId="21570F41" w14:textId="19356EE0" w:rsidR="0062444F" w:rsidRPr="00F113D3" w:rsidRDefault="003A2F17" w:rsidP="00D07650">
            <w:pPr>
              <w:spacing w:after="0"/>
              <w:jc w:val="center"/>
              <w:rPr>
                <w:rFonts w:ascii="Arial" w:hAnsi="Arial" w:cs="Arial"/>
              </w:rPr>
            </w:pPr>
            <w:r>
              <w:rPr>
                <w:rFonts w:ascii="Arial" w:hAnsi="Arial" w:cs="Arial"/>
              </w:rPr>
              <w:t>LER</w:t>
            </w:r>
          </w:p>
        </w:tc>
      </w:tr>
      <w:tr w:rsidR="00F44C77" w:rsidRPr="00A27537" w14:paraId="2BA1840B" w14:textId="77777777" w:rsidTr="0DE78328">
        <w:trPr>
          <w:trHeight w:hRule="exact" w:val="454"/>
        </w:trPr>
        <w:tc>
          <w:tcPr>
            <w:tcW w:w="3385" w:type="dxa"/>
            <w:tcBorders>
              <w:top w:val="single" w:sz="4" w:space="0" w:color="auto"/>
              <w:bottom w:val="single" w:sz="4" w:space="0" w:color="auto"/>
              <w:right w:val="single" w:sz="4" w:space="0" w:color="auto"/>
            </w:tcBorders>
            <w:vAlign w:val="center"/>
          </w:tcPr>
          <w:p w14:paraId="6A00777D" w14:textId="77777777" w:rsidR="00F44C77" w:rsidRPr="00A27537" w:rsidRDefault="00F44C77" w:rsidP="00765686">
            <w:pPr>
              <w:spacing w:after="0" w:line="240" w:lineRule="auto"/>
              <w:rPr>
                <w:rFonts w:ascii="Arial Narrow" w:hAnsi="Arial Narrow"/>
                <w:b/>
              </w:rPr>
            </w:pPr>
            <w:r w:rsidRPr="00A27537">
              <w:rPr>
                <w:rFonts w:ascii="Arial Narrow" w:hAnsi="Arial Narrow"/>
                <w:b/>
              </w:rPr>
              <w:t>COMPONENTE CURRICULAR</w:t>
            </w:r>
          </w:p>
        </w:tc>
        <w:tc>
          <w:tcPr>
            <w:tcW w:w="2822" w:type="dxa"/>
            <w:tcBorders>
              <w:top w:val="single" w:sz="4" w:space="0" w:color="auto"/>
              <w:left w:val="single" w:sz="4" w:space="0" w:color="auto"/>
              <w:bottom w:val="single" w:sz="4" w:space="0" w:color="auto"/>
              <w:right w:val="single" w:sz="4" w:space="0" w:color="auto"/>
            </w:tcBorders>
            <w:vAlign w:val="center"/>
          </w:tcPr>
          <w:p w14:paraId="1290E7B3" w14:textId="77777777" w:rsidR="00F44C77" w:rsidRPr="00A27537" w:rsidRDefault="00AC300A" w:rsidP="00765686">
            <w:pPr>
              <w:pStyle w:val="Rodap"/>
              <w:rPr>
                <w:rFonts w:ascii="Arial Narrow" w:hAnsi="Arial Narrow"/>
                <w:b/>
              </w:rPr>
            </w:pPr>
            <w:r w:rsidRPr="00A27537">
              <w:rPr>
                <w:rFonts w:ascii="Arial Narrow" w:hAnsi="Arial Narrow"/>
                <w:b/>
              </w:rPr>
              <w:t>AULAS PREVISTAS</w:t>
            </w:r>
          </w:p>
        </w:tc>
        <w:tc>
          <w:tcPr>
            <w:tcW w:w="1732" w:type="dxa"/>
            <w:tcBorders>
              <w:top w:val="single" w:sz="4" w:space="0" w:color="auto"/>
              <w:left w:val="single" w:sz="4" w:space="0" w:color="auto"/>
              <w:bottom w:val="single" w:sz="4" w:space="0" w:color="auto"/>
              <w:right w:val="single" w:sz="4" w:space="0" w:color="auto"/>
            </w:tcBorders>
            <w:vAlign w:val="center"/>
          </w:tcPr>
          <w:p w14:paraId="669EE532" w14:textId="77777777" w:rsidR="00F44C77" w:rsidRPr="00A27537" w:rsidRDefault="00AC300A" w:rsidP="00765686">
            <w:pPr>
              <w:pStyle w:val="Rodap"/>
              <w:rPr>
                <w:rFonts w:ascii="Arial Narrow" w:hAnsi="Arial Narrow"/>
                <w:b/>
              </w:rPr>
            </w:pPr>
            <w:r w:rsidRPr="00A27537">
              <w:rPr>
                <w:rFonts w:ascii="Arial Narrow" w:hAnsi="Arial Narrow"/>
                <w:b/>
              </w:rPr>
              <w:t>DOCENTE</w:t>
            </w:r>
          </w:p>
        </w:tc>
        <w:tc>
          <w:tcPr>
            <w:tcW w:w="1984" w:type="dxa"/>
            <w:tcBorders>
              <w:top w:val="single" w:sz="4" w:space="0" w:color="auto"/>
              <w:left w:val="single" w:sz="4" w:space="0" w:color="auto"/>
              <w:bottom w:val="single" w:sz="4" w:space="0" w:color="auto"/>
            </w:tcBorders>
            <w:vAlign w:val="center"/>
          </w:tcPr>
          <w:p w14:paraId="2958AE75" w14:textId="77777777" w:rsidR="00F44C77" w:rsidRPr="00A27537" w:rsidRDefault="00F44C77" w:rsidP="00A556B3">
            <w:pPr>
              <w:pStyle w:val="Rodap"/>
              <w:rPr>
                <w:rFonts w:ascii="Arial Narrow" w:hAnsi="Arial Narrow"/>
                <w:b/>
              </w:rPr>
            </w:pPr>
            <w:proofErr w:type="gramStart"/>
            <w:r w:rsidRPr="00A27537">
              <w:rPr>
                <w:rFonts w:ascii="Arial Narrow" w:hAnsi="Arial Narrow"/>
                <w:b/>
              </w:rPr>
              <w:t>TURMA</w:t>
            </w:r>
            <w:r w:rsidR="00A556B3">
              <w:rPr>
                <w:rFonts w:ascii="Arial Narrow" w:hAnsi="Arial Narrow"/>
                <w:b/>
              </w:rPr>
              <w:t>(</w:t>
            </w:r>
            <w:proofErr w:type="gramEnd"/>
            <w:r w:rsidR="00A556B3">
              <w:rPr>
                <w:rFonts w:ascii="Arial Narrow" w:hAnsi="Arial Narrow"/>
                <w:b/>
              </w:rPr>
              <w:t>S)</w:t>
            </w:r>
          </w:p>
        </w:tc>
      </w:tr>
      <w:tr w:rsidR="0062444F" w:rsidRPr="00A27537" w14:paraId="0715A864" w14:textId="77777777" w:rsidTr="008A01F3">
        <w:trPr>
          <w:trHeight w:hRule="exact" w:val="1674"/>
        </w:trPr>
        <w:tc>
          <w:tcPr>
            <w:tcW w:w="3385" w:type="dxa"/>
            <w:tcBorders>
              <w:top w:val="single" w:sz="4" w:space="0" w:color="auto"/>
              <w:bottom w:val="single" w:sz="4" w:space="0" w:color="auto"/>
              <w:right w:val="single" w:sz="4" w:space="0" w:color="auto"/>
            </w:tcBorders>
            <w:vAlign w:val="center"/>
          </w:tcPr>
          <w:p w14:paraId="0E869707" w14:textId="538708D0" w:rsidR="0062444F" w:rsidRPr="006429E5" w:rsidRDefault="008A01F3" w:rsidP="008A01F3">
            <w:pPr>
              <w:spacing w:after="0" w:line="240" w:lineRule="auto"/>
              <w:jc w:val="center"/>
              <w:rPr>
                <w:rFonts w:ascii="Arial" w:hAnsi="Arial" w:cs="Arial"/>
              </w:rPr>
            </w:pPr>
            <w:r w:rsidRPr="008A01F3">
              <w:rPr>
                <w:rFonts w:ascii="Arial" w:hAnsi="Arial" w:cs="Arial"/>
              </w:rPr>
              <w:t>Levantamento de Requisitos</w:t>
            </w:r>
          </w:p>
        </w:tc>
        <w:tc>
          <w:tcPr>
            <w:tcW w:w="2822" w:type="dxa"/>
            <w:tcBorders>
              <w:top w:val="single" w:sz="4" w:space="0" w:color="auto"/>
              <w:left w:val="single" w:sz="4" w:space="0" w:color="auto"/>
              <w:bottom w:val="single" w:sz="4" w:space="0" w:color="auto"/>
              <w:right w:val="single" w:sz="4" w:space="0" w:color="auto"/>
            </w:tcBorders>
            <w:vAlign w:val="center"/>
          </w:tcPr>
          <w:p w14:paraId="013EC4FB" w14:textId="35066C4F" w:rsidR="0062444F" w:rsidRPr="00943554" w:rsidRDefault="003A2339" w:rsidP="00D07650">
            <w:pPr>
              <w:spacing w:after="0" w:line="240" w:lineRule="auto"/>
              <w:jc w:val="center"/>
              <w:rPr>
                <w:rFonts w:ascii="Arial" w:hAnsi="Arial" w:cs="Arial"/>
                <w:u w:val="single"/>
              </w:rPr>
            </w:pPr>
            <w:r>
              <w:rPr>
                <w:rFonts w:ascii="Arial" w:hAnsi="Arial" w:cs="Arial"/>
              </w:rPr>
              <w:t>40</w:t>
            </w:r>
          </w:p>
        </w:tc>
        <w:tc>
          <w:tcPr>
            <w:tcW w:w="1732" w:type="dxa"/>
            <w:tcBorders>
              <w:top w:val="single" w:sz="4" w:space="0" w:color="auto"/>
              <w:left w:val="single" w:sz="4" w:space="0" w:color="auto"/>
              <w:bottom w:val="single" w:sz="4" w:space="0" w:color="auto"/>
              <w:right w:val="single" w:sz="4" w:space="0" w:color="auto"/>
            </w:tcBorders>
            <w:vAlign w:val="center"/>
          </w:tcPr>
          <w:p w14:paraId="69086423" w14:textId="77777777" w:rsidR="0062444F" w:rsidRDefault="00DE3AC2" w:rsidP="006178D3">
            <w:pPr>
              <w:spacing w:after="0" w:line="240" w:lineRule="auto"/>
              <w:jc w:val="center"/>
              <w:rPr>
                <w:rFonts w:ascii="Arial" w:hAnsi="Arial" w:cs="Arial"/>
              </w:rPr>
            </w:pPr>
            <w:proofErr w:type="spellStart"/>
            <w:r w:rsidRPr="0DE78328">
              <w:rPr>
                <w:rFonts w:ascii="Arial" w:hAnsi="Arial" w:cs="Arial"/>
              </w:rPr>
              <w:t>Reenye</w:t>
            </w:r>
            <w:proofErr w:type="spellEnd"/>
            <w:r w:rsidR="1373CAAB" w:rsidRPr="0DE78328">
              <w:rPr>
                <w:rFonts w:ascii="Arial" w:hAnsi="Arial" w:cs="Arial"/>
              </w:rPr>
              <w:t>, Wellington</w:t>
            </w:r>
            <w:r w:rsidR="008A01F3">
              <w:rPr>
                <w:rFonts w:ascii="Arial" w:hAnsi="Arial" w:cs="Arial"/>
              </w:rPr>
              <w:t>,</w:t>
            </w:r>
          </w:p>
          <w:p w14:paraId="453C7579" w14:textId="77777777" w:rsidR="008A01F3" w:rsidRDefault="008A01F3" w:rsidP="006178D3">
            <w:pPr>
              <w:spacing w:after="0" w:line="240" w:lineRule="auto"/>
              <w:jc w:val="center"/>
              <w:rPr>
                <w:rFonts w:ascii="Arial" w:hAnsi="Arial" w:cs="Arial"/>
              </w:rPr>
            </w:pPr>
            <w:r>
              <w:rPr>
                <w:rFonts w:ascii="Arial" w:hAnsi="Arial" w:cs="Arial"/>
              </w:rPr>
              <w:t>Lucas Paiva</w:t>
            </w:r>
          </w:p>
          <w:p w14:paraId="1002BC7F" w14:textId="34EF7062" w:rsidR="008A01F3" w:rsidRPr="006429E5" w:rsidRDefault="008A01F3" w:rsidP="006178D3">
            <w:pPr>
              <w:spacing w:after="0" w:line="240" w:lineRule="auto"/>
              <w:jc w:val="center"/>
              <w:rPr>
                <w:rFonts w:ascii="Arial" w:hAnsi="Arial" w:cs="Arial"/>
              </w:rPr>
            </w:pPr>
            <w:r>
              <w:rPr>
                <w:rFonts w:ascii="Arial" w:hAnsi="Arial" w:cs="Arial"/>
              </w:rPr>
              <w:t>Robson</w:t>
            </w:r>
          </w:p>
        </w:tc>
        <w:tc>
          <w:tcPr>
            <w:tcW w:w="1984" w:type="dxa"/>
            <w:tcBorders>
              <w:top w:val="single" w:sz="4" w:space="0" w:color="auto"/>
              <w:left w:val="single" w:sz="4" w:space="0" w:color="auto"/>
              <w:bottom w:val="single" w:sz="4" w:space="0" w:color="auto"/>
            </w:tcBorders>
            <w:vAlign w:val="center"/>
          </w:tcPr>
          <w:p w14:paraId="037C6D3A" w14:textId="6C915ED9" w:rsidR="0062444F" w:rsidRPr="006429E5" w:rsidRDefault="008A01F3" w:rsidP="00D07650">
            <w:pPr>
              <w:spacing w:after="0" w:line="240" w:lineRule="auto"/>
              <w:jc w:val="center"/>
              <w:rPr>
                <w:rFonts w:ascii="Arial" w:hAnsi="Arial" w:cs="Arial"/>
              </w:rPr>
            </w:pPr>
            <w:r>
              <w:rPr>
                <w:rFonts w:ascii="Arial" w:hAnsi="Arial" w:cs="Arial"/>
              </w:rPr>
              <w:t>1</w:t>
            </w:r>
            <w:r w:rsidR="005A568B">
              <w:rPr>
                <w:rFonts w:ascii="Arial" w:hAnsi="Arial" w:cs="Arial"/>
              </w:rPr>
              <w:t>DES</w:t>
            </w:r>
          </w:p>
        </w:tc>
      </w:tr>
      <w:tr w:rsidR="00F44C77" w:rsidRPr="00A27537" w14:paraId="18FB9ED8" w14:textId="77777777" w:rsidTr="0DE78328">
        <w:trPr>
          <w:trHeight w:hRule="exact" w:val="454"/>
        </w:trPr>
        <w:tc>
          <w:tcPr>
            <w:tcW w:w="3385" w:type="dxa"/>
            <w:tcBorders>
              <w:top w:val="single" w:sz="4" w:space="0" w:color="auto"/>
              <w:bottom w:val="single" w:sz="4" w:space="0" w:color="auto"/>
              <w:right w:val="single" w:sz="4" w:space="0" w:color="auto"/>
            </w:tcBorders>
            <w:vAlign w:val="center"/>
          </w:tcPr>
          <w:p w14:paraId="393734B7" w14:textId="3B737B39" w:rsidR="00F44C77" w:rsidRPr="00A27537" w:rsidRDefault="00F44C77" w:rsidP="00765686">
            <w:pPr>
              <w:spacing w:after="0" w:line="240" w:lineRule="auto"/>
              <w:rPr>
                <w:rFonts w:ascii="Arial Narrow" w:hAnsi="Arial Narrow"/>
                <w:b/>
              </w:rPr>
            </w:pPr>
            <w:r w:rsidRPr="00A27537">
              <w:rPr>
                <w:rFonts w:ascii="Arial Narrow" w:hAnsi="Arial Narrow"/>
                <w:b/>
              </w:rPr>
              <w:t xml:space="preserve">UNIDADE DE </w:t>
            </w:r>
            <w:r w:rsidR="009208C7" w:rsidRPr="00A27537">
              <w:rPr>
                <w:rFonts w:ascii="Arial Narrow" w:hAnsi="Arial Narrow"/>
                <w:b/>
              </w:rPr>
              <w:t>COMPETÊNCIA</w:t>
            </w:r>
          </w:p>
        </w:tc>
        <w:tc>
          <w:tcPr>
            <w:tcW w:w="6538" w:type="dxa"/>
            <w:gridSpan w:val="3"/>
            <w:tcBorders>
              <w:top w:val="single" w:sz="4" w:space="0" w:color="auto"/>
              <w:left w:val="single" w:sz="4" w:space="0" w:color="auto"/>
              <w:bottom w:val="single" w:sz="4" w:space="0" w:color="auto"/>
            </w:tcBorders>
            <w:vAlign w:val="center"/>
          </w:tcPr>
          <w:p w14:paraId="4C0CE80E" w14:textId="77777777" w:rsidR="00F44C77" w:rsidRPr="00A27537" w:rsidRDefault="00461807" w:rsidP="00765686">
            <w:pPr>
              <w:spacing w:after="0" w:line="240" w:lineRule="auto"/>
              <w:rPr>
                <w:rFonts w:ascii="Arial Narrow" w:hAnsi="Arial Narrow"/>
                <w:b/>
              </w:rPr>
            </w:pPr>
            <w:r w:rsidRPr="00A27537">
              <w:rPr>
                <w:rFonts w:ascii="Arial Narrow" w:hAnsi="Arial Narrow"/>
                <w:b/>
              </w:rPr>
              <w:t>OBJETIVO</w:t>
            </w:r>
          </w:p>
        </w:tc>
      </w:tr>
      <w:tr w:rsidR="0062444F" w:rsidRPr="00A27537" w14:paraId="20AF1EAF" w14:textId="77777777" w:rsidTr="0DE78328">
        <w:trPr>
          <w:trHeight w:hRule="exact" w:val="1627"/>
        </w:trPr>
        <w:tc>
          <w:tcPr>
            <w:tcW w:w="3385" w:type="dxa"/>
            <w:tcBorders>
              <w:top w:val="single" w:sz="4" w:space="0" w:color="auto"/>
              <w:bottom w:val="single" w:sz="12" w:space="0" w:color="auto"/>
              <w:right w:val="single" w:sz="4" w:space="0" w:color="auto"/>
            </w:tcBorders>
            <w:vAlign w:val="center"/>
          </w:tcPr>
          <w:p w14:paraId="672A6659" w14:textId="77777777" w:rsidR="0062444F" w:rsidRPr="00115405" w:rsidRDefault="0062444F" w:rsidP="00D07650">
            <w:pPr>
              <w:spacing w:after="0"/>
              <w:jc w:val="center"/>
              <w:rPr>
                <w:rFonts w:ascii="Arial Narrow" w:hAnsi="Arial Narrow" w:cs="Arial Narrow"/>
                <w:color w:val="FF0000"/>
              </w:rPr>
            </w:pPr>
          </w:p>
        </w:tc>
        <w:tc>
          <w:tcPr>
            <w:tcW w:w="6538" w:type="dxa"/>
            <w:gridSpan w:val="3"/>
            <w:tcBorders>
              <w:top w:val="single" w:sz="4" w:space="0" w:color="auto"/>
              <w:left w:val="single" w:sz="4" w:space="0" w:color="auto"/>
              <w:bottom w:val="single" w:sz="12" w:space="0" w:color="auto"/>
            </w:tcBorders>
            <w:vAlign w:val="center"/>
          </w:tcPr>
          <w:p w14:paraId="0A5410EB" w14:textId="74910101" w:rsidR="0062444F" w:rsidRDefault="008A01F3" w:rsidP="008A01F3">
            <w:pPr>
              <w:spacing w:after="0" w:line="240" w:lineRule="auto"/>
              <w:rPr>
                <w:rFonts w:ascii="Arial Narrow" w:hAnsi="Arial Narrow" w:cs="Arial Narrow"/>
              </w:rPr>
            </w:pPr>
            <w:r w:rsidRPr="008A01F3">
              <w:rPr>
                <w:rFonts w:ascii="Arial" w:hAnsi="Arial" w:cs="Arial"/>
              </w:rPr>
              <w:t xml:space="preserve">Desenvolver capacidades básicas e </w:t>
            </w:r>
            <w:proofErr w:type="spellStart"/>
            <w:r w:rsidRPr="008A01F3">
              <w:rPr>
                <w:rFonts w:ascii="Arial" w:hAnsi="Arial" w:cs="Arial"/>
              </w:rPr>
              <w:t>socioemocionais</w:t>
            </w:r>
            <w:proofErr w:type="spellEnd"/>
            <w:r w:rsidRPr="008A01F3">
              <w:rPr>
                <w:rFonts w:ascii="Arial" w:hAnsi="Arial" w:cs="Arial"/>
              </w:rPr>
              <w:t xml:space="preserve"> relativas ao levantamento, análise e proposição de soluções para atender as necessidades do cliente considerando as metodologias ágeis.</w:t>
            </w:r>
          </w:p>
        </w:tc>
      </w:tr>
    </w:tbl>
    <w:p w14:paraId="0A37501D" w14:textId="77777777" w:rsidR="002E25CF" w:rsidRPr="0030568F" w:rsidRDefault="002E25CF" w:rsidP="001E3652">
      <w:pPr>
        <w:spacing w:after="0"/>
        <w:rPr>
          <w:rFonts w:ascii="Arial" w:hAnsi="Arial" w:cs="Arial"/>
          <w:sz w:val="20"/>
          <w:szCs w:val="20"/>
        </w:rPr>
      </w:pPr>
    </w:p>
    <w:tbl>
      <w:tblPr>
        <w:tblW w:w="9923" w:type="dxa"/>
        <w:tblInd w:w="-34" w:type="dxa"/>
        <w:tblLayout w:type="fixed"/>
        <w:tblLook w:val="0000" w:firstRow="0" w:lastRow="0" w:firstColumn="0" w:lastColumn="0" w:noHBand="0" w:noVBand="0"/>
      </w:tblPr>
      <w:tblGrid>
        <w:gridCol w:w="9923"/>
      </w:tblGrid>
      <w:tr w:rsidR="00F44C77" w:rsidRPr="00A27537" w14:paraId="3B5F74D8" w14:textId="77777777" w:rsidTr="001C7FE6">
        <w:trPr>
          <w:trHeight w:val="390"/>
        </w:trPr>
        <w:tc>
          <w:tcPr>
            <w:tcW w:w="9923" w:type="dxa"/>
            <w:tcBorders>
              <w:top w:val="single" w:sz="12" w:space="0" w:color="auto"/>
              <w:left w:val="single" w:sz="12" w:space="0" w:color="auto"/>
              <w:bottom w:val="single" w:sz="4" w:space="0" w:color="auto"/>
              <w:right w:val="single" w:sz="12" w:space="0" w:color="auto"/>
            </w:tcBorders>
            <w:vAlign w:val="center"/>
          </w:tcPr>
          <w:p w14:paraId="59ECEE76" w14:textId="77777777" w:rsidR="00F44C77" w:rsidRPr="00D93FFF" w:rsidRDefault="00AC300A" w:rsidP="00A13147">
            <w:pPr>
              <w:pStyle w:val="Recuodecorpodetexto"/>
              <w:tabs>
                <w:tab w:val="center" w:pos="4419"/>
                <w:tab w:val="right" w:pos="8838"/>
              </w:tabs>
              <w:jc w:val="left"/>
              <w:rPr>
                <w:rFonts w:ascii="Arial Narrow" w:hAnsi="Arial Narrow"/>
                <w:sz w:val="22"/>
                <w:szCs w:val="22"/>
              </w:rPr>
            </w:pPr>
            <w:r w:rsidRPr="00D93FFF">
              <w:rPr>
                <w:rFonts w:ascii="Arial Narrow" w:hAnsi="Arial Narrow"/>
                <w:b/>
                <w:sz w:val="22"/>
                <w:szCs w:val="22"/>
              </w:rPr>
              <w:t>FUNDAMENTOS TÉCNICOS E CIENTÍFICOS</w:t>
            </w:r>
          </w:p>
        </w:tc>
      </w:tr>
      <w:tr w:rsidR="006F0DD8" w:rsidRPr="00A27537" w14:paraId="3F7EBA16" w14:textId="77777777" w:rsidTr="008A01F3">
        <w:trPr>
          <w:trHeight w:val="2142"/>
        </w:trPr>
        <w:tc>
          <w:tcPr>
            <w:tcW w:w="9923" w:type="dxa"/>
            <w:tcBorders>
              <w:top w:val="single" w:sz="4" w:space="0" w:color="auto"/>
              <w:left w:val="single" w:sz="12" w:space="0" w:color="auto"/>
              <w:bottom w:val="single" w:sz="12" w:space="0" w:color="auto"/>
              <w:right w:val="single" w:sz="12" w:space="0" w:color="auto"/>
            </w:tcBorders>
            <w:vAlign w:val="center"/>
          </w:tcPr>
          <w:p w14:paraId="4926A1C2" w14:textId="77777777" w:rsidR="008A01F3" w:rsidRPr="008A01F3" w:rsidRDefault="008A01F3" w:rsidP="008A01F3">
            <w:pPr>
              <w:spacing w:after="0" w:line="240" w:lineRule="auto"/>
              <w:rPr>
                <w:rFonts w:ascii="Arial" w:hAnsi="Arial" w:cs="Arial"/>
              </w:rPr>
            </w:pPr>
            <w:r w:rsidRPr="008A01F3">
              <w:rPr>
                <w:rFonts w:ascii="Arial" w:hAnsi="Arial" w:cs="Arial"/>
              </w:rPr>
              <w:t xml:space="preserve">3. Identificar práticas ágeis de acordo com as características e requisitos do projeto </w:t>
            </w:r>
          </w:p>
          <w:p w14:paraId="45A9D8CE" w14:textId="77777777" w:rsidR="008A01F3" w:rsidRPr="008A01F3" w:rsidRDefault="008A01F3" w:rsidP="008A01F3">
            <w:pPr>
              <w:spacing w:after="0" w:line="240" w:lineRule="auto"/>
              <w:rPr>
                <w:rFonts w:ascii="Arial" w:hAnsi="Arial" w:cs="Arial"/>
              </w:rPr>
            </w:pPr>
            <w:r w:rsidRPr="008A01F3">
              <w:rPr>
                <w:rFonts w:ascii="Arial" w:hAnsi="Arial" w:cs="Arial"/>
              </w:rPr>
              <w:t xml:space="preserve">4. Aplicar Design </w:t>
            </w:r>
            <w:proofErr w:type="spellStart"/>
            <w:r w:rsidRPr="008A01F3">
              <w:rPr>
                <w:rFonts w:ascii="Arial" w:hAnsi="Arial" w:cs="Arial"/>
              </w:rPr>
              <w:t>Thinking</w:t>
            </w:r>
            <w:proofErr w:type="spellEnd"/>
            <w:r w:rsidRPr="008A01F3">
              <w:rPr>
                <w:rFonts w:ascii="Arial" w:hAnsi="Arial" w:cs="Arial"/>
              </w:rPr>
              <w:t xml:space="preserve"> para abordar processos complexos e desenvolver soluções inovadoras </w:t>
            </w:r>
          </w:p>
          <w:p w14:paraId="207762BE" w14:textId="1FEF2D61" w:rsidR="00765686" w:rsidRPr="008A01F3" w:rsidRDefault="008A01F3" w:rsidP="008A01F3">
            <w:pPr>
              <w:spacing w:after="0" w:line="240" w:lineRule="auto"/>
              <w:rPr>
                <w:rFonts w:ascii="Arial" w:hAnsi="Arial" w:cs="Arial"/>
              </w:rPr>
            </w:pPr>
            <w:r w:rsidRPr="008A01F3">
              <w:rPr>
                <w:rFonts w:ascii="Arial" w:hAnsi="Arial" w:cs="Arial"/>
              </w:rPr>
              <w:t>5. Aplicar ferramentas de metodologias ágeis na gestão de projetos e desenvolvimento de produtos</w:t>
            </w:r>
          </w:p>
        </w:tc>
      </w:tr>
    </w:tbl>
    <w:p w14:paraId="5DAB6C7B" w14:textId="77777777" w:rsidR="00CE7F6E" w:rsidRPr="0030568F" w:rsidRDefault="00CE7F6E" w:rsidP="00F0101F">
      <w:pPr>
        <w:spacing w:after="0"/>
        <w:rPr>
          <w:rFonts w:ascii="Arial" w:hAnsi="Arial" w:cs="Arial"/>
          <w:sz w:val="20"/>
          <w:szCs w:val="20"/>
        </w:rPr>
      </w:pPr>
    </w:p>
    <w:tbl>
      <w:tblPr>
        <w:tblW w:w="9923" w:type="dxa"/>
        <w:tblInd w:w="-34" w:type="dxa"/>
        <w:tblLayout w:type="fixed"/>
        <w:tblLook w:val="0000" w:firstRow="0" w:lastRow="0" w:firstColumn="0" w:lastColumn="0" w:noHBand="0" w:noVBand="0"/>
      </w:tblPr>
      <w:tblGrid>
        <w:gridCol w:w="9923"/>
      </w:tblGrid>
      <w:tr w:rsidR="008C43DD" w:rsidRPr="00A27537" w14:paraId="0CE5CA1C" w14:textId="77777777" w:rsidTr="001C7FE6">
        <w:trPr>
          <w:trHeight w:val="397"/>
        </w:trPr>
        <w:tc>
          <w:tcPr>
            <w:tcW w:w="9923" w:type="dxa"/>
            <w:tcBorders>
              <w:top w:val="single" w:sz="12" w:space="0" w:color="auto"/>
              <w:left w:val="single" w:sz="12" w:space="0" w:color="auto"/>
              <w:bottom w:val="single" w:sz="4" w:space="0" w:color="auto"/>
              <w:right w:val="single" w:sz="12" w:space="0" w:color="auto"/>
            </w:tcBorders>
            <w:vAlign w:val="center"/>
          </w:tcPr>
          <w:p w14:paraId="12C7AFF4" w14:textId="77777777" w:rsidR="008C43DD" w:rsidRPr="00A27537" w:rsidRDefault="008C43DD" w:rsidP="001E3652">
            <w:pPr>
              <w:pStyle w:val="Recuodecorpodetexto"/>
              <w:tabs>
                <w:tab w:val="center" w:pos="4419"/>
                <w:tab w:val="right" w:pos="8838"/>
              </w:tabs>
              <w:jc w:val="left"/>
              <w:rPr>
                <w:rFonts w:ascii="Arial Narrow" w:hAnsi="Arial Narrow"/>
                <w:b/>
                <w:sz w:val="22"/>
                <w:szCs w:val="22"/>
              </w:rPr>
            </w:pPr>
            <w:r w:rsidRPr="00A27537">
              <w:rPr>
                <w:rFonts w:ascii="Arial Narrow" w:hAnsi="Arial Narrow"/>
                <w:b/>
                <w:sz w:val="22"/>
                <w:szCs w:val="22"/>
              </w:rPr>
              <w:t xml:space="preserve">CAPACIDADES SOCIAIS, ORGANIZATIVAS E </w:t>
            </w:r>
            <w:r w:rsidR="001E49A5" w:rsidRPr="00A27537">
              <w:rPr>
                <w:rFonts w:ascii="Arial Narrow" w:hAnsi="Arial Narrow"/>
                <w:b/>
                <w:sz w:val="22"/>
                <w:szCs w:val="22"/>
              </w:rPr>
              <w:t>METODOLÓGICAS.</w:t>
            </w:r>
          </w:p>
        </w:tc>
      </w:tr>
      <w:tr w:rsidR="008C43DD" w:rsidRPr="00A27537" w14:paraId="6CCD2CD6" w14:textId="77777777" w:rsidTr="00091217">
        <w:trPr>
          <w:trHeight w:val="1236"/>
        </w:trPr>
        <w:tc>
          <w:tcPr>
            <w:tcW w:w="9923" w:type="dxa"/>
            <w:tcBorders>
              <w:top w:val="single" w:sz="4" w:space="0" w:color="auto"/>
              <w:left w:val="single" w:sz="12" w:space="0" w:color="auto"/>
              <w:bottom w:val="single" w:sz="12" w:space="0" w:color="auto"/>
              <w:right w:val="single" w:sz="12" w:space="0" w:color="auto"/>
            </w:tcBorders>
            <w:vAlign w:val="center"/>
          </w:tcPr>
          <w:p w14:paraId="46232AA9" w14:textId="77777777" w:rsidR="008A01F3" w:rsidRPr="008A01F3" w:rsidRDefault="008A01F3" w:rsidP="008A01F3">
            <w:pPr>
              <w:spacing w:after="0" w:line="240" w:lineRule="auto"/>
              <w:rPr>
                <w:rFonts w:ascii="Arial" w:hAnsi="Arial" w:cs="Arial"/>
              </w:rPr>
            </w:pPr>
            <w:r w:rsidRPr="008A01F3">
              <w:rPr>
                <w:rFonts w:ascii="Arial" w:hAnsi="Arial" w:cs="Arial"/>
              </w:rPr>
              <w:t xml:space="preserve">1. Demonstrar autogestão </w:t>
            </w:r>
          </w:p>
          <w:p w14:paraId="02178D43" w14:textId="77777777" w:rsidR="008A01F3" w:rsidRPr="008A01F3" w:rsidRDefault="008A01F3" w:rsidP="008A01F3">
            <w:pPr>
              <w:spacing w:after="0" w:line="240" w:lineRule="auto"/>
              <w:rPr>
                <w:rFonts w:ascii="Arial" w:hAnsi="Arial" w:cs="Arial"/>
              </w:rPr>
            </w:pPr>
            <w:r w:rsidRPr="008A01F3">
              <w:rPr>
                <w:rFonts w:ascii="Arial" w:hAnsi="Arial" w:cs="Arial"/>
              </w:rPr>
              <w:t xml:space="preserve">2. Demonstrar pensamento analítico </w:t>
            </w:r>
          </w:p>
          <w:p w14:paraId="0F35A908" w14:textId="77777777" w:rsidR="008A01F3" w:rsidRPr="008A01F3" w:rsidRDefault="008A01F3" w:rsidP="008A01F3">
            <w:pPr>
              <w:spacing w:after="0" w:line="240" w:lineRule="auto"/>
              <w:rPr>
                <w:rFonts w:ascii="Arial" w:hAnsi="Arial" w:cs="Arial"/>
              </w:rPr>
            </w:pPr>
            <w:r w:rsidRPr="008A01F3">
              <w:rPr>
                <w:rFonts w:ascii="Arial" w:hAnsi="Arial" w:cs="Arial"/>
              </w:rPr>
              <w:t xml:space="preserve">3. Demonstrar inteligência emocional </w:t>
            </w:r>
          </w:p>
          <w:p w14:paraId="437FC3B7" w14:textId="18A25234" w:rsidR="00A556B3" w:rsidRPr="008A01F3" w:rsidRDefault="008A01F3" w:rsidP="008A01F3">
            <w:pPr>
              <w:spacing w:after="0" w:line="240" w:lineRule="auto"/>
              <w:rPr>
                <w:rFonts w:ascii="Arial" w:hAnsi="Arial" w:cs="Arial"/>
              </w:rPr>
            </w:pPr>
            <w:r w:rsidRPr="008A01F3">
              <w:rPr>
                <w:rFonts w:ascii="Arial" w:hAnsi="Arial" w:cs="Arial"/>
              </w:rPr>
              <w:t>4. Demonstrar autonomia</w:t>
            </w:r>
          </w:p>
        </w:tc>
      </w:tr>
    </w:tbl>
    <w:p w14:paraId="02EB378F" w14:textId="77777777" w:rsidR="008C43DD" w:rsidRPr="0030568F" w:rsidRDefault="008C43DD" w:rsidP="00F0101F">
      <w:pPr>
        <w:spacing w:after="0"/>
        <w:rPr>
          <w:rFonts w:ascii="Arial" w:hAnsi="Arial" w:cs="Arial"/>
          <w:sz w:val="20"/>
          <w:szCs w:val="20"/>
        </w:rPr>
      </w:pPr>
    </w:p>
    <w:tbl>
      <w:tblPr>
        <w:tblW w:w="9923" w:type="dxa"/>
        <w:tblInd w:w="-34" w:type="dxa"/>
        <w:tblLayout w:type="fixed"/>
        <w:tblLook w:val="0000" w:firstRow="0" w:lastRow="0" w:firstColumn="0" w:lastColumn="0" w:noHBand="0" w:noVBand="0"/>
      </w:tblPr>
      <w:tblGrid>
        <w:gridCol w:w="9923"/>
      </w:tblGrid>
      <w:tr w:rsidR="00F44C77" w:rsidRPr="00A27537" w14:paraId="0ABE941A" w14:textId="77777777" w:rsidTr="001C7FE6">
        <w:trPr>
          <w:trHeight w:val="397"/>
        </w:trPr>
        <w:tc>
          <w:tcPr>
            <w:tcW w:w="9923" w:type="dxa"/>
            <w:tcBorders>
              <w:top w:val="single" w:sz="12" w:space="0" w:color="auto"/>
              <w:left w:val="single" w:sz="12" w:space="0" w:color="auto"/>
              <w:bottom w:val="single" w:sz="4" w:space="0" w:color="auto"/>
              <w:right w:val="single" w:sz="12" w:space="0" w:color="auto"/>
            </w:tcBorders>
            <w:vAlign w:val="center"/>
          </w:tcPr>
          <w:p w14:paraId="7DA6CE98" w14:textId="77777777" w:rsidR="00F44C77" w:rsidRPr="00A27537" w:rsidRDefault="00AC300A" w:rsidP="001E3652">
            <w:pPr>
              <w:pStyle w:val="Recuodecorpodetexto"/>
              <w:tabs>
                <w:tab w:val="center" w:pos="4419"/>
                <w:tab w:val="right" w:pos="8838"/>
              </w:tabs>
              <w:jc w:val="left"/>
              <w:rPr>
                <w:rFonts w:ascii="Arial Narrow" w:hAnsi="Arial Narrow"/>
                <w:sz w:val="22"/>
                <w:szCs w:val="22"/>
              </w:rPr>
            </w:pPr>
            <w:r w:rsidRPr="00A27537">
              <w:rPr>
                <w:rFonts w:ascii="Arial Narrow" w:hAnsi="Arial Narrow"/>
                <w:b/>
                <w:bCs/>
                <w:iCs/>
                <w:sz w:val="22"/>
                <w:szCs w:val="22"/>
              </w:rPr>
              <w:t>CONHECIMENTOS</w:t>
            </w:r>
          </w:p>
        </w:tc>
      </w:tr>
      <w:tr w:rsidR="00F44C77" w:rsidRPr="00A27537" w14:paraId="506C0AA7" w14:textId="77777777" w:rsidTr="002B7657">
        <w:trPr>
          <w:trHeight w:val="1701"/>
        </w:trPr>
        <w:tc>
          <w:tcPr>
            <w:tcW w:w="9923" w:type="dxa"/>
            <w:tcBorders>
              <w:top w:val="single" w:sz="4" w:space="0" w:color="auto"/>
              <w:left w:val="single" w:sz="12" w:space="0" w:color="auto"/>
              <w:bottom w:val="single" w:sz="12" w:space="0" w:color="auto"/>
              <w:right w:val="single" w:sz="12" w:space="0" w:color="auto"/>
            </w:tcBorders>
            <w:vAlign w:val="center"/>
          </w:tcPr>
          <w:p w14:paraId="065C97B2" w14:textId="77777777" w:rsidR="008A01F3" w:rsidRPr="008A01F3" w:rsidRDefault="008A01F3" w:rsidP="008A01F3">
            <w:pPr>
              <w:spacing w:after="0" w:line="240" w:lineRule="auto"/>
              <w:rPr>
                <w:rFonts w:ascii="Arial" w:hAnsi="Arial" w:cs="Arial"/>
              </w:rPr>
            </w:pPr>
            <w:r w:rsidRPr="008A01F3">
              <w:rPr>
                <w:rFonts w:ascii="Arial" w:hAnsi="Arial" w:cs="Arial"/>
              </w:rPr>
              <w:t>3. Gerenciamento de Requisitos</w:t>
            </w:r>
          </w:p>
          <w:p w14:paraId="293436CC" w14:textId="77777777" w:rsidR="008A01F3" w:rsidRPr="008A01F3" w:rsidRDefault="008A01F3" w:rsidP="008A01F3">
            <w:pPr>
              <w:spacing w:after="0" w:line="240" w:lineRule="auto"/>
              <w:rPr>
                <w:rFonts w:ascii="Arial" w:hAnsi="Arial" w:cs="Arial"/>
              </w:rPr>
            </w:pPr>
            <w:r w:rsidRPr="008A01F3">
              <w:rPr>
                <w:rFonts w:ascii="Arial" w:hAnsi="Arial" w:cs="Arial"/>
              </w:rPr>
              <w:t>3.1. Definição</w:t>
            </w:r>
          </w:p>
          <w:p w14:paraId="5326ED40" w14:textId="77777777" w:rsidR="008A01F3" w:rsidRPr="008A01F3" w:rsidRDefault="008A01F3" w:rsidP="008A01F3">
            <w:pPr>
              <w:spacing w:after="0" w:line="240" w:lineRule="auto"/>
              <w:rPr>
                <w:rFonts w:ascii="Arial" w:hAnsi="Arial" w:cs="Arial"/>
              </w:rPr>
            </w:pPr>
            <w:r w:rsidRPr="008A01F3">
              <w:rPr>
                <w:rFonts w:ascii="Arial" w:hAnsi="Arial" w:cs="Arial"/>
              </w:rPr>
              <w:t>3.2. Gestão de mudanças</w:t>
            </w:r>
          </w:p>
          <w:p w14:paraId="1768927C" w14:textId="77777777" w:rsidR="008A01F3" w:rsidRPr="008A01F3" w:rsidRDefault="008A01F3" w:rsidP="008A01F3">
            <w:pPr>
              <w:spacing w:after="0" w:line="240" w:lineRule="auto"/>
              <w:rPr>
                <w:rFonts w:ascii="Arial" w:hAnsi="Arial" w:cs="Arial"/>
              </w:rPr>
            </w:pPr>
            <w:r w:rsidRPr="008A01F3">
              <w:rPr>
                <w:rFonts w:ascii="Arial" w:hAnsi="Arial" w:cs="Arial"/>
              </w:rPr>
              <w:t>3.3. Validação de requisitos</w:t>
            </w:r>
          </w:p>
          <w:p w14:paraId="21C8578C" w14:textId="77777777" w:rsidR="008A01F3" w:rsidRPr="008A01F3" w:rsidRDefault="008A01F3" w:rsidP="008A01F3">
            <w:pPr>
              <w:spacing w:after="0" w:line="240" w:lineRule="auto"/>
              <w:rPr>
                <w:rFonts w:ascii="Arial" w:hAnsi="Arial" w:cs="Arial"/>
              </w:rPr>
            </w:pPr>
            <w:r w:rsidRPr="008A01F3">
              <w:rPr>
                <w:rFonts w:ascii="Arial" w:hAnsi="Arial" w:cs="Arial"/>
              </w:rPr>
              <w:t>4. Documentação de Requisitos</w:t>
            </w:r>
          </w:p>
          <w:p w14:paraId="1DD347B0" w14:textId="77777777" w:rsidR="008A01F3" w:rsidRPr="008A01F3" w:rsidRDefault="008A01F3" w:rsidP="008A01F3">
            <w:pPr>
              <w:spacing w:after="0" w:line="240" w:lineRule="auto"/>
              <w:rPr>
                <w:rFonts w:ascii="Arial" w:hAnsi="Arial" w:cs="Arial"/>
              </w:rPr>
            </w:pPr>
            <w:r w:rsidRPr="008A01F3">
              <w:rPr>
                <w:rFonts w:ascii="Arial" w:hAnsi="Arial" w:cs="Arial"/>
              </w:rPr>
              <w:t>4.1. Normas técnicas</w:t>
            </w:r>
          </w:p>
          <w:p w14:paraId="28FA85CE" w14:textId="0012D68E" w:rsidR="008A01F3" w:rsidRPr="008A01F3" w:rsidRDefault="008A01F3" w:rsidP="008A01F3">
            <w:pPr>
              <w:spacing w:after="0" w:line="240" w:lineRule="auto"/>
              <w:rPr>
                <w:rFonts w:ascii="Arial" w:hAnsi="Arial" w:cs="Arial"/>
              </w:rPr>
            </w:pPr>
            <w:r w:rsidRPr="008A01F3">
              <w:rPr>
                <w:rFonts w:ascii="Arial" w:hAnsi="Arial" w:cs="Arial"/>
              </w:rPr>
              <w:t>4.2. Estrutura padrão (modelos de</w:t>
            </w:r>
            <w:r w:rsidR="001315F0">
              <w:rPr>
                <w:rFonts w:ascii="Arial" w:hAnsi="Arial" w:cs="Arial"/>
              </w:rPr>
              <w:t xml:space="preserve"> </w:t>
            </w:r>
            <w:r w:rsidRPr="008A01F3">
              <w:rPr>
                <w:rFonts w:ascii="Arial" w:hAnsi="Arial" w:cs="Arial"/>
              </w:rPr>
              <w:t>documentação)</w:t>
            </w:r>
          </w:p>
          <w:p w14:paraId="504245CA" w14:textId="77777777" w:rsidR="00220880" w:rsidRDefault="008A01F3" w:rsidP="008A01F3">
            <w:pPr>
              <w:spacing w:after="0" w:line="240" w:lineRule="auto"/>
              <w:rPr>
                <w:rFonts w:ascii="Arial" w:hAnsi="Arial" w:cs="Arial"/>
              </w:rPr>
            </w:pPr>
            <w:r w:rsidRPr="008A01F3">
              <w:rPr>
                <w:rFonts w:ascii="Arial" w:hAnsi="Arial" w:cs="Arial"/>
              </w:rPr>
              <w:t>4.3. Controle de Versões</w:t>
            </w:r>
          </w:p>
          <w:p w14:paraId="1942356D" w14:textId="77777777" w:rsidR="008A01F3" w:rsidRPr="008A01F3" w:rsidRDefault="008A01F3" w:rsidP="008A01F3">
            <w:pPr>
              <w:spacing w:after="0" w:line="240" w:lineRule="auto"/>
              <w:rPr>
                <w:rFonts w:ascii="Arial" w:hAnsi="Arial" w:cs="Arial"/>
              </w:rPr>
            </w:pPr>
            <w:r w:rsidRPr="008A01F3">
              <w:rPr>
                <w:rFonts w:ascii="Arial" w:hAnsi="Arial" w:cs="Arial"/>
              </w:rPr>
              <w:t xml:space="preserve">5. Metodologia </w:t>
            </w:r>
            <w:proofErr w:type="spellStart"/>
            <w:r w:rsidRPr="008A01F3">
              <w:rPr>
                <w:rFonts w:ascii="Arial" w:hAnsi="Arial" w:cs="Arial"/>
              </w:rPr>
              <w:t>Scrum</w:t>
            </w:r>
            <w:proofErr w:type="spellEnd"/>
          </w:p>
          <w:p w14:paraId="1C085AB6" w14:textId="77777777" w:rsidR="008A01F3" w:rsidRPr="008A01F3" w:rsidRDefault="008A01F3" w:rsidP="008A01F3">
            <w:pPr>
              <w:spacing w:after="0" w:line="240" w:lineRule="auto"/>
              <w:rPr>
                <w:rFonts w:ascii="Arial" w:hAnsi="Arial" w:cs="Arial"/>
              </w:rPr>
            </w:pPr>
            <w:r w:rsidRPr="008A01F3">
              <w:rPr>
                <w:rFonts w:ascii="Arial" w:hAnsi="Arial" w:cs="Arial"/>
              </w:rPr>
              <w:t>5.1. Definição</w:t>
            </w:r>
          </w:p>
          <w:p w14:paraId="078CAFDE" w14:textId="77777777" w:rsidR="008A01F3" w:rsidRPr="008A01F3" w:rsidRDefault="008A01F3" w:rsidP="008A01F3">
            <w:pPr>
              <w:spacing w:after="0" w:line="240" w:lineRule="auto"/>
              <w:rPr>
                <w:rFonts w:ascii="Arial" w:hAnsi="Arial" w:cs="Arial"/>
              </w:rPr>
            </w:pPr>
            <w:r w:rsidRPr="008A01F3">
              <w:rPr>
                <w:rFonts w:ascii="Arial" w:hAnsi="Arial" w:cs="Arial"/>
              </w:rPr>
              <w:t>5.2. Papéis e responsabilidades</w:t>
            </w:r>
          </w:p>
          <w:p w14:paraId="3B439085" w14:textId="77777777" w:rsidR="008A01F3" w:rsidRPr="008A01F3" w:rsidRDefault="008A01F3" w:rsidP="008A01F3">
            <w:pPr>
              <w:spacing w:after="0" w:line="240" w:lineRule="auto"/>
              <w:rPr>
                <w:rFonts w:ascii="Arial" w:hAnsi="Arial" w:cs="Arial"/>
              </w:rPr>
            </w:pPr>
            <w:r w:rsidRPr="008A01F3">
              <w:rPr>
                <w:rFonts w:ascii="Arial" w:hAnsi="Arial" w:cs="Arial"/>
              </w:rPr>
              <w:lastRenderedPageBreak/>
              <w:t>5.3. Aplicação a Gestão de Projetos</w:t>
            </w:r>
          </w:p>
          <w:p w14:paraId="2A0C12FD" w14:textId="77777777" w:rsidR="008A01F3" w:rsidRPr="008A01F3" w:rsidRDefault="008A01F3" w:rsidP="008A01F3">
            <w:pPr>
              <w:spacing w:after="0" w:line="240" w:lineRule="auto"/>
              <w:rPr>
                <w:rFonts w:ascii="Arial" w:hAnsi="Arial" w:cs="Arial"/>
              </w:rPr>
            </w:pPr>
            <w:r w:rsidRPr="008A01F3">
              <w:rPr>
                <w:rFonts w:ascii="Arial" w:hAnsi="Arial" w:cs="Arial"/>
              </w:rPr>
              <w:t xml:space="preserve">6. Metodologia </w:t>
            </w:r>
            <w:proofErr w:type="spellStart"/>
            <w:r w:rsidRPr="008A01F3">
              <w:rPr>
                <w:rFonts w:ascii="Arial" w:hAnsi="Arial" w:cs="Arial"/>
              </w:rPr>
              <w:t>Kanban</w:t>
            </w:r>
            <w:proofErr w:type="spellEnd"/>
          </w:p>
          <w:p w14:paraId="2C413121" w14:textId="77777777" w:rsidR="008A01F3" w:rsidRPr="008A01F3" w:rsidRDefault="008A01F3" w:rsidP="008A01F3">
            <w:pPr>
              <w:spacing w:after="0" w:line="240" w:lineRule="auto"/>
              <w:rPr>
                <w:rFonts w:ascii="Arial" w:hAnsi="Arial" w:cs="Arial"/>
              </w:rPr>
            </w:pPr>
            <w:r w:rsidRPr="008A01F3">
              <w:rPr>
                <w:rFonts w:ascii="Arial" w:hAnsi="Arial" w:cs="Arial"/>
              </w:rPr>
              <w:t>6.1. Definição</w:t>
            </w:r>
          </w:p>
          <w:p w14:paraId="5C0681D3" w14:textId="77777777" w:rsidR="008A01F3" w:rsidRPr="008A01F3" w:rsidRDefault="008A01F3" w:rsidP="008A01F3">
            <w:pPr>
              <w:spacing w:after="0" w:line="240" w:lineRule="auto"/>
              <w:rPr>
                <w:rFonts w:ascii="Arial" w:hAnsi="Arial" w:cs="Arial"/>
              </w:rPr>
            </w:pPr>
            <w:r w:rsidRPr="008A01F3">
              <w:rPr>
                <w:rFonts w:ascii="Arial" w:hAnsi="Arial" w:cs="Arial"/>
              </w:rPr>
              <w:t>6.2. Criação do Quadro Base</w:t>
            </w:r>
          </w:p>
          <w:p w14:paraId="00AF5665" w14:textId="77777777" w:rsidR="008A01F3" w:rsidRPr="008A01F3" w:rsidRDefault="008A01F3" w:rsidP="008A01F3">
            <w:pPr>
              <w:spacing w:after="0" w:line="240" w:lineRule="auto"/>
              <w:rPr>
                <w:rFonts w:ascii="Arial" w:hAnsi="Arial" w:cs="Arial"/>
              </w:rPr>
            </w:pPr>
            <w:r w:rsidRPr="008A01F3">
              <w:rPr>
                <w:rFonts w:ascii="Arial" w:hAnsi="Arial" w:cs="Arial"/>
              </w:rPr>
              <w:t>6.2.1.Identificação do trabalho</w:t>
            </w:r>
          </w:p>
          <w:p w14:paraId="619212E4" w14:textId="77777777" w:rsidR="008A01F3" w:rsidRPr="008A01F3" w:rsidRDefault="008A01F3" w:rsidP="008A01F3">
            <w:pPr>
              <w:spacing w:after="0" w:line="240" w:lineRule="auto"/>
              <w:rPr>
                <w:rFonts w:ascii="Arial" w:hAnsi="Arial" w:cs="Arial"/>
              </w:rPr>
            </w:pPr>
            <w:r w:rsidRPr="008A01F3">
              <w:rPr>
                <w:rFonts w:ascii="Arial" w:hAnsi="Arial" w:cs="Arial"/>
              </w:rPr>
              <w:t>6.2.2.Prioridades do trabalho</w:t>
            </w:r>
          </w:p>
          <w:p w14:paraId="5AD224F5" w14:textId="0B8A6F31" w:rsidR="008A01F3" w:rsidRPr="008A01F3" w:rsidRDefault="008A01F3" w:rsidP="008A01F3">
            <w:pPr>
              <w:spacing w:after="0" w:line="240" w:lineRule="auto"/>
              <w:rPr>
                <w:rFonts w:ascii="Arial" w:hAnsi="Arial" w:cs="Arial"/>
              </w:rPr>
            </w:pPr>
            <w:r w:rsidRPr="008A01F3">
              <w:rPr>
                <w:rFonts w:ascii="Arial" w:hAnsi="Arial" w:cs="Arial"/>
              </w:rPr>
              <w:t>6.2.3.Mapeamento do fluxo de</w:t>
            </w:r>
            <w:r w:rsidR="001315F0">
              <w:rPr>
                <w:rFonts w:ascii="Arial" w:hAnsi="Arial" w:cs="Arial"/>
              </w:rPr>
              <w:t xml:space="preserve"> </w:t>
            </w:r>
            <w:r w:rsidRPr="008A01F3">
              <w:rPr>
                <w:rFonts w:ascii="Arial" w:hAnsi="Arial" w:cs="Arial"/>
              </w:rPr>
              <w:t>trabalho</w:t>
            </w:r>
          </w:p>
          <w:p w14:paraId="28FB0ECE" w14:textId="1EC75DF4" w:rsidR="008A01F3" w:rsidRPr="008A01F3" w:rsidRDefault="008A01F3" w:rsidP="008A01F3">
            <w:pPr>
              <w:spacing w:after="0" w:line="240" w:lineRule="auto"/>
              <w:rPr>
                <w:rFonts w:ascii="Arial" w:hAnsi="Arial" w:cs="Arial"/>
              </w:rPr>
            </w:pPr>
            <w:r w:rsidRPr="008A01F3">
              <w:rPr>
                <w:rFonts w:ascii="Arial" w:hAnsi="Arial" w:cs="Arial"/>
              </w:rPr>
              <w:t>6.3. Gerenciamento do progresso e</w:t>
            </w:r>
            <w:r w:rsidR="001315F0">
              <w:rPr>
                <w:rFonts w:ascii="Arial" w:hAnsi="Arial" w:cs="Arial"/>
              </w:rPr>
              <w:t xml:space="preserve"> </w:t>
            </w:r>
            <w:r w:rsidRPr="008A01F3">
              <w:rPr>
                <w:rFonts w:ascii="Arial" w:hAnsi="Arial" w:cs="Arial"/>
              </w:rPr>
              <w:t>desempenho</w:t>
            </w:r>
          </w:p>
          <w:p w14:paraId="4273B26D" w14:textId="77777777" w:rsidR="008A01F3" w:rsidRPr="008A01F3" w:rsidRDefault="008A01F3" w:rsidP="008A01F3">
            <w:pPr>
              <w:spacing w:after="0" w:line="240" w:lineRule="auto"/>
              <w:rPr>
                <w:rFonts w:ascii="Arial" w:hAnsi="Arial" w:cs="Arial"/>
              </w:rPr>
            </w:pPr>
            <w:r w:rsidRPr="008A01F3">
              <w:rPr>
                <w:rFonts w:ascii="Arial" w:hAnsi="Arial" w:cs="Arial"/>
              </w:rPr>
              <w:t xml:space="preserve">7. Design </w:t>
            </w:r>
            <w:proofErr w:type="spellStart"/>
            <w:r w:rsidRPr="008A01F3">
              <w:rPr>
                <w:rFonts w:ascii="Arial" w:hAnsi="Arial" w:cs="Arial"/>
              </w:rPr>
              <w:t>Thinking</w:t>
            </w:r>
            <w:proofErr w:type="spellEnd"/>
          </w:p>
          <w:p w14:paraId="6B90E546" w14:textId="77777777" w:rsidR="008A01F3" w:rsidRPr="008A01F3" w:rsidRDefault="008A01F3" w:rsidP="008A01F3">
            <w:pPr>
              <w:spacing w:after="0" w:line="240" w:lineRule="auto"/>
              <w:rPr>
                <w:rFonts w:ascii="Arial" w:hAnsi="Arial" w:cs="Arial"/>
              </w:rPr>
            </w:pPr>
            <w:r w:rsidRPr="008A01F3">
              <w:rPr>
                <w:rFonts w:ascii="Arial" w:hAnsi="Arial" w:cs="Arial"/>
              </w:rPr>
              <w:t>7.1. Definição</w:t>
            </w:r>
          </w:p>
          <w:p w14:paraId="30B89AED" w14:textId="77777777" w:rsidR="008A01F3" w:rsidRPr="008A01F3" w:rsidRDefault="008A01F3" w:rsidP="008A01F3">
            <w:pPr>
              <w:spacing w:after="0" w:line="240" w:lineRule="auto"/>
              <w:rPr>
                <w:rFonts w:ascii="Arial" w:hAnsi="Arial" w:cs="Arial"/>
              </w:rPr>
            </w:pPr>
            <w:r w:rsidRPr="008A01F3">
              <w:rPr>
                <w:rFonts w:ascii="Arial" w:hAnsi="Arial" w:cs="Arial"/>
              </w:rPr>
              <w:t>7.2. Etapas</w:t>
            </w:r>
          </w:p>
          <w:p w14:paraId="351C5089" w14:textId="77777777" w:rsidR="008A01F3" w:rsidRPr="008A01F3" w:rsidRDefault="008A01F3" w:rsidP="008A01F3">
            <w:pPr>
              <w:spacing w:after="0" w:line="240" w:lineRule="auto"/>
              <w:rPr>
                <w:rFonts w:ascii="Arial" w:hAnsi="Arial" w:cs="Arial"/>
              </w:rPr>
            </w:pPr>
            <w:r w:rsidRPr="008A01F3">
              <w:rPr>
                <w:rFonts w:ascii="Arial" w:hAnsi="Arial" w:cs="Arial"/>
              </w:rPr>
              <w:t>7.2.1.Empatia</w:t>
            </w:r>
          </w:p>
          <w:p w14:paraId="1A4A7AD4" w14:textId="77777777" w:rsidR="008A01F3" w:rsidRPr="008A01F3" w:rsidRDefault="008A01F3" w:rsidP="008A01F3">
            <w:pPr>
              <w:spacing w:after="0" w:line="240" w:lineRule="auto"/>
              <w:rPr>
                <w:rFonts w:ascii="Arial" w:hAnsi="Arial" w:cs="Arial"/>
              </w:rPr>
            </w:pPr>
            <w:r w:rsidRPr="008A01F3">
              <w:rPr>
                <w:rFonts w:ascii="Arial" w:hAnsi="Arial" w:cs="Arial"/>
              </w:rPr>
              <w:t>7.2.2.Ideação</w:t>
            </w:r>
          </w:p>
          <w:p w14:paraId="3656CF70" w14:textId="77777777" w:rsidR="008A01F3" w:rsidRPr="008A01F3" w:rsidRDefault="008A01F3" w:rsidP="008A01F3">
            <w:pPr>
              <w:spacing w:after="0" w:line="240" w:lineRule="auto"/>
              <w:rPr>
                <w:rFonts w:ascii="Arial" w:hAnsi="Arial" w:cs="Arial"/>
              </w:rPr>
            </w:pPr>
            <w:r w:rsidRPr="008A01F3">
              <w:rPr>
                <w:rFonts w:ascii="Arial" w:hAnsi="Arial" w:cs="Arial"/>
              </w:rPr>
              <w:t>7.2.3.Prototipação</w:t>
            </w:r>
          </w:p>
          <w:p w14:paraId="3B60CCE9" w14:textId="77777777" w:rsidR="008A01F3" w:rsidRPr="008A01F3" w:rsidRDefault="008A01F3" w:rsidP="008A01F3">
            <w:pPr>
              <w:spacing w:after="0" w:line="240" w:lineRule="auto"/>
              <w:rPr>
                <w:rFonts w:ascii="Arial" w:hAnsi="Arial" w:cs="Arial"/>
              </w:rPr>
            </w:pPr>
            <w:r w:rsidRPr="008A01F3">
              <w:rPr>
                <w:rFonts w:ascii="Arial" w:hAnsi="Arial" w:cs="Arial"/>
              </w:rPr>
              <w:t>7.2.4.Teste</w:t>
            </w:r>
          </w:p>
          <w:p w14:paraId="5A39BBE3" w14:textId="0BA1DC97" w:rsidR="008A01F3" w:rsidRPr="00D52010" w:rsidRDefault="008A01F3" w:rsidP="008A01F3">
            <w:pPr>
              <w:spacing w:after="0" w:line="240" w:lineRule="auto"/>
              <w:rPr>
                <w:rFonts w:ascii="Arial" w:hAnsi="Arial" w:cs="Arial"/>
              </w:rPr>
            </w:pPr>
            <w:r w:rsidRPr="008A01F3">
              <w:rPr>
                <w:rFonts w:ascii="Arial" w:hAnsi="Arial" w:cs="Arial"/>
              </w:rPr>
              <w:t>7.2.5.Implementação</w:t>
            </w:r>
          </w:p>
        </w:tc>
      </w:tr>
    </w:tbl>
    <w:p w14:paraId="41C8F396" w14:textId="77777777" w:rsidR="00CA3506" w:rsidRPr="0030568F" w:rsidRDefault="00CA3506" w:rsidP="0030568F">
      <w:pPr>
        <w:spacing w:after="0" w:line="240" w:lineRule="auto"/>
        <w:rPr>
          <w:rFonts w:ascii="Arial" w:hAnsi="Arial" w:cs="Arial"/>
          <w:sz w:val="20"/>
          <w:szCs w:val="20"/>
        </w:rPr>
      </w:pPr>
    </w:p>
    <w:p w14:paraId="72A3D3EC" w14:textId="77777777" w:rsidR="007B0765" w:rsidRPr="0030568F" w:rsidRDefault="00BD15F5" w:rsidP="0030568F">
      <w:pPr>
        <w:spacing w:after="0" w:line="240" w:lineRule="auto"/>
        <w:rPr>
          <w:rFonts w:ascii="Arial" w:hAnsi="Arial" w:cs="Arial"/>
          <w:sz w:val="20"/>
          <w:szCs w:val="20"/>
        </w:rPr>
      </w:pPr>
      <w:r>
        <w:rPr>
          <w:rFonts w:ascii="Arial" w:hAnsi="Arial" w:cs="Arial"/>
          <w:sz w:val="20"/>
          <w:szCs w:val="20"/>
        </w:rPr>
        <w:br w:type="page"/>
      </w:r>
    </w:p>
    <w:tbl>
      <w:tblPr>
        <w:tblW w:w="9923" w:type="dxa"/>
        <w:tblInd w:w="-72"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70" w:type="dxa"/>
          <w:right w:w="70" w:type="dxa"/>
        </w:tblCellMar>
        <w:tblLook w:val="0000" w:firstRow="0" w:lastRow="0" w:firstColumn="0" w:lastColumn="0" w:noHBand="0" w:noVBand="0"/>
      </w:tblPr>
      <w:tblGrid>
        <w:gridCol w:w="2338"/>
        <w:gridCol w:w="7585"/>
      </w:tblGrid>
      <w:tr w:rsidR="000E22B5" w:rsidRPr="00461807" w14:paraId="08EEA8D9" w14:textId="77777777" w:rsidTr="001C7FE6">
        <w:trPr>
          <w:trHeight w:val="541"/>
        </w:trPr>
        <w:tc>
          <w:tcPr>
            <w:tcW w:w="2338" w:type="dxa"/>
            <w:tcBorders>
              <w:top w:val="single" w:sz="12" w:space="0" w:color="auto"/>
              <w:left w:val="single" w:sz="12" w:space="0" w:color="auto"/>
              <w:right w:val="single" w:sz="2" w:space="0" w:color="auto"/>
            </w:tcBorders>
            <w:vAlign w:val="center"/>
          </w:tcPr>
          <w:p w14:paraId="1255367D" w14:textId="77777777" w:rsidR="000E22B5" w:rsidRPr="00D46FCF" w:rsidRDefault="000E22B5" w:rsidP="00B14169">
            <w:pPr>
              <w:spacing w:after="0" w:line="240" w:lineRule="auto"/>
              <w:ind w:left="-36"/>
              <w:jc w:val="center"/>
              <w:rPr>
                <w:rFonts w:ascii="Arial Narrow" w:hAnsi="Arial Narrow" w:cs="Arial"/>
                <w:b/>
              </w:rPr>
            </w:pPr>
            <w:r w:rsidRPr="00D46FCF">
              <w:rPr>
                <w:rFonts w:ascii="Arial Narrow" w:hAnsi="Arial Narrow" w:cs="Arial"/>
                <w:b/>
              </w:rPr>
              <w:lastRenderedPageBreak/>
              <w:t>ATIVIDADE</w:t>
            </w:r>
          </w:p>
        </w:tc>
        <w:tc>
          <w:tcPr>
            <w:tcW w:w="7585" w:type="dxa"/>
            <w:tcBorders>
              <w:top w:val="single" w:sz="12" w:space="0" w:color="auto"/>
              <w:left w:val="single" w:sz="2" w:space="0" w:color="auto"/>
              <w:right w:val="single" w:sz="12" w:space="0" w:color="auto"/>
            </w:tcBorders>
            <w:vAlign w:val="center"/>
          </w:tcPr>
          <w:p w14:paraId="6D883A86" w14:textId="77777777" w:rsidR="000E22B5" w:rsidRPr="00D46FCF" w:rsidRDefault="000E22B5" w:rsidP="0098685D">
            <w:pPr>
              <w:spacing w:after="0" w:line="240" w:lineRule="auto"/>
              <w:jc w:val="center"/>
              <w:rPr>
                <w:rFonts w:ascii="Arial Narrow" w:hAnsi="Arial Narrow" w:cs="Arial"/>
                <w:b/>
              </w:rPr>
            </w:pPr>
            <w:r w:rsidRPr="00D46FCF">
              <w:rPr>
                <w:rFonts w:ascii="Arial Narrow" w:hAnsi="Arial Narrow" w:cs="Arial"/>
                <w:b/>
              </w:rPr>
              <w:t xml:space="preserve">SITUAÇÃO </w:t>
            </w:r>
            <w:r w:rsidR="0098685D" w:rsidRPr="00D46FCF">
              <w:rPr>
                <w:rFonts w:ascii="Arial Narrow" w:hAnsi="Arial Narrow" w:cs="Arial"/>
                <w:b/>
              </w:rPr>
              <w:t>DE APRENDIZAGEM</w:t>
            </w:r>
            <w:r w:rsidRPr="00D46FCF">
              <w:rPr>
                <w:rFonts w:ascii="Arial Narrow" w:hAnsi="Arial Narrow" w:cs="Arial"/>
                <w:b/>
              </w:rPr>
              <w:t xml:space="preserve"> - Formativa</w:t>
            </w:r>
          </w:p>
        </w:tc>
      </w:tr>
      <w:tr w:rsidR="000E22B5" w:rsidRPr="00461807" w14:paraId="6B167A9F" w14:textId="77777777" w:rsidTr="00083405">
        <w:trPr>
          <w:trHeight w:val="482"/>
        </w:trPr>
        <w:tc>
          <w:tcPr>
            <w:tcW w:w="9923" w:type="dxa"/>
            <w:gridSpan w:val="2"/>
            <w:tcBorders>
              <w:left w:val="single" w:sz="12" w:space="0" w:color="auto"/>
              <w:bottom w:val="double" w:sz="4" w:space="0" w:color="auto"/>
              <w:right w:val="single" w:sz="12" w:space="0" w:color="auto"/>
            </w:tcBorders>
            <w:vAlign w:val="center"/>
          </w:tcPr>
          <w:p w14:paraId="75B405BC" w14:textId="77777777" w:rsidR="000E22B5" w:rsidRPr="00D46FCF" w:rsidRDefault="000E22B5" w:rsidP="00B14169">
            <w:pPr>
              <w:spacing w:after="0" w:line="240" w:lineRule="auto"/>
              <w:ind w:left="-36"/>
              <w:jc w:val="center"/>
              <w:rPr>
                <w:rFonts w:ascii="Arial Narrow" w:hAnsi="Arial Narrow" w:cs="Arial"/>
                <w:b/>
              </w:rPr>
            </w:pPr>
            <w:r w:rsidRPr="00D46FCF">
              <w:rPr>
                <w:rFonts w:ascii="Arial Narrow" w:hAnsi="Arial Narrow" w:cs="Arial"/>
                <w:b/>
              </w:rPr>
              <w:t>TEXTO</w:t>
            </w:r>
          </w:p>
        </w:tc>
      </w:tr>
      <w:tr w:rsidR="000E22B5" w:rsidRPr="00461807" w14:paraId="7877155A" w14:textId="77777777" w:rsidTr="00083405">
        <w:trPr>
          <w:trHeight w:val="455"/>
        </w:trPr>
        <w:tc>
          <w:tcPr>
            <w:tcW w:w="9923" w:type="dxa"/>
            <w:gridSpan w:val="2"/>
            <w:tcBorders>
              <w:top w:val="double" w:sz="4" w:space="0" w:color="auto"/>
              <w:left w:val="single" w:sz="12" w:space="0" w:color="auto"/>
              <w:bottom w:val="single" w:sz="12" w:space="0" w:color="auto"/>
              <w:right w:val="single" w:sz="12" w:space="0" w:color="auto"/>
            </w:tcBorders>
          </w:tcPr>
          <w:p w14:paraId="518DEC3A" w14:textId="77777777" w:rsidR="006A3400" w:rsidRDefault="006A3400" w:rsidP="006A3400">
            <w:pPr>
              <w:spacing w:after="0" w:line="240" w:lineRule="auto"/>
              <w:jc w:val="both"/>
              <w:rPr>
                <w:rFonts w:ascii="Arial" w:eastAsia="Times New Roman" w:hAnsi="Arial" w:cs="Arial"/>
                <w:lang w:eastAsia="ar-SA"/>
              </w:rPr>
            </w:pPr>
            <w:proofErr w:type="spellStart"/>
            <w:r w:rsidRPr="00AF4A25">
              <w:rPr>
                <w:rFonts w:ascii="Arial" w:eastAsia="Times New Roman" w:hAnsi="Arial" w:cs="Arial"/>
                <w:b/>
                <w:lang w:eastAsia="ar-SA"/>
              </w:rPr>
              <w:t>Obs</w:t>
            </w:r>
            <w:proofErr w:type="spellEnd"/>
            <w:r w:rsidRPr="00AF4A25">
              <w:rPr>
                <w:rFonts w:ascii="Arial" w:eastAsia="Times New Roman" w:hAnsi="Arial" w:cs="Arial"/>
                <w:b/>
                <w:lang w:eastAsia="ar-SA"/>
              </w:rPr>
              <w:t>:</w:t>
            </w:r>
            <w:r>
              <w:rPr>
                <w:rFonts w:ascii="Arial" w:eastAsia="Times New Roman" w:hAnsi="Arial" w:cs="Arial"/>
                <w:b/>
                <w:lang w:eastAsia="ar-SA"/>
              </w:rPr>
              <w:t xml:space="preserve"> </w:t>
            </w:r>
            <w:r>
              <w:rPr>
                <w:rFonts w:ascii="Arial" w:eastAsia="Times New Roman" w:hAnsi="Arial" w:cs="Arial"/>
                <w:lang w:eastAsia="ar-SA"/>
              </w:rPr>
              <w:t>Atividade para ser realizada em grupo.</w:t>
            </w:r>
          </w:p>
          <w:p w14:paraId="4CAC4988" w14:textId="77777777" w:rsidR="006A3400" w:rsidRDefault="006A3400" w:rsidP="006A3400">
            <w:pPr>
              <w:spacing w:after="0" w:line="240" w:lineRule="auto"/>
              <w:jc w:val="both"/>
              <w:rPr>
                <w:rFonts w:ascii="Arial" w:eastAsia="Times New Roman" w:hAnsi="Arial" w:cs="Arial"/>
                <w:lang w:eastAsia="ar-SA"/>
              </w:rPr>
            </w:pPr>
          </w:p>
          <w:p w14:paraId="088DC5CB" w14:textId="77777777" w:rsidR="006A3400" w:rsidRDefault="006A3400" w:rsidP="006A3400">
            <w:pPr>
              <w:spacing w:after="0" w:line="240" w:lineRule="auto"/>
              <w:jc w:val="both"/>
              <w:rPr>
                <w:rFonts w:ascii="Arial" w:eastAsia="Times New Roman" w:hAnsi="Arial" w:cs="Arial"/>
                <w:lang w:eastAsia="ar-SA"/>
              </w:rPr>
            </w:pPr>
            <w:r w:rsidRPr="00AF4A25">
              <w:rPr>
                <w:rFonts w:ascii="Arial" w:eastAsia="Times New Roman" w:hAnsi="Arial" w:cs="Arial"/>
                <w:b/>
                <w:lang w:eastAsia="ar-SA"/>
              </w:rPr>
              <w:t>Contextualização:</w:t>
            </w:r>
            <w:r>
              <w:rPr>
                <w:rFonts w:ascii="Arial" w:eastAsia="Times New Roman" w:hAnsi="Arial" w:cs="Arial"/>
                <w:lang w:eastAsia="ar-SA"/>
              </w:rPr>
              <w:t xml:space="preserve"> Em um projeto de software, uma das principais etapas é a de projeto de requisitos. Nesta fase o engenheiro de requisitos necessita abstrair </w:t>
            </w:r>
            <w:proofErr w:type="gramStart"/>
            <w:r>
              <w:rPr>
                <w:rFonts w:ascii="Arial" w:eastAsia="Times New Roman" w:hAnsi="Arial" w:cs="Arial"/>
                <w:lang w:eastAsia="ar-SA"/>
              </w:rPr>
              <w:t>as reais</w:t>
            </w:r>
            <w:proofErr w:type="gramEnd"/>
            <w:r>
              <w:rPr>
                <w:rFonts w:ascii="Arial" w:eastAsia="Times New Roman" w:hAnsi="Arial" w:cs="Arial"/>
                <w:lang w:eastAsia="ar-SA"/>
              </w:rPr>
              <w:t xml:space="preserve"> </w:t>
            </w:r>
            <w:proofErr w:type="spellStart"/>
            <w:r>
              <w:rPr>
                <w:rFonts w:ascii="Arial" w:eastAsia="Times New Roman" w:hAnsi="Arial" w:cs="Arial"/>
                <w:i/>
                <w:iCs/>
                <w:lang w:eastAsia="ar-SA"/>
              </w:rPr>
              <w:t>features</w:t>
            </w:r>
            <w:proofErr w:type="spellEnd"/>
            <w:r>
              <w:rPr>
                <w:rFonts w:ascii="Arial" w:eastAsia="Times New Roman" w:hAnsi="Arial" w:cs="Arial"/>
                <w:lang w:eastAsia="ar-SA"/>
              </w:rPr>
              <w:t xml:space="preserve"> do software a ser desenvolvido. Caso as funcionalidades elencadas não estejam de acordo com as necessidades do usuário/cliente todo o projeto desenvolvido poderá ser comprometido, assim dinheiro, esforço e tempo serão desperdiçados. </w:t>
            </w:r>
          </w:p>
          <w:p w14:paraId="41E9B8FD" w14:textId="77777777" w:rsidR="006A3400" w:rsidRDefault="006A3400" w:rsidP="006A3400">
            <w:pPr>
              <w:spacing w:after="0" w:line="240" w:lineRule="auto"/>
              <w:jc w:val="both"/>
              <w:rPr>
                <w:rFonts w:ascii="Arial" w:eastAsia="Times New Roman" w:hAnsi="Arial" w:cs="Arial"/>
                <w:lang w:eastAsia="ar-SA"/>
              </w:rPr>
            </w:pPr>
          </w:p>
          <w:p w14:paraId="3E6A9D40" w14:textId="77777777" w:rsidR="006A3400" w:rsidRDefault="006A3400" w:rsidP="006A3400">
            <w:pPr>
              <w:spacing w:after="0" w:line="240" w:lineRule="auto"/>
              <w:jc w:val="both"/>
              <w:rPr>
                <w:rFonts w:ascii="Arial" w:eastAsia="Times New Roman" w:hAnsi="Arial" w:cs="Arial"/>
                <w:lang w:eastAsia="ar-SA"/>
              </w:rPr>
            </w:pPr>
          </w:p>
          <w:p w14:paraId="1B1F63D7" w14:textId="77777777" w:rsidR="006A3400" w:rsidRDefault="006A3400" w:rsidP="006A3400">
            <w:pPr>
              <w:spacing w:after="0" w:line="240" w:lineRule="auto"/>
              <w:jc w:val="both"/>
            </w:pPr>
          </w:p>
          <w:p w14:paraId="1E45DC71" w14:textId="77777777" w:rsidR="006A3400" w:rsidRDefault="006A3400" w:rsidP="006A3400">
            <w:pPr>
              <w:spacing w:after="0" w:line="240" w:lineRule="auto"/>
              <w:jc w:val="both"/>
              <w:rPr>
                <w:rFonts w:ascii="Arial" w:eastAsia="Times New Roman" w:hAnsi="Arial" w:cs="Arial"/>
                <w:lang w:eastAsia="ar-SA"/>
              </w:rPr>
            </w:pPr>
            <w:r w:rsidRPr="00AF4A25">
              <w:rPr>
                <w:rFonts w:ascii="Arial" w:eastAsia="Times New Roman" w:hAnsi="Arial" w:cs="Arial"/>
                <w:b/>
                <w:lang w:eastAsia="ar-SA"/>
              </w:rPr>
              <w:t>Desafio:</w:t>
            </w:r>
            <w:r>
              <w:rPr>
                <w:rFonts w:ascii="Arial" w:eastAsia="Times New Roman" w:hAnsi="Arial" w:cs="Arial"/>
                <w:lang w:eastAsia="ar-SA"/>
              </w:rPr>
              <w:t xml:space="preserve"> Como técnico em Desenvolvimento de Sistemas, você foi contratado para trabalhar no time de engenharia de requisito de um projeto no Senai de Jaguariúna. O objetivo desse time é melhorar os serviços prestados aos alunos bem como otimizar tempo e recursos em determinados processos na instituição. Dessa maneira, cada grupo irá realizar identificar um problema no contexto escolar do Senai e aplicar o conhecimento de engenharia de requisitos para gerar um documento de requisitos para o time de desenvolvimento.</w:t>
            </w:r>
          </w:p>
          <w:p w14:paraId="79268A67" w14:textId="77777777" w:rsidR="006A3400" w:rsidRDefault="006A3400" w:rsidP="006A3400">
            <w:pPr>
              <w:spacing w:after="0" w:line="240" w:lineRule="auto"/>
              <w:jc w:val="both"/>
              <w:rPr>
                <w:rFonts w:ascii="Arial" w:eastAsia="Times New Roman" w:hAnsi="Arial" w:cs="Arial"/>
                <w:lang w:eastAsia="ar-SA"/>
              </w:rPr>
            </w:pPr>
          </w:p>
          <w:p w14:paraId="569889D4" w14:textId="77777777" w:rsidR="006A3400" w:rsidRDefault="006A3400" w:rsidP="006A3400">
            <w:pPr>
              <w:spacing w:after="0" w:line="240" w:lineRule="auto"/>
              <w:jc w:val="both"/>
              <w:rPr>
                <w:rFonts w:ascii="Arial" w:eastAsia="Times New Roman" w:hAnsi="Arial" w:cs="Arial"/>
                <w:lang w:eastAsia="ar-SA"/>
              </w:rPr>
            </w:pPr>
            <w:r>
              <w:rPr>
                <w:rFonts w:ascii="Arial" w:eastAsia="Times New Roman" w:hAnsi="Arial" w:cs="Arial"/>
                <w:lang w:eastAsia="ar-SA"/>
              </w:rPr>
              <w:t>As etapas desse projeto são:</w:t>
            </w:r>
          </w:p>
          <w:p w14:paraId="34EC5FF6" w14:textId="77777777" w:rsidR="006A3400" w:rsidRDefault="006A3400" w:rsidP="006A3400">
            <w:pPr>
              <w:numPr>
                <w:ilvl w:val="0"/>
                <w:numId w:val="1"/>
              </w:numPr>
              <w:spacing w:after="0" w:line="240" w:lineRule="auto"/>
              <w:jc w:val="both"/>
              <w:rPr>
                <w:rFonts w:ascii="Arial" w:eastAsia="Times New Roman" w:hAnsi="Arial" w:cs="Arial"/>
                <w:lang w:eastAsia="ar-SA"/>
              </w:rPr>
            </w:pPr>
            <w:r>
              <w:rPr>
                <w:rFonts w:ascii="Arial" w:eastAsia="Times New Roman" w:hAnsi="Arial" w:cs="Arial"/>
                <w:lang w:eastAsia="ar-SA"/>
              </w:rPr>
              <w:t>Identificação de um problema. Para auxiliar na escolha do projeto, o grupo terá que identificar quantitativamente e qualitativamente os impactos que o projeto terá (exemplo: ganho de tempo, dinheiro e esforço; quantidade de pessoas beneficiadas). Será necessário definir os recursos necessários para o desenvolvimento do projeto como equipamentos e pessoas, bem como definir a viabilidade de implementação considerando as incertezas do projeto.</w:t>
            </w:r>
          </w:p>
          <w:p w14:paraId="6B2A20F4" w14:textId="77777777" w:rsidR="006A3400" w:rsidRDefault="006A3400" w:rsidP="006A3400">
            <w:pPr>
              <w:numPr>
                <w:ilvl w:val="0"/>
                <w:numId w:val="1"/>
              </w:numPr>
              <w:spacing w:after="0" w:line="240" w:lineRule="auto"/>
              <w:jc w:val="both"/>
              <w:rPr>
                <w:rFonts w:ascii="Arial" w:eastAsia="Times New Roman" w:hAnsi="Arial" w:cs="Arial"/>
                <w:lang w:eastAsia="ar-SA"/>
              </w:rPr>
            </w:pPr>
            <w:r>
              <w:rPr>
                <w:rFonts w:ascii="Arial" w:eastAsia="Times New Roman" w:hAnsi="Arial" w:cs="Arial"/>
                <w:lang w:eastAsia="ar-SA"/>
              </w:rPr>
              <w:t>Levantamento dos requisitos. Técnicas de levantamento de requisitos serão aplicadas nessa etapa, por exemplo entrevistas e questionários. Após a coleta será realizada a análise dos requisitos para a organização das mesmas.</w:t>
            </w:r>
          </w:p>
          <w:p w14:paraId="4A3F2082" w14:textId="77777777" w:rsidR="006A3400" w:rsidRDefault="006A3400" w:rsidP="006A3400">
            <w:pPr>
              <w:numPr>
                <w:ilvl w:val="0"/>
                <w:numId w:val="1"/>
              </w:numPr>
              <w:spacing w:after="0" w:line="240" w:lineRule="auto"/>
              <w:jc w:val="both"/>
              <w:rPr>
                <w:rFonts w:ascii="Arial" w:eastAsia="Times New Roman" w:hAnsi="Arial" w:cs="Arial"/>
                <w:lang w:eastAsia="ar-SA"/>
              </w:rPr>
            </w:pPr>
            <w:r>
              <w:rPr>
                <w:rFonts w:ascii="Arial" w:eastAsia="Times New Roman" w:hAnsi="Arial" w:cs="Arial"/>
                <w:lang w:eastAsia="ar-SA"/>
              </w:rPr>
              <w:t>Desenvolvimento de diagramas UML: diagrama de caso de uso e de classe.</w:t>
            </w:r>
          </w:p>
          <w:p w14:paraId="72CEFC68" w14:textId="77777777" w:rsidR="006A3400" w:rsidRPr="007435C8" w:rsidRDefault="006A3400" w:rsidP="006A3400">
            <w:pPr>
              <w:numPr>
                <w:ilvl w:val="0"/>
                <w:numId w:val="1"/>
              </w:numPr>
              <w:spacing w:after="0" w:line="240" w:lineRule="auto"/>
              <w:jc w:val="both"/>
              <w:rPr>
                <w:rFonts w:ascii="Arial" w:eastAsia="Times New Roman" w:hAnsi="Arial" w:cs="Arial"/>
                <w:lang w:eastAsia="ar-SA"/>
              </w:rPr>
            </w:pPr>
            <w:r>
              <w:rPr>
                <w:rFonts w:ascii="Arial" w:eastAsia="Times New Roman" w:hAnsi="Arial" w:cs="Arial"/>
                <w:lang w:eastAsia="ar-SA"/>
              </w:rPr>
              <w:t xml:space="preserve">Desenvolver o documento de requisitos validado pelos </w:t>
            </w:r>
            <w:proofErr w:type="spellStart"/>
            <w:r>
              <w:rPr>
                <w:rFonts w:ascii="Arial" w:eastAsia="Times New Roman" w:hAnsi="Arial" w:cs="Arial"/>
                <w:i/>
                <w:iCs/>
                <w:lang w:eastAsia="ar-SA"/>
              </w:rPr>
              <w:t>steak</w:t>
            </w:r>
            <w:proofErr w:type="spellEnd"/>
            <w:r>
              <w:rPr>
                <w:rFonts w:ascii="Arial" w:eastAsia="Times New Roman" w:hAnsi="Arial" w:cs="Arial"/>
                <w:i/>
                <w:iCs/>
                <w:lang w:eastAsia="ar-SA"/>
              </w:rPr>
              <w:t xml:space="preserve"> </w:t>
            </w:r>
            <w:proofErr w:type="spellStart"/>
            <w:r>
              <w:rPr>
                <w:rFonts w:ascii="Arial" w:eastAsia="Times New Roman" w:hAnsi="Arial" w:cs="Arial"/>
                <w:lang w:eastAsia="ar-SA"/>
              </w:rPr>
              <w:t>holders</w:t>
            </w:r>
            <w:proofErr w:type="spellEnd"/>
            <w:r>
              <w:rPr>
                <w:rFonts w:ascii="Arial" w:eastAsia="Times New Roman" w:hAnsi="Arial" w:cs="Arial"/>
                <w:lang w:eastAsia="ar-SA"/>
              </w:rPr>
              <w:t>.</w:t>
            </w:r>
          </w:p>
          <w:p w14:paraId="09B6122D" w14:textId="77777777" w:rsidR="006A3400" w:rsidRDefault="006A3400" w:rsidP="006A3400">
            <w:pPr>
              <w:spacing w:after="0" w:line="240" w:lineRule="auto"/>
              <w:jc w:val="both"/>
              <w:rPr>
                <w:rFonts w:ascii="Arial" w:eastAsia="Times New Roman" w:hAnsi="Arial" w:cs="Arial"/>
                <w:lang w:eastAsia="ar-SA"/>
              </w:rPr>
            </w:pPr>
            <w:r w:rsidRPr="00AF4A25">
              <w:rPr>
                <w:rFonts w:ascii="Arial" w:eastAsia="Times New Roman" w:hAnsi="Arial" w:cs="Arial"/>
                <w:b/>
                <w:lang w:eastAsia="ar-SA"/>
              </w:rPr>
              <w:t>Entregas:</w:t>
            </w:r>
            <w:r>
              <w:rPr>
                <w:rFonts w:ascii="Arial" w:eastAsia="Times New Roman" w:hAnsi="Arial" w:cs="Arial"/>
                <w:lang w:eastAsia="ar-SA"/>
              </w:rPr>
              <w:t xml:space="preserve"> </w:t>
            </w:r>
          </w:p>
          <w:p w14:paraId="64A03194" w14:textId="28E40D82" w:rsidR="00E30D54" w:rsidRDefault="006A3400" w:rsidP="006A3400">
            <w:pPr>
              <w:spacing w:after="0" w:line="240" w:lineRule="auto"/>
              <w:jc w:val="both"/>
              <w:rPr>
                <w:rFonts w:ascii="Arial" w:eastAsia="Times New Roman" w:hAnsi="Arial" w:cs="Arial"/>
                <w:lang w:eastAsia="ar-SA"/>
              </w:rPr>
            </w:pPr>
            <w:r>
              <w:rPr>
                <w:rFonts w:ascii="Arial" w:eastAsia="Times New Roman" w:hAnsi="Arial" w:cs="Arial"/>
                <w:lang w:eastAsia="ar-SA"/>
              </w:rPr>
              <w:t>Documento de requisitos validados com os requisitos identificado na linguagem natural e em diagramas UML.</w:t>
            </w:r>
          </w:p>
          <w:p w14:paraId="2D08BB2B" w14:textId="4F5F576D" w:rsidR="003E3CC2" w:rsidRPr="00B03090" w:rsidRDefault="003E3CC2" w:rsidP="007435C8">
            <w:pPr>
              <w:spacing w:after="0" w:line="240" w:lineRule="auto"/>
              <w:ind w:left="720"/>
              <w:jc w:val="both"/>
              <w:rPr>
                <w:rFonts w:ascii="Arial" w:eastAsia="Times New Roman" w:hAnsi="Arial" w:cs="Arial"/>
                <w:lang w:eastAsia="ar-SA"/>
              </w:rPr>
            </w:pPr>
          </w:p>
        </w:tc>
      </w:tr>
    </w:tbl>
    <w:p w14:paraId="3DEEC669" w14:textId="77777777" w:rsidR="004548E5" w:rsidRDefault="004548E5" w:rsidP="004548E5">
      <w:pPr>
        <w:tabs>
          <w:tab w:val="left" w:pos="8690"/>
        </w:tabs>
        <w:spacing w:after="0" w:line="240" w:lineRule="auto"/>
        <w:rPr>
          <w:rFonts w:ascii="Arial" w:hAnsi="Arial" w:cs="Arial"/>
          <w:sz w:val="20"/>
          <w:szCs w:val="20"/>
        </w:rPr>
      </w:pPr>
    </w:p>
    <w:p w14:paraId="4BAE487C" w14:textId="77777777" w:rsidR="005A6BFD" w:rsidRDefault="00BD15F5" w:rsidP="00377BB6">
      <w:pPr>
        <w:tabs>
          <w:tab w:val="left" w:pos="8690"/>
        </w:tabs>
        <w:jc w:val="center"/>
        <w:rPr>
          <w:rFonts w:ascii="Arial Narrow" w:hAnsi="Arial Narrow" w:cs="Arial"/>
          <w:b/>
          <w:u w:val="single"/>
        </w:rPr>
      </w:pPr>
      <w:r>
        <w:rPr>
          <w:rFonts w:ascii="Arial Narrow" w:hAnsi="Arial Narrow" w:cs="Arial"/>
          <w:b/>
          <w:u w:val="single"/>
        </w:rPr>
        <w:br w:type="page"/>
      </w:r>
      <w:r w:rsidR="001C2C3E" w:rsidRPr="00D46FCF">
        <w:rPr>
          <w:rFonts w:ascii="Arial Narrow" w:hAnsi="Arial Narrow" w:cs="Arial"/>
          <w:b/>
          <w:u w:val="single"/>
        </w:rPr>
        <w:lastRenderedPageBreak/>
        <w:t>INSTRUMENTO DE REGISTRO DE AVALIAÇÃO</w:t>
      </w:r>
      <w:r w:rsidR="006B103E">
        <w:rPr>
          <w:rFonts w:ascii="Arial Narrow" w:hAnsi="Arial Narrow" w:cs="Arial"/>
          <w:b/>
          <w:u w:val="single"/>
        </w:rPr>
        <w:t xml:space="preserve"> FORMATIVA</w:t>
      </w:r>
    </w:p>
    <w:tbl>
      <w:tblPr>
        <w:tblW w:w="9923"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09"/>
        <w:gridCol w:w="2787"/>
        <w:gridCol w:w="3479"/>
        <w:gridCol w:w="236"/>
        <w:gridCol w:w="339"/>
        <w:gridCol w:w="339"/>
        <w:gridCol w:w="339"/>
        <w:gridCol w:w="339"/>
        <w:gridCol w:w="339"/>
        <w:gridCol w:w="339"/>
        <w:gridCol w:w="339"/>
        <w:gridCol w:w="339"/>
      </w:tblGrid>
      <w:tr w:rsidR="001C2C3E" w:rsidRPr="00663293" w14:paraId="32D69192" w14:textId="77777777" w:rsidTr="001C7FE6">
        <w:trPr>
          <w:trHeight w:val="448"/>
        </w:trPr>
        <w:tc>
          <w:tcPr>
            <w:tcW w:w="709" w:type="dxa"/>
            <w:vMerge w:val="restart"/>
            <w:tcBorders>
              <w:top w:val="single" w:sz="12" w:space="0" w:color="auto"/>
              <w:left w:val="single" w:sz="12" w:space="0" w:color="auto"/>
            </w:tcBorders>
            <w:textDirection w:val="btLr"/>
            <w:vAlign w:val="center"/>
          </w:tcPr>
          <w:p w14:paraId="5C253676" w14:textId="7BFC5BA2" w:rsidR="001C2C3E" w:rsidRPr="00CE256D" w:rsidRDefault="003A2339" w:rsidP="001820F1">
            <w:pPr>
              <w:spacing w:after="0" w:line="240" w:lineRule="auto"/>
              <w:jc w:val="center"/>
              <w:rPr>
                <w:rFonts w:ascii="Arial" w:hAnsi="Arial" w:cs="Arial"/>
                <w:b/>
                <w:sz w:val="18"/>
                <w:szCs w:val="18"/>
              </w:rPr>
            </w:pPr>
            <w:r>
              <w:rPr>
                <w:rFonts w:ascii="Arial" w:hAnsi="Arial" w:cs="Arial"/>
                <w:b/>
                <w:sz w:val="18"/>
                <w:szCs w:val="18"/>
              </w:rPr>
              <w:t>Competências Técnicas</w:t>
            </w:r>
          </w:p>
        </w:tc>
        <w:tc>
          <w:tcPr>
            <w:tcW w:w="2787" w:type="dxa"/>
            <w:vMerge w:val="restart"/>
            <w:tcBorders>
              <w:top w:val="single" w:sz="12" w:space="0" w:color="auto"/>
            </w:tcBorders>
            <w:vAlign w:val="center"/>
          </w:tcPr>
          <w:p w14:paraId="7E3FC248" w14:textId="77777777" w:rsidR="001C2C3E" w:rsidRPr="00663293" w:rsidRDefault="001C2C3E" w:rsidP="00B33672">
            <w:pPr>
              <w:spacing w:before="200"/>
              <w:jc w:val="center"/>
              <w:rPr>
                <w:rFonts w:ascii="Arial" w:hAnsi="Arial" w:cs="Arial"/>
                <w:b/>
                <w:sz w:val="20"/>
                <w:szCs w:val="20"/>
              </w:rPr>
            </w:pPr>
            <w:r>
              <w:rPr>
                <w:rFonts w:ascii="Arial" w:hAnsi="Arial" w:cs="Arial"/>
                <w:b/>
                <w:sz w:val="20"/>
                <w:szCs w:val="20"/>
              </w:rPr>
              <w:t>Fundamentos</w:t>
            </w:r>
            <w:r w:rsidRPr="009010C0">
              <w:rPr>
                <w:rFonts w:ascii="Arial" w:hAnsi="Arial" w:cs="Arial"/>
                <w:b/>
                <w:sz w:val="20"/>
                <w:szCs w:val="20"/>
              </w:rPr>
              <w:t xml:space="preserve"> </w:t>
            </w:r>
            <w:r w:rsidR="003F24C8">
              <w:rPr>
                <w:rFonts w:ascii="Arial" w:hAnsi="Arial" w:cs="Arial"/>
                <w:b/>
                <w:sz w:val="20"/>
                <w:szCs w:val="20"/>
              </w:rPr>
              <w:t>Técnicos e C</w:t>
            </w:r>
            <w:r w:rsidR="00B33672">
              <w:rPr>
                <w:rFonts w:ascii="Arial" w:hAnsi="Arial" w:cs="Arial"/>
                <w:b/>
                <w:sz w:val="20"/>
                <w:szCs w:val="20"/>
              </w:rPr>
              <w:t xml:space="preserve">ientíficos ou </w:t>
            </w:r>
            <w:r>
              <w:rPr>
                <w:rFonts w:ascii="Arial" w:hAnsi="Arial" w:cs="Arial"/>
                <w:b/>
                <w:sz w:val="20"/>
                <w:szCs w:val="20"/>
              </w:rPr>
              <w:t>Capacidades</w:t>
            </w:r>
            <w:r w:rsidRPr="009010C0">
              <w:rPr>
                <w:rFonts w:ascii="Arial" w:hAnsi="Arial" w:cs="Arial"/>
                <w:b/>
                <w:sz w:val="20"/>
                <w:szCs w:val="20"/>
              </w:rPr>
              <w:t xml:space="preserve"> </w:t>
            </w:r>
            <w:r w:rsidR="00B33672">
              <w:rPr>
                <w:rFonts w:ascii="Arial" w:hAnsi="Arial" w:cs="Arial"/>
                <w:b/>
                <w:sz w:val="20"/>
                <w:szCs w:val="20"/>
              </w:rPr>
              <w:t>Técnicas</w:t>
            </w:r>
          </w:p>
        </w:tc>
        <w:tc>
          <w:tcPr>
            <w:tcW w:w="3715" w:type="dxa"/>
            <w:gridSpan w:val="2"/>
            <w:vMerge w:val="restart"/>
            <w:tcBorders>
              <w:top w:val="single" w:sz="12" w:space="0" w:color="auto"/>
            </w:tcBorders>
            <w:vAlign w:val="center"/>
          </w:tcPr>
          <w:p w14:paraId="2C865385" w14:textId="77777777" w:rsidR="001C2C3E" w:rsidRDefault="001C2C3E" w:rsidP="00A556B3">
            <w:pPr>
              <w:spacing w:before="200"/>
              <w:jc w:val="center"/>
              <w:rPr>
                <w:rFonts w:ascii="Arial" w:hAnsi="Arial" w:cs="Arial"/>
                <w:b/>
                <w:sz w:val="20"/>
                <w:szCs w:val="20"/>
              </w:rPr>
            </w:pPr>
            <w:r>
              <w:rPr>
                <w:rFonts w:ascii="Arial" w:hAnsi="Arial" w:cs="Arial"/>
                <w:b/>
                <w:sz w:val="20"/>
                <w:szCs w:val="20"/>
              </w:rPr>
              <w:t>Critérios de a</w:t>
            </w:r>
            <w:r w:rsidRPr="00663293">
              <w:rPr>
                <w:rFonts w:ascii="Arial" w:hAnsi="Arial" w:cs="Arial"/>
                <w:b/>
                <w:sz w:val="20"/>
                <w:szCs w:val="20"/>
              </w:rPr>
              <w:t>valiação</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40"/>
              <w:gridCol w:w="1134"/>
              <w:gridCol w:w="340"/>
              <w:gridCol w:w="1134"/>
            </w:tblGrid>
            <w:tr w:rsidR="00A556B3" w:rsidRPr="00B36250" w14:paraId="6C2CB8F9" w14:textId="77777777" w:rsidTr="007401A0">
              <w:trPr>
                <w:jc w:val="center"/>
              </w:trPr>
              <w:tc>
                <w:tcPr>
                  <w:tcW w:w="340" w:type="dxa"/>
                  <w:shd w:val="clear" w:color="auto" w:fill="FF0000"/>
                </w:tcPr>
                <w:p w14:paraId="3656B9AB" w14:textId="77777777" w:rsidR="00A556B3" w:rsidRPr="00B36250" w:rsidRDefault="00A556B3" w:rsidP="007401A0">
                  <w:pPr>
                    <w:tabs>
                      <w:tab w:val="left" w:pos="8690"/>
                    </w:tabs>
                    <w:spacing w:after="0" w:line="240" w:lineRule="auto"/>
                    <w:jc w:val="center"/>
                    <w:rPr>
                      <w:rFonts w:ascii="Arial" w:hAnsi="Arial" w:cs="Arial"/>
                      <w:sz w:val="20"/>
                      <w:szCs w:val="20"/>
                    </w:rPr>
                  </w:pPr>
                </w:p>
              </w:tc>
              <w:tc>
                <w:tcPr>
                  <w:tcW w:w="1134" w:type="dxa"/>
                  <w:vAlign w:val="center"/>
                </w:tcPr>
                <w:p w14:paraId="1F5283DE" w14:textId="77777777" w:rsidR="00A556B3" w:rsidRPr="00B36250" w:rsidRDefault="00A556B3" w:rsidP="007401A0">
                  <w:pPr>
                    <w:tabs>
                      <w:tab w:val="left" w:pos="8690"/>
                    </w:tabs>
                    <w:spacing w:after="0" w:line="240" w:lineRule="auto"/>
                    <w:jc w:val="center"/>
                    <w:rPr>
                      <w:rFonts w:ascii="Arial" w:hAnsi="Arial" w:cs="Arial"/>
                      <w:sz w:val="16"/>
                      <w:szCs w:val="16"/>
                    </w:rPr>
                  </w:pPr>
                  <w:r>
                    <w:rPr>
                      <w:rFonts w:ascii="Arial" w:hAnsi="Arial" w:cs="Arial"/>
                      <w:sz w:val="16"/>
                      <w:szCs w:val="16"/>
                    </w:rPr>
                    <w:t>Crítico</w:t>
                  </w:r>
                </w:p>
              </w:tc>
              <w:tc>
                <w:tcPr>
                  <w:tcW w:w="340" w:type="dxa"/>
                  <w:shd w:val="clear" w:color="auto" w:fill="4F81BD"/>
                  <w:vAlign w:val="center"/>
                </w:tcPr>
                <w:p w14:paraId="45FB0818" w14:textId="77777777" w:rsidR="00A556B3" w:rsidRPr="00B36250" w:rsidRDefault="00A556B3" w:rsidP="007401A0">
                  <w:pPr>
                    <w:tabs>
                      <w:tab w:val="left" w:pos="8690"/>
                    </w:tabs>
                    <w:spacing w:after="0" w:line="240" w:lineRule="auto"/>
                    <w:jc w:val="center"/>
                    <w:rPr>
                      <w:rFonts w:ascii="Arial" w:hAnsi="Arial" w:cs="Arial"/>
                      <w:sz w:val="20"/>
                      <w:szCs w:val="20"/>
                    </w:rPr>
                  </w:pPr>
                </w:p>
              </w:tc>
              <w:tc>
                <w:tcPr>
                  <w:tcW w:w="1134" w:type="dxa"/>
                  <w:vAlign w:val="center"/>
                </w:tcPr>
                <w:p w14:paraId="5D2B3BF3" w14:textId="77777777" w:rsidR="00A556B3" w:rsidRPr="00B36250" w:rsidRDefault="00A556B3" w:rsidP="007401A0">
                  <w:pPr>
                    <w:tabs>
                      <w:tab w:val="left" w:pos="8690"/>
                    </w:tabs>
                    <w:spacing w:after="0" w:line="240" w:lineRule="auto"/>
                    <w:jc w:val="center"/>
                    <w:rPr>
                      <w:rFonts w:ascii="Arial" w:hAnsi="Arial" w:cs="Arial"/>
                      <w:sz w:val="16"/>
                      <w:szCs w:val="16"/>
                    </w:rPr>
                  </w:pPr>
                  <w:r w:rsidRPr="00B36250">
                    <w:rPr>
                      <w:rFonts w:ascii="Verdana" w:hAnsi="Verdana"/>
                      <w:sz w:val="16"/>
                      <w:szCs w:val="16"/>
                    </w:rPr>
                    <w:t>Desejáve</w:t>
                  </w:r>
                  <w:r>
                    <w:rPr>
                      <w:rFonts w:ascii="Verdana" w:hAnsi="Verdana"/>
                      <w:sz w:val="16"/>
                      <w:szCs w:val="16"/>
                    </w:rPr>
                    <w:t>l</w:t>
                  </w:r>
                </w:p>
              </w:tc>
            </w:tr>
            <w:tr w:rsidR="00A556B3" w:rsidRPr="00B36250" w14:paraId="4AAFA41D" w14:textId="77777777" w:rsidTr="007401A0">
              <w:trPr>
                <w:jc w:val="center"/>
              </w:trPr>
              <w:tc>
                <w:tcPr>
                  <w:tcW w:w="340" w:type="dxa"/>
                  <w:shd w:val="clear" w:color="auto" w:fill="auto"/>
                </w:tcPr>
                <w:p w14:paraId="4B584315" w14:textId="77777777" w:rsidR="00A556B3" w:rsidRPr="00B36250" w:rsidRDefault="00A556B3" w:rsidP="007401A0">
                  <w:pPr>
                    <w:tabs>
                      <w:tab w:val="left" w:pos="8690"/>
                    </w:tabs>
                    <w:spacing w:after="0" w:line="240" w:lineRule="auto"/>
                    <w:jc w:val="center"/>
                    <w:rPr>
                      <w:rFonts w:ascii="Arial" w:hAnsi="Arial" w:cs="Arial"/>
                      <w:sz w:val="20"/>
                      <w:szCs w:val="20"/>
                    </w:rPr>
                  </w:pPr>
                  <w:r>
                    <w:rPr>
                      <w:rFonts w:ascii="Arial" w:hAnsi="Arial" w:cs="Arial"/>
                      <w:sz w:val="20"/>
                      <w:szCs w:val="20"/>
                    </w:rPr>
                    <w:t>0</w:t>
                  </w:r>
                </w:p>
              </w:tc>
              <w:tc>
                <w:tcPr>
                  <w:tcW w:w="1134" w:type="dxa"/>
                  <w:vAlign w:val="center"/>
                </w:tcPr>
                <w:p w14:paraId="01FE53EE" w14:textId="77777777" w:rsidR="00A556B3" w:rsidRPr="00B36250" w:rsidRDefault="00A556B3" w:rsidP="007401A0">
                  <w:pPr>
                    <w:tabs>
                      <w:tab w:val="left" w:pos="8690"/>
                    </w:tabs>
                    <w:spacing w:after="0" w:line="240" w:lineRule="auto"/>
                    <w:jc w:val="center"/>
                    <w:rPr>
                      <w:rFonts w:ascii="Arial" w:hAnsi="Arial" w:cs="Arial"/>
                      <w:sz w:val="16"/>
                      <w:szCs w:val="16"/>
                    </w:rPr>
                  </w:pPr>
                  <w:proofErr w:type="gramStart"/>
                  <w:r>
                    <w:rPr>
                      <w:rFonts w:ascii="Arial" w:hAnsi="Arial" w:cs="Arial"/>
                      <w:sz w:val="16"/>
                      <w:szCs w:val="16"/>
                    </w:rPr>
                    <w:t xml:space="preserve">NÃO </w:t>
                  </w:r>
                  <w:r w:rsidRPr="00B36250">
                    <w:rPr>
                      <w:rFonts w:ascii="Arial" w:hAnsi="Arial" w:cs="Arial"/>
                      <w:sz w:val="16"/>
                      <w:szCs w:val="16"/>
                    </w:rPr>
                    <w:t>Atingiu</w:t>
                  </w:r>
                  <w:proofErr w:type="gramEnd"/>
                </w:p>
              </w:tc>
              <w:tc>
                <w:tcPr>
                  <w:tcW w:w="340" w:type="dxa"/>
                  <w:shd w:val="clear" w:color="auto" w:fill="auto"/>
                  <w:vAlign w:val="center"/>
                </w:tcPr>
                <w:p w14:paraId="649841BE" w14:textId="77777777" w:rsidR="00A556B3" w:rsidRPr="00B36250" w:rsidRDefault="00A556B3" w:rsidP="007401A0">
                  <w:pPr>
                    <w:tabs>
                      <w:tab w:val="left" w:pos="8690"/>
                    </w:tabs>
                    <w:spacing w:after="0" w:line="240" w:lineRule="auto"/>
                    <w:jc w:val="center"/>
                    <w:rPr>
                      <w:rFonts w:ascii="Arial" w:hAnsi="Arial" w:cs="Arial"/>
                      <w:sz w:val="20"/>
                      <w:szCs w:val="20"/>
                    </w:rPr>
                  </w:pPr>
                  <w:r>
                    <w:rPr>
                      <w:rFonts w:ascii="Arial" w:hAnsi="Arial" w:cs="Arial"/>
                      <w:sz w:val="20"/>
                      <w:szCs w:val="20"/>
                    </w:rPr>
                    <w:t>1</w:t>
                  </w:r>
                </w:p>
              </w:tc>
              <w:tc>
                <w:tcPr>
                  <w:tcW w:w="1134" w:type="dxa"/>
                  <w:vAlign w:val="center"/>
                </w:tcPr>
                <w:p w14:paraId="2D8668A3" w14:textId="77777777" w:rsidR="00A556B3" w:rsidRPr="00B36250" w:rsidRDefault="00A556B3" w:rsidP="007401A0">
                  <w:pPr>
                    <w:tabs>
                      <w:tab w:val="left" w:pos="8690"/>
                    </w:tabs>
                    <w:spacing w:after="0" w:line="240" w:lineRule="auto"/>
                    <w:jc w:val="center"/>
                    <w:rPr>
                      <w:rFonts w:ascii="Arial" w:hAnsi="Arial" w:cs="Arial"/>
                      <w:sz w:val="16"/>
                      <w:szCs w:val="16"/>
                    </w:rPr>
                  </w:pPr>
                  <w:r w:rsidRPr="00B36250">
                    <w:rPr>
                      <w:rFonts w:ascii="Arial" w:hAnsi="Arial" w:cs="Arial"/>
                      <w:sz w:val="16"/>
                      <w:szCs w:val="16"/>
                    </w:rPr>
                    <w:t>Atingiu</w:t>
                  </w:r>
                </w:p>
              </w:tc>
            </w:tr>
            <w:tr w:rsidR="00A556B3" w:rsidRPr="00B36250" w14:paraId="300264D5" w14:textId="77777777" w:rsidTr="007401A0">
              <w:trPr>
                <w:jc w:val="center"/>
              </w:trPr>
              <w:tc>
                <w:tcPr>
                  <w:tcW w:w="340" w:type="dxa"/>
                  <w:shd w:val="clear" w:color="auto" w:fill="auto"/>
                </w:tcPr>
                <w:p w14:paraId="632692EA" w14:textId="77777777" w:rsidR="00A556B3" w:rsidRPr="00B36250" w:rsidRDefault="00A556B3" w:rsidP="007401A0">
                  <w:pPr>
                    <w:tabs>
                      <w:tab w:val="left" w:pos="8690"/>
                    </w:tabs>
                    <w:spacing w:after="0" w:line="240" w:lineRule="auto"/>
                    <w:jc w:val="center"/>
                    <w:rPr>
                      <w:rFonts w:ascii="Arial" w:hAnsi="Arial" w:cs="Arial"/>
                      <w:sz w:val="20"/>
                      <w:szCs w:val="20"/>
                    </w:rPr>
                  </w:pPr>
                  <w:r>
                    <w:rPr>
                      <w:rFonts w:ascii="Arial" w:hAnsi="Arial" w:cs="Arial"/>
                      <w:sz w:val="20"/>
                      <w:szCs w:val="20"/>
                    </w:rPr>
                    <w:t>F</w:t>
                  </w:r>
                </w:p>
              </w:tc>
              <w:tc>
                <w:tcPr>
                  <w:tcW w:w="1134" w:type="dxa"/>
                  <w:vAlign w:val="center"/>
                </w:tcPr>
                <w:p w14:paraId="0CD3D6C7" w14:textId="77777777" w:rsidR="00A556B3" w:rsidRPr="00B36250" w:rsidRDefault="00A556B3" w:rsidP="007401A0">
                  <w:pPr>
                    <w:tabs>
                      <w:tab w:val="left" w:pos="8690"/>
                    </w:tabs>
                    <w:spacing w:after="0" w:line="240" w:lineRule="auto"/>
                    <w:jc w:val="center"/>
                    <w:rPr>
                      <w:rFonts w:ascii="Verdana" w:hAnsi="Verdana"/>
                      <w:sz w:val="16"/>
                      <w:szCs w:val="16"/>
                    </w:rPr>
                  </w:pPr>
                  <w:r>
                    <w:rPr>
                      <w:rFonts w:ascii="Verdana" w:hAnsi="Verdana"/>
                      <w:sz w:val="16"/>
                      <w:szCs w:val="16"/>
                    </w:rPr>
                    <w:t>Formativa</w:t>
                  </w:r>
                </w:p>
              </w:tc>
              <w:tc>
                <w:tcPr>
                  <w:tcW w:w="340" w:type="dxa"/>
                  <w:shd w:val="clear" w:color="auto" w:fill="auto"/>
                  <w:vAlign w:val="center"/>
                </w:tcPr>
                <w:p w14:paraId="066DDAA3" w14:textId="77777777" w:rsidR="00A556B3" w:rsidRDefault="00A556B3" w:rsidP="007401A0">
                  <w:pPr>
                    <w:tabs>
                      <w:tab w:val="left" w:pos="8690"/>
                    </w:tabs>
                    <w:spacing w:after="0" w:line="240" w:lineRule="auto"/>
                    <w:jc w:val="center"/>
                    <w:rPr>
                      <w:rFonts w:ascii="Arial" w:hAnsi="Arial" w:cs="Arial"/>
                      <w:sz w:val="20"/>
                      <w:szCs w:val="20"/>
                    </w:rPr>
                  </w:pPr>
                  <w:r>
                    <w:rPr>
                      <w:rFonts w:ascii="Arial" w:hAnsi="Arial" w:cs="Arial"/>
                      <w:sz w:val="20"/>
                      <w:szCs w:val="20"/>
                    </w:rPr>
                    <w:t>S</w:t>
                  </w:r>
                </w:p>
              </w:tc>
              <w:tc>
                <w:tcPr>
                  <w:tcW w:w="1134" w:type="dxa"/>
                  <w:vAlign w:val="center"/>
                </w:tcPr>
                <w:p w14:paraId="7DBAFB9D" w14:textId="77777777" w:rsidR="00A556B3" w:rsidRPr="00B36250" w:rsidRDefault="00A556B3" w:rsidP="007401A0">
                  <w:pPr>
                    <w:tabs>
                      <w:tab w:val="left" w:pos="8690"/>
                    </w:tabs>
                    <w:spacing w:after="0" w:line="240" w:lineRule="auto"/>
                    <w:jc w:val="center"/>
                    <w:rPr>
                      <w:rFonts w:ascii="Arial" w:hAnsi="Arial" w:cs="Arial"/>
                      <w:sz w:val="16"/>
                      <w:szCs w:val="16"/>
                    </w:rPr>
                  </w:pPr>
                  <w:r>
                    <w:rPr>
                      <w:rFonts w:ascii="Arial" w:hAnsi="Arial" w:cs="Arial"/>
                      <w:sz w:val="16"/>
                      <w:szCs w:val="16"/>
                    </w:rPr>
                    <w:t>Somativa</w:t>
                  </w:r>
                </w:p>
              </w:tc>
            </w:tr>
          </w:tbl>
          <w:p w14:paraId="049F31CB" w14:textId="77777777" w:rsidR="00A556B3" w:rsidRPr="00663293" w:rsidRDefault="00A556B3" w:rsidP="00337D70">
            <w:pPr>
              <w:spacing w:before="200"/>
              <w:jc w:val="center"/>
              <w:rPr>
                <w:rFonts w:ascii="Arial" w:hAnsi="Arial" w:cs="Arial"/>
                <w:b/>
                <w:sz w:val="20"/>
                <w:szCs w:val="20"/>
              </w:rPr>
            </w:pPr>
          </w:p>
        </w:tc>
        <w:tc>
          <w:tcPr>
            <w:tcW w:w="2712" w:type="dxa"/>
            <w:gridSpan w:val="8"/>
            <w:tcBorders>
              <w:top w:val="single" w:sz="12" w:space="0" w:color="auto"/>
              <w:right w:val="single" w:sz="12" w:space="0" w:color="auto"/>
            </w:tcBorders>
            <w:shd w:val="clear" w:color="auto" w:fill="auto"/>
            <w:vAlign w:val="center"/>
          </w:tcPr>
          <w:p w14:paraId="1F480605" w14:textId="77777777" w:rsidR="001C2C3E" w:rsidRPr="00663293" w:rsidRDefault="001C2C3E" w:rsidP="00C76381">
            <w:pPr>
              <w:spacing w:after="0" w:line="240" w:lineRule="auto"/>
              <w:jc w:val="center"/>
              <w:rPr>
                <w:rFonts w:ascii="Arial" w:hAnsi="Arial" w:cs="Arial"/>
                <w:b/>
                <w:sz w:val="20"/>
                <w:szCs w:val="20"/>
              </w:rPr>
            </w:pPr>
            <w:r>
              <w:rPr>
                <w:rFonts w:ascii="Arial" w:hAnsi="Arial" w:cs="Arial"/>
                <w:b/>
                <w:sz w:val="20"/>
                <w:szCs w:val="20"/>
              </w:rPr>
              <w:t>A</w:t>
            </w:r>
            <w:r w:rsidRPr="00663293">
              <w:rPr>
                <w:rFonts w:ascii="Arial" w:hAnsi="Arial" w:cs="Arial"/>
                <w:b/>
                <w:sz w:val="20"/>
                <w:szCs w:val="20"/>
              </w:rPr>
              <w:t>lunos</w:t>
            </w:r>
          </w:p>
        </w:tc>
      </w:tr>
      <w:tr w:rsidR="001C2C3E" w:rsidRPr="00663293" w14:paraId="53128261" w14:textId="77777777" w:rsidTr="00C837B1">
        <w:trPr>
          <w:cantSplit/>
          <w:trHeight w:val="1275"/>
        </w:trPr>
        <w:tc>
          <w:tcPr>
            <w:tcW w:w="709" w:type="dxa"/>
            <w:vMerge/>
            <w:tcBorders>
              <w:left w:val="single" w:sz="12" w:space="0" w:color="auto"/>
              <w:bottom w:val="single" w:sz="4" w:space="0" w:color="auto"/>
            </w:tcBorders>
          </w:tcPr>
          <w:p w14:paraId="62486C05" w14:textId="77777777" w:rsidR="001C2C3E" w:rsidRDefault="001C2C3E" w:rsidP="00337D70">
            <w:pPr>
              <w:spacing w:before="120"/>
              <w:jc w:val="center"/>
              <w:rPr>
                <w:rFonts w:ascii="Arial" w:hAnsi="Arial" w:cs="Arial"/>
                <w:b/>
                <w:sz w:val="20"/>
                <w:szCs w:val="20"/>
              </w:rPr>
            </w:pPr>
          </w:p>
        </w:tc>
        <w:tc>
          <w:tcPr>
            <w:tcW w:w="2787" w:type="dxa"/>
            <w:vMerge/>
            <w:tcBorders>
              <w:bottom w:val="double" w:sz="4" w:space="0" w:color="auto"/>
            </w:tcBorders>
          </w:tcPr>
          <w:p w14:paraId="4101652C" w14:textId="77777777" w:rsidR="001C2C3E" w:rsidRDefault="001C2C3E" w:rsidP="00337D70">
            <w:pPr>
              <w:spacing w:before="120"/>
              <w:jc w:val="center"/>
              <w:rPr>
                <w:rFonts w:ascii="Arial" w:hAnsi="Arial" w:cs="Arial"/>
                <w:b/>
                <w:sz w:val="16"/>
                <w:szCs w:val="16"/>
              </w:rPr>
            </w:pPr>
          </w:p>
        </w:tc>
        <w:tc>
          <w:tcPr>
            <w:tcW w:w="3715" w:type="dxa"/>
            <w:gridSpan w:val="2"/>
            <w:vMerge/>
          </w:tcPr>
          <w:p w14:paraId="4B99056E" w14:textId="77777777" w:rsidR="001C2C3E" w:rsidRDefault="001C2C3E" w:rsidP="00337D70">
            <w:pPr>
              <w:spacing w:before="120"/>
              <w:jc w:val="center"/>
              <w:rPr>
                <w:rFonts w:ascii="Arial" w:hAnsi="Arial" w:cs="Arial"/>
                <w:b/>
                <w:sz w:val="20"/>
                <w:szCs w:val="20"/>
              </w:rPr>
            </w:pPr>
          </w:p>
        </w:tc>
        <w:tc>
          <w:tcPr>
            <w:tcW w:w="339" w:type="dxa"/>
            <w:tcBorders>
              <w:bottom w:val="double" w:sz="4" w:space="0" w:color="auto"/>
            </w:tcBorders>
            <w:shd w:val="clear" w:color="auto" w:fill="auto"/>
            <w:textDirection w:val="btLr"/>
            <w:vAlign w:val="center"/>
          </w:tcPr>
          <w:p w14:paraId="1299C43A" w14:textId="77777777" w:rsidR="001C2C3E" w:rsidRPr="00B62D8F" w:rsidRDefault="001C2C3E" w:rsidP="00C76381">
            <w:pPr>
              <w:spacing w:after="0" w:line="240" w:lineRule="auto"/>
              <w:rPr>
                <w:rFonts w:ascii="Arial" w:hAnsi="Arial" w:cs="Arial"/>
                <w:b/>
                <w:sz w:val="16"/>
                <w:szCs w:val="16"/>
              </w:rPr>
            </w:pPr>
          </w:p>
        </w:tc>
        <w:tc>
          <w:tcPr>
            <w:tcW w:w="339" w:type="dxa"/>
            <w:tcBorders>
              <w:bottom w:val="double" w:sz="4" w:space="0" w:color="auto"/>
            </w:tcBorders>
            <w:shd w:val="clear" w:color="auto" w:fill="auto"/>
            <w:textDirection w:val="btLr"/>
            <w:vAlign w:val="center"/>
          </w:tcPr>
          <w:p w14:paraId="4DDBEF00" w14:textId="77777777" w:rsidR="001C2C3E" w:rsidRPr="00B62D8F" w:rsidRDefault="001C2C3E" w:rsidP="00C76381">
            <w:pPr>
              <w:spacing w:after="0" w:line="240" w:lineRule="auto"/>
              <w:rPr>
                <w:rFonts w:ascii="Arial" w:hAnsi="Arial" w:cs="Arial"/>
                <w:b/>
                <w:sz w:val="16"/>
                <w:szCs w:val="16"/>
              </w:rPr>
            </w:pPr>
          </w:p>
        </w:tc>
        <w:tc>
          <w:tcPr>
            <w:tcW w:w="339" w:type="dxa"/>
            <w:tcBorders>
              <w:bottom w:val="double" w:sz="4" w:space="0" w:color="auto"/>
            </w:tcBorders>
            <w:shd w:val="clear" w:color="auto" w:fill="auto"/>
            <w:textDirection w:val="btLr"/>
            <w:vAlign w:val="center"/>
          </w:tcPr>
          <w:p w14:paraId="3461D779" w14:textId="77777777" w:rsidR="001C2C3E" w:rsidRPr="00B62D8F" w:rsidRDefault="001C2C3E" w:rsidP="00C76381">
            <w:pPr>
              <w:spacing w:after="0" w:line="240" w:lineRule="auto"/>
              <w:rPr>
                <w:rFonts w:ascii="Arial" w:hAnsi="Arial" w:cs="Arial"/>
                <w:b/>
                <w:sz w:val="16"/>
                <w:szCs w:val="16"/>
              </w:rPr>
            </w:pPr>
          </w:p>
        </w:tc>
        <w:tc>
          <w:tcPr>
            <w:tcW w:w="339" w:type="dxa"/>
            <w:tcBorders>
              <w:bottom w:val="double" w:sz="4" w:space="0" w:color="auto"/>
            </w:tcBorders>
            <w:shd w:val="clear" w:color="auto" w:fill="auto"/>
            <w:textDirection w:val="btLr"/>
            <w:vAlign w:val="center"/>
          </w:tcPr>
          <w:p w14:paraId="3CF2D8B6" w14:textId="77777777" w:rsidR="001C2C3E" w:rsidRPr="00B62D8F" w:rsidRDefault="001C2C3E" w:rsidP="00C76381">
            <w:pPr>
              <w:spacing w:after="0" w:line="240" w:lineRule="auto"/>
              <w:rPr>
                <w:rFonts w:ascii="Arial" w:hAnsi="Arial" w:cs="Arial"/>
                <w:b/>
                <w:sz w:val="16"/>
                <w:szCs w:val="16"/>
              </w:rPr>
            </w:pPr>
          </w:p>
        </w:tc>
        <w:tc>
          <w:tcPr>
            <w:tcW w:w="339" w:type="dxa"/>
            <w:tcBorders>
              <w:bottom w:val="double" w:sz="4" w:space="0" w:color="auto"/>
            </w:tcBorders>
            <w:shd w:val="clear" w:color="auto" w:fill="auto"/>
            <w:textDirection w:val="btLr"/>
            <w:vAlign w:val="center"/>
          </w:tcPr>
          <w:p w14:paraId="0FB78278" w14:textId="77777777" w:rsidR="001C2C3E" w:rsidRPr="00B62D8F" w:rsidRDefault="001C2C3E" w:rsidP="00C76381">
            <w:pPr>
              <w:spacing w:after="0" w:line="240" w:lineRule="auto"/>
              <w:rPr>
                <w:rFonts w:ascii="Arial" w:hAnsi="Arial" w:cs="Arial"/>
                <w:b/>
                <w:sz w:val="16"/>
                <w:szCs w:val="16"/>
              </w:rPr>
            </w:pPr>
          </w:p>
        </w:tc>
        <w:tc>
          <w:tcPr>
            <w:tcW w:w="339" w:type="dxa"/>
            <w:tcBorders>
              <w:bottom w:val="double" w:sz="4" w:space="0" w:color="auto"/>
            </w:tcBorders>
            <w:shd w:val="clear" w:color="auto" w:fill="auto"/>
            <w:textDirection w:val="btLr"/>
            <w:vAlign w:val="center"/>
          </w:tcPr>
          <w:p w14:paraId="1FC39945" w14:textId="77777777" w:rsidR="001C2C3E" w:rsidRPr="00B62D8F" w:rsidRDefault="001C2C3E" w:rsidP="00C76381">
            <w:pPr>
              <w:spacing w:after="0" w:line="240" w:lineRule="auto"/>
              <w:rPr>
                <w:rFonts w:ascii="Arial" w:hAnsi="Arial" w:cs="Arial"/>
                <w:b/>
                <w:sz w:val="16"/>
                <w:szCs w:val="16"/>
              </w:rPr>
            </w:pPr>
          </w:p>
        </w:tc>
        <w:tc>
          <w:tcPr>
            <w:tcW w:w="339" w:type="dxa"/>
            <w:tcBorders>
              <w:bottom w:val="double" w:sz="4" w:space="0" w:color="auto"/>
            </w:tcBorders>
            <w:shd w:val="clear" w:color="auto" w:fill="auto"/>
            <w:textDirection w:val="btLr"/>
            <w:vAlign w:val="center"/>
          </w:tcPr>
          <w:p w14:paraId="0562CB0E" w14:textId="77777777" w:rsidR="001C2C3E" w:rsidRPr="00B62D8F" w:rsidRDefault="001C2C3E" w:rsidP="00C76381">
            <w:pPr>
              <w:spacing w:after="0" w:line="240" w:lineRule="auto"/>
              <w:rPr>
                <w:rFonts w:ascii="Arial" w:hAnsi="Arial" w:cs="Arial"/>
                <w:b/>
                <w:sz w:val="16"/>
                <w:szCs w:val="16"/>
              </w:rPr>
            </w:pPr>
          </w:p>
        </w:tc>
        <w:tc>
          <w:tcPr>
            <w:tcW w:w="339" w:type="dxa"/>
            <w:tcBorders>
              <w:bottom w:val="double" w:sz="4" w:space="0" w:color="auto"/>
              <w:right w:val="single" w:sz="12" w:space="0" w:color="auto"/>
            </w:tcBorders>
            <w:shd w:val="clear" w:color="auto" w:fill="auto"/>
            <w:textDirection w:val="btLr"/>
            <w:vAlign w:val="center"/>
          </w:tcPr>
          <w:p w14:paraId="34CE0A41" w14:textId="77777777" w:rsidR="001C2C3E" w:rsidRPr="00B62D8F" w:rsidRDefault="001C2C3E" w:rsidP="00C76381">
            <w:pPr>
              <w:spacing w:after="0" w:line="240" w:lineRule="auto"/>
              <w:rPr>
                <w:rFonts w:ascii="Arial" w:hAnsi="Arial" w:cs="Arial"/>
                <w:b/>
                <w:sz w:val="16"/>
                <w:szCs w:val="16"/>
              </w:rPr>
            </w:pPr>
          </w:p>
        </w:tc>
      </w:tr>
      <w:tr w:rsidR="002C77DF" w:rsidRPr="00663293" w14:paraId="6D8FE776" w14:textId="77777777" w:rsidTr="00202A0D">
        <w:trPr>
          <w:trHeight w:hRule="exact" w:val="1321"/>
        </w:trPr>
        <w:tc>
          <w:tcPr>
            <w:tcW w:w="709" w:type="dxa"/>
            <w:vMerge/>
            <w:tcBorders>
              <w:left w:val="single" w:sz="12" w:space="0" w:color="auto"/>
            </w:tcBorders>
            <w:vAlign w:val="center"/>
          </w:tcPr>
          <w:p w14:paraId="6DFB9E20" w14:textId="77777777" w:rsidR="002C77DF" w:rsidRPr="009220E0" w:rsidRDefault="002C77DF" w:rsidP="00337D70">
            <w:pPr>
              <w:ind w:left="360"/>
              <w:rPr>
                <w:rFonts w:ascii="Arial" w:hAnsi="Arial" w:cs="Arial"/>
                <w:sz w:val="16"/>
                <w:szCs w:val="16"/>
              </w:rPr>
            </w:pPr>
          </w:p>
        </w:tc>
        <w:tc>
          <w:tcPr>
            <w:tcW w:w="2787" w:type="dxa"/>
            <w:vAlign w:val="center"/>
          </w:tcPr>
          <w:p w14:paraId="3EB891E4" w14:textId="4F2DF4D1" w:rsidR="002C77DF" w:rsidRPr="003364ED" w:rsidRDefault="008A01F3" w:rsidP="00202A0D">
            <w:pPr>
              <w:spacing w:after="0" w:line="240" w:lineRule="auto"/>
              <w:ind w:left="-30"/>
              <w:jc w:val="center"/>
              <w:rPr>
                <w:rFonts w:ascii="Arial" w:hAnsi="Arial" w:cs="Arial"/>
                <w:sz w:val="20"/>
                <w:szCs w:val="20"/>
                <w:lang w:eastAsia="pt-BR"/>
              </w:rPr>
            </w:pPr>
            <w:r>
              <w:t>3. Identificar práticas ágeis de acordo com as características e requisitos do projeto</w:t>
            </w:r>
          </w:p>
        </w:tc>
        <w:tc>
          <w:tcPr>
            <w:tcW w:w="3479" w:type="dxa"/>
            <w:vAlign w:val="center"/>
          </w:tcPr>
          <w:p w14:paraId="6E20ABF7" w14:textId="77777777" w:rsidR="002C77DF" w:rsidRPr="00B16D3F" w:rsidRDefault="00F8014A" w:rsidP="003B15F6">
            <w:pPr>
              <w:spacing w:after="0" w:line="240" w:lineRule="auto"/>
              <w:ind w:firstLine="34"/>
              <w:jc w:val="center"/>
              <w:rPr>
                <w:rFonts w:ascii="Arial" w:hAnsi="Arial" w:cs="Arial"/>
                <w:color w:val="FF0000"/>
                <w:sz w:val="20"/>
                <w:szCs w:val="20"/>
              </w:rPr>
            </w:pPr>
            <w:r w:rsidRPr="00B16D3F">
              <w:rPr>
                <w:rFonts w:ascii="Arial" w:hAnsi="Arial" w:cs="Arial"/>
                <w:color w:val="FF0000"/>
                <w:sz w:val="20"/>
                <w:szCs w:val="20"/>
              </w:rPr>
              <w:t>Implementar os diagramas de caso de uso de acordo com os requisitos levantados.</w:t>
            </w:r>
          </w:p>
        </w:tc>
        <w:tc>
          <w:tcPr>
            <w:tcW w:w="236" w:type="dxa"/>
            <w:tcMar>
              <w:left w:w="0" w:type="dxa"/>
              <w:right w:w="0" w:type="dxa"/>
            </w:tcMar>
            <w:vAlign w:val="center"/>
          </w:tcPr>
          <w:p w14:paraId="23371C2B" w14:textId="77777777" w:rsidR="002C77DF" w:rsidRPr="00C76381" w:rsidRDefault="002C77DF" w:rsidP="003B15F6">
            <w:pPr>
              <w:spacing w:after="0" w:line="240" w:lineRule="auto"/>
              <w:jc w:val="center"/>
              <w:rPr>
                <w:rFonts w:ascii="Arial" w:hAnsi="Arial" w:cs="Arial"/>
                <w:sz w:val="16"/>
                <w:szCs w:val="16"/>
              </w:rPr>
            </w:pPr>
            <w:r w:rsidRPr="00C76381">
              <w:rPr>
                <w:rFonts w:ascii="Arial" w:hAnsi="Arial" w:cs="Arial"/>
                <w:sz w:val="16"/>
                <w:szCs w:val="16"/>
              </w:rPr>
              <w:t>F</w:t>
            </w:r>
          </w:p>
        </w:tc>
        <w:tc>
          <w:tcPr>
            <w:tcW w:w="339" w:type="dxa"/>
            <w:shd w:val="clear" w:color="auto" w:fill="auto"/>
            <w:vAlign w:val="center"/>
          </w:tcPr>
          <w:p w14:paraId="70DF9E56" w14:textId="77777777" w:rsidR="002C77DF" w:rsidRPr="00C76381" w:rsidRDefault="002C77DF" w:rsidP="003B15F6">
            <w:pPr>
              <w:spacing w:after="0" w:line="240" w:lineRule="auto"/>
              <w:jc w:val="center"/>
              <w:rPr>
                <w:rFonts w:ascii="Arial" w:hAnsi="Arial" w:cs="Arial"/>
                <w:sz w:val="18"/>
                <w:szCs w:val="18"/>
              </w:rPr>
            </w:pPr>
          </w:p>
        </w:tc>
        <w:tc>
          <w:tcPr>
            <w:tcW w:w="339" w:type="dxa"/>
            <w:shd w:val="clear" w:color="auto" w:fill="auto"/>
            <w:vAlign w:val="center"/>
          </w:tcPr>
          <w:p w14:paraId="44E871BC" w14:textId="77777777" w:rsidR="002C77DF" w:rsidRPr="00C76381" w:rsidRDefault="002C77DF" w:rsidP="003B15F6">
            <w:pPr>
              <w:spacing w:after="0" w:line="240" w:lineRule="auto"/>
              <w:jc w:val="center"/>
              <w:rPr>
                <w:rFonts w:ascii="Arial" w:hAnsi="Arial" w:cs="Arial"/>
                <w:sz w:val="18"/>
                <w:szCs w:val="18"/>
              </w:rPr>
            </w:pPr>
          </w:p>
        </w:tc>
        <w:tc>
          <w:tcPr>
            <w:tcW w:w="339" w:type="dxa"/>
            <w:shd w:val="clear" w:color="auto" w:fill="auto"/>
            <w:vAlign w:val="center"/>
          </w:tcPr>
          <w:p w14:paraId="144A5D23" w14:textId="77777777" w:rsidR="002C77DF" w:rsidRPr="00C76381" w:rsidRDefault="002C77DF" w:rsidP="003B15F6">
            <w:pPr>
              <w:spacing w:after="0" w:line="240" w:lineRule="auto"/>
              <w:jc w:val="center"/>
              <w:rPr>
                <w:rFonts w:ascii="Arial" w:hAnsi="Arial" w:cs="Arial"/>
                <w:sz w:val="18"/>
                <w:szCs w:val="18"/>
              </w:rPr>
            </w:pPr>
          </w:p>
        </w:tc>
        <w:tc>
          <w:tcPr>
            <w:tcW w:w="339" w:type="dxa"/>
            <w:shd w:val="clear" w:color="auto" w:fill="auto"/>
            <w:vAlign w:val="center"/>
          </w:tcPr>
          <w:p w14:paraId="738610EB" w14:textId="77777777" w:rsidR="002C77DF" w:rsidRPr="00C76381" w:rsidRDefault="002C77DF" w:rsidP="003B15F6">
            <w:pPr>
              <w:spacing w:after="0" w:line="240" w:lineRule="auto"/>
              <w:jc w:val="center"/>
              <w:rPr>
                <w:rFonts w:ascii="Arial" w:hAnsi="Arial" w:cs="Arial"/>
                <w:sz w:val="18"/>
                <w:szCs w:val="18"/>
              </w:rPr>
            </w:pPr>
          </w:p>
        </w:tc>
        <w:tc>
          <w:tcPr>
            <w:tcW w:w="339" w:type="dxa"/>
            <w:shd w:val="clear" w:color="auto" w:fill="auto"/>
            <w:vAlign w:val="center"/>
          </w:tcPr>
          <w:p w14:paraId="637805D2" w14:textId="77777777" w:rsidR="002C77DF" w:rsidRPr="00C76381" w:rsidRDefault="002C77DF" w:rsidP="003B15F6">
            <w:pPr>
              <w:spacing w:after="0" w:line="240" w:lineRule="auto"/>
              <w:jc w:val="center"/>
              <w:rPr>
                <w:rFonts w:ascii="Arial" w:hAnsi="Arial" w:cs="Arial"/>
                <w:sz w:val="18"/>
                <w:szCs w:val="18"/>
              </w:rPr>
            </w:pPr>
          </w:p>
        </w:tc>
        <w:tc>
          <w:tcPr>
            <w:tcW w:w="339" w:type="dxa"/>
            <w:shd w:val="clear" w:color="auto" w:fill="auto"/>
            <w:vAlign w:val="center"/>
          </w:tcPr>
          <w:p w14:paraId="463F29E8" w14:textId="77777777" w:rsidR="002C77DF" w:rsidRPr="00C76381" w:rsidRDefault="002C77DF" w:rsidP="003B15F6">
            <w:pPr>
              <w:spacing w:after="0" w:line="240" w:lineRule="auto"/>
              <w:jc w:val="center"/>
              <w:rPr>
                <w:rFonts w:ascii="Arial" w:hAnsi="Arial" w:cs="Arial"/>
                <w:sz w:val="18"/>
                <w:szCs w:val="18"/>
              </w:rPr>
            </w:pPr>
          </w:p>
        </w:tc>
        <w:tc>
          <w:tcPr>
            <w:tcW w:w="339" w:type="dxa"/>
            <w:shd w:val="clear" w:color="auto" w:fill="auto"/>
            <w:vAlign w:val="center"/>
          </w:tcPr>
          <w:p w14:paraId="3B7B4B86" w14:textId="77777777" w:rsidR="002C77DF" w:rsidRPr="00C76381" w:rsidRDefault="002C77DF" w:rsidP="003B15F6">
            <w:pPr>
              <w:spacing w:after="0" w:line="240" w:lineRule="auto"/>
              <w:jc w:val="center"/>
              <w:rPr>
                <w:rFonts w:ascii="Arial" w:hAnsi="Arial" w:cs="Arial"/>
                <w:sz w:val="18"/>
                <w:szCs w:val="18"/>
              </w:rPr>
            </w:pPr>
          </w:p>
        </w:tc>
        <w:tc>
          <w:tcPr>
            <w:tcW w:w="339" w:type="dxa"/>
            <w:tcBorders>
              <w:right w:val="single" w:sz="12" w:space="0" w:color="auto"/>
            </w:tcBorders>
            <w:shd w:val="clear" w:color="auto" w:fill="auto"/>
            <w:vAlign w:val="center"/>
          </w:tcPr>
          <w:p w14:paraId="3A0FF5F2" w14:textId="77777777" w:rsidR="002C77DF" w:rsidRPr="00B62D8F" w:rsidRDefault="002C77DF" w:rsidP="003B15F6">
            <w:pPr>
              <w:spacing w:after="0" w:line="240" w:lineRule="auto"/>
              <w:jc w:val="center"/>
              <w:rPr>
                <w:rFonts w:ascii="Arial" w:hAnsi="Arial" w:cs="Arial"/>
                <w:color w:val="FF0000"/>
                <w:sz w:val="18"/>
                <w:szCs w:val="18"/>
              </w:rPr>
            </w:pPr>
          </w:p>
        </w:tc>
      </w:tr>
      <w:tr w:rsidR="002C77DF" w:rsidRPr="00663293" w14:paraId="59B9F139" w14:textId="77777777" w:rsidTr="00CD5E8C">
        <w:trPr>
          <w:trHeight w:hRule="exact" w:val="1216"/>
        </w:trPr>
        <w:tc>
          <w:tcPr>
            <w:tcW w:w="709" w:type="dxa"/>
            <w:vMerge/>
            <w:tcBorders>
              <w:left w:val="single" w:sz="12" w:space="0" w:color="auto"/>
            </w:tcBorders>
            <w:vAlign w:val="center"/>
          </w:tcPr>
          <w:p w14:paraId="5630AD66" w14:textId="77777777" w:rsidR="002C77DF" w:rsidRPr="009220E0" w:rsidRDefault="002C77DF" w:rsidP="00337D70">
            <w:pPr>
              <w:ind w:left="360"/>
              <w:rPr>
                <w:rFonts w:ascii="Arial" w:hAnsi="Arial" w:cs="Arial"/>
                <w:sz w:val="16"/>
                <w:szCs w:val="16"/>
              </w:rPr>
            </w:pPr>
          </w:p>
        </w:tc>
        <w:tc>
          <w:tcPr>
            <w:tcW w:w="2787" w:type="dxa"/>
            <w:vAlign w:val="center"/>
          </w:tcPr>
          <w:p w14:paraId="01225EF8" w14:textId="17285306" w:rsidR="002C77DF" w:rsidRPr="003364ED" w:rsidRDefault="008A01F3" w:rsidP="00202A0D">
            <w:pPr>
              <w:spacing w:after="0" w:line="240" w:lineRule="auto"/>
              <w:ind w:left="-30"/>
              <w:jc w:val="center"/>
              <w:rPr>
                <w:rFonts w:ascii="Arial" w:hAnsi="Arial" w:cs="Arial"/>
                <w:sz w:val="20"/>
                <w:szCs w:val="20"/>
                <w:lang w:eastAsia="pt-BR"/>
              </w:rPr>
            </w:pPr>
            <w:r>
              <w:t xml:space="preserve">4. Aplicar Design </w:t>
            </w:r>
            <w:proofErr w:type="spellStart"/>
            <w:r>
              <w:t>Thinking</w:t>
            </w:r>
            <w:proofErr w:type="spellEnd"/>
            <w:r>
              <w:t xml:space="preserve"> para abordar processos complexos e desenvolver soluções inovadoras</w:t>
            </w:r>
          </w:p>
        </w:tc>
        <w:tc>
          <w:tcPr>
            <w:tcW w:w="3479" w:type="dxa"/>
            <w:vAlign w:val="center"/>
          </w:tcPr>
          <w:p w14:paraId="72BDDB75" w14:textId="77777777" w:rsidR="002C77DF" w:rsidRPr="00CD5E8C" w:rsidRDefault="00F8014A" w:rsidP="003B15F6">
            <w:pPr>
              <w:spacing w:after="0" w:line="240" w:lineRule="auto"/>
              <w:ind w:firstLine="34"/>
              <w:jc w:val="center"/>
              <w:rPr>
                <w:rFonts w:ascii="Arial" w:hAnsi="Arial" w:cs="Arial"/>
                <w:color w:val="FF0000"/>
                <w:sz w:val="20"/>
                <w:szCs w:val="20"/>
              </w:rPr>
            </w:pPr>
            <w:r>
              <w:rPr>
                <w:rFonts w:ascii="Arial" w:hAnsi="Arial" w:cs="Arial"/>
                <w:color w:val="FF0000"/>
                <w:sz w:val="20"/>
                <w:szCs w:val="20"/>
              </w:rPr>
              <w:t>Implementar os diagramas de classes em concordância da problemática levantada.</w:t>
            </w:r>
          </w:p>
        </w:tc>
        <w:tc>
          <w:tcPr>
            <w:tcW w:w="236" w:type="dxa"/>
            <w:tcMar>
              <w:left w:w="0" w:type="dxa"/>
              <w:right w:w="0" w:type="dxa"/>
            </w:tcMar>
            <w:vAlign w:val="center"/>
          </w:tcPr>
          <w:p w14:paraId="4E861224" w14:textId="77777777" w:rsidR="002C77DF" w:rsidRPr="00C76381" w:rsidRDefault="002C77DF" w:rsidP="003B15F6">
            <w:pPr>
              <w:spacing w:after="0" w:line="240" w:lineRule="auto"/>
              <w:jc w:val="center"/>
              <w:rPr>
                <w:rFonts w:ascii="Arial" w:hAnsi="Arial" w:cs="Arial"/>
                <w:sz w:val="16"/>
                <w:szCs w:val="16"/>
              </w:rPr>
            </w:pPr>
            <w:r>
              <w:rPr>
                <w:rFonts w:ascii="Arial" w:hAnsi="Arial" w:cs="Arial"/>
                <w:sz w:val="16"/>
                <w:szCs w:val="16"/>
              </w:rPr>
              <w:t>F</w:t>
            </w:r>
          </w:p>
        </w:tc>
        <w:tc>
          <w:tcPr>
            <w:tcW w:w="339" w:type="dxa"/>
            <w:shd w:val="clear" w:color="auto" w:fill="auto"/>
            <w:vAlign w:val="center"/>
          </w:tcPr>
          <w:p w14:paraId="61829076" w14:textId="77777777" w:rsidR="002C77DF" w:rsidRPr="00C76381" w:rsidRDefault="002C77DF" w:rsidP="003B15F6">
            <w:pPr>
              <w:spacing w:after="0" w:line="240" w:lineRule="auto"/>
              <w:jc w:val="center"/>
              <w:rPr>
                <w:rFonts w:ascii="Arial" w:hAnsi="Arial" w:cs="Arial"/>
                <w:sz w:val="18"/>
                <w:szCs w:val="18"/>
              </w:rPr>
            </w:pPr>
          </w:p>
        </w:tc>
        <w:tc>
          <w:tcPr>
            <w:tcW w:w="339" w:type="dxa"/>
            <w:shd w:val="clear" w:color="auto" w:fill="auto"/>
            <w:vAlign w:val="center"/>
          </w:tcPr>
          <w:p w14:paraId="2BA226A1" w14:textId="77777777" w:rsidR="002C77DF" w:rsidRPr="00C76381" w:rsidRDefault="002C77DF" w:rsidP="003B15F6">
            <w:pPr>
              <w:spacing w:after="0" w:line="240" w:lineRule="auto"/>
              <w:jc w:val="center"/>
              <w:rPr>
                <w:rFonts w:ascii="Arial" w:hAnsi="Arial" w:cs="Arial"/>
                <w:sz w:val="18"/>
                <w:szCs w:val="18"/>
              </w:rPr>
            </w:pPr>
          </w:p>
        </w:tc>
        <w:tc>
          <w:tcPr>
            <w:tcW w:w="339" w:type="dxa"/>
            <w:shd w:val="clear" w:color="auto" w:fill="auto"/>
            <w:vAlign w:val="center"/>
          </w:tcPr>
          <w:p w14:paraId="17AD93B2" w14:textId="77777777" w:rsidR="002C77DF" w:rsidRPr="00C76381" w:rsidRDefault="002C77DF" w:rsidP="003B15F6">
            <w:pPr>
              <w:spacing w:after="0" w:line="240" w:lineRule="auto"/>
              <w:jc w:val="center"/>
              <w:rPr>
                <w:rFonts w:ascii="Arial" w:hAnsi="Arial" w:cs="Arial"/>
                <w:sz w:val="18"/>
                <w:szCs w:val="18"/>
              </w:rPr>
            </w:pPr>
          </w:p>
        </w:tc>
        <w:tc>
          <w:tcPr>
            <w:tcW w:w="339" w:type="dxa"/>
            <w:shd w:val="clear" w:color="auto" w:fill="auto"/>
            <w:vAlign w:val="center"/>
          </w:tcPr>
          <w:p w14:paraId="0DE4B5B7" w14:textId="77777777" w:rsidR="002C77DF" w:rsidRPr="00C76381" w:rsidRDefault="002C77DF" w:rsidP="003B15F6">
            <w:pPr>
              <w:spacing w:after="0" w:line="240" w:lineRule="auto"/>
              <w:jc w:val="center"/>
              <w:rPr>
                <w:rFonts w:ascii="Arial" w:hAnsi="Arial" w:cs="Arial"/>
                <w:sz w:val="18"/>
                <w:szCs w:val="18"/>
              </w:rPr>
            </w:pPr>
          </w:p>
        </w:tc>
        <w:tc>
          <w:tcPr>
            <w:tcW w:w="339" w:type="dxa"/>
            <w:shd w:val="clear" w:color="auto" w:fill="auto"/>
            <w:vAlign w:val="center"/>
          </w:tcPr>
          <w:p w14:paraId="66204FF1" w14:textId="77777777" w:rsidR="002C77DF" w:rsidRPr="00C76381" w:rsidRDefault="002C77DF" w:rsidP="003B15F6">
            <w:pPr>
              <w:spacing w:after="0" w:line="240" w:lineRule="auto"/>
              <w:jc w:val="center"/>
              <w:rPr>
                <w:rFonts w:ascii="Arial" w:hAnsi="Arial" w:cs="Arial"/>
                <w:sz w:val="18"/>
                <w:szCs w:val="18"/>
              </w:rPr>
            </w:pPr>
          </w:p>
        </w:tc>
        <w:tc>
          <w:tcPr>
            <w:tcW w:w="339" w:type="dxa"/>
            <w:shd w:val="clear" w:color="auto" w:fill="auto"/>
            <w:vAlign w:val="center"/>
          </w:tcPr>
          <w:p w14:paraId="2DBF0D7D" w14:textId="77777777" w:rsidR="002C77DF" w:rsidRPr="00C76381" w:rsidRDefault="002C77DF" w:rsidP="003B15F6">
            <w:pPr>
              <w:spacing w:after="0" w:line="240" w:lineRule="auto"/>
              <w:jc w:val="center"/>
              <w:rPr>
                <w:rFonts w:ascii="Arial" w:hAnsi="Arial" w:cs="Arial"/>
                <w:sz w:val="18"/>
                <w:szCs w:val="18"/>
              </w:rPr>
            </w:pPr>
          </w:p>
        </w:tc>
        <w:tc>
          <w:tcPr>
            <w:tcW w:w="339" w:type="dxa"/>
            <w:shd w:val="clear" w:color="auto" w:fill="auto"/>
            <w:vAlign w:val="center"/>
          </w:tcPr>
          <w:p w14:paraId="6B62F1B3" w14:textId="77777777" w:rsidR="002C77DF" w:rsidRPr="00C76381" w:rsidRDefault="002C77DF" w:rsidP="003B15F6">
            <w:pPr>
              <w:spacing w:after="0" w:line="240" w:lineRule="auto"/>
              <w:jc w:val="center"/>
              <w:rPr>
                <w:rFonts w:ascii="Arial" w:hAnsi="Arial" w:cs="Arial"/>
                <w:sz w:val="18"/>
                <w:szCs w:val="18"/>
              </w:rPr>
            </w:pPr>
          </w:p>
        </w:tc>
        <w:tc>
          <w:tcPr>
            <w:tcW w:w="339" w:type="dxa"/>
            <w:tcBorders>
              <w:right w:val="single" w:sz="12" w:space="0" w:color="auto"/>
            </w:tcBorders>
            <w:shd w:val="clear" w:color="auto" w:fill="auto"/>
            <w:vAlign w:val="center"/>
          </w:tcPr>
          <w:p w14:paraId="02F2C34E" w14:textId="77777777" w:rsidR="002C77DF" w:rsidRPr="00B62D8F" w:rsidRDefault="002C77DF" w:rsidP="003B15F6">
            <w:pPr>
              <w:spacing w:after="0" w:line="240" w:lineRule="auto"/>
              <w:jc w:val="center"/>
              <w:rPr>
                <w:rFonts w:ascii="Arial" w:hAnsi="Arial" w:cs="Arial"/>
                <w:color w:val="FF0000"/>
                <w:sz w:val="18"/>
                <w:szCs w:val="18"/>
              </w:rPr>
            </w:pPr>
          </w:p>
        </w:tc>
      </w:tr>
      <w:tr w:rsidR="00B22BB5" w:rsidRPr="00663293" w14:paraId="22992C27" w14:textId="77777777" w:rsidTr="00202A0D">
        <w:trPr>
          <w:trHeight w:hRule="exact" w:val="1613"/>
        </w:trPr>
        <w:tc>
          <w:tcPr>
            <w:tcW w:w="709" w:type="dxa"/>
            <w:vMerge/>
            <w:tcBorders>
              <w:left w:val="single" w:sz="12" w:space="0" w:color="auto"/>
            </w:tcBorders>
            <w:vAlign w:val="center"/>
          </w:tcPr>
          <w:p w14:paraId="680A4E5D" w14:textId="77777777" w:rsidR="00B22BB5" w:rsidRPr="009220E0" w:rsidRDefault="00B22BB5" w:rsidP="00337D70">
            <w:pPr>
              <w:ind w:left="360"/>
              <w:rPr>
                <w:rFonts w:ascii="Arial" w:hAnsi="Arial" w:cs="Arial"/>
                <w:sz w:val="16"/>
                <w:szCs w:val="16"/>
              </w:rPr>
            </w:pPr>
          </w:p>
        </w:tc>
        <w:tc>
          <w:tcPr>
            <w:tcW w:w="2787" w:type="dxa"/>
            <w:vAlign w:val="center"/>
          </w:tcPr>
          <w:p w14:paraId="7234332C" w14:textId="1F59145C" w:rsidR="00B22BB5" w:rsidRPr="003364ED" w:rsidRDefault="008A01F3" w:rsidP="00202A0D">
            <w:pPr>
              <w:spacing w:after="0" w:line="240" w:lineRule="auto"/>
              <w:ind w:left="-30"/>
              <w:jc w:val="center"/>
              <w:rPr>
                <w:rFonts w:ascii="Arial" w:hAnsi="Arial" w:cs="Arial"/>
                <w:sz w:val="20"/>
                <w:szCs w:val="20"/>
                <w:lang w:eastAsia="pt-BR"/>
              </w:rPr>
            </w:pPr>
            <w:r>
              <w:t>5. Aplicar ferramentas de metodologias ágeis na gestão de projetos e desenvolvimento de produtos</w:t>
            </w:r>
          </w:p>
        </w:tc>
        <w:tc>
          <w:tcPr>
            <w:tcW w:w="3479" w:type="dxa"/>
            <w:vAlign w:val="center"/>
          </w:tcPr>
          <w:p w14:paraId="613D8BC3" w14:textId="77777777" w:rsidR="00B22BB5" w:rsidRPr="00B16D3F" w:rsidRDefault="00E010E9" w:rsidP="003B15F6">
            <w:pPr>
              <w:spacing w:after="0" w:line="240" w:lineRule="auto"/>
              <w:ind w:firstLine="34"/>
              <w:jc w:val="center"/>
              <w:rPr>
                <w:rFonts w:ascii="Arial" w:hAnsi="Arial" w:cs="Arial"/>
                <w:color w:val="FF0000"/>
                <w:sz w:val="20"/>
                <w:szCs w:val="20"/>
              </w:rPr>
            </w:pPr>
            <w:r w:rsidRPr="00B16D3F">
              <w:rPr>
                <w:rFonts w:ascii="Arial" w:hAnsi="Arial" w:cs="Arial"/>
                <w:color w:val="FF0000"/>
                <w:sz w:val="20"/>
                <w:szCs w:val="20"/>
              </w:rPr>
              <w:t>Organizar os requisitos de maneira sistemática e que seja possível a identificação dos requisitos.</w:t>
            </w:r>
          </w:p>
        </w:tc>
        <w:tc>
          <w:tcPr>
            <w:tcW w:w="236" w:type="dxa"/>
            <w:tcMar>
              <w:left w:w="0" w:type="dxa"/>
              <w:right w:w="0" w:type="dxa"/>
            </w:tcMar>
            <w:vAlign w:val="center"/>
          </w:tcPr>
          <w:p w14:paraId="4BABCA05" w14:textId="77777777" w:rsidR="00B22BB5" w:rsidRDefault="00B22BB5" w:rsidP="003B15F6">
            <w:pPr>
              <w:spacing w:after="0" w:line="240" w:lineRule="auto"/>
              <w:jc w:val="center"/>
              <w:rPr>
                <w:rFonts w:ascii="Arial" w:hAnsi="Arial" w:cs="Arial"/>
                <w:sz w:val="16"/>
                <w:szCs w:val="16"/>
              </w:rPr>
            </w:pPr>
            <w:r>
              <w:rPr>
                <w:rFonts w:ascii="Arial" w:hAnsi="Arial" w:cs="Arial"/>
                <w:sz w:val="16"/>
                <w:szCs w:val="16"/>
              </w:rPr>
              <w:t>F</w:t>
            </w:r>
          </w:p>
        </w:tc>
        <w:tc>
          <w:tcPr>
            <w:tcW w:w="339" w:type="dxa"/>
            <w:shd w:val="clear" w:color="auto" w:fill="auto"/>
            <w:vAlign w:val="center"/>
          </w:tcPr>
          <w:p w14:paraId="19219836" w14:textId="77777777" w:rsidR="00B22BB5" w:rsidRPr="00C76381" w:rsidRDefault="00B22BB5" w:rsidP="003B15F6">
            <w:pPr>
              <w:spacing w:after="0" w:line="240" w:lineRule="auto"/>
              <w:jc w:val="center"/>
              <w:rPr>
                <w:rFonts w:ascii="Arial" w:hAnsi="Arial" w:cs="Arial"/>
                <w:sz w:val="18"/>
                <w:szCs w:val="18"/>
              </w:rPr>
            </w:pPr>
          </w:p>
        </w:tc>
        <w:tc>
          <w:tcPr>
            <w:tcW w:w="339" w:type="dxa"/>
            <w:shd w:val="clear" w:color="auto" w:fill="auto"/>
            <w:vAlign w:val="center"/>
          </w:tcPr>
          <w:p w14:paraId="296FEF7D" w14:textId="77777777" w:rsidR="00B22BB5" w:rsidRPr="00C76381" w:rsidRDefault="00B22BB5" w:rsidP="003B15F6">
            <w:pPr>
              <w:spacing w:after="0" w:line="240" w:lineRule="auto"/>
              <w:jc w:val="center"/>
              <w:rPr>
                <w:rFonts w:ascii="Arial" w:hAnsi="Arial" w:cs="Arial"/>
                <w:sz w:val="18"/>
                <w:szCs w:val="18"/>
              </w:rPr>
            </w:pPr>
          </w:p>
        </w:tc>
        <w:tc>
          <w:tcPr>
            <w:tcW w:w="339" w:type="dxa"/>
            <w:shd w:val="clear" w:color="auto" w:fill="auto"/>
            <w:vAlign w:val="center"/>
          </w:tcPr>
          <w:p w14:paraId="7194DBDC" w14:textId="77777777" w:rsidR="00B22BB5" w:rsidRPr="00C76381" w:rsidRDefault="00B22BB5" w:rsidP="003B15F6">
            <w:pPr>
              <w:spacing w:after="0" w:line="240" w:lineRule="auto"/>
              <w:jc w:val="center"/>
              <w:rPr>
                <w:rFonts w:ascii="Arial" w:hAnsi="Arial" w:cs="Arial"/>
                <w:sz w:val="18"/>
                <w:szCs w:val="18"/>
              </w:rPr>
            </w:pPr>
          </w:p>
        </w:tc>
        <w:tc>
          <w:tcPr>
            <w:tcW w:w="339" w:type="dxa"/>
            <w:shd w:val="clear" w:color="auto" w:fill="auto"/>
            <w:vAlign w:val="center"/>
          </w:tcPr>
          <w:p w14:paraId="769D0D3C" w14:textId="77777777" w:rsidR="00B22BB5" w:rsidRPr="00C76381" w:rsidRDefault="00B22BB5" w:rsidP="003B15F6">
            <w:pPr>
              <w:spacing w:after="0" w:line="240" w:lineRule="auto"/>
              <w:jc w:val="center"/>
              <w:rPr>
                <w:rFonts w:ascii="Arial" w:hAnsi="Arial" w:cs="Arial"/>
                <w:sz w:val="18"/>
                <w:szCs w:val="18"/>
              </w:rPr>
            </w:pPr>
          </w:p>
        </w:tc>
        <w:tc>
          <w:tcPr>
            <w:tcW w:w="339" w:type="dxa"/>
            <w:shd w:val="clear" w:color="auto" w:fill="auto"/>
            <w:vAlign w:val="center"/>
          </w:tcPr>
          <w:p w14:paraId="54CD245A" w14:textId="77777777" w:rsidR="00B22BB5" w:rsidRPr="00C76381" w:rsidRDefault="00B22BB5" w:rsidP="003B15F6">
            <w:pPr>
              <w:spacing w:after="0" w:line="240" w:lineRule="auto"/>
              <w:jc w:val="center"/>
              <w:rPr>
                <w:rFonts w:ascii="Arial" w:hAnsi="Arial" w:cs="Arial"/>
                <w:sz w:val="18"/>
                <w:szCs w:val="18"/>
              </w:rPr>
            </w:pPr>
          </w:p>
        </w:tc>
        <w:tc>
          <w:tcPr>
            <w:tcW w:w="339" w:type="dxa"/>
            <w:shd w:val="clear" w:color="auto" w:fill="auto"/>
            <w:vAlign w:val="center"/>
          </w:tcPr>
          <w:p w14:paraId="1231BE67" w14:textId="77777777" w:rsidR="00B22BB5" w:rsidRPr="00C76381" w:rsidRDefault="00B22BB5" w:rsidP="003B15F6">
            <w:pPr>
              <w:spacing w:after="0" w:line="240" w:lineRule="auto"/>
              <w:jc w:val="center"/>
              <w:rPr>
                <w:rFonts w:ascii="Arial" w:hAnsi="Arial" w:cs="Arial"/>
                <w:sz w:val="18"/>
                <w:szCs w:val="18"/>
              </w:rPr>
            </w:pPr>
          </w:p>
        </w:tc>
        <w:tc>
          <w:tcPr>
            <w:tcW w:w="339" w:type="dxa"/>
            <w:shd w:val="clear" w:color="auto" w:fill="auto"/>
            <w:vAlign w:val="center"/>
          </w:tcPr>
          <w:p w14:paraId="36FEB5B0" w14:textId="77777777" w:rsidR="00B22BB5" w:rsidRPr="00C76381" w:rsidRDefault="00B22BB5" w:rsidP="003B15F6">
            <w:pPr>
              <w:spacing w:after="0" w:line="240" w:lineRule="auto"/>
              <w:jc w:val="center"/>
              <w:rPr>
                <w:rFonts w:ascii="Arial" w:hAnsi="Arial" w:cs="Arial"/>
                <w:sz w:val="18"/>
                <w:szCs w:val="18"/>
              </w:rPr>
            </w:pPr>
          </w:p>
        </w:tc>
        <w:tc>
          <w:tcPr>
            <w:tcW w:w="339" w:type="dxa"/>
            <w:tcBorders>
              <w:right w:val="single" w:sz="12" w:space="0" w:color="auto"/>
            </w:tcBorders>
            <w:shd w:val="clear" w:color="auto" w:fill="auto"/>
            <w:vAlign w:val="center"/>
          </w:tcPr>
          <w:p w14:paraId="30D7AA69" w14:textId="77777777" w:rsidR="00B22BB5" w:rsidRPr="00B62D8F" w:rsidRDefault="00B22BB5" w:rsidP="003B15F6">
            <w:pPr>
              <w:spacing w:after="0" w:line="240" w:lineRule="auto"/>
              <w:jc w:val="center"/>
              <w:rPr>
                <w:rFonts w:ascii="Arial" w:hAnsi="Arial" w:cs="Arial"/>
                <w:color w:val="FF0000"/>
                <w:sz w:val="18"/>
                <w:szCs w:val="18"/>
              </w:rPr>
            </w:pPr>
          </w:p>
        </w:tc>
      </w:tr>
      <w:tr w:rsidR="00202A0D" w:rsidRPr="00663293" w14:paraId="4FD2B50C" w14:textId="77777777" w:rsidTr="00D7688F">
        <w:trPr>
          <w:trHeight w:hRule="exact" w:val="720"/>
        </w:trPr>
        <w:tc>
          <w:tcPr>
            <w:tcW w:w="709" w:type="dxa"/>
            <w:vMerge w:val="restart"/>
            <w:tcBorders>
              <w:left w:val="single" w:sz="12" w:space="0" w:color="auto"/>
            </w:tcBorders>
            <w:textDirection w:val="btLr"/>
            <w:vAlign w:val="center"/>
          </w:tcPr>
          <w:p w14:paraId="5C8DC830" w14:textId="77777777" w:rsidR="00202A0D" w:rsidRPr="009220E0" w:rsidRDefault="00202A0D" w:rsidP="00346B68">
            <w:pPr>
              <w:spacing w:after="0"/>
              <w:ind w:left="113" w:right="113"/>
              <w:jc w:val="center"/>
              <w:rPr>
                <w:rFonts w:ascii="Arial" w:hAnsi="Arial" w:cs="Arial"/>
                <w:sz w:val="16"/>
                <w:szCs w:val="16"/>
              </w:rPr>
            </w:pPr>
            <w:r w:rsidRPr="00D77055">
              <w:rPr>
                <w:rFonts w:ascii="Arial" w:hAnsi="Arial" w:cs="Arial"/>
                <w:b/>
                <w:sz w:val="18"/>
                <w:szCs w:val="18"/>
              </w:rPr>
              <w:t>Competências de Gestão</w:t>
            </w:r>
          </w:p>
        </w:tc>
        <w:tc>
          <w:tcPr>
            <w:tcW w:w="2787" w:type="dxa"/>
            <w:vAlign w:val="center"/>
          </w:tcPr>
          <w:p w14:paraId="0AD9C6F4" w14:textId="79C14A8C" w:rsidR="00202A0D" w:rsidRPr="008D16E1" w:rsidRDefault="008A01F3" w:rsidP="00220880">
            <w:pPr>
              <w:pStyle w:val="TextoPC"/>
              <w:spacing w:after="0" w:line="240" w:lineRule="auto"/>
              <w:jc w:val="center"/>
              <w:rPr>
                <w:sz w:val="20"/>
                <w:szCs w:val="20"/>
              </w:rPr>
            </w:pPr>
            <w:r>
              <w:t xml:space="preserve">1. Demonstrar autogestão </w:t>
            </w:r>
          </w:p>
        </w:tc>
        <w:tc>
          <w:tcPr>
            <w:tcW w:w="3479" w:type="dxa"/>
            <w:vAlign w:val="center"/>
          </w:tcPr>
          <w:p w14:paraId="1F35BE6F" w14:textId="77777777" w:rsidR="00202A0D" w:rsidRPr="00B31BA5" w:rsidRDefault="00202A0D" w:rsidP="00B31BA5">
            <w:pPr>
              <w:spacing w:after="0" w:line="240" w:lineRule="auto"/>
              <w:ind w:firstLine="34"/>
              <w:jc w:val="center"/>
              <w:rPr>
                <w:rFonts w:ascii="Arial" w:hAnsi="Arial" w:cs="Arial"/>
                <w:color w:val="0070C0"/>
                <w:sz w:val="20"/>
                <w:szCs w:val="20"/>
              </w:rPr>
            </w:pPr>
            <w:r w:rsidRPr="00B31BA5">
              <w:rPr>
                <w:rFonts w:ascii="Arial" w:hAnsi="Arial" w:cs="Arial"/>
                <w:color w:val="0070C0"/>
                <w:sz w:val="20"/>
                <w:szCs w:val="20"/>
              </w:rPr>
              <w:t>Auto avaliação.</w:t>
            </w:r>
          </w:p>
        </w:tc>
        <w:tc>
          <w:tcPr>
            <w:tcW w:w="236" w:type="dxa"/>
            <w:tcMar>
              <w:left w:w="0" w:type="dxa"/>
              <w:right w:w="0" w:type="dxa"/>
            </w:tcMar>
            <w:vAlign w:val="center"/>
          </w:tcPr>
          <w:p w14:paraId="459D2F4F" w14:textId="77777777" w:rsidR="00202A0D" w:rsidRPr="00C76381" w:rsidRDefault="00202A0D" w:rsidP="003B15F6">
            <w:pPr>
              <w:spacing w:after="0" w:line="240" w:lineRule="auto"/>
              <w:jc w:val="center"/>
              <w:rPr>
                <w:rFonts w:ascii="Arial" w:hAnsi="Arial" w:cs="Arial"/>
                <w:sz w:val="16"/>
                <w:szCs w:val="16"/>
              </w:rPr>
            </w:pPr>
            <w:r w:rsidRPr="00C76381">
              <w:rPr>
                <w:rFonts w:ascii="Arial" w:hAnsi="Arial" w:cs="Arial"/>
                <w:sz w:val="16"/>
                <w:szCs w:val="16"/>
              </w:rPr>
              <w:t>F</w:t>
            </w:r>
          </w:p>
        </w:tc>
        <w:tc>
          <w:tcPr>
            <w:tcW w:w="339" w:type="dxa"/>
            <w:shd w:val="clear" w:color="auto" w:fill="auto"/>
            <w:vAlign w:val="center"/>
          </w:tcPr>
          <w:p w14:paraId="4B1F511A" w14:textId="77777777" w:rsidR="00202A0D" w:rsidRPr="00C76381" w:rsidRDefault="00202A0D" w:rsidP="003B15F6">
            <w:pPr>
              <w:spacing w:after="0" w:line="240" w:lineRule="auto"/>
              <w:jc w:val="center"/>
              <w:rPr>
                <w:rFonts w:ascii="Arial" w:hAnsi="Arial" w:cs="Arial"/>
                <w:sz w:val="18"/>
                <w:szCs w:val="18"/>
              </w:rPr>
            </w:pPr>
          </w:p>
        </w:tc>
        <w:tc>
          <w:tcPr>
            <w:tcW w:w="339" w:type="dxa"/>
            <w:shd w:val="clear" w:color="auto" w:fill="auto"/>
            <w:vAlign w:val="center"/>
          </w:tcPr>
          <w:p w14:paraId="65F9C3DC" w14:textId="77777777" w:rsidR="00202A0D" w:rsidRPr="00C76381" w:rsidRDefault="00202A0D" w:rsidP="003B15F6">
            <w:pPr>
              <w:spacing w:after="0" w:line="240" w:lineRule="auto"/>
              <w:jc w:val="center"/>
              <w:rPr>
                <w:rFonts w:ascii="Arial" w:hAnsi="Arial" w:cs="Arial"/>
                <w:sz w:val="18"/>
                <w:szCs w:val="18"/>
              </w:rPr>
            </w:pPr>
          </w:p>
        </w:tc>
        <w:tc>
          <w:tcPr>
            <w:tcW w:w="339" w:type="dxa"/>
            <w:shd w:val="clear" w:color="auto" w:fill="auto"/>
            <w:vAlign w:val="center"/>
          </w:tcPr>
          <w:p w14:paraId="5023141B" w14:textId="77777777" w:rsidR="00202A0D" w:rsidRPr="00C76381" w:rsidRDefault="00202A0D" w:rsidP="003B15F6">
            <w:pPr>
              <w:spacing w:after="0" w:line="240" w:lineRule="auto"/>
              <w:jc w:val="center"/>
              <w:rPr>
                <w:rFonts w:ascii="Arial" w:hAnsi="Arial" w:cs="Arial"/>
                <w:sz w:val="18"/>
                <w:szCs w:val="18"/>
              </w:rPr>
            </w:pPr>
          </w:p>
        </w:tc>
        <w:tc>
          <w:tcPr>
            <w:tcW w:w="339" w:type="dxa"/>
            <w:shd w:val="clear" w:color="auto" w:fill="auto"/>
            <w:vAlign w:val="center"/>
          </w:tcPr>
          <w:p w14:paraId="1F3B1409" w14:textId="77777777" w:rsidR="00202A0D" w:rsidRPr="00C76381" w:rsidRDefault="00202A0D" w:rsidP="003B15F6">
            <w:pPr>
              <w:spacing w:after="0" w:line="240" w:lineRule="auto"/>
              <w:jc w:val="center"/>
              <w:rPr>
                <w:rFonts w:ascii="Arial" w:hAnsi="Arial" w:cs="Arial"/>
                <w:sz w:val="18"/>
                <w:szCs w:val="18"/>
              </w:rPr>
            </w:pPr>
          </w:p>
        </w:tc>
        <w:tc>
          <w:tcPr>
            <w:tcW w:w="339" w:type="dxa"/>
            <w:shd w:val="clear" w:color="auto" w:fill="auto"/>
            <w:vAlign w:val="center"/>
          </w:tcPr>
          <w:p w14:paraId="562C75D1" w14:textId="77777777" w:rsidR="00202A0D" w:rsidRPr="00C76381" w:rsidRDefault="00202A0D" w:rsidP="003B15F6">
            <w:pPr>
              <w:spacing w:after="0" w:line="240" w:lineRule="auto"/>
              <w:jc w:val="center"/>
              <w:rPr>
                <w:rFonts w:ascii="Arial" w:hAnsi="Arial" w:cs="Arial"/>
                <w:sz w:val="18"/>
                <w:szCs w:val="18"/>
              </w:rPr>
            </w:pPr>
          </w:p>
        </w:tc>
        <w:tc>
          <w:tcPr>
            <w:tcW w:w="339" w:type="dxa"/>
            <w:shd w:val="clear" w:color="auto" w:fill="auto"/>
            <w:vAlign w:val="center"/>
          </w:tcPr>
          <w:p w14:paraId="664355AD" w14:textId="77777777" w:rsidR="00202A0D" w:rsidRPr="00C76381" w:rsidRDefault="00202A0D" w:rsidP="003B15F6">
            <w:pPr>
              <w:spacing w:after="0" w:line="240" w:lineRule="auto"/>
              <w:jc w:val="center"/>
              <w:rPr>
                <w:rFonts w:ascii="Arial" w:hAnsi="Arial" w:cs="Arial"/>
                <w:sz w:val="18"/>
                <w:szCs w:val="18"/>
              </w:rPr>
            </w:pPr>
          </w:p>
        </w:tc>
        <w:tc>
          <w:tcPr>
            <w:tcW w:w="339" w:type="dxa"/>
            <w:shd w:val="clear" w:color="auto" w:fill="auto"/>
            <w:vAlign w:val="center"/>
          </w:tcPr>
          <w:p w14:paraId="1A965116" w14:textId="77777777" w:rsidR="00202A0D" w:rsidRPr="00C76381" w:rsidRDefault="00202A0D" w:rsidP="003B15F6">
            <w:pPr>
              <w:spacing w:after="0" w:line="240" w:lineRule="auto"/>
              <w:jc w:val="center"/>
              <w:rPr>
                <w:rFonts w:ascii="Arial" w:hAnsi="Arial" w:cs="Arial"/>
                <w:sz w:val="18"/>
                <w:szCs w:val="18"/>
              </w:rPr>
            </w:pPr>
          </w:p>
        </w:tc>
        <w:tc>
          <w:tcPr>
            <w:tcW w:w="339" w:type="dxa"/>
            <w:tcBorders>
              <w:right w:val="single" w:sz="12" w:space="0" w:color="auto"/>
            </w:tcBorders>
            <w:shd w:val="clear" w:color="auto" w:fill="auto"/>
            <w:vAlign w:val="center"/>
          </w:tcPr>
          <w:p w14:paraId="7DF4E37C" w14:textId="77777777" w:rsidR="00202A0D" w:rsidRPr="00B62D8F" w:rsidRDefault="00202A0D" w:rsidP="003B15F6">
            <w:pPr>
              <w:spacing w:after="0" w:line="240" w:lineRule="auto"/>
              <w:jc w:val="center"/>
              <w:rPr>
                <w:rFonts w:ascii="Arial" w:hAnsi="Arial" w:cs="Arial"/>
                <w:color w:val="FF0000"/>
                <w:sz w:val="18"/>
                <w:szCs w:val="18"/>
              </w:rPr>
            </w:pPr>
          </w:p>
        </w:tc>
      </w:tr>
      <w:tr w:rsidR="00202A0D" w:rsidRPr="00663293" w14:paraId="7277FE8C" w14:textId="77777777" w:rsidTr="00202A0D">
        <w:trPr>
          <w:trHeight w:hRule="exact" w:val="1266"/>
        </w:trPr>
        <w:tc>
          <w:tcPr>
            <w:tcW w:w="709" w:type="dxa"/>
            <w:vMerge/>
            <w:tcBorders>
              <w:left w:val="single" w:sz="12" w:space="0" w:color="auto"/>
            </w:tcBorders>
            <w:textDirection w:val="btLr"/>
            <w:vAlign w:val="center"/>
          </w:tcPr>
          <w:p w14:paraId="44FB30F8" w14:textId="77777777" w:rsidR="00202A0D" w:rsidRPr="00D77055" w:rsidRDefault="00202A0D" w:rsidP="00337D70">
            <w:pPr>
              <w:spacing w:after="0"/>
              <w:jc w:val="center"/>
              <w:rPr>
                <w:rFonts w:ascii="Arial" w:hAnsi="Arial" w:cs="Arial"/>
                <w:b/>
                <w:sz w:val="18"/>
                <w:szCs w:val="18"/>
              </w:rPr>
            </w:pPr>
          </w:p>
        </w:tc>
        <w:tc>
          <w:tcPr>
            <w:tcW w:w="2787" w:type="dxa"/>
            <w:vAlign w:val="center"/>
          </w:tcPr>
          <w:p w14:paraId="60D36847" w14:textId="3AD03982" w:rsidR="00202A0D" w:rsidRPr="008D16E1" w:rsidRDefault="008A01F3" w:rsidP="00202A0D">
            <w:pPr>
              <w:pStyle w:val="TextoPC"/>
              <w:spacing w:after="0" w:line="240" w:lineRule="auto"/>
              <w:ind w:left="-30"/>
              <w:jc w:val="center"/>
              <w:rPr>
                <w:sz w:val="20"/>
                <w:szCs w:val="20"/>
              </w:rPr>
            </w:pPr>
            <w:r>
              <w:t>2. Demonstrar pensamento analítico</w:t>
            </w:r>
          </w:p>
        </w:tc>
        <w:tc>
          <w:tcPr>
            <w:tcW w:w="3479" w:type="dxa"/>
            <w:vAlign w:val="center"/>
          </w:tcPr>
          <w:p w14:paraId="7759EF62" w14:textId="77777777" w:rsidR="00202A0D" w:rsidRPr="00B31BA5" w:rsidRDefault="00202A0D" w:rsidP="00B31BA5">
            <w:pPr>
              <w:spacing w:after="0" w:line="240" w:lineRule="auto"/>
              <w:ind w:firstLine="34"/>
              <w:jc w:val="center"/>
              <w:rPr>
                <w:rFonts w:ascii="Arial" w:hAnsi="Arial" w:cs="Arial"/>
                <w:color w:val="0070C0"/>
                <w:sz w:val="20"/>
                <w:szCs w:val="20"/>
              </w:rPr>
            </w:pPr>
            <w:r>
              <w:rPr>
                <w:rFonts w:ascii="Arial" w:hAnsi="Arial" w:cs="Arial"/>
                <w:color w:val="0070C0"/>
                <w:sz w:val="20"/>
                <w:szCs w:val="20"/>
              </w:rPr>
              <w:t xml:space="preserve">Abstrair as tecnologias estudadas para solucionar o problema proposto. </w:t>
            </w:r>
          </w:p>
        </w:tc>
        <w:tc>
          <w:tcPr>
            <w:tcW w:w="236" w:type="dxa"/>
            <w:tcMar>
              <w:left w:w="0" w:type="dxa"/>
              <w:right w:w="0" w:type="dxa"/>
            </w:tcMar>
            <w:vAlign w:val="center"/>
          </w:tcPr>
          <w:p w14:paraId="04AD6F4A" w14:textId="77777777" w:rsidR="00202A0D" w:rsidRPr="00C76381" w:rsidRDefault="00202A0D" w:rsidP="003B15F6">
            <w:pPr>
              <w:spacing w:after="0" w:line="240" w:lineRule="auto"/>
              <w:jc w:val="center"/>
              <w:rPr>
                <w:rFonts w:ascii="Arial" w:hAnsi="Arial" w:cs="Arial"/>
                <w:sz w:val="16"/>
                <w:szCs w:val="16"/>
              </w:rPr>
            </w:pPr>
            <w:r w:rsidRPr="00C76381">
              <w:rPr>
                <w:rFonts w:ascii="Arial" w:hAnsi="Arial" w:cs="Arial"/>
                <w:sz w:val="16"/>
                <w:szCs w:val="16"/>
              </w:rPr>
              <w:t>F</w:t>
            </w:r>
          </w:p>
        </w:tc>
        <w:tc>
          <w:tcPr>
            <w:tcW w:w="339" w:type="dxa"/>
            <w:shd w:val="clear" w:color="auto" w:fill="auto"/>
            <w:vAlign w:val="center"/>
          </w:tcPr>
          <w:p w14:paraId="1DA6542E" w14:textId="77777777" w:rsidR="00202A0D" w:rsidRPr="00C76381" w:rsidRDefault="00202A0D" w:rsidP="003B15F6">
            <w:pPr>
              <w:spacing w:after="0" w:line="240" w:lineRule="auto"/>
              <w:jc w:val="center"/>
              <w:rPr>
                <w:rFonts w:ascii="Arial" w:hAnsi="Arial" w:cs="Arial"/>
                <w:sz w:val="18"/>
                <w:szCs w:val="18"/>
              </w:rPr>
            </w:pPr>
          </w:p>
        </w:tc>
        <w:tc>
          <w:tcPr>
            <w:tcW w:w="339" w:type="dxa"/>
            <w:shd w:val="clear" w:color="auto" w:fill="auto"/>
            <w:vAlign w:val="center"/>
          </w:tcPr>
          <w:p w14:paraId="3041E394" w14:textId="77777777" w:rsidR="00202A0D" w:rsidRPr="00C76381" w:rsidRDefault="00202A0D" w:rsidP="003B15F6">
            <w:pPr>
              <w:spacing w:after="0" w:line="240" w:lineRule="auto"/>
              <w:jc w:val="center"/>
              <w:rPr>
                <w:rFonts w:ascii="Arial" w:hAnsi="Arial" w:cs="Arial"/>
                <w:sz w:val="18"/>
                <w:szCs w:val="18"/>
              </w:rPr>
            </w:pPr>
          </w:p>
        </w:tc>
        <w:tc>
          <w:tcPr>
            <w:tcW w:w="339" w:type="dxa"/>
            <w:shd w:val="clear" w:color="auto" w:fill="auto"/>
            <w:vAlign w:val="center"/>
          </w:tcPr>
          <w:p w14:paraId="722B00AE" w14:textId="77777777" w:rsidR="00202A0D" w:rsidRPr="00C76381" w:rsidRDefault="00202A0D" w:rsidP="003B15F6">
            <w:pPr>
              <w:spacing w:after="0" w:line="240" w:lineRule="auto"/>
              <w:jc w:val="center"/>
              <w:rPr>
                <w:rFonts w:ascii="Arial" w:hAnsi="Arial" w:cs="Arial"/>
                <w:sz w:val="18"/>
                <w:szCs w:val="18"/>
              </w:rPr>
            </w:pPr>
          </w:p>
        </w:tc>
        <w:tc>
          <w:tcPr>
            <w:tcW w:w="339" w:type="dxa"/>
            <w:shd w:val="clear" w:color="auto" w:fill="auto"/>
            <w:vAlign w:val="center"/>
          </w:tcPr>
          <w:p w14:paraId="42C6D796" w14:textId="77777777" w:rsidR="00202A0D" w:rsidRPr="00C76381" w:rsidRDefault="00202A0D" w:rsidP="003B15F6">
            <w:pPr>
              <w:spacing w:after="0" w:line="240" w:lineRule="auto"/>
              <w:jc w:val="center"/>
              <w:rPr>
                <w:rFonts w:ascii="Arial" w:hAnsi="Arial" w:cs="Arial"/>
                <w:sz w:val="18"/>
                <w:szCs w:val="18"/>
              </w:rPr>
            </w:pPr>
          </w:p>
        </w:tc>
        <w:tc>
          <w:tcPr>
            <w:tcW w:w="339" w:type="dxa"/>
            <w:shd w:val="clear" w:color="auto" w:fill="auto"/>
            <w:vAlign w:val="center"/>
          </w:tcPr>
          <w:p w14:paraId="6E1831B3" w14:textId="77777777" w:rsidR="00202A0D" w:rsidRPr="00C76381" w:rsidRDefault="00202A0D" w:rsidP="003B15F6">
            <w:pPr>
              <w:spacing w:after="0" w:line="240" w:lineRule="auto"/>
              <w:jc w:val="center"/>
              <w:rPr>
                <w:rFonts w:ascii="Arial" w:hAnsi="Arial" w:cs="Arial"/>
                <w:sz w:val="18"/>
                <w:szCs w:val="18"/>
              </w:rPr>
            </w:pPr>
          </w:p>
        </w:tc>
        <w:tc>
          <w:tcPr>
            <w:tcW w:w="339" w:type="dxa"/>
            <w:shd w:val="clear" w:color="auto" w:fill="auto"/>
            <w:vAlign w:val="center"/>
          </w:tcPr>
          <w:p w14:paraId="54E11D2A" w14:textId="77777777" w:rsidR="00202A0D" w:rsidRPr="00C76381" w:rsidRDefault="00202A0D" w:rsidP="003B15F6">
            <w:pPr>
              <w:spacing w:after="0" w:line="240" w:lineRule="auto"/>
              <w:jc w:val="center"/>
              <w:rPr>
                <w:rFonts w:ascii="Arial" w:hAnsi="Arial" w:cs="Arial"/>
                <w:sz w:val="18"/>
                <w:szCs w:val="18"/>
              </w:rPr>
            </w:pPr>
          </w:p>
        </w:tc>
        <w:tc>
          <w:tcPr>
            <w:tcW w:w="339" w:type="dxa"/>
            <w:shd w:val="clear" w:color="auto" w:fill="auto"/>
            <w:vAlign w:val="center"/>
          </w:tcPr>
          <w:p w14:paraId="31126E5D" w14:textId="77777777" w:rsidR="00202A0D" w:rsidRPr="00C76381" w:rsidRDefault="00202A0D" w:rsidP="003B15F6">
            <w:pPr>
              <w:spacing w:after="0" w:line="240" w:lineRule="auto"/>
              <w:jc w:val="center"/>
              <w:rPr>
                <w:rFonts w:ascii="Arial" w:hAnsi="Arial" w:cs="Arial"/>
                <w:sz w:val="18"/>
                <w:szCs w:val="18"/>
              </w:rPr>
            </w:pPr>
          </w:p>
        </w:tc>
        <w:tc>
          <w:tcPr>
            <w:tcW w:w="339" w:type="dxa"/>
            <w:tcBorders>
              <w:right w:val="single" w:sz="12" w:space="0" w:color="auto"/>
            </w:tcBorders>
            <w:shd w:val="clear" w:color="auto" w:fill="auto"/>
            <w:vAlign w:val="center"/>
          </w:tcPr>
          <w:p w14:paraId="2DE403A5" w14:textId="77777777" w:rsidR="00202A0D" w:rsidRPr="00B62D8F" w:rsidRDefault="00202A0D" w:rsidP="003B15F6">
            <w:pPr>
              <w:spacing w:after="0" w:line="240" w:lineRule="auto"/>
              <w:jc w:val="center"/>
              <w:rPr>
                <w:rFonts w:ascii="Arial" w:hAnsi="Arial" w:cs="Arial"/>
                <w:color w:val="FF0000"/>
                <w:sz w:val="18"/>
                <w:szCs w:val="18"/>
              </w:rPr>
            </w:pPr>
          </w:p>
        </w:tc>
      </w:tr>
      <w:tr w:rsidR="00202A0D" w:rsidRPr="00663293" w14:paraId="07F7EAF9" w14:textId="77777777" w:rsidTr="00202A0D">
        <w:trPr>
          <w:trHeight w:hRule="exact" w:val="1266"/>
        </w:trPr>
        <w:tc>
          <w:tcPr>
            <w:tcW w:w="709" w:type="dxa"/>
            <w:vMerge/>
            <w:tcBorders>
              <w:left w:val="single" w:sz="12" w:space="0" w:color="auto"/>
            </w:tcBorders>
            <w:textDirection w:val="btLr"/>
            <w:vAlign w:val="center"/>
          </w:tcPr>
          <w:p w14:paraId="62431CDC" w14:textId="77777777" w:rsidR="00202A0D" w:rsidRPr="00D77055" w:rsidRDefault="00202A0D" w:rsidP="00337D70">
            <w:pPr>
              <w:spacing w:after="0"/>
              <w:jc w:val="center"/>
              <w:rPr>
                <w:rFonts w:ascii="Arial" w:hAnsi="Arial" w:cs="Arial"/>
                <w:b/>
                <w:sz w:val="18"/>
                <w:szCs w:val="18"/>
              </w:rPr>
            </w:pPr>
          </w:p>
        </w:tc>
        <w:tc>
          <w:tcPr>
            <w:tcW w:w="2787" w:type="dxa"/>
            <w:vAlign w:val="center"/>
          </w:tcPr>
          <w:p w14:paraId="15F07336" w14:textId="4E4D5AA2" w:rsidR="00202A0D" w:rsidRDefault="003A2F17" w:rsidP="00202A0D">
            <w:pPr>
              <w:spacing w:after="0" w:line="240" w:lineRule="auto"/>
              <w:jc w:val="center"/>
              <w:rPr>
                <w:sz w:val="24"/>
                <w:szCs w:val="24"/>
                <w:lang w:eastAsia="pt-BR"/>
              </w:rPr>
            </w:pPr>
            <w:r>
              <w:t>3. Demonstrar inteligência emocional</w:t>
            </w:r>
          </w:p>
          <w:p w14:paraId="49E398E2" w14:textId="77777777" w:rsidR="00202A0D" w:rsidRPr="00220880" w:rsidRDefault="00202A0D" w:rsidP="00202A0D">
            <w:pPr>
              <w:pStyle w:val="TextoPC"/>
              <w:spacing w:after="0" w:line="240" w:lineRule="auto"/>
              <w:ind w:left="-30"/>
              <w:jc w:val="center"/>
              <w:rPr>
                <w:sz w:val="20"/>
                <w:szCs w:val="20"/>
              </w:rPr>
            </w:pPr>
          </w:p>
        </w:tc>
        <w:tc>
          <w:tcPr>
            <w:tcW w:w="3479" w:type="dxa"/>
            <w:vAlign w:val="center"/>
          </w:tcPr>
          <w:p w14:paraId="1149100A" w14:textId="77777777" w:rsidR="00202A0D" w:rsidRPr="00311357" w:rsidRDefault="00311357" w:rsidP="00B31BA5">
            <w:pPr>
              <w:spacing w:after="0" w:line="240" w:lineRule="auto"/>
              <w:ind w:firstLine="34"/>
              <w:jc w:val="center"/>
              <w:rPr>
                <w:rFonts w:ascii="Arial" w:hAnsi="Arial" w:cs="Arial"/>
                <w:color w:val="FF0000"/>
                <w:sz w:val="20"/>
                <w:szCs w:val="20"/>
              </w:rPr>
            </w:pPr>
            <w:r w:rsidRPr="00311357">
              <w:rPr>
                <w:rFonts w:ascii="Arial" w:hAnsi="Arial" w:cs="Arial"/>
                <w:color w:val="FF0000"/>
                <w:sz w:val="20"/>
                <w:szCs w:val="20"/>
              </w:rPr>
              <w:t>Separou corretamente as principais ideias propostas de modo a abstrair os elementos para realizar o objetivo proposto.</w:t>
            </w:r>
          </w:p>
        </w:tc>
        <w:tc>
          <w:tcPr>
            <w:tcW w:w="236" w:type="dxa"/>
            <w:tcMar>
              <w:left w:w="0" w:type="dxa"/>
              <w:right w:w="0" w:type="dxa"/>
            </w:tcMar>
            <w:vAlign w:val="center"/>
          </w:tcPr>
          <w:p w14:paraId="16287F21" w14:textId="77777777" w:rsidR="00202A0D" w:rsidRPr="00C76381" w:rsidRDefault="00202A0D" w:rsidP="003B15F6">
            <w:pPr>
              <w:spacing w:after="0" w:line="240" w:lineRule="auto"/>
              <w:jc w:val="center"/>
              <w:rPr>
                <w:rFonts w:ascii="Arial" w:hAnsi="Arial" w:cs="Arial"/>
                <w:sz w:val="16"/>
                <w:szCs w:val="16"/>
              </w:rPr>
            </w:pPr>
          </w:p>
        </w:tc>
        <w:tc>
          <w:tcPr>
            <w:tcW w:w="339" w:type="dxa"/>
            <w:shd w:val="clear" w:color="auto" w:fill="auto"/>
            <w:vAlign w:val="center"/>
          </w:tcPr>
          <w:p w14:paraId="5BE93A62" w14:textId="77777777" w:rsidR="00202A0D" w:rsidRPr="00C76381" w:rsidRDefault="00202A0D" w:rsidP="003B15F6">
            <w:pPr>
              <w:spacing w:after="0" w:line="240" w:lineRule="auto"/>
              <w:jc w:val="center"/>
              <w:rPr>
                <w:rFonts w:ascii="Arial" w:hAnsi="Arial" w:cs="Arial"/>
                <w:sz w:val="18"/>
                <w:szCs w:val="18"/>
              </w:rPr>
            </w:pPr>
          </w:p>
        </w:tc>
        <w:tc>
          <w:tcPr>
            <w:tcW w:w="339" w:type="dxa"/>
            <w:shd w:val="clear" w:color="auto" w:fill="auto"/>
            <w:vAlign w:val="center"/>
          </w:tcPr>
          <w:p w14:paraId="384BA73E" w14:textId="77777777" w:rsidR="00202A0D" w:rsidRPr="00C76381" w:rsidRDefault="00202A0D" w:rsidP="003B15F6">
            <w:pPr>
              <w:spacing w:after="0" w:line="240" w:lineRule="auto"/>
              <w:jc w:val="center"/>
              <w:rPr>
                <w:rFonts w:ascii="Arial" w:hAnsi="Arial" w:cs="Arial"/>
                <w:sz w:val="18"/>
                <w:szCs w:val="18"/>
              </w:rPr>
            </w:pPr>
          </w:p>
        </w:tc>
        <w:tc>
          <w:tcPr>
            <w:tcW w:w="339" w:type="dxa"/>
            <w:shd w:val="clear" w:color="auto" w:fill="auto"/>
            <w:vAlign w:val="center"/>
          </w:tcPr>
          <w:p w14:paraId="34B3F2EB" w14:textId="77777777" w:rsidR="00202A0D" w:rsidRPr="00C76381" w:rsidRDefault="00202A0D" w:rsidP="003B15F6">
            <w:pPr>
              <w:spacing w:after="0" w:line="240" w:lineRule="auto"/>
              <w:jc w:val="center"/>
              <w:rPr>
                <w:rFonts w:ascii="Arial" w:hAnsi="Arial" w:cs="Arial"/>
                <w:sz w:val="18"/>
                <w:szCs w:val="18"/>
              </w:rPr>
            </w:pPr>
          </w:p>
        </w:tc>
        <w:tc>
          <w:tcPr>
            <w:tcW w:w="339" w:type="dxa"/>
            <w:shd w:val="clear" w:color="auto" w:fill="auto"/>
            <w:vAlign w:val="center"/>
          </w:tcPr>
          <w:p w14:paraId="7D34F5C7" w14:textId="77777777" w:rsidR="00202A0D" w:rsidRPr="00C76381" w:rsidRDefault="00202A0D" w:rsidP="003B15F6">
            <w:pPr>
              <w:spacing w:after="0" w:line="240" w:lineRule="auto"/>
              <w:jc w:val="center"/>
              <w:rPr>
                <w:rFonts w:ascii="Arial" w:hAnsi="Arial" w:cs="Arial"/>
                <w:sz w:val="18"/>
                <w:szCs w:val="18"/>
              </w:rPr>
            </w:pPr>
          </w:p>
        </w:tc>
        <w:tc>
          <w:tcPr>
            <w:tcW w:w="339" w:type="dxa"/>
            <w:shd w:val="clear" w:color="auto" w:fill="auto"/>
            <w:vAlign w:val="center"/>
          </w:tcPr>
          <w:p w14:paraId="0B4020A7" w14:textId="77777777" w:rsidR="00202A0D" w:rsidRPr="00C76381" w:rsidRDefault="00202A0D" w:rsidP="003B15F6">
            <w:pPr>
              <w:spacing w:after="0" w:line="240" w:lineRule="auto"/>
              <w:jc w:val="center"/>
              <w:rPr>
                <w:rFonts w:ascii="Arial" w:hAnsi="Arial" w:cs="Arial"/>
                <w:sz w:val="18"/>
                <w:szCs w:val="18"/>
              </w:rPr>
            </w:pPr>
          </w:p>
        </w:tc>
        <w:tc>
          <w:tcPr>
            <w:tcW w:w="339" w:type="dxa"/>
            <w:shd w:val="clear" w:color="auto" w:fill="auto"/>
            <w:vAlign w:val="center"/>
          </w:tcPr>
          <w:p w14:paraId="1D7B270A" w14:textId="77777777" w:rsidR="00202A0D" w:rsidRPr="00C76381" w:rsidRDefault="00202A0D" w:rsidP="003B15F6">
            <w:pPr>
              <w:spacing w:after="0" w:line="240" w:lineRule="auto"/>
              <w:jc w:val="center"/>
              <w:rPr>
                <w:rFonts w:ascii="Arial" w:hAnsi="Arial" w:cs="Arial"/>
                <w:sz w:val="18"/>
                <w:szCs w:val="18"/>
              </w:rPr>
            </w:pPr>
          </w:p>
        </w:tc>
        <w:tc>
          <w:tcPr>
            <w:tcW w:w="339" w:type="dxa"/>
            <w:shd w:val="clear" w:color="auto" w:fill="auto"/>
            <w:vAlign w:val="center"/>
          </w:tcPr>
          <w:p w14:paraId="4F904CB7" w14:textId="77777777" w:rsidR="00202A0D" w:rsidRPr="00C76381" w:rsidRDefault="00202A0D" w:rsidP="003B15F6">
            <w:pPr>
              <w:spacing w:after="0" w:line="240" w:lineRule="auto"/>
              <w:jc w:val="center"/>
              <w:rPr>
                <w:rFonts w:ascii="Arial" w:hAnsi="Arial" w:cs="Arial"/>
                <w:sz w:val="18"/>
                <w:szCs w:val="18"/>
              </w:rPr>
            </w:pPr>
          </w:p>
        </w:tc>
        <w:tc>
          <w:tcPr>
            <w:tcW w:w="339" w:type="dxa"/>
            <w:tcBorders>
              <w:right w:val="single" w:sz="12" w:space="0" w:color="auto"/>
            </w:tcBorders>
            <w:shd w:val="clear" w:color="auto" w:fill="auto"/>
            <w:vAlign w:val="center"/>
          </w:tcPr>
          <w:p w14:paraId="06971CD3" w14:textId="77777777" w:rsidR="00202A0D" w:rsidRPr="00B62D8F" w:rsidRDefault="00202A0D" w:rsidP="003B15F6">
            <w:pPr>
              <w:spacing w:after="0" w:line="240" w:lineRule="auto"/>
              <w:jc w:val="center"/>
              <w:rPr>
                <w:rFonts w:ascii="Arial" w:hAnsi="Arial" w:cs="Arial"/>
                <w:color w:val="FF0000"/>
                <w:sz w:val="18"/>
                <w:szCs w:val="18"/>
              </w:rPr>
            </w:pPr>
          </w:p>
        </w:tc>
      </w:tr>
      <w:tr w:rsidR="00202A0D" w:rsidRPr="00663293" w14:paraId="23E23B20" w14:textId="77777777" w:rsidTr="00202A0D">
        <w:trPr>
          <w:trHeight w:hRule="exact" w:val="1266"/>
        </w:trPr>
        <w:tc>
          <w:tcPr>
            <w:tcW w:w="709" w:type="dxa"/>
            <w:vMerge/>
            <w:tcBorders>
              <w:left w:val="single" w:sz="12" w:space="0" w:color="auto"/>
            </w:tcBorders>
            <w:textDirection w:val="btLr"/>
            <w:vAlign w:val="center"/>
          </w:tcPr>
          <w:p w14:paraId="2A1F701D" w14:textId="77777777" w:rsidR="00202A0D" w:rsidRPr="00D77055" w:rsidRDefault="00202A0D" w:rsidP="00337D70">
            <w:pPr>
              <w:spacing w:after="0"/>
              <w:jc w:val="center"/>
              <w:rPr>
                <w:rFonts w:ascii="Arial" w:hAnsi="Arial" w:cs="Arial"/>
                <w:b/>
                <w:sz w:val="18"/>
                <w:szCs w:val="18"/>
              </w:rPr>
            </w:pPr>
          </w:p>
        </w:tc>
        <w:tc>
          <w:tcPr>
            <w:tcW w:w="2787" w:type="dxa"/>
            <w:vAlign w:val="center"/>
          </w:tcPr>
          <w:p w14:paraId="03EFCA41" w14:textId="54AF1F54" w:rsidR="00202A0D" w:rsidRDefault="003A2F17" w:rsidP="00202A0D">
            <w:pPr>
              <w:spacing w:after="0" w:line="240" w:lineRule="auto"/>
              <w:jc w:val="center"/>
              <w:rPr>
                <w:rStyle w:val="fontstyle01"/>
              </w:rPr>
            </w:pPr>
            <w:r>
              <w:t xml:space="preserve">4. Demonstrar autonomia </w:t>
            </w:r>
          </w:p>
        </w:tc>
        <w:tc>
          <w:tcPr>
            <w:tcW w:w="3479" w:type="dxa"/>
            <w:vAlign w:val="center"/>
          </w:tcPr>
          <w:p w14:paraId="50B6C838" w14:textId="77777777" w:rsidR="00202A0D" w:rsidRDefault="00311357" w:rsidP="00B31BA5">
            <w:pPr>
              <w:spacing w:after="0" w:line="240" w:lineRule="auto"/>
              <w:ind w:firstLine="34"/>
              <w:jc w:val="center"/>
              <w:rPr>
                <w:rFonts w:ascii="Arial" w:hAnsi="Arial" w:cs="Arial"/>
                <w:color w:val="0070C0"/>
                <w:sz w:val="20"/>
                <w:szCs w:val="20"/>
              </w:rPr>
            </w:pPr>
            <w:r>
              <w:rPr>
                <w:rFonts w:ascii="Arial" w:hAnsi="Arial" w:cs="Arial"/>
                <w:color w:val="0070C0"/>
                <w:sz w:val="20"/>
                <w:szCs w:val="20"/>
              </w:rPr>
              <w:t>Finalizar a atividade em um tempo razoável e propor uma ideia coerente com o que foi pedido</w:t>
            </w:r>
          </w:p>
        </w:tc>
        <w:tc>
          <w:tcPr>
            <w:tcW w:w="236" w:type="dxa"/>
            <w:tcMar>
              <w:left w:w="0" w:type="dxa"/>
              <w:right w:w="0" w:type="dxa"/>
            </w:tcMar>
            <w:vAlign w:val="center"/>
          </w:tcPr>
          <w:p w14:paraId="5F96A722" w14:textId="77777777" w:rsidR="00202A0D" w:rsidRPr="00C76381" w:rsidRDefault="00202A0D" w:rsidP="003B15F6">
            <w:pPr>
              <w:spacing w:after="0" w:line="240" w:lineRule="auto"/>
              <w:jc w:val="center"/>
              <w:rPr>
                <w:rFonts w:ascii="Arial" w:hAnsi="Arial" w:cs="Arial"/>
                <w:sz w:val="16"/>
                <w:szCs w:val="16"/>
              </w:rPr>
            </w:pPr>
          </w:p>
        </w:tc>
        <w:tc>
          <w:tcPr>
            <w:tcW w:w="339" w:type="dxa"/>
            <w:shd w:val="clear" w:color="auto" w:fill="auto"/>
            <w:vAlign w:val="center"/>
          </w:tcPr>
          <w:p w14:paraId="5B95CD12" w14:textId="77777777" w:rsidR="00202A0D" w:rsidRPr="00C76381" w:rsidRDefault="00202A0D" w:rsidP="003B15F6">
            <w:pPr>
              <w:spacing w:after="0" w:line="240" w:lineRule="auto"/>
              <w:jc w:val="center"/>
              <w:rPr>
                <w:rFonts w:ascii="Arial" w:hAnsi="Arial" w:cs="Arial"/>
                <w:sz w:val="18"/>
                <w:szCs w:val="18"/>
              </w:rPr>
            </w:pPr>
          </w:p>
        </w:tc>
        <w:tc>
          <w:tcPr>
            <w:tcW w:w="339" w:type="dxa"/>
            <w:shd w:val="clear" w:color="auto" w:fill="auto"/>
            <w:vAlign w:val="center"/>
          </w:tcPr>
          <w:p w14:paraId="5220BBB2" w14:textId="77777777" w:rsidR="00202A0D" w:rsidRPr="00C76381" w:rsidRDefault="00202A0D" w:rsidP="003B15F6">
            <w:pPr>
              <w:spacing w:after="0" w:line="240" w:lineRule="auto"/>
              <w:jc w:val="center"/>
              <w:rPr>
                <w:rFonts w:ascii="Arial" w:hAnsi="Arial" w:cs="Arial"/>
                <w:sz w:val="18"/>
                <w:szCs w:val="18"/>
              </w:rPr>
            </w:pPr>
          </w:p>
        </w:tc>
        <w:tc>
          <w:tcPr>
            <w:tcW w:w="339" w:type="dxa"/>
            <w:shd w:val="clear" w:color="auto" w:fill="auto"/>
            <w:vAlign w:val="center"/>
          </w:tcPr>
          <w:p w14:paraId="13CB595B" w14:textId="77777777" w:rsidR="00202A0D" w:rsidRPr="00C76381" w:rsidRDefault="00202A0D" w:rsidP="003B15F6">
            <w:pPr>
              <w:spacing w:after="0" w:line="240" w:lineRule="auto"/>
              <w:jc w:val="center"/>
              <w:rPr>
                <w:rFonts w:ascii="Arial" w:hAnsi="Arial" w:cs="Arial"/>
                <w:sz w:val="18"/>
                <w:szCs w:val="18"/>
              </w:rPr>
            </w:pPr>
          </w:p>
        </w:tc>
        <w:tc>
          <w:tcPr>
            <w:tcW w:w="339" w:type="dxa"/>
            <w:shd w:val="clear" w:color="auto" w:fill="auto"/>
            <w:vAlign w:val="center"/>
          </w:tcPr>
          <w:p w14:paraId="6D9C8D39" w14:textId="77777777" w:rsidR="00202A0D" w:rsidRPr="00C76381" w:rsidRDefault="00202A0D" w:rsidP="003B15F6">
            <w:pPr>
              <w:spacing w:after="0" w:line="240" w:lineRule="auto"/>
              <w:jc w:val="center"/>
              <w:rPr>
                <w:rFonts w:ascii="Arial" w:hAnsi="Arial" w:cs="Arial"/>
                <w:sz w:val="18"/>
                <w:szCs w:val="18"/>
              </w:rPr>
            </w:pPr>
          </w:p>
        </w:tc>
        <w:tc>
          <w:tcPr>
            <w:tcW w:w="339" w:type="dxa"/>
            <w:shd w:val="clear" w:color="auto" w:fill="auto"/>
            <w:vAlign w:val="center"/>
          </w:tcPr>
          <w:p w14:paraId="675E05EE" w14:textId="77777777" w:rsidR="00202A0D" w:rsidRPr="00C76381" w:rsidRDefault="00202A0D" w:rsidP="003B15F6">
            <w:pPr>
              <w:spacing w:after="0" w:line="240" w:lineRule="auto"/>
              <w:jc w:val="center"/>
              <w:rPr>
                <w:rFonts w:ascii="Arial" w:hAnsi="Arial" w:cs="Arial"/>
                <w:sz w:val="18"/>
                <w:szCs w:val="18"/>
              </w:rPr>
            </w:pPr>
          </w:p>
        </w:tc>
        <w:tc>
          <w:tcPr>
            <w:tcW w:w="339" w:type="dxa"/>
            <w:shd w:val="clear" w:color="auto" w:fill="auto"/>
            <w:vAlign w:val="center"/>
          </w:tcPr>
          <w:p w14:paraId="2FC17F8B" w14:textId="77777777" w:rsidR="00202A0D" w:rsidRPr="00C76381" w:rsidRDefault="00202A0D" w:rsidP="003B15F6">
            <w:pPr>
              <w:spacing w:after="0" w:line="240" w:lineRule="auto"/>
              <w:jc w:val="center"/>
              <w:rPr>
                <w:rFonts w:ascii="Arial" w:hAnsi="Arial" w:cs="Arial"/>
                <w:sz w:val="18"/>
                <w:szCs w:val="18"/>
              </w:rPr>
            </w:pPr>
          </w:p>
        </w:tc>
        <w:tc>
          <w:tcPr>
            <w:tcW w:w="339" w:type="dxa"/>
            <w:shd w:val="clear" w:color="auto" w:fill="auto"/>
            <w:vAlign w:val="center"/>
          </w:tcPr>
          <w:p w14:paraId="0A4F7224" w14:textId="77777777" w:rsidR="00202A0D" w:rsidRPr="00C76381" w:rsidRDefault="00202A0D" w:rsidP="003B15F6">
            <w:pPr>
              <w:spacing w:after="0" w:line="240" w:lineRule="auto"/>
              <w:jc w:val="center"/>
              <w:rPr>
                <w:rFonts w:ascii="Arial" w:hAnsi="Arial" w:cs="Arial"/>
                <w:sz w:val="18"/>
                <w:szCs w:val="18"/>
              </w:rPr>
            </w:pPr>
          </w:p>
        </w:tc>
        <w:tc>
          <w:tcPr>
            <w:tcW w:w="339" w:type="dxa"/>
            <w:tcBorders>
              <w:right w:val="single" w:sz="12" w:space="0" w:color="auto"/>
            </w:tcBorders>
            <w:shd w:val="clear" w:color="auto" w:fill="auto"/>
            <w:vAlign w:val="center"/>
          </w:tcPr>
          <w:p w14:paraId="5AE48A43" w14:textId="77777777" w:rsidR="00202A0D" w:rsidRPr="00B62D8F" w:rsidRDefault="00202A0D" w:rsidP="003B15F6">
            <w:pPr>
              <w:spacing w:after="0" w:line="240" w:lineRule="auto"/>
              <w:jc w:val="center"/>
              <w:rPr>
                <w:rFonts w:ascii="Arial" w:hAnsi="Arial" w:cs="Arial"/>
                <w:color w:val="FF0000"/>
                <w:sz w:val="18"/>
                <w:szCs w:val="18"/>
              </w:rPr>
            </w:pPr>
          </w:p>
        </w:tc>
      </w:tr>
      <w:tr w:rsidR="00D52010" w:rsidRPr="00663293" w14:paraId="2F599F29" w14:textId="77777777" w:rsidTr="002C77DF">
        <w:trPr>
          <w:trHeight w:hRule="exact" w:val="567"/>
        </w:trPr>
        <w:tc>
          <w:tcPr>
            <w:tcW w:w="7211" w:type="dxa"/>
            <w:gridSpan w:val="4"/>
            <w:tcBorders>
              <w:left w:val="single" w:sz="12" w:space="0" w:color="auto"/>
            </w:tcBorders>
            <w:vAlign w:val="center"/>
          </w:tcPr>
          <w:p w14:paraId="5EBBE275" w14:textId="77777777" w:rsidR="00D52010" w:rsidRPr="00C76381" w:rsidRDefault="00D52010" w:rsidP="007401A0">
            <w:pPr>
              <w:spacing w:after="0" w:line="240" w:lineRule="auto"/>
              <w:jc w:val="center"/>
              <w:rPr>
                <w:rFonts w:ascii="Verdana" w:hAnsi="Verdana"/>
                <w:b/>
                <w:sz w:val="20"/>
                <w:szCs w:val="20"/>
              </w:rPr>
            </w:pPr>
            <w:r w:rsidRPr="00C76381">
              <w:rPr>
                <w:rFonts w:ascii="Verdana" w:hAnsi="Verdana"/>
                <w:b/>
                <w:sz w:val="20"/>
                <w:szCs w:val="20"/>
              </w:rPr>
              <w:t>Nível de Desempenho</w:t>
            </w:r>
          </w:p>
        </w:tc>
        <w:tc>
          <w:tcPr>
            <w:tcW w:w="339" w:type="dxa"/>
            <w:tcBorders>
              <w:top w:val="nil"/>
            </w:tcBorders>
            <w:shd w:val="clear" w:color="auto" w:fill="auto"/>
            <w:vAlign w:val="center"/>
          </w:tcPr>
          <w:p w14:paraId="3382A365" w14:textId="77777777" w:rsidR="00D52010" w:rsidRPr="00C76381" w:rsidRDefault="00D52010" w:rsidP="00C76381">
            <w:pPr>
              <w:spacing w:after="0" w:line="240" w:lineRule="auto"/>
              <w:jc w:val="center"/>
              <w:rPr>
                <w:rFonts w:ascii="Arial" w:hAnsi="Arial" w:cs="Arial"/>
                <w:sz w:val="20"/>
                <w:szCs w:val="20"/>
              </w:rPr>
            </w:pPr>
          </w:p>
        </w:tc>
        <w:tc>
          <w:tcPr>
            <w:tcW w:w="339" w:type="dxa"/>
            <w:tcBorders>
              <w:top w:val="nil"/>
            </w:tcBorders>
            <w:shd w:val="clear" w:color="auto" w:fill="auto"/>
            <w:vAlign w:val="center"/>
          </w:tcPr>
          <w:p w14:paraId="5C71F136" w14:textId="77777777" w:rsidR="00D52010" w:rsidRPr="00C76381" w:rsidRDefault="00D52010" w:rsidP="00C76381">
            <w:pPr>
              <w:spacing w:after="0" w:line="240" w:lineRule="auto"/>
              <w:jc w:val="center"/>
              <w:rPr>
                <w:rFonts w:ascii="Arial" w:hAnsi="Arial" w:cs="Arial"/>
                <w:sz w:val="20"/>
                <w:szCs w:val="20"/>
              </w:rPr>
            </w:pPr>
          </w:p>
        </w:tc>
        <w:tc>
          <w:tcPr>
            <w:tcW w:w="339" w:type="dxa"/>
            <w:tcBorders>
              <w:top w:val="nil"/>
            </w:tcBorders>
            <w:shd w:val="clear" w:color="auto" w:fill="auto"/>
            <w:vAlign w:val="center"/>
          </w:tcPr>
          <w:p w14:paraId="62199465" w14:textId="77777777" w:rsidR="00D52010" w:rsidRPr="00C76381" w:rsidRDefault="00D52010" w:rsidP="00C76381">
            <w:pPr>
              <w:spacing w:after="0" w:line="240" w:lineRule="auto"/>
              <w:jc w:val="center"/>
              <w:rPr>
                <w:rFonts w:ascii="Arial" w:hAnsi="Arial" w:cs="Arial"/>
                <w:sz w:val="20"/>
                <w:szCs w:val="20"/>
              </w:rPr>
            </w:pPr>
          </w:p>
        </w:tc>
        <w:tc>
          <w:tcPr>
            <w:tcW w:w="339" w:type="dxa"/>
            <w:tcBorders>
              <w:top w:val="nil"/>
            </w:tcBorders>
            <w:shd w:val="clear" w:color="auto" w:fill="auto"/>
            <w:vAlign w:val="center"/>
          </w:tcPr>
          <w:p w14:paraId="0DA123B1" w14:textId="77777777" w:rsidR="00D52010" w:rsidRPr="00C76381" w:rsidRDefault="00D52010" w:rsidP="00C76381">
            <w:pPr>
              <w:spacing w:after="0" w:line="240" w:lineRule="auto"/>
              <w:jc w:val="center"/>
              <w:rPr>
                <w:rFonts w:ascii="Arial" w:hAnsi="Arial" w:cs="Arial"/>
                <w:sz w:val="20"/>
                <w:szCs w:val="20"/>
              </w:rPr>
            </w:pPr>
          </w:p>
        </w:tc>
        <w:tc>
          <w:tcPr>
            <w:tcW w:w="339" w:type="dxa"/>
            <w:tcBorders>
              <w:top w:val="nil"/>
            </w:tcBorders>
            <w:shd w:val="clear" w:color="auto" w:fill="auto"/>
            <w:vAlign w:val="center"/>
          </w:tcPr>
          <w:p w14:paraId="4C4CEA3D" w14:textId="77777777" w:rsidR="00D52010" w:rsidRPr="00C76381" w:rsidRDefault="00D52010" w:rsidP="00C76381">
            <w:pPr>
              <w:spacing w:after="0" w:line="240" w:lineRule="auto"/>
              <w:jc w:val="center"/>
              <w:rPr>
                <w:rFonts w:ascii="Arial" w:hAnsi="Arial" w:cs="Arial"/>
                <w:sz w:val="20"/>
                <w:szCs w:val="20"/>
              </w:rPr>
            </w:pPr>
          </w:p>
        </w:tc>
        <w:tc>
          <w:tcPr>
            <w:tcW w:w="339" w:type="dxa"/>
            <w:tcBorders>
              <w:top w:val="nil"/>
            </w:tcBorders>
            <w:shd w:val="clear" w:color="auto" w:fill="auto"/>
            <w:vAlign w:val="center"/>
          </w:tcPr>
          <w:p w14:paraId="50895670" w14:textId="77777777" w:rsidR="00D52010" w:rsidRPr="00C76381" w:rsidRDefault="00D52010" w:rsidP="00C76381">
            <w:pPr>
              <w:spacing w:after="0" w:line="240" w:lineRule="auto"/>
              <w:jc w:val="center"/>
              <w:rPr>
                <w:rFonts w:ascii="Arial" w:hAnsi="Arial" w:cs="Arial"/>
                <w:sz w:val="20"/>
                <w:szCs w:val="20"/>
              </w:rPr>
            </w:pPr>
          </w:p>
        </w:tc>
        <w:tc>
          <w:tcPr>
            <w:tcW w:w="339" w:type="dxa"/>
            <w:tcBorders>
              <w:top w:val="nil"/>
            </w:tcBorders>
            <w:shd w:val="clear" w:color="auto" w:fill="auto"/>
            <w:vAlign w:val="center"/>
          </w:tcPr>
          <w:p w14:paraId="38C1F859" w14:textId="77777777" w:rsidR="00D52010" w:rsidRPr="00C76381" w:rsidRDefault="00D52010" w:rsidP="00C76381">
            <w:pPr>
              <w:spacing w:after="0" w:line="240" w:lineRule="auto"/>
              <w:jc w:val="center"/>
              <w:rPr>
                <w:rFonts w:ascii="Arial" w:hAnsi="Arial" w:cs="Arial"/>
                <w:sz w:val="20"/>
                <w:szCs w:val="20"/>
              </w:rPr>
            </w:pPr>
          </w:p>
        </w:tc>
        <w:tc>
          <w:tcPr>
            <w:tcW w:w="339" w:type="dxa"/>
            <w:tcBorders>
              <w:top w:val="nil"/>
              <w:right w:val="single" w:sz="12" w:space="0" w:color="auto"/>
            </w:tcBorders>
            <w:shd w:val="clear" w:color="auto" w:fill="auto"/>
            <w:vAlign w:val="center"/>
          </w:tcPr>
          <w:p w14:paraId="0C8FE7CE" w14:textId="77777777" w:rsidR="00D52010" w:rsidRPr="00663293" w:rsidRDefault="00D52010" w:rsidP="00C76381">
            <w:pPr>
              <w:spacing w:after="0" w:line="240" w:lineRule="auto"/>
              <w:jc w:val="center"/>
              <w:rPr>
                <w:rFonts w:ascii="Arial" w:hAnsi="Arial" w:cs="Arial"/>
                <w:color w:val="0000FF"/>
                <w:sz w:val="20"/>
                <w:szCs w:val="20"/>
              </w:rPr>
            </w:pPr>
          </w:p>
        </w:tc>
      </w:tr>
      <w:tr w:rsidR="00D52010" w:rsidRPr="00663293" w14:paraId="4317CA29" w14:textId="77777777" w:rsidTr="00083405">
        <w:trPr>
          <w:trHeight w:hRule="exact" w:val="567"/>
        </w:trPr>
        <w:tc>
          <w:tcPr>
            <w:tcW w:w="7211" w:type="dxa"/>
            <w:gridSpan w:val="4"/>
            <w:tcBorders>
              <w:left w:val="single" w:sz="12" w:space="0" w:color="auto"/>
              <w:bottom w:val="single" w:sz="12" w:space="0" w:color="auto"/>
            </w:tcBorders>
            <w:vAlign w:val="center"/>
          </w:tcPr>
          <w:p w14:paraId="5FF7A40B" w14:textId="77777777" w:rsidR="00D52010" w:rsidRPr="00C76381" w:rsidRDefault="00D52010" w:rsidP="007401A0">
            <w:pPr>
              <w:spacing w:after="0" w:line="240" w:lineRule="auto"/>
              <w:jc w:val="center"/>
              <w:rPr>
                <w:rFonts w:ascii="Verdana" w:hAnsi="Verdana"/>
                <w:b/>
                <w:sz w:val="20"/>
                <w:szCs w:val="20"/>
              </w:rPr>
            </w:pPr>
            <w:r w:rsidRPr="00C76381">
              <w:rPr>
                <w:rFonts w:ascii="Verdana" w:hAnsi="Verdana"/>
                <w:b/>
                <w:sz w:val="20"/>
                <w:szCs w:val="20"/>
              </w:rPr>
              <w:t>Nota</w:t>
            </w:r>
          </w:p>
        </w:tc>
        <w:tc>
          <w:tcPr>
            <w:tcW w:w="339" w:type="dxa"/>
            <w:tcBorders>
              <w:bottom w:val="single" w:sz="12" w:space="0" w:color="auto"/>
            </w:tcBorders>
            <w:shd w:val="clear" w:color="auto" w:fill="auto"/>
            <w:vAlign w:val="center"/>
          </w:tcPr>
          <w:p w14:paraId="41004F19" w14:textId="77777777" w:rsidR="00D52010" w:rsidRPr="00C76381" w:rsidRDefault="00D52010" w:rsidP="00C76381">
            <w:pPr>
              <w:spacing w:after="0" w:line="240" w:lineRule="auto"/>
              <w:jc w:val="center"/>
              <w:rPr>
                <w:rFonts w:ascii="Arial" w:hAnsi="Arial" w:cs="Arial"/>
                <w:sz w:val="20"/>
                <w:szCs w:val="20"/>
              </w:rPr>
            </w:pPr>
          </w:p>
        </w:tc>
        <w:tc>
          <w:tcPr>
            <w:tcW w:w="339" w:type="dxa"/>
            <w:tcBorders>
              <w:bottom w:val="single" w:sz="12" w:space="0" w:color="auto"/>
            </w:tcBorders>
            <w:shd w:val="clear" w:color="auto" w:fill="auto"/>
            <w:vAlign w:val="center"/>
          </w:tcPr>
          <w:p w14:paraId="67C0C651" w14:textId="77777777" w:rsidR="00D52010" w:rsidRPr="00C76381" w:rsidRDefault="00D52010" w:rsidP="00C76381">
            <w:pPr>
              <w:spacing w:after="0" w:line="240" w:lineRule="auto"/>
              <w:jc w:val="center"/>
              <w:rPr>
                <w:rFonts w:ascii="Arial" w:hAnsi="Arial" w:cs="Arial"/>
                <w:sz w:val="20"/>
                <w:szCs w:val="20"/>
              </w:rPr>
            </w:pPr>
          </w:p>
        </w:tc>
        <w:tc>
          <w:tcPr>
            <w:tcW w:w="339" w:type="dxa"/>
            <w:tcBorders>
              <w:bottom w:val="single" w:sz="12" w:space="0" w:color="auto"/>
            </w:tcBorders>
            <w:shd w:val="clear" w:color="auto" w:fill="auto"/>
            <w:vAlign w:val="center"/>
          </w:tcPr>
          <w:p w14:paraId="308D56CC" w14:textId="77777777" w:rsidR="00D52010" w:rsidRPr="00C76381" w:rsidRDefault="00D52010" w:rsidP="00C76381">
            <w:pPr>
              <w:spacing w:after="0" w:line="240" w:lineRule="auto"/>
              <w:jc w:val="center"/>
              <w:rPr>
                <w:rFonts w:ascii="Arial" w:hAnsi="Arial" w:cs="Arial"/>
                <w:sz w:val="20"/>
                <w:szCs w:val="20"/>
              </w:rPr>
            </w:pPr>
          </w:p>
        </w:tc>
        <w:tc>
          <w:tcPr>
            <w:tcW w:w="339" w:type="dxa"/>
            <w:tcBorders>
              <w:bottom w:val="single" w:sz="12" w:space="0" w:color="auto"/>
            </w:tcBorders>
            <w:shd w:val="clear" w:color="auto" w:fill="auto"/>
            <w:vAlign w:val="center"/>
          </w:tcPr>
          <w:p w14:paraId="797E50C6" w14:textId="77777777" w:rsidR="00D52010" w:rsidRPr="00C76381" w:rsidRDefault="00D52010" w:rsidP="00C76381">
            <w:pPr>
              <w:spacing w:after="0" w:line="240" w:lineRule="auto"/>
              <w:jc w:val="center"/>
              <w:rPr>
                <w:rFonts w:ascii="Arial" w:hAnsi="Arial" w:cs="Arial"/>
                <w:sz w:val="20"/>
                <w:szCs w:val="20"/>
              </w:rPr>
            </w:pPr>
          </w:p>
        </w:tc>
        <w:tc>
          <w:tcPr>
            <w:tcW w:w="339" w:type="dxa"/>
            <w:tcBorders>
              <w:bottom w:val="single" w:sz="12" w:space="0" w:color="auto"/>
            </w:tcBorders>
            <w:shd w:val="clear" w:color="auto" w:fill="auto"/>
            <w:vAlign w:val="center"/>
          </w:tcPr>
          <w:p w14:paraId="7B04FA47" w14:textId="77777777" w:rsidR="00D52010" w:rsidRPr="00C76381" w:rsidRDefault="00D52010" w:rsidP="00C76381">
            <w:pPr>
              <w:spacing w:after="0" w:line="240" w:lineRule="auto"/>
              <w:jc w:val="center"/>
              <w:rPr>
                <w:rFonts w:ascii="Arial" w:hAnsi="Arial" w:cs="Arial"/>
                <w:sz w:val="20"/>
                <w:szCs w:val="20"/>
              </w:rPr>
            </w:pPr>
          </w:p>
        </w:tc>
        <w:tc>
          <w:tcPr>
            <w:tcW w:w="339" w:type="dxa"/>
            <w:tcBorders>
              <w:bottom w:val="single" w:sz="12" w:space="0" w:color="auto"/>
            </w:tcBorders>
            <w:shd w:val="clear" w:color="auto" w:fill="auto"/>
            <w:vAlign w:val="center"/>
          </w:tcPr>
          <w:p w14:paraId="568C698B" w14:textId="77777777" w:rsidR="00D52010" w:rsidRPr="00C76381" w:rsidRDefault="00D52010" w:rsidP="00C76381">
            <w:pPr>
              <w:spacing w:after="0" w:line="240" w:lineRule="auto"/>
              <w:jc w:val="center"/>
              <w:rPr>
                <w:rFonts w:ascii="Arial" w:hAnsi="Arial" w:cs="Arial"/>
                <w:sz w:val="20"/>
                <w:szCs w:val="20"/>
              </w:rPr>
            </w:pPr>
          </w:p>
        </w:tc>
        <w:tc>
          <w:tcPr>
            <w:tcW w:w="339" w:type="dxa"/>
            <w:tcBorders>
              <w:bottom w:val="single" w:sz="12" w:space="0" w:color="auto"/>
            </w:tcBorders>
            <w:shd w:val="clear" w:color="auto" w:fill="auto"/>
            <w:vAlign w:val="center"/>
          </w:tcPr>
          <w:p w14:paraId="1A939487" w14:textId="77777777" w:rsidR="00D52010" w:rsidRPr="00C76381" w:rsidRDefault="00D52010" w:rsidP="00C76381">
            <w:pPr>
              <w:spacing w:after="0" w:line="240" w:lineRule="auto"/>
              <w:jc w:val="center"/>
              <w:rPr>
                <w:rFonts w:ascii="Arial" w:hAnsi="Arial" w:cs="Arial"/>
                <w:sz w:val="20"/>
                <w:szCs w:val="20"/>
              </w:rPr>
            </w:pPr>
          </w:p>
        </w:tc>
        <w:tc>
          <w:tcPr>
            <w:tcW w:w="339" w:type="dxa"/>
            <w:tcBorders>
              <w:bottom w:val="single" w:sz="12" w:space="0" w:color="auto"/>
              <w:right w:val="single" w:sz="12" w:space="0" w:color="auto"/>
            </w:tcBorders>
            <w:shd w:val="clear" w:color="auto" w:fill="auto"/>
            <w:vAlign w:val="center"/>
          </w:tcPr>
          <w:p w14:paraId="6AA258D8" w14:textId="77777777" w:rsidR="00D52010" w:rsidRPr="00663293" w:rsidRDefault="00D52010" w:rsidP="00C76381">
            <w:pPr>
              <w:spacing w:after="0" w:line="240" w:lineRule="auto"/>
              <w:jc w:val="center"/>
              <w:rPr>
                <w:rFonts w:ascii="Arial" w:hAnsi="Arial" w:cs="Arial"/>
                <w:color w:val="0000FF"/>
                <w:sz w:val="20"/>
                <w:szCs w:val="20"/>
              </w:rPr>
            </w:pPr>
          </w:p>
        </w:tc>
      </w:tr>
    </w:tbl>
    <w:p w14:paraId="6FFBD3EC" w14:textId="77777777" w:rsidR="00220880" w:rsidRDefault="00220880" w:rsidP="00377BB6">
      <w:pPr>
        <w:tabs>
          <w:tab w:val="left" w:pos="8690"/>
        </w:tabs>
        <w:jc w:val="center"/>
        <w:rPr>
          <w:rFonts w:ascii="Arial" w:hAnsi="Arial" w:cs="Arial"/>
          <w:sz w:val="20"/>
          <w:szCs w:val="20"/>
        </w:rPr>
      </w:pPr>
    </w:p>
    <w:p w14:paraId="30DCCCAD" w14:textId="77777777" w:rsidR="00621DB8" w:rsidRDefault="00220880" w:rsidP="00377BB6">
      <w:pPr>
        <w:tabs>
          <w:tab w:val="left" w:pos="8690"/>
        </w:tabs>
        <w:jc w:val="center"/>
        <w:rPr>
          <w:rFonts w:ascii="Arial" w:hAnsi="Arial" w:cs="Arial"/>
          <w:sz w:val="20"/>
          <w:szCs w:val="20"/>
        </w:rPr>
      </w:pPr>
      <w:r>
        <w:rPr>
          <w:rFonts w:ascii="Arial" w:hAnsi="Arial" w:cs="Arial"/>
          <w:sz w:val="20"/>
          <w:szCs w:val="20"/>
        </w:rPr>
        <w:br w:type="page"/>
      </w:r>
    </w:p>
    <w:tbl>
      <w:tblPr>
        <w:tblW w:w="9923" w:type="dxa"/>
        <w:tblInd w:w="-72"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70" w:type="dxa"/>
          <w:right w:w="70" w:type="dxa"/>
        </w:tblCellMar>
        <w:tblLook w:val="0000" w:firstRow="0" w:lastRow="0" w:firstColumn="0" w:lastColumn="0" w:noHBand="0" w:noVBand="0"/>
      </w:tblPr>
      <w:tblGrid>
        <w:gridCol w:w="3970"/>
        <w:gridCol w:w="2693"/>
        <w:gridCol w:w="3260"/>
      </w:tblGrid>
      <w:tr w:rsidR="001C7FE6" w14:paraId="67AD18CA" w14:textId="77777777" w:rsidTr="6D643BDC">
        <w:trPr>
          <w:trHeight w:val="397"/>
        </w:trPr>
        <w:tc>
          <w:tcPr>
            <w:tcW w:w="9923" w:type="dxa"/>
            <w:gridSpan w:val="3"/>
            <w:tcBorders>
              <w:top w:val="single" w:sz="12" w:space="0" w:color="auto"/>
              <w:left w:val="single" w:sz="12" w:space="0" w:color="auto"/>
              <w:bottom w:val="single" w:sz="2" w:space="0" w:color="auto"/>
              <w:right w:val="single" w:sz="12" w:space="0" w:color="auto"/>
            </w:tcBorders>
            <w:vAlign w:val="center"/>
          </w:tcPr>
          <w:p w14:paraId="71A1CD5E" w14:textId="77777777" w:rsidR="001C7FE6" w:rsidRPr="00D46FCF" w:rsidRDefault="001C7FE6" w:rsidP="00E86EB7">
            <w:pPr>
              <w:tabs>
                <w:tab w:val="left" w:pos="3975"/>
                <w:tab w:val="center" w:pos="4819"/>
              </w:tabs>
              <w:spacing w:after="0" w:line="240" w:lineRule="auto"/>
              <w:jc w:val="center"/>
              <w:rPr>
                <w:b/>
                <w:bCs/>
                <w:lang w:eastAsia="ar-SA"/>
              </w:rPr>
            </w:pPr>
            <w:bookmarkStart w:id="0" w:name="_Hlk52006100"/>
            <w:r w:rsidRPr="00D46FCF">
              <w:rPr>
                <w:rFonts w:ascii="Arial Narrow" w:hAnsi="Arial Narrow" w:cs="Arial Narrow"/>
                <w:b/>
                <w:bCs/>
                <w:lang w:eastAsia="ar-SA"/>
              </w:rPr>
              <w:lastRenderedPageBreak/>
              <w:t xml:space="preserve">PLANO DE AULA </w:t>
            </w:r>
          </w:p>
        </w:tc>
      </w:tr>
      <w:tr w:rsidR="00C76F6E" w14:paraId="18335CF1" w14:textId="77777777" w:rsidTr="6D643BDC">
        <w:trPr>
          <w:trHeight w:val="397"/>
        </w:trPr>
        <w:tc>
          <w:tcPr>
            <w:tcW w:w="3970" w:type="dxa"/>
            <w:tcBorders>
              <w:top w:val="single" w:sz="4" w:space="0" w:color="auto"/>
              <w:left w:val="single" w:sz="12" w:space="0" w:color="auto"/>
              <w:bottom w:val="double" w:sz="4" w:space="0" w:color="auto"/>
              <w:right w:val="single" w:sz="2" w:space="0" w:color="auto"/>
            </w:tcBorders>
            <w:vAlign w:val="center"/>
          </w:tcPr>
          <w:p w14:paraId="4287FD86" w14:textId="77777777" w:rsidR="00C76F6E" w:rsidRPr="00C76F6E" w:rsidRDefault="00C76F6E" w:rsidP="007401A0">
            <w:pPr>
              <w:tabs>
                <w:tab w:val="left" w:pos="3975"/>
                <w:tab w:val="center" w:pos="4819"/>
              </w:tabs>
              <w:spacing w:after="0" w:line="240" w:lineRule="auto"/>
              <w:jc w:val="center"/>
              <w:rPr>
                <w:rFonts w:ascii="Arial Narrow" w:hAnsi="Arial Narrow" w:cs="Arial Narrow"/>
                <w:b/>
                <w:bCs/>
                <w:color w:val="333300"/>
                <w:lang w:eastAsia="ar-SA"/>
              </w:rPr>
            </w:pPr>
            <w:r w:rsidRPr="00C76F6E">
              <w:rPr>
                <w:rFonts w:ascii="Arial Narrow" w:hAnsi="Arial Narrow" w:cs="Arial Narrow"/>
                <w:b/>
                <w:bCs/>
                <w:color w:val="333300"/>
                <w:lang w:eastAsia="ar-SA"/>
              </w:rPr>
              <w:t>CONHECIMENTOS</w:t>
            </w:r>
          </w:p>
        </w:tc>
        <w:tc>
          <w:tcPr>
            <w:tcW w:w="2693" w:type="dxa"/>
            <w:tcBorders>
              <w:top w:val="single" w:sz="4" w:space="0" w:color="auto"/>
              <w:left w:val="single" w:sz="2" w:space="0" w:color="auto"/>
              <w:bottom w:val="double" w:sz="4" w:space="0" w:color="auto"/>
              <w:right w:val="single" w:sz="4" w:space="0" w:color="auto"/>
            </w:tcBorders>
            <w:vAlign w:val="center"/>
          </w:tcPr>
          <w:p w14:paraId="0318D005" w14:textId="77777777" w:rsidR="00C76F6E" w:rsidRPr="00C76F6E" w:rsidRDefault="00C76F6E" w:rsidP="007401A0">
            <w:pPr>
              <w:tabs>
                <w:tab w:val="left" w:pos="3975"/>
                <w:tab w:val="center" w:pos="4819"/>
              </w:tabs>
              <w:spacing w:after="0" w:line="240" w:lineRule="auto"/>
              <w:jc w:val="center"/>
              <w:rPr>
                <w:rFonts w:ascii="Arial Narrow" w:hAnsi="Arial Narrow" w:cs="Arial Narrow"/>
                <w:b/>
                <w:bCs/>
                <w:color w:val="333300"/>
                <w:lang w:eastAsia="ar-SA"/>
              </w:rPr>
            </w:pPr>
            <w:r w:rsidRPr="00C76F6E">
              <w:rPr>
                <w:rFonts w:ascii="Arial Narrow" w:hAnsi="Arial Narrow" w:cs="Arial Narrow"/>
                <w:b/>
                <w:bCs/>
                <w:color w:val="333300"/>
                <w:lang w:eastAsia="ar-SA"/>
              </w:rPr>
              <w:t>ESTRATÉGIAS</w:t>
            </w:r>
            <w:r w:rsidR="00E86EB7">
              <w:rPr>
                <w:rFonts w:ascii="Arial Narrow" w:hAnsi="Arial Narrow" w:cs="Arial Narrow"/>
                <w:b/>
                <w:bCs/>
                <w:color w:val="333300"/>
                <w:lang w:eastAsia="ar-SA"/>
              </w:rPr>
              <w:t xml:space="preserve"> DE ENSINO</w:t>
            </w:r>
          </w:p>
        </w:tc>
        <w:tc>
          <w:tcPr>
            <w:tcW w:w="3260" w:type="dxa"/>
            <w:tcBorders>
              <w:top w:val="single" w:sz="4" w:space="0" w:color="auto"/>
              <w:left w:val="single" w:sz="4" w:space="0" w:color="auto"/>
              <w:bottom w:val="double" w:sz="4" w:space="0" w:color="auto"/>
              <w:right w:val="single" w:sz="12" w:space="0" w:color="auto"/>
            </w:tcBorders>
            <w:vAlign w:val="center"/>
          </w:tcPr>
          <w:p w14:paraId="79ED1E4A" w14:textId="77777777" w:rsidR="00C76F6E" w:rsidRPr="00C76F6E" w:rsidRDefault="00C967C2" w:rsidP="00C967C2">
            <w:pPr>
              <w:tabs>
                <w:tab w:val="left" w:pos="3975"/>
                <w:tab w:val="center" w:pos="4819"/>
              </w:tabs>
              <w:spacing w:after="0" w:line="240" w:lineRule="auto"/>
              <w:jc w:val="center"/>
              <w:rPr>
                <w:rFonts w:ascii="Arial Narrow" w:hAnsi="Arial Narrow" w:cs="Arial Narrow"/>
                <w:b/>
                <w:bCs/>
                <w:color w:val="333300"/>
                <w:lang w:eastAsia="ar-SA"/>
              </w:rPr>
            </w:pPr>
            <w:r>
              <w:rPr>
                <w:rFonts w:ascii="Arial Narrow" w:hAnsi="Arial Narrow" w:cs="Arial Narrow"/>
                <w:b/>
                <w:bCs/>
                <w:color w:val="333300"/>
                <w:lang w:eastAsia="ar-SA"/>
              </w:rPr>
              <w:t xml:space="preserve">INTERVENÇÕES </w:t>
            </w:r>
            <w:r w:rsidR="00C76F6E" w:rsidRPr="00C76F6E">
              <w:rPr>
                <w:rFonts w:ascii="Arial Narrow" w:hAnsi="Arial Narrow" w:cs="Arial Narrow"/>
                <w:b/>
                <w:bCs/>
                <w:color w:val="333300"/>
                <w:lang w:eastAsia="ar-SA"/>
              </w:rPr>
              <w:t>MEDIA</w:t>
            </w:r>
            <w:r>
              <w:rPr>
                <w:rFonts w:ascii="Arial Narrow" w:hAnsi="Arial Narrow" w:cs="Arial Narrow"/>
                <w:b/>
                <w:bCs/>
                <w:color w:val="333300"/>
                <w:lang w:eastAsia="ar-SA"/>
              </w:rPr>
              <w:t>DORAS</w:t>
            </w:r>
          </w:p>
        </w:tc>
      </w:tr>
      <w:tr w:rsidR="00CB196D" w14:paraId="0137311B" w14:textId="77777777" w:rsidTr="6D643BDC">
        <w:trPr>
          <w:trHeight w:val="567"/>
        </w:trPr>
        <w:tc>
          <w:tcPr>
            <w:tcW w:w="3970" w:type="dxa"/>
            <w:tcBorders>
              <w:top w:val="single" w:sz="4" w:space="0" w:color="auto"/>
              <w:left w:val="single" w:sz="12" w:space="0" w:color="auto"/>
              <w:bottom w:val="single" w:sz="4" w:space="0" w:color="auto"/>
              <w:right w:val="single" w:sz="2" w:space="0" w:color="auto"/>
            </w:tcBorders>
            <w:vAlign w:val="center"/>
          </w:tcPr>
          <w:p w14:paraId="14382283" w14:textId="77777777" w:rsidR="001315F0" w:rsidRPr="008A01F3" w:rsidRDefault="001315F0" w:rsidP="001315F0">
            <w:pPr>
              <w:spacing w:after="0" w:line="240" w:lineRule="auto"/>
              <w:rPr>
                <w:rFonts w:ascii="Arial" w:hAnsi="Arial" w:cs="Arial"/>
              </w:rPr>
            </w:pPr>
            <w:r w:rsidRPr="008A01F3">
              <w:rPr>
                <w:rFonts w:ascii="Arial" w:hAnsi="Arial" w:cs="Arial"/>
              </w:rPr>
              <w:t>3. Gerenciamento de Requisitos</w:t>
            </w:r>
          </w:p>
          <w:p w14:paraId="4890ACAB" w14:textId="77777777" w:rsidR="001315F0" w:rsidRPr="008A01F3" w:rsidRDefault="001315F0" w:rsidP="001315F0">
            <w:pPr>
              <w:spacing w:after="0" w:line="240" w:lineRule="auto"/>
              <w:rPr>
                <w:rFonts w:ascii="Arial" w:hAnsi="Arial" w:cs="Arial"/>
              </w:rPr>
            </w:pPr>
            <w:r w:rsidRPr="008A01F3">
              <w:rPr>
                <w:rFonts w:ascii="Arial" w:hAnsi="Arial" w:cs="Arial"/>
              </w:rPr>
              <w:t>3.1. Definição</w:t>
            </w:r>
          </w:p>
          <w:p w14:paraId="713CF4FC" w14:textId="77777777" w:rsidR="001315F0" w:rsidRPr="008A01F3" w:rsidRDefault="001315F0" w:rsidP="001315F0">
            <w:pPr>
              <w:spacing w:after="0" w:line="240" w:lineRule="auto"/>
              <w:rPr>
                <w:rFonts w:ascii="Arial" w:hAnsi="Arial" w:cs="Arial"/>
              </w:rPr>
            </w:pPr>
            <w:r w:rsidRPr="008A01F3">
              <w:rPr>
                <w:rFonts w:ascii="Arial" w:hAnsi="Arial" w:cs="Arial"/>
              </w:rPr>
              <w:t>3.2. Gestão de mudanças</w:t>
            </w:r>
          </w:p>
          <w:p w14:paraId="1C0157D6" w14:textId="773EE884" w:rsidR="00CB196D" w:rsidRPr="00220880" w:rsidRDefault="001315F0" w:rsidP="002F653D">
            <w:pPr>
              <w:spacing w:after="0" w:line="240" w:lineRule="auto"/>
              <w:rPr>
                <w:rFonts w:ascii="Arial" w:hAnsi="Arial" w:cs="Arial"/>
              </w:rPr>
            </w:pPr>
            <w:r w:rsidRPr="008A01F3">
              <w:rPr>
                <w:rFonts w:ascii="Arial" w:hAnsi="Arial" w:cs="Arial"/>
              </w:rPr>
              <w:t>3.3. Validação de requisitos</w:t>
            </w:r>
          </w:p>
        </w:tc>
        <w:tc>
          <w:tcPr>
            <w:tcW w:w="2693" w:type="dxa"/>
            <w:tcBorders>
              <w:top w:val="single" w:sz="4" w:space="0" w:color="auto"/>
              <w:left w:val="single" w:sz="2" w:space="0" w:color="auto"/>
              <w:bottom w:val="single" w:sz="4" w:space="0" w:color="auto"/>
              <w:right w:val="single" w:sz="4" w:space="0" w:color="auto"/>
            </w:tcBorders>
            <w:vAlign w:val="center"/>
          </w:tcPr>
          <w:p w14:paraId="6D8DA67E" w14:textId="19A6D742" w:rsidR="00CB196D" w:rsidRPr="0033420A" w:rsidRDefault="001315F0" w:rsidP="00CB196D">
            <w:pPr>
              <w:spacing w:after="0" w:line="240" w:lineRule="auto"/>
              <w:jc w:val="center"/>
              <w:rPr>
                <w:rFonts w:ascii="Arial" w:hAnsi="Arial" w:cs="Arial"/>
              </w:rPr>
            </w:pPr>
            <w:r>
              <w:rPr>
                <w:rFonts w:ascii="Arial" w:hAnsi="Arial" w:cs="Arial"/>
              </w:rPr>
              <w:t>Exposição dialogada e prática com o projeto integrador</w:t>
            </w:r>
          </w:p>
        </w:tc>
        <w:tc>
          <w:tcPr>
            <w:tcW w:w="3260" w:type="dxa"/>
            <w:tcBorders>
              <w:top w:val="single" w:sz="4" w:space="0" w:color="auto"/>
              <w:left w:val="single" w:sz="4" w:space="0" w:color="auto"/>
              <w:bottom w:val="single" w:sz="4" w:space="0" w:color="auto"/>
              <w:right w:val="single" w:sz="12" w:space="0" w:color="auto"/>
            </w:tcBorders>
            <w:vAlign w:val="center"/>
          </w:tcPr>
          <w:p w14:paraId="1E6FC3E8" w14:textId="1AB1DAB3" w:rsidR="002F653D" w:rsidRPr="0033420A" w:rsidRDefault="001315F0" w:rsidP="002F653D">
            <w:pPr>
              <w:spacing w:after="0" w:line="240" w:lineRule="auto"/>
              <w:rPr>
                <w:rFonts w:ascii="Arial" w:hAnsi="Arial" w:cs="Arial"/>
              </w:rPr>
            </w:pPr>
            <w:r>
              <w:rPr>
                <w:rFonts w:ascii="Arial" w:hAnsi="Arial" w:cs="Arial"/>
              </w:rPr>
              <w:t>Como podemos mapear os requisitos no nosso documento de requisitos? Os requisitos funcionais e não funcionais são identificados separadamente?</w:t>
            </w:r>
          </w:p>
        </w:tc>
      </w:tr>
      <w:tr w:rsidR="00CB196D" w14:paraId="6D1496F9" w14:textId="77777777" w:rsidTr="6D643BDC">
        <w:trPr>
          <w:trHeight w:val="567"/>
        </w:trPr>
        <w:tc>
          <w:tcPr>
            <w:tcW w:w="3970" w:type="dxa"/>
            <w:tcBorders>
              <w:top w:val="single" w:sz="4" w:space="0" w:color="auto"/>
              <w:left w:val="single" w:sz="12" w:space="0" w:color="auto"/>
              <w:bottom w:val="single" w:sz="2" w:space="0" w:color="auto"/>
              <w:right w:val="single" w:sz="2" w:space="0" w:color="auto"/>
            </w:tcBorders>
            <w:vAlign w:val="center"/>
          </w:tcPr>
          <w:p w14:paraId="4D777F4F" w14:textId="77777777" w:rsidR="001315F0" w:rsidRPr="008A01F3" w:rsidRDefault="001315F0" w:rsidP="001315F0">
            <w:pPr>
              <w:spacing w:after="0" w:line="240" w:lineRule="auto"/>
              <w:rPr>
                <w:rFonts w:ascii="Arial" w:hAnsi="Arial" w:cs="Arial"/>
              </w:rPr>
            </w:pPr>
            <w:r w:rsidRPr="008A01F3">
              <w:rPr>
                <w:rFonts w:ascii="Arial" w:hAnsi="Arial" w:cs="Arial"/>
              </w:rPr>
              <w:t>4. Documentação de Requisitos</w:t>
            </w:r>
          </w:p>
          <w:p w14:paraId="7C5BCC91" w14:textId="77777777" w:rsidR="001315F0" w:rsidRPr="008A01F3" w:rsidRDefault="001315F0" w:rsidP="001315F0">
            <w:pPr>
              <w:spacing w:after="0" w:line="240" w:lineRule="auto"/>
              <w:rPr>
                <w:rFonts w:ascii="Arial" w:hAnsi="Arial" w:cs="Arial"/>
              </w:rPr>
            </w:pPr>
            <w:r w:rsidRPr="008A01F3">
              <w:rPr>
                <w:rFonts w:ascii="Arial" w:hAnsi="Arial" w:cs="Arial"/>
              </w:rPr>
              <w:t>4.1. Normas técnicas</w:t>
            </w:r>
          </w:p>
          <w:p w14:paraId="68C3D2D4" w14:textId="77777777" w:rsidR="001315F0" w:rsidRPr="008A01F3" w:rsidRDefault="001315F0" w:rsidP="001315F0">
            <w:pPr>
              <w:spacing w:after="0" w:line="240" w:lineRule="auto"/>
              <w:rPr>
                <w:rFonts w:ascii="Arial" w:hAnsi="Arial" w:cs="Arial"/>
              </w:rPr>
            </w:pPr>
            <w:r w:rsidRPr="008A01F3">
              <w:rPr>
                <w:rFonts w:ascii="Arial" w:hAnsi="Arial" w:cs="Arial"/>
              </w:rPr>
              <w:t>4.2. Estrutura padrão (modelos de</w:t>
            </w:r>
            <w:r>
              <w:rPr>
                <w:rFonts w:ascii="Arial" w:hAnsi="Arial" w:cs="Arial"/>
              </w:rPr>
              <w:t xml:space="preserve"> </w:t>
            </w:r>
            <w:r w:rsidRPr="008A01F3">
              <w:rPr>
                <w:rFonts w:ascii="Arial" w:hAnsi="Arial" w:cs="Arial"/>
              </w:rPr>
              <w:t>documentação)</w:t>
            </w:r>
          </w:p>
          <w:p w14:paraId="3691E7B2" w14:textId="2143EA50" w:rsidR="00CB196D" w:rsidRPr="0033420A" w:rsidRDefault="001315F0" w:rsidP="002F653D">
            <w:pPr>
              <w:spacing w:after="0" w:line="240" w:lineRule="auto"/>
              <w:rPr>
                <w:rFonts w:ascii="Arial" w:hAnsi="Arial" w:cs="Arial"/>
              </w:rPr>
            </w:pPr>
            <w:r w:rsidRPr="008A01F3">
              <w:rPr>
                <w:rFonts w:ascii="Arial" w:hAnsi="Arial" w:cs="Arial"/>
              </w:rPr>
              <w:t>4.3. Controle de Versões</w:t>
            </w:r>
          </w:p>
        </w:tc>
        <w:tc>
          <w:tcPr>
            <w:tcW w:w="2693" w:type="dxa"/>
            <w:tcBorders>
              <w:top w:val="single" w:sz="4" w:space="0" w:color="auto"/>
              <w:left w:val="single" w:sz="2" w:space="0" w:color="auto"/>
              <w:bottom w:val="single" w:sz="2" w:space="0" w:color="auto"/>
              <w:right w:val="single" w:sz="4" w:space="0" w:color="auto"/>
            </w:tcBorders>
            <w:vAlign w:val="center"/>
          </w:tcPr>
          <w:p w14:paraId="54672EC9" w14:textId="75AA25AA" w:rsidR="00CB196D" w:rsidRPr="0033420A" w:rsidRDefault="001315F0" w:rsidP="00CB196D">
            <w:pPr>
              <w:spacing w:after="0" w:line="240" w:lineRule="auto"/>
              <w:jc w:val="center"/>
              <w:rPr>
                <w:rFonts w:ascii="Arial" w:hAnsi="Arial" w:cs="Arial"/>
              </w:rPr>
            </w:pPr>
            <w:r>
              <w:rPr>
                <w:rFonts w:ascii="Arial" w:hAnsi="Arial" w:cs="Arial"/>
              </w:rPr>
              <w:t>Exposição dialogada, Demonstrações e Atividades Práticas.</w:t>
            </w:r>
          </w:p>
        </w:tc>
        <w:tc>
          <w:tcPr>
            <w:tcW w:w="3260" w:type="dxa"/>
            <w:tcBorders>
              <w:top w:val="single" w:sz="4" w:space="0" w:color="auto"/>
              <w:left w:val="single" w:sz="4" w:space="0" w:color="auto"/>
              <w:bottom w:val="single" w:sz="2" w:space="0" w:color="auto"/>
              <w:right w:val="single" w:sz="12" w:space="0" w:color="auto"/>
            </w:tcBorders>
            <w:vAlign w:val="center"/>
          </w:tcPr>
          <w:p w14:paraId="55E36759" w14:textId="77777777" w:rsidR="00DC35C4" w:rsidRDefault="00DC35C4" w:rsidP="00DC35C4">
            <w:pPr>
              <w:spacing w:after="0" w:line="240" w:lineRule="auto"/>
              <w:rPr>
                <w:rFonts w:ascii="Arial" w:hAnsi="Arial" w:cs="Arial"/>
              </w:rPr>
            </w:pPr>
            <w:r>
              <w:rPr>
                <w:rFonts w:ascii="Arial" w:hAnsi="Arial" w:cs="Arial"/>
              </w:rPr>
              <w:t>Posso desenhar os diagramas UML conforme quisermos?</w:t>
            </w:r>
          </w:p>
          <w:p w14:paraId="657063B7" w14:textId="100099FA" w:rsidR="002F653D" w:rsidRPr="002F653D" w:rsidRDefault="00DC35C4" w:rsidP="00DC35C4">
            <w:pPr>
              <w:spacing w:after="0" w:line="240" w:lineRule="auto"/>
              <w:rPr>
                <w:rFonts w:ascii="Arial" w:hAnsi="Arial" w:cs="Arial"/>
              </w:rPr>
            </w:pPr>
            <w:r w:rsidRPr="6D643BDC">
              <w:rPr>
                <w:rFonts w:ascii="Arial" w:hAnsi="Arial" w:cs="Arial"/>
              </w:rPr>
              <w:t>Posso dizer que o diagrama de casos de uso são as funcionalidades que os usuários do sistema terão?</w:t>
            </w:r>
          </w:p>
        </w:tc>
      </w:tr>
      <w:tr w:rsidR="00CB196D" w14:paraId="54BC9BA5" w14:textId="77777777" w:rsidTr="6D643BDC">
        <w:trPr>
          <w:trHeight w:val="567"/>
        </w:trPr>
        <w:tc>
          <w:tcPr>
            <w:tcW w:w="3970" w:type="dxa"/>
            <w:tcBorders>
              <w:top w:val="single" w:sz="2" w:space="0" w:color="auto"/>
              <w:left w:val="single" w:sz="12" w:space="0" w:color="auto"/>
              <w:bottom w:val="single" w:sz="2" w:space="0" w:color="auto"/>
              <w:right w:val="single" w:sz="2" w:space="0" w:color="auto"/>
            </w:tcBorders>
            <w:vAlign w:val="center"/>
          </w:tcPr>
          <w:p w14:paraId="06D43ABD" w14:textId="77777777" w:rsidR="00DC35C4" w:rsidRPr="008A01F3" w:rsidRDefault="00DC35C4" w:rsidP="00DC35C4">
            <w:pPr>
              <w:spacing w:after="0" w:line="240" w:lineRule="auto"/>
              <w:rPr>
                <w:rFonts w:ascii="Arial" w:hAnsi="Arial" w:cs="Arial"/>
              </w:rPr>
            </w:pPr>
            <w:r w:rsidRPr="008A01F3">
              <w:rPr>
                <w:rFonts w:ascii="Arial" w:hAnsi="Arial" w:cs="Arial"/>
              </w:rPr>
              <w:t xml:space="preserve">5. Metodologia </w:t>
            </w:r>
            <w:proofErr w:type="spellStart"/>
            <w:r w:rsidRPr="008A01F3">
              <w:rPr>
                <w:rFonts w:ascii="Arial" w:hAnsi="Arial" w:cs="Arial"/>
              </w:rPr>
              <w:t>Scrum</w:t>
            </w:r>
            <w:proofErr w:type="spellEnd"/>
          </w:p>
          <w:p w14:paraId="16DE1C56" w14:textId="77777777" w:rsidR="00DC35C4" w:rsidRPr="008A01F3" w:rsidRDefault="00DC35C4" w:rsidP="00DC35C4">
            <w:pPr>
              <w:spacing w:after="0" w:line="240" w:lineRule="auto"/>
              <w:rPr>
                <w:rFonts w:ascii="Arial" w:hAnsi="Arial" w:cs="Arial"/>
              </w:rPr>
            </w:pPr>
            <w:r w:rsidRPr="008A01F3">
              <w:rPr>
                <w:rFonts w:ascii="Arial" w:hAnsi="Arial" w:cs="Arial"/>
              </w:rPr>
              <w:t>5.1. Definição</w:t>
            </w:r>
          </w:p>
          <w:p w14:paraId="61F1C125" w14:textId="77777777" w:rsidR="00DC35C4" w:rsidRPr="008A01F3" w:rsidRDefault="00DC35C4" w:rsidP="00DC35C4">
            <w:pPr>
              <w:spacing w:after="0" w:line="240" w:lineRule="auto"/>
              <w:rPr>
                <w:rFonts w:ascii="Arial" w:hAnsi="Arial" w:cs="Arial"/>
              </w:rPr>
            </w:pPr>
            <w:r w:rsidRPr="008A01F3">
              <w:rPr>
                <w:rFonts w:ascii="Arial" w:hAnsi="Arial" w:cs="Arial"/>
              </w:rPr>
              <w:t>5.2. Papéis e responsabilidades</w:t>
            </w:r>
          </w:p>
          <w:p w14:paraId="526770CE" w14:textId="0CE997A4" w:rsidR="00CB196D" w:rsidRPr="0033420A" w:rsidRDefault="00DC35C4" w:rsidP="002F653D">
            <w:pPr>
              <w:spacing w:after="0" w:line="240" w:lineRule="auto"/>
              <w:rPr>
                <w:rFonts w:ascii="Arial" w:hAnsi="Arial" w:cs="Arial"/>
              </w:rPr>
            </w:pPr>
            <w:r w:rsidRPr="008A01F3">
              <w:rPr>
                <w:rFonts w:ascii="Arial" w:hAnsi="Arial" w:cs="Arial"/>
              </w:rPr>
              <w:t>5.3. Aplicação a Gestão de Projetos</w:t>
            </w:r>
          </w:p>
        </w:tc>
        <w:tc>
          <w:tcPr>
            <w:tcW w:w="2693" w:type="dxa"/>
            <w:tcBorders>
              <w:top w:val="single" w:sz="2" w:space="0" w:color="auto"/>
              <w:left w:val="single" w:sz="2" w:space="0" w:color="auto"/>
              <w:bottom w:val="single" w:sz="2" w:space="0" w:color="auto"/>
              <w:right w:val="single" w:sz="4" w:space="0" w:color="auto"/>
            </w:tcBorders>
            <w:vAlign w:val="center"/>
          </w:tcPr>
          <w:p w14:paraId="39006520" w14:textId="43DAA42B" w:rsidR="00CB196D" w:rsidRPr="0033420A" w:rsidRDefault="00DC35C4" w:rsidP="00CB196D">
            <w:pPr>
              <w:spacing w:after="0" w:line="240" w:lineRule="auto"/>
              <w:jc w:val="center"/>
              <w:rPr>
                <w:rFonts w:ascii="Arial" w:hAnsi="Arial" w:cs="Arial"/>
              </w:rPr>
            </w:pPr>
            <w:r>
              <w:rPr>
                <w:rFonts w:ascii="Arial" w:hAnsi="Arial" w:cs="Arial"/>
              </w:rPr>
              <w:t>Exposição dialogada, Demonstrações e Atividades Práticas.</w:t>
            </w:r>
          </w:p>
        </w:tc>
        <w:tc>
          <w:tcPr>
            <w:tcW w:w="3260" w:type="dxa"/>
            <w:tcBorders>
              <w:top w:val="single" w:sz="2" w:space="0" w:color="auto"/>
              <w:left w:val="single" w:sz="4" w:space="0" w:color="auto"/>
              <w:bottom w:val="single" w:sz="2" w:space="0" w:color="auto"/>
              <w:right w:val="single" w:sz="12" w:space="0" w:color="auto"/>
            </w:tcBorders>
            <w:vAlign w:val="center"/>
          </w:tcPr>
          <w:p w14:paraId="7CBEED82" w14:textId="183CE72A" w:rsidR="002F653D" w:rsidRPr="0033420A" w:rsidRDefault="00DC35C4" w:rsidP="00CB196D">
            <w:pPr>
              <w:spacing w:after="0" w:line="240" w:lineRule="auto"/>
              <w:rPr>
                <w:rFonts w:ascii="Arial" w:hAnsi="Arial" w:cs="Arial"/>
              </w:rPr>
            </w:pPr>
            <w:r>
              <w:rPr>
                <w:rFonts w:ascii="Arial" w:hAnsi="Arial" w:cs="Arial"/>
              </w:rPr>
              <w:t xml:space="preserve"> Qual é a importância de seguir um padrão de documentação para organização dos requisitos do projeto? Podemos colocar as </w:t>
            </w:r>
            <w:proofErr w:type="spellStart"/>
            <w:r>
              <w:rPr>
                <w:rFonts w:ascii="Arial" w:hAnsi="Arial" w:cs="Arial"/>
              </w:rPr>
              <w:t>UMLs</w:t>
            </w:r>
            <w:proofErr w:type="spellEnd"/>
            <w:r>
              <w:rPr>
                <w:rFonts w:ascii="Arial" w:hAnsi="Arial" w:cs="Arial"/>
              </w:rPr>
              <w:t xml:space="preserve"> do projeto nesse documento?</w:t>
            </w:r>
          </w:p>
        </w:tc>
      </w:tr>
      <w:tr w:rsidR="00CB196D" w14:paraId="6C4DE9D7" w14:textId="77777777" w:rsidTr="6D643BDC">
        <w:trPr>
          <w:trHeight w:val="567"/>
        </w:trPr>
        <w:tc>
          <w:tcPr>
            <w:tcW w:w="3970" w:type="dxa"/>
            <w:tcBorders>
              <w:top w:val="single" w:sz="2" w:space="0" w:color="auto"/>
              <w:left w:val="single" w:sz="12" w:space="0" w:color="auto"/>
              <w:bottom w:val="single" w:sz="4" w:space="0" w:color="auto"/>
              <w:right w:val="single" w:sz="2" w:space="0" w:color="auto"/>
            </w:tcBorders>
            <w:vAlign w:val="center"/>
          </w:tcPr>
          <w:p w14:paraId="4EE05FA8" w14:textId="77777777" w:rsidR="00DC35C4" w:rsidRPr="008A01F3" w:rsidRDefault="00DC35C4" w:rsidP="00DC35C4">
            <w:pPr>
              <w:spacing w:after="0" w:line="240" w:lineRule="auto"/>
              <w:rPr>
                <w:rFonts w:ascii="Arial" w:hAnsi="Arial" w:cs="Arial"/>
              </w:rPr>
            </w:pPr>
            <w:r w:rsidRPr="008A01F3">
              <w:rPr>
                <w:rFonts w:ascii="Arial" w:hAnsi="Arial" w:cs="Arial"/>
              </w:rPr>
              <w:t xml:space="preserve">6. Metodologia </w:t>
            </w:r>
            <w:proofErr w:type="spellStart"/>
            <w:r w:rsidRPr="008A01F3">
              <w:rPr>
                <w:rFonts w:ascii="Arial" w:hAnsi="Arial" w:cs="Arial"/>
              </w:rPr>
              <w:t>Kanban</w:t>
            </w:r>
            <w:proofErr w:type="spellEnd"/>
          </w:p>
          <w:p w14:paraId="10C28168" w14:textId="77777777" w:rsidR="00DC35C4" w:rsidRPr="008A01F3" w:rsidRDefault="00DC35C4" w:rsidP="00DC35C4">
            <w:pPr>
              <w:spacing w:after="0" w:line="240" w:lineRule="auto"/>
              <w:rPr>
                <w:rFonts w:ascii="Arial" w:hAnsi="Arial" w:cs="Arial"/>
              </w:rPr>
            </w:pPr>
            <w:r w:rsidRPr="008A01F3">
              <w:rPr>
                <w:rFonts w:ascii="Arial" w:hAnsi="Arial" w:cs="Arial"/>
              </w:rPr>
              <w:t>6.1. Definição</w:t>
            </w:r>
          </w:p>
          <w:p w14:paraId="10EB304D" w14:textId="77777777" w:rsidR="00DC35C4" w:rsidRPr="008A01F3" w:rsidRDefault="00DC35C4" w:rsidP="00DC35C4">
            <w:pPr>
              <w:spacing w:after="0" w:line="240" w:lineRule="auto"/>
              <w:rPr>
                <w:rFonts w:ascii="Arial" w:hAnsi="Arial" w:cs="Arial"/>
              </w:rPr>
            </w:pPr>
            <w:r w:rsidRPr="008A01F3">
              <w:rPr>
                <w:rFonts w:ascii="Arial" w:hAnsi="Arial" w:cs="Arial"/>
              </w:rPr>
              <w:t>6.2. Criação do Quadro Base</w:t>
            </w:r>
          </w:p>
          <w:p w14:paraId="29A8B252" w14:textId="77777777" w:rsidR="00DC35C4" w:rsidRPr="008A01F3" w:rsidRDefault="00DC35C4" w:rsidP="00DC35C4">
            <w:pPr>
              <w:spacing w:after="0" w:line="240" w:lineRule="auto"/>
              <w:rPr>
                <w:rFonts w:ascii="Arial" w:hAnsi="Arial" w:cs="Arial"/>
              </w:rPr>
            </w:pPr>
            <w:r w:rsidRPr="008A01F3">
              <w:rPr>
                <w:rFonts w:ascii="Arial" w:hAnsi="Arial" w:cs="Arial"/>
              </w:rPr>
              <w:t>6.2.1.Identificação do trabalho</w:t>
            </w:r>
          </w:p>
          <w:p w14:paraId="47CDBE0B" w14:textId="77777777" w:rsidR="00DC35C4" w:rsidRPr="008A01F3" w:rsidRDefault="00DC35C4" w:rsidP="00DC35C4">
            <w:pPr>
              <w:spacing w:after="0" w:line="240" w:lineRule="auto"/>
              <w:rPr>
                <w:rFonts w:ascii="Arial" w:hAnsi="Arial" w:cs="Arial"/>
              </w:rPr>
            </w:pPr>
            <w:r w:rsidRPr="008A01F3">
              <w:rPr>
                <w:rFonts w:ascii="Arial" w:hAnsi="Arial" w:cs="Arial"/>
              </w:rPr>
              <w:t>6.2.2.Prioridades do trabalho</w:t>
            </w:r>
          </w:p>
          <w:p w14:paraId="3B00860F" w14:textId="77777777" w:rsidR="00DC35C4" w:rsidRPr="008A01F3" w:rsidRDefault="00DC35C4" w:rsidP="00DC35C4">
            <w:pPr>
              <w:spacing w:after="0" w:line="240" w:lineRule="auto"/>
              <w:rPr>
                <w:rFonts w:ascii="Arial" w:hAnsi="Arial" w:cs="Arial"/>
              </w:rPr>
            </w:pPr>
            <w:r w:rsidRPr="008A01F3">
              <w:rPr>
                <w:rFonts w:ascii="Arial" w:hAnsi="Arial" w:cs="Arial"/>
              </w:rPr>
              <w:t>6.2.3.Mapeamento do fluxo de</w:t>
            </w:r>
            <w:r>
              <w:rPr>
                <w:rFonts w:ascii="Arial" w:hAnsi="Arial" w:cs="Arial"/>
              </w:rPr>
              <w:t xml:space="preserve"> </w:t>
            </w:r>
            <w:r w:rsidRPr="008A01F3">
              <w:rPr>
                <w:rFonts w:ascii="Arial" w:hAnsi="Arial" w:cs="Arial"/>
              </w:rPr>
              <w:t>trabalho</w:t>
            </w:r>
          </w:p>
          <w:p w14:paraId="6E36661F" w14:textId="5F89DD91" w:rsidR="00CB196D" w:rsidRPr="0033420A" w:rsidRDefault="00DC35C4" w:rsidP="004370F7">
            <w:pPr>
              <w:spacing w:after="0" w:line="240" w:lineRule="auto"/>
              <w:rPr>
                <w:rFonts w:ascii="Arial" w:hAnsi="Arial" w:cs="Arial"/>
              </w:rPr>
            </w:pPr>
            <w:r w:rsidRPr="008A01F3">
              <w:rPr>
                <w:rFonts w:ascii="Arial" w:hAnsi="Arial" w:cs="Arial"/>
              </w:rPr>
              <w:t>6.3. Gerenciamento do progresso e</w:t>
            </w:r>
            <w:r>
              <w:rPr>
                <w:rFonts w:ascii="Arial" w:hAnsi="Arial" w:cs="Arial"/>
              </w:rPr>
              <w:t xml:space="preserve"> </w:t>
            </w:r>
            <w:r w:rsidRPr="008A01F3">
              <w:rPr>
                <w:rFonts w:ascii="Arial" w:hAnsi="Arial" w:cs="Arial"/>
              </w:rPr>
              <w:t>desempenho</w:t>
            </w:r>
          </w:p>
        </w:tc>
        <w:tc>
          <w:tcPr>
            <w:tcW w:w="2693" w:type="dxa"/>
            <w:tcBorders>
              <w:top w:val="single" w:sz="2" w:space="0" w:color="auto"/>
              <w:left w:val="single" w:sz="2" w:space="0" w:color="auto"/>
              <w:bottom w:val="single" w:sz="4" w:space="0" w:color="auto"/>
              <w:right w:val="single" w:sz="4" w:space="0" w:color="auto"/>
            </w:tcBorders>
            <w:vAlign w:val="center"/>
          </w:tcPr>
          <w:p w14:paraId="6D839D99" w14:textId="4B3D3284" w:rsidR="00CB196D" w:rsidRPr="0033420A" w:rsidRDefault="00DC35C4" w:rsidP="00CB196D">
            <w:pPr>
              <w:spacing w:after="0" w:line="240" w:lineRule="auto"/>
              <w:jc w:val="center"/>
              <w:rPr>
                <w:rFonts w:ascii="Arial" w:hAnsi="Arial" w:cs="Arial"/>
              </w:rPr>
            </w:pPr>
            <w:r>
              <w:rPr>
                <w:rFonts w:ascii="Arial" w:hAnsi="Arial" w:cs="Arial"/>
              </w:rPr>
              <w:t>Exposição dialogada, Demonstrações e Atividades Práticas.</w:t>
            </w:r>
          </w:p>
        </w:tc>
        <w:tc>
          <w:tcPr>
            <w:tcW w:w="3260" w:type="dxa"/>
            <w:tcBorders>
              <w:top w:val="single" w:sz="2" w:space="0" w:color="auto"/>
              <w:left w:val="single" w:sz="4" w:space="0" w:color="auto"/>
              <w:bottom w:val="single" w:sz="4" w:space="0" w:color="auto"/>
              <w:right w:val="single" w:sz="12" w:space="0" w:color="auto"/>
            </w:tcBorders>
            <w:vAlign w:val="center"/>
          </w:tcPr>
          <w:p w14:paraId="17FB7DE5" w14:textId="3CBEDF33" w:rsidR="00E952B4" w:rsidRPr="0033420A" w:rsidRDefault="00DC35C4" w:rsidP="00CB196D">
            <w:pPr>
              <w:spacing w:after="0" w:line="240" w:lineRule="auto"/>
              <w:rPr>
                <w:rFonts w:ascii="Arial" w:hAnsi="Arial" w:cs="Arial"/>
              </w:rPr>
            </w:pPr>
            <w:r>
              <w:rPr>
                <w:rFonts w:ascii="Arial" w:hAnsi="Arial" w:cs="Arial"/>
              </w:rPr>
              <w:t xml:space="preserve">Qual a importância de seguir a metodologia </w:t>
            </w:r>
            <w:proofErr w:type="spellStart"/>
            <w:r>
              <w:rPr>
                <w:rFonts w:ascii="Arial" w:hAnsi="Arial" w:cs="Arial"/>
              </w:rPr>
              <w:t>Kanban</w:t>
            </w:r>
            <w:proofErr w:type="spellEnd"/>
            <w:r>
              <w:rPr>
                <w:rFonts w:ascii="Arial" w:hAnsi="Arial" w:cs="Arial"/>
              </w:rPr>
              <w:t>? Como escolhemos uma delas?</w:t>
            </w:r>
          </w:p>
        </w:tc>
      </w:tr>
      <w:tr w:rsidR="00CB196D" w14:paraId="2C87A808" w14:textId="77777777" w:rsidTr="6D643BDC">
        <w:trPr>
          <w:trHeight w:val="567"/>
        </w:trPr>
        <w:tc>
          <w:tcPr>
            <w:tcW w:w="3970" w:type="dxa"/>
            <w:tcBorders>
              <w:top w:val="single" w:sz="2" w:space="0" w:color="auto"/>
              <w:left w:val="single" w:sz="12" w:space="0" w:color="auto"/>
              <w:bottom w:val="single" w:sz="4" w:space="0" w:color="auto"/>
              <w:right w:val="single" w:sz="2" w:space="0" w:color="auto"/>
            </w:tcBorders>
            <w:vAlign w:val="center"/>
          </w:tcPr>
          <w:p w14:paraId="109FAA55" w14:textId="77777777" w:rsidR="00DC35C4" w:rsidRPr="008A01F3" w:rsidRDefault="00DC35C4" w:rsidP="00DC35C4">
            <w:pPr>
              <w:spacing w:after="0" w:line="240" w:lineRule="auto"/>
              <w:rPr>
                <w:rFonts w:ascii="Arial" w:hAnsi="Arial" w:cs="Arial"/>
              </w:rPr>
            </w:pPr>
            <w:r w:rsidRPr="008A01F3">
              <w:rPr>
                <w:rFonts w:ascii="Arial" w:hAnsi="Arial" w:cs="Arial"/>
              </w:rPr>
              <w:t xml:space="preserve">7. Design </w:t>
            </w:r>
            <w:proofErr w:type="spellStart"/>
            <w:r w:rsidRPr="008A01F3">
              <w:rPr>
                <w:rFonts w:ascii="Arial" w:hAnsi="Arial" w:cs="Arial"/>
              </w:rPr>
              <w:t>Thinking</w:t>
            </w:r>
            <w:proofErr w:type="spellEnd"/>
          </w:p>
          <w:p w14:paraId="58564B9B" w14:textId="77777777" w:rsidR="00DC35C4" w:rsidRPr="008A01F3" w:rsidRDefault="00DC35C4" w:rsidP="00DC35C4">
            <w:pPr>
              <w:spacing w:after="0" w:line="240" w:lineRule="auto"/>
              <w:rPr>
                <w:rFonts w:ascii="Arial" w:hAnsi="Arial" w:cs="Arial"/>
              </w:rPr>
            </w:pPr>
            <w:r w:rsidRPr="008A01F3">
              <w:rPr>
                <w:rFonts w:ascii="Arial" w:hAnsi="Arial" w:cs="Arial"/>
              </w:rPr>
              <w:t>7.1. Definição</w:t>
            </w:r>
          </w:p>
          <w:p w14:paraId="019F5327" w14:textId="77777777" w:rsidR="00DC35C4" w:rsidRPr="008A01F3" w:rsidRDefault="00DC35C4" w:rsidP="00DC35C4">
            <w:pPr>
              <w:spacing w:after="0" w:line="240" w:lineRule="auto"/>
              <w:rPr>
                <w:rFonts w:ascii="Arial" w:hAnsi="Arial" w:cs="Arial"/>
              </w:rPr>
            </w:pPr>
            <w:r w:rsidRPr="008A01F3">
              <w:rPr>
                <w:rFonts w:ascii="Arial" w:hAnsi="Arial" w:cs="Arial"/>
              </w:rPr>
              <w:t>7.2. Etapas</w:t>
            </w:r>
          </w:p>
          <w:p w14:paraId="5845AA7A" w14:textId="77777777" w:rsidR="00DC35C4" w:rsidRPr="008A01F3" w:rsidRDefault="00DC35C4" w:rsidP="00DC35C4">
            <w:pPr>
              <w:spacing w:after="0" w:line="240" w:lineRule="auto"/>
              <w:rPr>
                <w:rFonts w:ascii="Arial" w:hAnsi="Arial" w:cs="Arial"/>
              </w:rPr>
            </w:pPr>
            <w:r w:rsidRPr="008A01F3">
              <w:rPr>
                <w:rFonts w:ascii="Arial" w:hAnsi="Arial" w:cs="Arial"/>
              </w:rPr>
              <w:t>7.2.1.Empatia</w:t>
            </w:r>
          </w:p>
          <w:p w14:paraId="03A9E3B7" w14:textId="77777777" w:rsidR="00DC35C4" w:rsidRPr="008A01F3" w:rsidRDefault="00DC35C4" w:rsidP="00DC35C4">
            <w:pPr>
              <w:spacing w:after="0" w:line="240" w:lineRule="auto"/>
              <w:rPr>
                <w:rFonts w:ascii="Arial" w:hAnsi="Arial" w:cs="Arial"/>
              </w:rPr>
            </w:pPr>
            <w:r w:rsidRPr="008A01F3">
              <w:rPr>
                <w:rFonts w:ascii="Arial" w:hAnsi="Arial" w:cs="Arial"/>
              </w:rPr>
              <w:t>7.2.2.Ideação</w:t>
            </w:r>
          </w:p>
          <w:p w14:paraId="279196CF" w14:textId="77777777" w:rsidR="00DC35C4" w:rsidRPr="008A01F3" w:rsidRDefault="00DC35C4" w:rsidP="00DC35C4">
            <w:pPr>
              <w:spacing w:after="0" w:line="240" w:lineRule="auto"/>
              <w:rPr>
                <w:rFonts w:ascii="Arial" w:hAnsi="Arial" w:cs="Arial"/>
              </w:rPr>
            </w:pPr>
            <w:r w:rsidRPr="008A01F3">
              <w:rPr>
                <w:rFonts w:ascii="Arial" w:hAnsi="Arial" w:cs="Arial"/>
              </w:rPr>
              <w:t>7.2.3.Prototipação</w:t>
            </w:r>
          </w:p>
          <w:p w14:paraId="175346F0" w14:textId="77777777" w:rsidR="00DC35C4" w:rsidRPr="008A01F3" w:rsidRDefault="00DC35C4" w:rsidP="00DC35C4">
            <w:pPr>
              <w:spacing w:after="0" w:line="240" w:lineRule="auto"/>
              <w:rPr>
                <w:rFonts w:ascii="Arial" w:hAnsi="Arial" w:cs="Arial"/>
              </w:rPr>
            </w:pPr>
            <w:r w:rsidRPr="008A01F3">
              <w:rPr>
                <w:rFonts w:ascii="Arial" w:hAnsi="Arial" w:cs="Arial"/>
              </w:rPr>
              <w:t>7.2.4.Teste</w:t>
            </w:r>
          </w:p>
          <w:p w14:paraId="38645DC7" w14:textId="70D52074" w:rsidR="00CB196D" w:rsidRPr="0033420A" w:rsidRDefault="00DC35C4" w:rsidP="00DC35C4">
            <w:pPr>
              <w:spacing w:after="0" w:line="240" w:lineRule="auto"/>
              <w:rPr>
                <w:rFonts w:ascii="Arial" w:hAnsi="Arial" w:cs="Arial"/>
              </w:rPr>
            </w:pPr>
            <w:r w:rsidRPr="008A01F3">
              <w:rPr>
                <w:rFonts w:ascii="Arial" w:hAnsi="Arial" w:cs="Arial"/>
              </w:rPr>
              <w:t>7.2.5.Implementação</w:t>
            </w:r>
          </w:p>
        </w:tc>
        <w:tc>
          <w:tcPr>
            <w:tcW w:w="2693" w:type="dxa"/>
            <w:tcBorders>
              <w:top w:val="single" w:sz="2" w:space="0" w:color="auto"/>
              <w:left w:val="single" w:sz="2" w:space="0" w:color="auto"/>
              <w:bottom w:val="single" w:sz="4" w:space="0" w:color="auto"/>
              <w:right w:val="single" w:sz="4" w:space="0" w:color="auto"/>
            </w:tcBorders>
            <w:vAlign w:val="center"/>
          </w:tcPr>
          <w:p w14:paraId="7F72A39B" w14:textId="28BFDBC0" w:rsidR="00CB196D" w:rsidRPr="0033420A" w:rsidRDefault="00DC35C4" w:rsidP="00CB196D">
            <w:pPr>
              <w:spacing w:after="0" w:line="240" w:lineRule="auto"/>
              <w:jc w:val="center"/>
              <w:rPr>
                <w:rFonts w:ascii="Arial" w:hAnsi="Arial" w:cs="Arial"/>
              </w:rPr>
            </w:pPr>
            <w:r>
              <w:rPr>
                <w:rFonts w:ascii="Arial" w:hAnsi="Arial" w:cs="Arial"/>
              </w:rPr>
              <w:t>Exposição dialogada, Demonstrações e Atividades Práticas.</w:t>
            </w:r>
          </w:p>
        </w:tc>
        <w:tc>
          <w:tcPr>
            <w:tcW w:w="3260" w:type="dxa"/>
            <w:tcBorders>
              <w:top w:val="single" w:sz="2" w:space="0" w:color="auto"/>
              <w:left w:val="single" w:sz="4" w:space="0" w:color="auto"/>
              <w:bottom w:val="single" w:sz="4" w:space="0" w:color="auto"/>
              <w:right w:val="single" w:sz="12" w:space="0" w:color="auto"/>
            </w:tcBorders>
            <w:vAlign w:val="center"/>
          </w:tcPr>
          <w:p w14:paraId="4C69507E" w14:textId="77777777" w:rsidR="00E952B4" w:rsidRDefault="00DC35C4" w:rsidP="00A034F7">
            <w:pPr>
              <w:spacing w:after="0" w:line="240" w:lineRule="auto"/>
              <w:rPr>
                <w:rFonts w:ascii="Arial" w:hAnsi="Arial" w:cs="Arial"/>
              </w:rPr>
            </w:pPr>
            <w:r>
              <w:rPr>
                <w:rFonts w:ascii="Arial" w:hAnsi="Arial" w:cs="Arial"/>
              </w:rPr>
              <w:t xml:space="preserve">Qual a importância do Design </w:t>
            </w:r>
            <w:proofErr w:type="spellStart"/>
            <w:r>
              <w:rPr>
                <w:rFonts w:ascii="Arial" w:hAnsi="Arial" w:cs="Arial"/>
              </w:rPr>
              <w:t>Thinking</w:t>
            </w:r>
            <w:proofErr w:type="spellEnd"/>
            <w:r>
              <w:rPr>
                <w:rFonts w:ascii="Arial" w:hAnsi="Arial" w:cs="Arial"/>
              </w:rPr>
              <w:t>? Como podemos usá-lo no dia-a-dia em um projeto?</w:t>
            </w:r>
          </w:p>
          <w:p w14:paraId="3286B576" w14:textId="55CF180D" w:rsidR="00DC35C4" w:rsidRPr="0033420A" w:rsidRDefault="00DC35C4" w:rsidP="00DC35C4">
            <w:pPr>
              <w:spacing w:after="0" w:line="240" w:lineRule="auto"/>
              <w:rPr>
                <w:rFonts w:ascii="Arial" w:hAnsi="Arial" w:cs="Arial"/>
              </w:rPr>
            </w:pPr>
            <w:r>
              <w:rPr>
                <w:rFonts w:ascii="Arial" w:hAnsi="Arial" w:cs="Arial"/>
              </w:rPr>
              <w:t xml:space="preserve">Qual ferramenta podemos utilizar para </w:t>
            </w:r>
            <w:proofErr w:type="spellStart"/>
            <w:r>
              <w:rPr>
                <w:rFonts w:ascii="Arial" w:hAnsi="Arial" w:cs="Arial"/>
              </w:rPr>
              <w:t>prototipar</w:t>
            </w:r>
            <w:proofErr w:type="spellEnd"/>
            <w:r>
              <w:rPr>
                <w:rFonts w:ascii="Arial" w:hAnsi="Arial" w:cs="Arial"/>
              </w:rPr>
              <w:t xml:space="preserve"> um projeto?</w:t>
            </w:r>
          </w:p>
        </w:tc>
      </w:tr>
      <w:bookmarkEnd w:id="0"/>
    </w:tbl>
    <w:p w14:paraId="135E58C4" w14:textId="77777777" w:rsidR="001C2C3E" w:rsidRPr="00083405" w:rsidRDefault="001C2C3E" w:rsidP="00E93EA0">
      <w:pPr>
        <w:tabs>
          <w:tab w:val="left" w:pos="8690"/>
        </w:tabs>
        <w:spacing w:after="0" w:line="240" w:lineRule="auto"/>
        <w:rPr>
          <w:rFonts w:ascii="Arial" w:hAnsi="Arial" w:cs="Arial"/>
          <w:sz w:val="20"/>
          <w:szCs w:val="20"/>
        </w:rPr>
      </w:pPr>
    </w:p>
    <w:p w14:paraId="62EBF9A1" w14:textId="77777777" w:rsidR="00E93EA0" w:rsidRDefault="0068520D" w:rsidP="00E93EA0">
      <w:pPr>
        <w:tabs>
          <w:tab w:val="left" w:pos="8690"/>
        </w:tabs>
        <w:spacing w:after="0" w:line="240" w:lineRule="auto"/>
        <w:rPr>
          <w:rFonts w:ascii="Arial" w:hAnsi="Arial" w:cs="Arial"/>
          <w:sz w:val="20"/>
          <w:szCs w:val="20"/>
        </w:rPr>
      </w:pPr>
      <w:r>
        <w:rPr>
          <w:rFonts w:ascii="Arial" w:hAnsi="Arial" w:cs="Arial"/>
          <w:sz w:val="20"/>
          <w:szCs w:val="20"/>
        </w:rPr>
        <w:br w:type="page"/>
      </w:r>
    </w:p>
    <w:tbl>
      <w:tblPr>
        <w:tblW w:w="9923" w:type="dxa"/>
        <w:tblInd w:w="-72"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70" w:type="dxa"/>
          <w:right w:w="70" w:type="dxa"/>
        </w:tblCellMar>
        <w:tblLook w:val="0000" w:firstRow="0" w:lastRow="0" w:firstColumn="0" w:lastColumn="0" w:noHBand="0" w:noVBand="0"/>
      </w:tblPr>
      <w:tblGrid>
        <w:gridCol w:w="2338"/>
        <w:gridCol w:w="7585"/>
      </w:tblGrid>
      <w:tr w:rsidR="001020B7" w:rsidRPr="00461807" w14:paraId="7AAC4279" w14:textId="77777777" w:rsidTr="6D643BDC">
        <w:trPr>
          <w:trHeight w:val="541"/>
        </w:trPr>
        <w:tc>
          <w:tcPr>
            <w:tcW w:w="2338" w:type="dxa"/>
            <w:tcBorders>
              <w:top w:val="single" w:sz="12" w:space="0" w:color="auto"/>
              <w:left w:val="single" w:sz="12" w:space="0" w:color="auto"/>
              <w:right w:val="single" w:sz="2" w:space="0" w:color="auto"/>
            </w:tcBorders>
            <w:vAlign w:val="center"/>
          </w:tcPr>
          <w:p w14:paraId="5E2FE39E" w14:textId="77777777" w:rsidR="001020B7" w:rsidRPr="00D46FCF" w:rsidRDefault="001020B7" w:rsidP="005D3AAA">
            <w:pPr>
              <w:spacing w:after="0" w:line="240" w:lineRule="auto"/>
              <w:ind w:left="-36"/>
              <w:jc w:val="center"/>
              <w:rPr>
                <w:rFonts w:ascii="Arial Narrow" w:hAnsi="Arial Narrow" w:cs="Arial"/>
                <w:b/>
              </w:rPr>
            </w:pPr>
            <w:r w:rsidRPr="00D46FCF">
              <w:rPr>
                <w:rFonts w:ascii="Arial Narrow" w:hAnsi="Arial Narrow" w:cs="Arial"/>
                <w:b/>
              </w:rPr>
              <w:lastRenderedPageBreak/>
              <w:t>ATIVIDADE</w:t>
            </w:r>
          </w:p>
        </w:tc>
        <w:tc>
          <w:tcPr>
            <w:tcW w:w="7585" w:type="dxa"/>
            <w:tcBorders>
              <w:top w:val="single" w:sz="12" w:space="0" w:color="auto"/>
              <w:left w:val="single" w:sz="2" w:space="0" w:color="auto"/>
              <w:right w:val="single" w:sz="12" w:space="0" w:color="auto"/>
            </w:tcBorders>
            <w:vAlign w:val="center"/>
          </w:tcPr>
          <w:p w14:paraId="4C7B2C17" w14:textId="77777777" w:rsidR="001020B7" w:rsidRPr="00D46FCF" w:rsidRDefault="001020B7" w:rsidP="0098685D">
            <w:pPr>
              <w:spacing w:after="0" w:line="240" w:lineRule="auto"/>
              <w:jc w:val="center"/>
              <w:rPr>
                <w:rFonts w:ascii="Arial Narrow" w:hAnsi="Arial Narrow" w:cs="Arial"/>
                <w:b/>
              </w:rPr>
            </w:pPr>
            <w:r w:rsidRPr="00D46FCF">
              <w:rPr>
                <w:rFonts w:ascii="Arial Narrow" w:hAnsi="Arial Narrow" w:cs="Arial"/>
                <w:b/>
              </w:rPr>
              <w:t xml:space="preserve">SITUAÇÃO </w:t>
            </w:r>
            <w:r w:rsidR="0098685D" w:rsidRPr="00D46FCF">
              <w:rPr>
                <w:rFonts w:ascii="Arial Narrow" w:hAnsi="Arial Narrow" w:cs="Arial"/>
                <w:b/>
              </w:rPr>
              <w:t>DE APRENDIZAGEM</w:t>
            </w:r>
            <w:r w:rsidRPr="00D46FCF">
              <w:rPr>
                <w:rFonts w:ascii="Arial Narrow" w:hAnsi="Arial Narrow" w:cs="Arial"/>
                <w:b/>
              </w:rPr>
              <w:t xml:space="preserve"> - Somativa</w:t>
            </w:r>
          </w:p>
        </w:tc>
      </w:tr>
      <w:tr w:rsidR="001020B7" w:rsidRPr="00461807" w14:paraId="53116E0D" w14:textId="77777777" w:rsidTr="6D643BDC">
        <w:trPr>
          <w:trHeight w:val="482"/>
        </w:trPr>
        <w:tc>
          <w:tcPr>
            <w:tcW w:w="9923" w:type="dxa"/>
            <w:gridSpan w:val="2"/>
            <w:tcBorders>
              <w:left w:val="single" w:sz="12" w:space="0" w:color="auto"/>
              <w:bottom w:val="double" w:sz="4" w:space="0" w:color="auto"/>
              <w:right w:val="single" w:sz="12" w:space="0" w:color="auto"/>
            </w:tcBorders>
            <w:vAlign w:val="center"/>
          </w:tcPr>
          <w:p w14:paraId="292AA0A6" w14:textId="77777777" w:rsidR="001020B7" w:rsidRPr="00D46FCF" w:rsidRDefault="001020B7" w:rsidP="005D3AAA">
            <w:pPr>
              <w:spacing w:after="0" w:line="240" w:lineRule="auto"/>
              <w:ind w:left="-36"/>
              <w:jc w:val="center"/>
              <w:rPr>
                <w:rFonts w:ascii="Arial Narrow" w:hAnsi="Arial Narrow" w:cs="Arial"/>
                <w:b/>
              </w:rPr>
            </w:pPr>
            <w:r w:rsidRPr="00D46FCF">
              <w:rPr>
                <w:rFonts w:ascii="Arial Narrow" w:hAnsi="Arial Narrow" w:cs="Arial"/>
                <w:b/>
              </w:rPr>
              <w:t>TEXTO</w:t>
            </w:r>
          </w:p>
        </w:tc>
      </w:tr>
      <w:tr w:rsidR="001020B7" w:rsidRPr="00461807" w14:paraId="49686EBB" w14:textId="77777777" w:rsidTr="6D643BDC">
        <w:trPr>
          <w:trHeight w:val="11677"/>
        </w:trPr>
        <w:tc>
          <w:tcPr>
            <w:tcW w:w="9923" w:type="dxa"/>
            <w:gridSpan w:val="2"/>
            <w:tcBorders>
              <w:top w:val="double" w:sz="4" w:space="0" w:color="auto"/>
              <w:left w:val="single" w:sz="12" w:space="0" w:color="auto"/>
              <w:bottom w:val="single" w:sz="12" w:space="0" w:color="auto"/>
              <w:right w:val="single" w:sz="12" w:space="0" w:color="auto"/>
            </w:tcBorders>
          </w:tcPr>
          <w:p w14:paraId="34D0FDCF" w14:textId="77777777" w:rsidR="006A3400" w:rsidRDefault="006A3400" w:rsidP="006A3400">
            <w:pPr>
              <w:spacing w:after="0" w:line="240" w:lineRule="auto"/>
              <w:jc w:val="both"/>
              <w:rPr>
                <w:rFonts w:ascii="Arial" w:eastAsia="Times New Roman" w:hAnsi="Arial" w:cs="Arial"/>
                <w:lang w:eastAsia="ar-SA"/>
              </w:rPr>
            </w:pPr>
            <w:proofErr w:type="spellStart"/>
            <w:r w:rsidRPr="00AF4A25">
              <w:rPr>
                <w:rFonts w:ascii="Arial" w:eastAsia="Times New Roman" w:hAnsi="Arial" w:cs="Arial"/>
                <w:b/>
                <w:lang w:eastAsia="ar-SA"/>
              </w:rPr>
              <w:t>Obs</w:t>
            </w:r>
            <w:proofErr w:type="spellEnd"/>
            <w:r w:rsidRPr="00AF4A25">
              <w:rPr>
                <w:rFonts w:ascii="Arial" w:eastAsia="Times New Roman" w:hAnsi="Arial" w:cs="Arial"/>
                <w:b/>
                <w:lang w:eastAsia="ar-SA"/>
              </w:rPr>
              <w:t>:</w:t>
            </w:r>
            <w:r>
              <w:rPr>
                <w:rFonts w:ascii="Arial" w:eastAsia="Times New Roman" w:hAnsi="Arial" w:cs="Arial"/>
                <w:b/>
                <w:lang w:eastAsia="ar-SA"/>
              </w:rPr>
              <w:t xml:space="preserve"> </w:t>
            </w:r>
            <w:r>
              <w:rPr>
                <w:rFonts w:ascii="Arial" w:eastAsia="Times New Roman" w:hAnsi="Arial" w:cs="Arial"/>
                <w:lang w:eastAsia="ar-SA"/>
              </w:rPr>
              <w:t>Atividade para ser realizada em grupo.</w:t>
            </w:r>
          </w:p>
          <w:p w14:paraId="50A5BFF2" w14:textId="77777777" w:rsidR="006A3400" w:rsidRDefault="006A3400" w:rsidP="006A3400">
            <w:pPr>
              <w:spacing w:after="0" w:line="240" w:lineRule="auto"/>
              <w:jc w:val="both"/>
              <w:rPr>
                <w:rFonts w:ascii="Arial" w:eastAsia="Times New Roman" w:hAnsi="Arial" w:cs="Arial"/>
                <w:lang w:eastAsia="ar-SA"/>
              </w:rPr>
            </w:pPr>
          </w:p>
          <w:p w14:paraId="01C18747" w14:textId="77777777" w:rsidR="006A3400" w:rsidRDefault="006A3400" w:rsidP="006A3400">
            <w:pPr>
              <w:spacing w:after="0" w:line="240" w:lineRule="auto"/>
              <w:jc w:val="both"/>
              <w:rPr>
                <w:rFonts w:ascii="Arial" w:eastAsia="Times New Roman" w:hAnsi="Arial" w:cs="Arial"/>
                <w:lang w:eastAsia="ar-SA"/>
              </w:rPr>
            </w:pPr>
            <w:r w:rsidRPr="00AF4A25">
              <w:rPr>
                <w:rFonts w:ascii="Arial" w:eastAsia="Times New Roman" w:hAnsi="Arial" w:cs="Arial"/>
                <w:b/>
                <w:lang w:eastAsia="ar-SA"/>
              </w:rPr>
              <w:t>Contextualização:</w:t>
            </w:r>
            <w:r>
              <w:rPr>
                <w:rFonts w:ascii="Arial" w:eastAsia="Times New Roman" w:hAnsi="Arial" w:cs="Arial"/>
                <w:lang w:eastAsia="ar-SA"/>
              </w:rPr>
              <w:t xml:space="preserve"> O setor de projetos de uma grande empresa automobilística da cidade de Jaguariúna está contratando uma empresa de consultoria de software para resolver um problema de produção de sua empresa. Você como empreendedor irá realizar uma consultoria e propor uma solução de projeto para essa empresa. É importante seguir um modelo padrão de documentos de requisitos bem como desenhar os diagramas conforme os diagramas UML, pois o setor de projetos tem pessoas da área de informática que conhecem muito bem a parte de projetos de software.</w:t>
            </w:r>
          </w:p>
          <w:p w14:paraId="786F5288" w14:textId="77777777" w:rsidR="006A3400" w:rsidRDefault="006A3400" w:rsidP="006A3400">
            <w:pPr>
              <w:spacing w:after="0" w:line="240" w:lineRule="auto"/>
              <w:jc w:val="both"/>
              <w:rPr>
                <w:rFonts w:ascii="Arial" w:eastAsia="Times New Roman" w:hAnsi="Arial" w:cs="Arial"/>
                <w:lang w:eastAsia="ar-SA"/>
              </w:rPr>
            </w:pPr>
          </w:p>
          <w:p w14:paraId="61BE1DE6" w14:textId="77777777" w:rsidR="006A3400" w:rsidRDefault="006A3400" w:rsidP="006A3400">
            <w:pPr>
              <w:spacing w:after="0" w:line="240" w:lineRule="auto"/>
              <w:jc w:val="both"/>
            </w:pPr>
          </w:p>
          <w:p w14:paraId="558DE016" w14:textId="77777777" w:rsidR="006A3400" w:rsidRDefault="006A3400" w:rsidP="006A3400">
            <w:pPr>
              <w:spacing w:after="0" w:line="240" w:lineRule="auto"/>
              <w:jc w:val="both"/>
              <w:rPr>
                <w:rFonts w:ascii="Arial" w:eastAsia="Times New Roman" w:hAnsi="Arial" w:cs="Arial"/>
                <w:lang w:eastAsia="ar-SA"/>
              </w:rPr>
            </w:pPr>
            <w:r w:rsidRPr="00AF4A25">
              <w:rPr>
                <w:rFonts w:ascii="Arial" w:eastAsia="Times New Roman" w:hAnsi="Arial" w:cs="Arial"/>
                <w:b/>
                <w:lang w:eastAsia="ar-SA"/>
              </w:rPr>
              <w:t>Desafio:</w:t>
            </w:r>
            <w:r>
              <w:rPr>
                <w:rFonts w:ascii="Arial" w:eastAsia="Times New Roman" w:hAnsi="Arial" w:cs="Arial"/>
                <w:lang w:eastAsia="ar-SA"/>
              </w:rPr>
              <w:t xml:space="preserve"> O problema da empresa automobilística é o armazenamento das informações da parte de qualidade da produção. A necessidade deles é de armazenar em um banco de dados as informações das peças:</w:t>
            </w:r>
          </w:p>
          <w:p w14:paraId="3EDA9C89" w14:textId="77777777" w:rsidR="006A3400" w:rsidRDefault="006A3400" w:rsidP="006A3400">
            <w:pPr>
              <w:numPr>
                <w:ilvl w:val="0"/>
                <w:numId w:val="2"/>
              </w:numPr>
              <w:spacing w:after="0" w:line="240" w:lineRule="auto"/>
              <w:jc w:val="both"/>
              <w:rPr>
                <w:rFonts w:ascii="Arial" w:eastAsia="Times New Roman" w:hAnsi="Arial" w:cs="Arial"/>
                <w:lang w:eastAsia="ar-SA"/>
              </w:rPr>
            </w:pPr>
            <w:r>
              <w:rPr>
                <w:rFonts w:ascii="Arial" w:eastAsia="Times New Roman" w:hAnsi="Arial" w:cs="Arial"/>
                <w:lang w:eastAsia="ar-SA"/>
              </w:rPr>
              <w:t>Nome da peça</w:t>
            </w:r>
          </w:p>
          <w:p w14:paraId="63B406DD" w14:textId="77777777" w:rsidR="006A3400" w:rsidRDefault="006A3400" w:rsidP="006A3400">
            <w:pPr>
              <w:numPr>
                <w:ilvl w:val="0"/>
                <w:numId w:val="2"/>
              </w:numPr>
              <w:spacing w:after="0" w:line="240" w:lineRule="auto"/>
              <w:jc w:val="both"/>
              <w:rPr>
                <w:rFonts w:ascii="Arial" w:eastAsia="Times New Roman" w:hAnsi="Arial" w:cs="Arial"/>
                <w:lang w:eastAsia="ar-SA"/>
              </w:rPr>
            </w:pPr>
            <w:r>
              <w:rPr>
                <w:rFonts w:ascii="Arial" w:eastAsia="Times New Roman" w:hAnsi="Arial" w:cs="Arial"/>
                <w:lang w:eastAsia="ar-SA"/>
              </w:rPr>
              <w:t>Código</w:t>
            </w:r>
          </w:p>
          <w:p w14:paraId="0C7836FD" w14:textId="77777777" w:rsidR="006A3400" w:rsidRDefault="006A3400" w:rsidP="006A3400">
            <w:pPr>
              <w:numPr>
                <w:ilvl w:val="0"/>
                <w:numId w:val="2"/>
              </w:numPr>
              <w:spacing w:after="0" w:line="240" w:lineRule="auto"/>
              <w:jc w:val="both"/>
              <w:rPr>
                <w:rFonts w:ascii="Arial" w:eastAsia="Times New Roman" w:hAnsi="Arial" w:cs="Arial"/>
                <w:lang w:eastAsia="ar-SA"/>
              </w:rPr>
            </w:pPr>
            <w:r>
              <w:rPr>
                <w:rFonts w:ascii="Arial" w:eastAsia="Times New Roman" w:hAnsi="Arial" w:cs="Arial"/>
                <w:lang w:eastAsia="ar-SA"/>
              </w:rPr>
              <w:t>Horário de Produção</w:t>
            </w:r>
          </w:p>
          <w:p w14:paraId="7AE22E32" w14:textId="77777777" w:rsidR="006A3400" w:rsidRDefault="006A3400" w:rsidP="006A3400">
            <w:pPr>
              <w:numPr>
                <w:ilvl w:val="0"/>
                <w:numId w:val="2"/>
              </w:numPr>
              <w:spacing w:after="0" w:line="240" w:lineRule="auto"/>
              <w:jc w:val="both"/>
              <w:rPr>
                <w:rFonts w:ascii="Arial" w:eastAsia="Times New Roman" w:hAnsi="Arial" w:cs="Arial"/>
                <w:lang w:eastAsia="ar-SA"/>
              </w:rPr>
            </w:pPr>
            <w:r>
              <w:rPr>
                <w:rFonts w:ascii="Arial" w:eastAsia="Times New Roman" w:hAnsi="Arial" w:cs="Arial"/>
                <w:lang w:eastAsia="ar-SA"/>
              </w:rPr>
              <w:t>Nome do responsável da peça</w:t>
            </w:r>
          </w:p>
          <w:p w14:paraId="52132D66" w14:textId="77777777" w:rsidR="006A3400" w:rsidRDefault="006A3400" w:rsidP="006A3400">
            <w:pPr>
              <w:numPr>
                <w:ilvl w:val="0"/>
                <w:numId w:val="2"/>
              </w:numPr>
              <w:spacing w:after="0" w:line="240" w:lineRule="auto"/>
              <w:jc w:val="both"/>
              <w:rPr>
                <w:rFonts w:ascii="Arial" w:eastAsia="Times New Roman" w:hAnsi="Arial" w:cs="Arial"/>
                <w:lang w:eastAsia="ar-SA"/>
              </w:rPr>
            </w:pPr>
            <w:r>
              <w:rPr>
                <w:rFonts w:ascii="Arial" w:eastAsia="Times New Roman" w:hAnsi="Arial" w:cs="Arial"/>
                <w:lang w:eastAsia="ar-SA"/>
              </w:rPr>
              <w:t>Matrícula do responsável da peça</w:t>
            </w:r>
          </w:p>
          <w:p w14:paraId="44C177FF" w14:textId="77777777" w:rsidR="006A3400" w:rsidRDefault="006A3400" w:rsidP="006A3400">
            <w:pPr>
              <w:numPr>
                <w:ilvl w:val="0"/>
                <w:numId w:val="2"/>
              </w:numPr>
              <w:spacing w:after="0" w:line="240" w:lineRule="auto"/>
              <w:jc w:val="both"/>
              <w:rPr>
                <w:rFonts w:ascii="Arial" w:eastAsia="Times New Roman" w:hAnsi="Arial" w:cs="Arial"/>
                <w:lang w:eastAsia="ar-SA"/>
              </w:rPr>
            </w:pPr>
            <w:r>
              <w:rPr>
                <w:rFonts w:ascii="Arial" w:eastAsia="Times New Roman" w:hAnsi="Arial" w:cs="Arial"/>
                <w:lang w:eastAsia="ar-SA"/>
              </w:rPr>
              <w:t>Funcionário que realizou a qualidade da peça</w:t>
            </w:r>
          </w:p>
          <w:p w14:paraId="4D255896" w14:textId="77777777" w:rsidR="006A3400" w:rsidRDefault="006A3400" w:rsidP="006A3400">
            <w:pPr>
              <w:numPr>
                <w:ilvl w:val="0"/>
                <w:numId w:val="2"/>
              </w:numPr>
              <w:spacing w:after="0" w:line="240" w:lineRule="auto"/>
              <w:jc w:val="both"/>
              <w:rPr>
                <w:rFonts w:ascii="Arial" w:eastAsia="Times New Roman" w:hAnsi="Arial" w:cs="Arial"/>
                <w:lang w:eastAsia="ar-SA"/>
              </w:rPr>
            </w:pPr>
            <w:r>
              <w:rPr>
                <w:rFonts w:ascii="Arial" w:eastAsia="Times New Roman" w:hAnsi="Arial" w:cs="Arial"/>
                <w:lang w:eastAsia="ar-SA"/>
              </w:rPr>
              <w:t>Passou ou não na qualidade</w:t>
            </w:r>
          </w:p>
          <w:p w14:paraId="2CC4625D" w14:textId="77777777" w:rsidR="006A3400" w:rsidRDefault="006A3400" w:rsidP="006A3400">
            <w:pPr>
              <w:numPr>
                <w:ilvl w:val="0"/>
                <w:numId w:val="2"/>
              </w:numPr>
              <w:spacing w:after="0" w:line="240" w:lineRule="auto"/>
              <w:jc w:val="both"/>
              <w:rPr>
                <w:rFonts w:ascii="Arial" w:eastAsia="Times New Roman" w:hAnsi="Arial" w:cs="Arial"/>
                <w:lang w:eastAsia="ar-SA"/>
              </w:rPr>
            </w:pPr>
            <w:r>
              <w:rPr>
                <w:rFonts w:ascii="Arial" w:eastAsia="Times New Roman" w:hAnsi="Arial" w:cs="Arial"/>
                <w:lang w:eastAsia="ar-SA"/>
              </w:rPr>
              <w:t>Horário de produção</w:t>
            </w:r>
          </w:p>
          <w:p w14:paraId="04FE4488" w14:textId="77777777" w:rsidR="006A3400" w:rsidRDefault="006A3400" w:rsidP="006A3400">
            <w:pPr>
              <w:numPr>
                <w:ilvl w:val="0"/>
                <w:numId w:val="2"/>
              </w:numPr>
              <w:spacing w:after="0" w:line="240" w:lineRule="auto"/>
              <w:jc w:val="both"/>
              <w:rPr>
                <w:rFonts w:ascii="Arial" w:eastAsia="Times New Roman" w:hAnsi="Arial" w:cs="Arial"/>
                <w:lang w:eastAsia="ar-SA"/>
              </w:rPr>
            </w:pPr>
            <w:r>
              <w:rPr>
                <w:rFonts w:ascii="Arial" w:eastAsia="Times New Roman" w:hAnsi="Arial" w:cs="Arial"/>
                <w:lang w:eastAsia="ar-SA"/>
              </w:rPr>
              <w:t>Dia da produção</w:t>
            </w:r>
          </w:p>
          <w:p w14:paraId="2997D878" w14:textId="77777777" w:rsidR="006A3400" w:rsidRDefault="006A3400" w:rsidP="006A3400">
            <w:pPr>
              <w:numPr>
                <w:ilvl w:val="0"/>
                <w:numId w:val="2"/>
              </w:numPr>
              <w:spacing w:after="0" w:line="240" w:lineRule="auto"/>
              <w:jc w:val="both"/>
              <w:rPr>
                <w:rFonts w:ascii="Arial" w:eastAsia="Times New Roman" w:hAnsi="Arial" w:cs="Arial"/>
                <w:lang w:eastAsia="ar-SA"/>
              </w:rPr>
            </w:pPr>
            <w:r>
              <w:rPr>
                <w:rFonts w:ascii="Arial" w:eastAsia="Times New Roman" w:hAnsi="Arial" w:cs="Arial"/>
                <w:lang w:eastAsia="ar-SA"/>
              </w:rPr>
              <w:t>Lote</w:t>
            </w:r>
          </w:p>
          <w:p w14:paraId="41583CE0" w14:textId="43521BC6" w:rsidR="006A3400" w:rsidRDefault="007D1257" w:rsidP="006A3400">
            <w:pPr>
              <w:spacing w:after="0" w:line="240" w:lineRule="auto"/>
              <w:jc w:val="both"/>
              <w:rPr>
                <w:rFonts w:ascii="Arial" w:eastAsia="Times New Roman" w:hAnsi="Arial" w:cs="Arial"/>
                <w:lang w:eastAsia="ar-SA"/>
              </w:rPr>
            </w:pPr>
            <w:r w:rsidRPr="6D643BDC">
              <w:rPr>
                <w:rFonts w:ascii="Arial" w:eastAsia="Times New Roman" w:hAnsi="Arial" w:cs="Arial"/>
                <w:lang w:eastAsia="ar-SA"/>
              </w:rPr>
              <w:t>Os armazenamentos dessas informações são</w:t>
            </w:r>
            <w:r w:rsidR="006A3400" w:rsidRPr="6D643BDC">
              <w:rPr>
                <w:rFonts w:ascii="Arial" w:eastAsia="Times New Roman" w:hAnsi="Arial" w:cs="Arial"/>
                <w:lang w:eastAsia="ar-SA"/>
              </w:rPr>
              <w:t xml:space="preserve"> muito importantes pois o cliente pode adquirir uma peça defeituosa e a empresa precisa rastrear o processo de produção dela para identificar o problema. O gerente da empresa deseja ter um aplicativo para consultar um relatório da quantidade das peças produzidas, pessoas responsáveis, evolução mensal da produção e uma relação da quantidade de peças que passaram para a qualidade ou não. Esse relatório deve estar acessível também por uma página web, disponível dentro e fora da empresa. Apenas uma pessoa poderá alterar as informações desse sistema para manter a consistência com os dados inseridos nelas.</w:t>
            </w:r>
          </w:p>
          <w:p w14:paraId="71242993" w14:textId="77777777" w:rsidR="006A3400" w:rsidRPr="00104976" w:rsidRDefault="006A3400" w:rsidP="006A3400">
            <w:pPr>
              <w:spacing w:after="0" w:line="240" w:lineRule="auto"/>
              <w:jc w:val="both"/>
              <w:rPr>
                <w:rFonts w:ascii="Arial" w:eastAsia="Times New Roman" w:hAnsi="Arial" w:cs="Arial"/>
                <w:lang w:eastAsia="ar-SA"/>
              </w:rPr>
            </w:pPr>
          </w:p>
          <w:p w14:paraId="135BE231" w14:textId="77777777" w:rsidR="006A3400" w:rsidRDefault="006A3400" w:rsidP="006A3400">
            <w:pPr>
              <w:spacing w:after="0" w:line="240" w:lineRule="auto"/>
              <w:jc w:val="both"/>
              <w:rPr>
                <w:rFonts w:ascii="Arial" w:eastAsia="Times New Roman" w:hAnsi="Arial" w:cs="Arial"/>
                <w:lang w:eastAsia="ar-SA"/>
              </w:rPr>
            </w:pPr>
          </w:p>
          <w:p w14:paraId="470139F5" w14:textId="77777777" w:rsidR="006A3400" w:rsidRDefault="006A3400" w:rsidP="006A3400">
            <w:pPr>
              <w:spacing w:after="0" w:line="240" w:lineRule="auto"/>
              <w:jc w:val="both"/>
              <w:rPr>
                <w:rFonts w:ascii="Arial" w:eastAsia="Times New Roman" w:hAnsi="Arial" w:cs="Arial"/>
                <w:lang w:eastAsia="ar-SA"/>
              </w:rPr>
            </w:pPr>
            <w:r w:rsidRPr="00AF4A25">
              <w:rPr>
                <w:rFonts w:ascii="Arial" w:eastAsia="Times New Roman" w:hAnsi="Arial" w:cs="Arial"/>
                <w:b/>
                <w:lang w:eastAsia="ar-SA"/>
              </w:rPr>
              <w:t>Entregas:</w:t>
            </w:r>
            <w:r>
              <w:rPr>
                <w:rFonts w:ascii="Arial" w:eastAsia="Times New Roman" w:hAnsi="Arial" w:cs="Arial"/>
                <w:lang w:eastAsia="ar-SA"/>
              </w:rPr>
              <w:t xml:space="preserve"> </w:t>
            </w:r>
          </w:p>
          <w:p w14:paraId="09918F5F" w14:textId="151942C6" w:rsidR="00956841" w:rsidRPr="00B62D8F" w:rsidRDefault="006A3400" w:rsidP="006A3400">
            <w:pPr>
              <w:spacing w:after="0" w:line="240" w:lineRule="auto"/>
              <w:jc w:val="both"/>
              <w:rPr>
                <w:rFonts w:ascii="Arial" w:eastAsia="Times New Roman" w:hAnsi="Arial" w:cs="Arial"/>
                <w:lang w:eastAsia="ar-SA"/>
              </w:rPr>
            </w:pPr>
            <w:r>
              <w:rPr>
                <w:rFonts w:ascii="Arial" w:eastAsia="Times New Roman" w:hAnsi="Arial" w:cs="Arial"/>
                <w:lang w:eastAsia="ar-SA"/>
              </w:rPr>
              <w:t>Documento de requisitos com os diagramas UML de caso de uso, diagrama de classe e o MER/DER.</w:t>
            </w:r>
          </w:p>
        </w:tc>
      </w:tr>
    </w:tbl>
    <w:p w14:paraId="5F07D11E" w14:textId="77777777" w:rsidR="002E25CF" w:rsidRDefault="002E25CF" w:rsidP="00E93EA0">
      <w:pPr>
        <w:spacing w:after="0" w:line="240" w:lineRule="auto"/>
        <w:rPr>
          <w:rFonts w:ascii="Arial" w:hAnsi="Arial" w:cs="Arial"/>
          <w:sz w:val="20"/>
          <w:szCs w:val="20"/>
        </w:rPr>
      </w:pPr>
    </w:p>
    <w:p w14:paraId="41508A3C" w14:textId="77777777" w:rsidR="00621DB8" w:rsidRDefault="00621DB8" w:rsidP="00E93EA0">
      <w:pPr>
        <w:spacing w:after="0" w:line="240" w:lineRule="auto"/>
        <w:rPr>
          <w:rFonts w:ascii="Arial" w:hAnsi="Arial" w:cs="Arial"/>
          <w:sz w:val="20"/>
          <w:szCs w:val="20"/>
        </w:rPr>
      </w:pPr>
    </w:p>
    <w:p w14:paraId="43D6B1D6" w14:textId="77777777" w:rsidR="00621DB8" w:rsidRDefault="00621DB8" w:rsidP="00E93EA0">
      <w:pPr>
        <w:spacing w:after="0" w:line="240" w:lineRule="auto"/>
        <w:rPr>
          <w:rFonts w:ascii="Arial" w:hAnsi="Arial" w:cs="Arial"/>
          <w:sz w:val="20"/>
          <w:szCs w:val="20"/>
        </w:rPr>
      </w:pPr>
    </w:p>
    <w:p w14:paraId="17DBC151" w14:textId="77777777" w:rsidR="00C967C2" w:rsidRDefault="00C967C2" w:rsidP="00E93EA0">
      <w:pPr>
        <w:spacing w:after="0" w:line="240" w:lineRule="auto"/>
        <w:rPr>
          <w:rFonts w:ascii="Arial" w:hAnsi="Arial" w:cs="Arial"/>
          <w:sz w:val="20"/>
          <w:szCs w:val="20"/>
        </w:rPr>
      </w:pPr>
    </w:p>
    <w:p w14:paraId="6F8BD81B" w14:textId="77777777" w:rsidR="00C967C2" w:rsidRDefault="00C967C2" w:rsidP="00E93EA0">
      <w:pPr>
        <w:spacing w:after="0" w:line="240" w:lineRule="auto"/>
        <w:rPr>
          <w:rFonts w:ascii="Arial" w:hAnsi="Arial" w:cs="Arial"/>
          <w:sz w:val="20"/>
          <w:szCs w:val="20"/>
        </w:rPr>
      </w:pPr>
    </w:p>
    <w:p w14:paraId="2613E9C1" w14:textId="77777777" w:rsidR="00C967C2" w:rsidRDefault="00C967C2" w:rsidP="00E93EA0">
      <w:pPr>
        <w:spacing w:after="0" w:line="240" w:lineRule="auto"/>
        <w:rPr>
          <w:rFonts w:ascii="Arial" w:hAnsi="Arial" w:cs="Arial"/>
          <w:sz w:val="20"/>
          <w:szCs w:val="20"/>
        </w:rPr>
      </w:pPr>
    </w:p>
    <w:p w14:paraId="1037B8A3" w14:textId="77777777" w:rsidR="00C967C2" w:rsidRDefault="00C967C2" w:rsidP="00E93EA0">
      <w:pPr>
        <w:spacing w:after="0" w:line="240" w:lineRule="auto"/>
        <w:rPr>
          <w:rFonts w:ascii="Arial" w:hAnsi="Arial" w:cs="Arial"/>
          <w:sz w:val="20"/>
          <w:szCs w:val="20"/>
        </w:rPr>
      </w:pPr>
    </w:p>
    <w:p w14:paraId="687C6DE0" w14:textId="77777777" w:rsidR="00C967C2" w:rsidRDefault="00C967C2" w:rsidP="00E93EA0">
      <w:pPr>
        <w:spacing w:after="0" w:line="240" w:lineRule="auto"/>
        <w:rPr>
          <w:rFonts w:ascii="Arial" w:hAnsi="Arial" w:cs="Arial"/>
          <w:sz w:val="20"/>
          <w:szCs w:val="20"/>
        </w:rPr>
      </w:pPr>
    </w:p>
    <w:p w14:paraId="7E2A3469" w14:textId="4BCE1205" w:rsidR="00DB7753" w:rsidRDefault="00DB7753" w:rsidP="00DB7753">
      <w:pPr>
        <w:tabs>
          <w:tab w:val="left" w:pos="8690"/>
        </w:tabs>
        <w:jc w:val="center"/>
        <w:rPr>
          <w:rFonts w:ascii="Arial Narrow" w:hAnsi="Arial Narrow" w:cs="Arial"/>
          <w:b/>
          <w:u w:val="single"/>
        </w:rPr>
      </w:pPr>
      <w:r w:rsidRPr="00D46FCF">
        <w:rPr>
          <w:rFonts w:ascii="Arial Narrow" w:hAnsi="Arial Narrow" w:cs="Arial"/>
          <w:b/>
          <w:u w:val="single"/>
        </w:rPr>
        <w:lastRenderedPageBreak/>
        <w:t>INSTRUMENTO DE REGISTRO DE AVALIAÇÃO</w:t>
      </w:r>
      <w:r>
        <w:rPr>
          <w:rFonts w:ascii="Arial Narrow" w:hAnsi="Arial Narrow" w:cs="Arial"/>
          <w:b/>
          <w:u w:val="single"/>
        </w:rPr>
        <w:t xml:space="preserve"> SO</w:t>
      </w:r>
      <w:r>
        <w:rPr>
          <w:rFonts w:ascii="Arial Narrow" w:hAnsi="Arial Narrow" w:cs="Arial"/>
          <w:b/>
          <w:u w:val="single"/>
        </w:rPr>
        <w:t>MATIVA</w:t>
      </w:r>
    </w:p>
    <w:tbl>
      <w:tblPr>
        <w:tblW w:w="9923"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09"/>
        <w:gridCol w:w="2787"/>
        <w:gridCol w:w="3479"/>
        <w:gridCol w:w="236"/>
        <w:gridCol w:w="339"/>
        <w:gridCol w:w="339"/>
        <w:gridCol w:w="339"/>
        <w:gridCol w:w="339"/>
        <w:gridCol w:w="339"/>
        <w:gridCol w:w="339"/>
        <w:gridCol w:w="339"/>
        <w:gridCol w:w="339"/>
      </w:tblGrid>
      <w:tr w:rsidR="00DB7753" w:rsidRPr="00663293" w14:paraId="03883F6D" w14:textId="77777777" w:rsidTr="00C64286">
        <w:trPr>
          <w:trHeight w:val="448"/>
        </w:trPr>
        <w:tc>
          <w:tcPr>
            <w:tcW w:w="709" w:type="dxa"/>
            <w:vMerge w:val="restart"/>
            <w:tcBorders>
              <w:top w:val="single" w:sz="12" w:space="0" w:color="auto"/>
              <w:left w:val="single" w:sz="12" w:space="0" w:color="auto"/>
            </w:tcBorders>
            <w:textDirection w:val="btLr"/>
            <w:vAlign w:val="center"/>
          </w:tcPr>
          <w:p w14:paraId="3429AD4F" w14:textId="77777777" w:rsidR="00DB7753" w:rsidRPr="00CE256D" w:rsidRDefault="00DB7753" w:rsidP="00C64286">
            <w:pPr>
              <w:spacing w:after="0" w:line="240" w:lineRule="auto"/>
              <w:jc w:val="center"/>
              <w:rPr>
                <w:rFonts w:ascii="Arial" w:hAnsi="Arial" w:cs="Arial"/>
                <w:b/>
                <w:sz w:val="18"/>
                <w:szCs w:val="18"/>
              </w:rPr>
            </w:pPr>
            <w:r>
              <w:rPr>
                <w:rFonts w:ascii="Arial" w:hAnsi="Arial" w:cs="Arial"/>
                <w:b/>
                <w:sz w:val="18"/>
                <w:szCs w:val="18"/>
              </w:rPr>
              <w:t>Competências Técnicas</w:t>
            </w:r>
          </w:p>
        </w:tc>
        <w:tc>
          <w:tcPr>
            <w:tcW w:w="2787" w:type="dxa"/>
            <w:vMerge w:val="restart"/>
            <w:tcBorders>
              <w:top w:val="single" w:sz="12" w:space="0" w:color="auto"/>
            </w:tcBorders>
            <w:vAlign w:val="center"/>
          </w:tcPr>
          <w:p w14:paraId="3DEA91A2" w14:textId="77777777" w:rsidR="00DB7753" w:rsidRPr="00663293" w:rsidRDefault="00DB7753" w:rsidP="00C64286">
            <w:pPr>
              <w:spacing w:before="200"/>
              <w:jc w:val="center"/>
              <w:rPr>
                <w:rFonts w:ascii="Arial" w:hAnsi="Arial" w:cs="Arial"/>
                <w:b/>
                <w:sz w:val="20"/>
                <w:szCs w:val="20"/>
              </w:rPr>
            </w:pPr>
            <w:r>
              <w:rPr>
                <w:rFonts w:ascii="Arial" w:hAnsi="Arial" w:cs="Arial"/>
                <w:b/>
                <w:sz w:val="20"/>
                <w:szCs w:val="20"/>
              </w:rPr>
              <w:t>Fundamentos</w:t>
            </w:r>
            <w:r w:rsidRPr="009010C0">
              <w:rPr>
                <w:rFonts w:ascii="Arial" w:hAnsi="Arial" w:cs="Arial"/>
                <w:b/>
                <w:sz w:val="20"/>
                <w:szCs w:val="20"/>
              </w:rPr>
              <w:t xml:space="preserve"> </w:t>
            </w:r>
            <w:r>
              <w:rPr>
                <w:rFonts w:ascii="Arial" w:hAnsi="Arial" w:cs="Arial"/>
                <w:b/>
                <w:sz w:val="20"/>
                <w:szCs w:val="20"/>
              </w:rPr>
              <w:t>Técnicos e Científicos ou Capacidades</w:t>
            </w:r>
            <w:r w:rsidRPr="009010C0">
              <w:rPr>
                <w:rFonts w:ascii="Arial" w:hAnsi="Arial" w:cs="Arial"/>
                <w:b/>
                <w:sz w:val="20"/>
                <w:szCs w:val="20"/>
              </w:rPr>
              <w:t xml:space="preserve"> </w:t>
            </w:r>
            <w:r>
              <w:rPr>
                <w:rFonts w:ascii="Arial" w:hAnsi="Arial" w:cs="Arial"/>
                <w:b/>
                <w:sz w:val="20"/>
                <w:szCs w:val="20"/>
              </w:rPr>
              <w:t>Técnicas</w:t>
            </w:r>
          </w:p>
        </w:tc>
        <w:tc>
          <w:tcPr>
            <w:tcW w:w="3715" w:type="dxa"/>
            <w:gridSpan w:val="2"/>
            <w:vMerge w:val="restart"/>
            <w:tcBorders>
              <w:top w:val="single" w:sz="12" w:space="0" w:color="auto"/>
            </w:tcBorders>
            <w:vAlign w:val="center"/>
          </w:tcPr>
          <w:p w14:paraId="6AE1B6D6" w14:textId="77777777" w:rsidR="00DB7753" w:rsidRDefault="00DB7753" w:rsidP="00C64286">
            <w:pPr>
              <w:spacing w:before="200"/>
              <w:jc w:val="center"/>
              <w:rPr>
                <w:rFonts w:ascii="Arial" w:hAnsi="Arial" w:cs="Arial"/>
                <w:b/>
                <w:sz w:val="20"/>
                <w:szCs w:val="20"/>
              </w:rPr>
            </w:pPr>
            <w:r>
              <w:rPr>
                <w:rFonts w:ascii="Arial" w:hAnsi="Arial" w:cs="Arial"/>
                <w:b/>
                <w:sz w:val="20"/>
                <w:szCs w:val="20"/>
              </w:rPr>
              <w:t>Critérios de a</w:t>
            </w:r>
            <w:r w:rsidRPr="00663293">
              <w:rPr>
                <w:rFonts w:ascii="Arial" w:hAnsi="Arial" w:cs="Arial"/>
                <w:b/>
                <w:sz w:val="20"/>
                <w:szCs w:val="20"/>
              </w:rPr>
              <w:t>valiação</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40"/>
              <w:gridCol w:w="1134"/>
              <w:gridCol w:w="340"/>
              <w:gridCol w:w="1134"/>
            </w:tblGrid>
            <w:tr w:rsidR="00DB7753" w:rsidRPr="00B36250" w14:paraId="12806FE3" w14:textId="77777777" w:rsidTr="00C64286">
              <w:trPr>
                <w:jc w:val="center"/>
              </w:trPr>
              <w:tc>
                <w:tcPr>
                  <w:tcW w:w="340" w:type="dxa"/>
                  <w:shd w:val="clear" w:color="auto" w:fill="FF0000"/>
                </w:tcPr>
                <w:p w14:paraId="7030186A" w14:textId="77777777" w:rsidR="00DB7753" w:rsidRPr="00B36250" w:rsidRDefault="00DB7753" w:rsidP="00C64286">
                  <w:pPr>
                    <w:tabs>
                      <w:tab w:val="left" w:pos="8690"/>
                    </w:tabs>
                    <w:spacing w:after="0" w:line="240" w:lineRule="auto"/>
                    <w:jc w:val="center"/>
                    <w:rPr>
                      <w:rFonts w:ascii="Arial" w:hAnsi="Arial" w:cs="Arial"/>
                      <w:sz w:val="20"/>
                      <w:szCs w:val="20"/>
                    </w:rPr>
                  </w:pPr>
                </w:p>
              </w:tc>
              <w:tc>
                <w:tcPr>
                  <w:tcW w:w="1134" w:type="dxa"/>
                  <w:vAlign w:val="center"/>
                </w:tcPr>
                <w:p w14:paraId="00259146" w14:textId="77777777" w:rsidR="00DB7753" w:rsidRPr="00B36250" w:rsidRDefault="00DB7753" w:rsidP="00C64286">
                  <w:pPr>
                    <w:tabs>
                      <w:tab w:val="left" w:pos="8690"/>
                    </w:tabs>
                    <w:spacing w:after="0" w:line="240" w:lineRule="auto"/>
                    <w:jc w:val="center"/>
                    <w:rPr>
                      <w:rFonts w:ascii="Arial" w:hAnsi="Arial" w:cs="Arial"/>
                      <w:sz w:val="16"/>
                      <w:szCs w:val="16"/>
                    </w:rPr>
                  </w:pPr>
                  <w:r>
                    <w:rPr>
                      <w:rFonts w:ascii="Arial" w:hAnsi="Arial" w:cs="Arial"/>
                      <w:sz w:val="16"/>
                      <w:szCs w:val="16"/>
                    </w:rPr>
                    <w:t>Crítico</w:t>
                  </w:r>
                </w:p>
              </w:tc>
              <w:tc>
                <w:tcPr>
                  <w:tcW w:w="340" w:type="dxa"/>
                  <w:shd w:val="clear" w:color="auto" w:fill="4F81BD"/>
                  <w:vAlign w:val="center"/>
                </w:tcPr>
                <w:p w14:paraId="3C42DA29" w14:textId="77777777" w:rsidR="00DB7753" w:rsidRPr="00B36250" w:rsidRDefault="00DB7753" w:rsidP="00C64286">
                  <w:pPr>
                    <w:tabs>
                      <w:tab w:val="left" w:pos="8690"/>
                    </w:tabs>
                    <w:spacing w:after="0" w:line="240" w:lineRule="auto"/>
                    <w:jc w:val="center"/>
                    <w:rPr>
                      <w:rFonts w:ascii="Arial" w:hAnsi="Arial" w:cs="Arial"/>
                      <w:sz w:val="20"/>
                      <w:szCs w:val="20"/>
                    </w:rPr>
                  </w:pPr>
                </w:p>
              </w:tc>
              <w:tc>
                <w:tcPr>
                  <w:tcW w:w="1134" w:type="dxa"/>
                  <w:vAlign w:val="center"/>
                </w:tcPr>
                <w:p w14:paraId="6BB8256B" w14:textId="77777777" w:rsidR="00DB7753" w:rsidRPr="00B36250" w:rsidRDefault="00DB7753" w:rsidP="00C64286">
                  <w:pPr>
                    <w:tabs>
                      <w:tab w:val="left" w:pos="8690"/>
                    </w:tabs>
                    <w:spacing w:after="0" w:line="240" w:lineRule="auto"/>
                    <w:jc w:val="center"/>
                    <w:rPr>
                      <w:rFonts w:ascii="Arial" w:hAnsi="Arial" w:cs="Arial"/>
                      <w:sz w:val="16"/>
                      <w:szCs w:val="16"/>
                    </w:rPr>
                  </w:pPr>
                  <w:r w:rsidRPr="00B36250">
                    <w:rPr>
                      <w:rFonts w:ascii="Verdana" w:hAnsi="Verdana"/>
                      <w:sz w:val="16"/>
                      <w:szCs w:val="16"/>
                    </w:rPr>
                    <w:t>Desejáve</w:t>
                  </w:r>
                  <w:r>
                    <w:rPr>
                      <w:rFonts w:ascii="Verdana" w:hAnsi="Verdana"/>
                      <w:sz w:val="16"/>
                      <w:szCs w:val="16"/>
                    </w:rPr>
                    <w:t>l</w:t>
                  </w:r>
                </w:p>
              </w:tc>
            </w:tr>
            <w:tr w:rsidR="00DB7753" w:rsidRPr="00B36250" w14:paraId="342A38B0" w14:textId="77777777" w:rsidTr="00C64286">
              <w:trPr>
                <w:jc w:val="center"/>
              </w:trPr>
              <w:tc>
                <w:tcPr>
                  <w:tcW w:w="340" w:type="dxa"/>
                  <w:shd w:val="clear" w:color="auto" w:fill="auto"/>
                </w:tcPr>
                <w:p w14:paraId="64510E3C" w14:textId="77777777" w:rsidR="00DB7753" w:rsidRPr="00B36250" w:rsidRDefault="00DB7753" w:rsidP="00C64286">
                  <w:pPr>
                    <w:tabs>
                      <w:tab w:val="left" w:pos="8690"/>
                    </w:tabs>
                    <w:spacing w:after="0" w:line="240" w:lineRule="auto"/>
                    <w:jc w:val="center"/>
                    <w:rPr>
                      <w:rFonts w:ascii="Arial" w:hAnsi="Arial" w:cs="Arial"/>
                      <w:sz w:val="20"/>
                      <w:szCs w:val="20"/>
                    </w:rPr>
                  </w:pPr>
                  <w:r>
                    <w:rPr>
                      <w:rFonts w:ascii="Arial" w:hAnsi="Arial" w:cs="Arial"/>
                      <w:sz w:val="20"/>
                      <w:szCs w:val="20"/>
                    </w:rPr>
                    <w:t>0</w:t>
                  </w:r>
                </w:p>
              </w:tc>
              <w:tc>
                <w:tcPr>
                  <w:tcW w:w="1134" w:type="dxa"/>
                  <w:vAlign w:val="center"/>
                </w:tcPr>
                <w:p w14:paraId="149C0B89" w14:textId="77777777" w:rsidR="00DB7753" w:rsidRPr="00B36250" w:rsidRDefault="00DB7753" w:rsidP="00C64286">
                  <w:pPr>
                    <w:tabs>
                      <w:tab w:val="left" w:pos="8690"/>
                    </w:tabs>
                    <w:spacing w:after="0" w:line="240" w:lineRule="auto"/>
                    <w:jc w:val="center"/>
                    <w:rPr>
                      <w:rFonts w:ascii="Arial" w:hAnsi="Arial" w:cs="Arial"/>
                      <w:sz w:val="16"/>
                      <w:szCs w:val="16"/>
                    </w:rPr>
                  </w:pPr>
                  <w:proofErr w:type="gramStart"/>
                  <w:r>
                    <w:rPr>
                      <w:rFonts w:ascii="Arial" w:hAnsi="Arial" w:cs="Arial"/>
                      <w:sz w:val="16"/>
                      <w:szCs w:val="16"/>
                    </w:rPr>
                    <w:t xml:space="preserve">NÃO </w:t>
                  </w:r>
                  <w:r w:rsidRPr="00B36250">
                    <w:rPr>
                      <w:rFonts w:ascii="Arial" w:hAnsi="Arial" w:cs="Arial"/>
                      <w:sz w:val="16"/>
                      <w:szCs w:val="16"/>
                    </w:rPr>
                    <w:t>Atingiu</w:t>
                  </w:r>
                  <w:proofErr w:type="gramEnd"/>
                </w:p>
              </w:tc>
              <w:tc>
                <w:tcPr>
                  <w:tcW w:w="340" w:type="dxa"/>
                  <w:shd w:val="clear" w:color="auto" w:fill="auto"/>
                  <w:vAlign w:val="center"/>
                </w:tcPr>
                <w:p w14:paraId="41734449" w14:textId="77777777" w:rsidR="00DB7753" w:rsidRPr="00B36250" w:rsidRDefault="00DB7753" w:rsidP="00C64286">
                  <w:pPr>
                    <w:tabs>
                      <w:tab w:val="left" w:pos="8690"/>
                    </w:tabs>
                    <w:spacing w:after="0" w:line="240" w:lineRule="auto"/>
                    <w:jc w:val="center"/>
                    <w:rPr>
                      <w:rFonts w:ascii="Arial" w:hAnsi="Arial" w:cs="Arial"/>
                      <w:sz w:val="20"/>
                      <w:szCs w:val="20"/>
                    </w:rPr>
                  </w:pPr>
                  <w:r>
                    <w:rPr>
                      <w:rFonts w:ascii="Arial" w:hAnsi="Arial" w:cs="Arial"/>
                      <w:sz w:val="20"/>
                      <w:szCs w:val="20"/>
                    </w:rPr>
                    <w:t>1</w:t>
                  </w:r>
                </w:p>
              </w:tc>
              <w:tc>
                <w:tcPr>
                  <w:tcW w:w="1134" w:type="dxa"/>
                  <w:vAlign w:val="center"/>
                </w:tcPr>
                <w:p w14:paraId="7E0F833A" w14:textId="77777777" w:rsidR="00DB7753" w:rsidRPr="00B36250" w:rsidRDefault="00DB7753" w:rsidP="00C64286">
                  <w:pPr>
                    <w:tabs>
                      <w:tab w:val="left" w:pos="8690"/>
                    </w:tabs>
                    <w:spacing w:after="0" w:line="240" w:lineRule="auto"/>
                    <w:jc w:val="center"/>
                    <w:rPr>
                      <w:rFonts w:ascii="Arial" w:hAnsi="Arial" w:cs="Arial"/>
                      <w:sz w:val="16"/>
                      <w:szCs w:val="16"/>
                    </w:rPr>
                  </w:pPr>
                  <w:r w:rsidRPr="00B36250">
                    <w:rPr>
                      <w:rFonts w:ascii="Arial" w:hAnsi="Arial" w:cs="Arial"/>
                      <w:sz w:val="16"/>
                      <w:szCs w:val="16"/>
                    </w:rPr>
                    <w:t>Atingiu</w:t>
                  </w:r>
                </w:p>
              </w:tc>
            </w:tr>
            <w:tr w:rsidR="00DB7753" w:rsidRPr="00B36250" w14:paraId="4EB2C0A3" w14:textId="77777777" w:rsidTr="00C64286">
              <w:trPr>
                <w:jc w:val="center"/>
              </w:trPr>
              <w:tc>
                <w:tcPr>
                  <w:tcW w:w="340" w:type="dxa"/>
                  <w:shd w:val="clear" w:color="auto" w:fill="auto"/>
                </w:tcPr>
                <w:p w14:paraId="52CD9213" w14:textId="77777777" w:rsidR="00DB7753" w:rsidRPr="00B36250" w:rsidRDefault="00DB7753" w:rsidP="00C64286">
                  <w:pPr>
                    <w:tabs>
                      <w:tab w:val="left" w:pos="8690"/>
                    </w:tabs>
                    <w:spacing w:after="0" w:line="240" w:lineRule="auto"/>
                    <w:jc w:val="center"/>
                    <w:rPr>
                      <w:rFonts w:ascii="Arial" w:hAnsi="Arial" w:cs="Arial"/>
                      <w:sz w:val="20"/>
                      <w:szCs w:val="20"/>
                    </w:rPr>
                  </w:pPr>
                  <w:r>
                    <w:rPr>
                      <w:rFonts w:ascii="Arial" w:hAnsi="Arial" w:cs="Arial"/>
                      <w:sz w:val="20"/>
                      <w:szCs w:val="20"/>
                    </w:rPr>
                    <w:t>F</w:t>
                  </w:r>
                </w:p>
              </w:tc>
              <w:tc>
                <w:tcPr>
                  <w:tcW w:w="1134" w:type="dxa"/>
                  <w:vAlign w:val="center"/>
                </w:tcPr>
                <w:p w14:paraId="3369D073" w14:textId="77777777" w:rsidR="00DB7753" w:rsidRPr="00B36250" w:rsidRDefault="00DB7753" w:rsidP="00C64286">
                  <w:pPr>
                    <w:tabs>
                      <w:tab w:val="left" w:pos="8690"/>
                    </w:tabs>
                    <w:spacing w:after="0" w:line="240" w:lineRule="auto"/>
                    <w:jc w:val="center"/>
                    <w:rPr>
                      <w:rFonts w:ascii="Verdana" w:hAnsi="Verdana"/>
                      <w:sz w:val="16"/>
                      <w:szCs w:val="16"/>
                    </w:rPr>
                  </w:pPr>
                  <w:r>
                    <w:rPr>
                      <w:rFonts w:ascii="Verdana" w:hAnsi="Verdana"/>
                      <w:sz w:val="16"/>
                      <w:szCs w:val="16"/>
                    </w:rPr>
                    <w:t>Formativa</w:t>
                  </w:r>
                </w:p>
              </w:tc>
              <w:tc>
                <w:tcPr>
                  <w:tcW w:w="340" w:type="dxa"/>
                  <w:shd w:val="clear" w:color="auto" w:fill="auto"/>
                  <w:vAlign w:val="center"/>
                </w:tcPr>
                <w:p w14:paraId="7D6E94AE" w14:textId="77777777" w:rsidR="00DB7753" w:rsidRDefault="00DB7753" w:rsidP="00C64286">
                  <w:pPr>
                    <w:tabs>
                      <w:tab w:val="left" w:pos="8690"/>
                    </w:tabs>
                    <w:spacing w:after="0" w:line="240" w:lineRule="auto"/>
                    <w:jc w:val="center"/>
                    <w:rPr>
                      <w:rFonts w:ascii="Arial" w:hAnsi="Arial" w:cs="Arial"/>
                      <w:sz w:val="20"/>
                      <w:szCs w:val="20"/>
                    </w:rPr>
                  </w:pPr>
                  <w:r>
                    <w:rPr>
                      <w:rFonts w:ascii="Arial" w:hAnsi="Arial" w:cs="Arial"/>
                      <w:sz w:val="20"/>
                      <w:szCs w:val="20"/>
                    </w:rPr>
                    <w:t>S</w:t>
                  </w:r>
                </w:p>
              </w:tc>
              <w:tc>
                <w:tcPr>
                  <w:tcW w:w="1134" w:type="dxa"/>
                  <w:vAlign w:val="center"/>
                </w:tcPr>
                <w:p w14:paraId="164ACD4D" w14:textId="77777777" w:rsidR="00DB7753" w:rsidRPr="00B36250" w:rsidRDefault="00DB7753" w:rsidP="00C64286">
                  <w:pPr>
                    <w:tabs>
                      <w:tab w:val="left" w:pos="8690"/>
                    </w:tabs>
                    <w:spacing w:after="0" w:line="240" w:lineRule="auto"/>
                    <w:jc w:val="center"/>
                    <w:rPr>
                      <w:rFonts w:ascii="Arial" w:hAnsi="Arial" w:cs="Arial"/>
                      <w:sz w:val="16"/>
                      <w:szCs w:val="16"/>
                    </w:rPr>
                  </w:pPr>
                  <w:proofErr w:type="spellStart"/>
                  <w:r>
                    <w:rPr>
                      <w:rFonts w:ascii="Arial" w:hAnsi="Arial" w:cs="Arial"/>
                      <w:sz w:val="16"/>
                      <w:szCs w:val="16"/>
                    </w:rPr>
                    <w:t>Somativa</w:t>
                  </w:r>
                  <w:proofErr w:type="spellEnd"/>
                </w:p>
              </w:tc>
            </w:tr>
          </w:tbl>
          <w:p w14:paraId="3A9519DD" w14:textId="77777777" w:rsidR="00DB7753" w:rsidRPr="00663293" w:rsidRDefault="00DB7753" w:rsidP="00C64286">
            <w:pPr>
              <w:spacing w:before="200"/>
              <w:jc w:val="center"/>
              <w:rPr>
                <w:rFonts w:ascii="Arial" w:hAnsi="Arial" w:cs="Arial"/>
                <w:b/>
                <w:sz w:val="20"/>
                <w:szCs w:val="20"/>
              </w:rPr>
            </w:pPr>
          </w:p>
        </w:tc>
        <w:tc>
          <w:tcPr>
            <w:tcW w:w="2712" w:type="dxa"/>
            <w:gridSpan w:val="8"/>
            <w:tcBorders>
              <w:top w:val="single" w:sz="12" w:space="0" w:color="auto"/>
              <w:right w:val="single" w:sz="12" w:space="0" w:color="auto"/>
            </w:tcBorders>
            <w:shd w:val="clear" w:color="auto" w:fill="auto"/>
            <w:vAlign w:val="center"/>
          </w:tcPr>
          <w:p w14:paraId="050DF54D" w14:textId="77777777" w:rsidR="00DB7753" w:rsidRPr="00663293" w:rsidRDefault="00DB7753" w:rsidP="00C64286">
            <w:pPr>
              <w:spacing w:after="0" w:line="240" w:lineRule="auto"/>
              <w:jc w:val="center"/>
              <w:rPr>
                <w:rFonts w:ascii="Arial" w:hAnsi="Arial" w:cs="Arial"/>
                <w:b/>
                <w:sz w:val="20"/>
                <w:szCs w:val="20"/>
              </w:rPr>
            </w:pPr>
            <w:r>
              <w:rPr>
                <w:rFonts w:ascii="Arial" w:hAnsi="Arial" w:cs="Arial"/>
                <w:b/>
                <w:sz w:val="20"/>
                <w:szCs w:val="20"/>
              </w:rPr>
              <w:t>A</w:t>
            </w:r>
            <w:r w:rsidRPr="00663293">
              <w:rPr>
                <w:rFonts w:ascii="Arial" w:hAnsi="Arial" w:cs="Arial"/>
                <w:b/>
                <w:sz w:val="20"/>
                <w:szCs w:val="20"/>
              </w:rPr>
              <w:t>lunos</w:t>
            </w:r>
          </w:p>
        </w:tc>
      </w:tr>
      <w:tr w:rsidR="00DB7753" w:rsidRPr="00663293" w14:paraId="00308FCF" w14:textId="77777777" w:rsidTr="00C64286">
        <w:trPr>
          <w:cantSplit/>
          <w:trHeight w:val="1275"/>
        </w:trPr>
        <w:tc>
          <w:tcPr>
            <w:tcW w:w="709" w:type="dxa"/>
            <w:vMerge/>
            <w:tcBorders>
              <w:left w:val="single" w:sz="12" w:space="0" w:color="auto"/>
              <w:bottom w:val="single" w:sz="4" w:space="0" w:color="auto"/>
            </w:tcBorders>
          </w:tcPr>
          <w:p w14:paraId="1CF5F1C5" w14:textId="77777777" w:rsidR="00DB7753" w:rsidRDefault="00DB7753" w:rsidP="00C64286">
            <w:pPr>
              <w:spacing w:before="120"/>
              <w:jc w:val="center"/>
              <w:rPr>
                <w:rFonts w:ascii="Arial" w:hAnsi="Arial" w:cs="Arial"/>
                <w:b/>
                <w:sz w:val="20"/>
                <w:szCs w:val="20"/>
              </w:rPr>
            </w:pPr>
          </w:p>
        </w:tc>
        <w:tc>
          <w:tcPr>
            <w:tcW w:w="2787" w:type="dxa"/>
            <w:vMerge/>
            <w:tcBorders>
              <w:bottom w:val="double" w:sz="4" w:space="0" w:color="auto"/>
            </w:tcBorders>
          </w:tcPr>
          <w:p w14:paraId="2248DCBF" w14:textId="77777777" w:rsidR="00DB7753" w:rsidRDefault="00DB7753" w:rsidP="00C64286">
            <w:pPr>
              <w:spacing w:before="120"/>
              <w:jc w:val="center"/>
              <w:rPr>
                <w:rFonts w:ascii="Arial" w:hAnsi="Arial" w:cs="Arial"/>
                <w:b/>
                <w:sz w:val="16"/>
                <w:szCs w:val="16"/>
              </w:rPr>
            </w:pPr>
          </w:p>
        </w:tc>
        <w:tc>
          <w:tcPr>
            <w:tcW w:w="3715" w:type="dxa"/>
            <w:gridSpan w:val="2"/>
            <w:vMerge/>
          </w:tcPr>
          <w:p w14:paraId="60495E7B" w14:textId="77777777" w:rsidR="00DB7753" w:rsidRDefault="00DB7753" w:rsidP="00C64286">
            <w:pPr>
              <w:spacing w:before="120"/>
              <w:jc w:val="center"/>
              <w:rPr>
                <w:rFonts w:ascii="Arial" w:hAnsi="Arial" w:cs="Arial"/>
                <w:b/>
                <w:sz w:val="20"/>
                <w:szCs w:val="20"/>
              </w:rPr>
            </w:pPr>
          </w:p>
        </w:tc>
        <w:tc>
          <w:tcPr>
            <w:tcW w:w="339" w:type="dxa"/>
            <w:tcBorders>
              <w:bottom w:val="double" w:sz="4" w:space="0" w:color="auto"/>
            </w:tcBorders>
            <w:shd w:val="clear" w:color="auto" w:fill="auto"/>
            <w:textDirection w:val="btLr"/>
            <w:vAlign w:val="center"/>
          </w:tcPr>
          <w:p w14:paraId="79BA7F61" w14:textId="77777777" w:rsidR="00DB7753" w:rsidRPr="00B62D8F" w:rsidRDefault="00DB7753" w:rsidP="00C64286">
            <w:pPr>
              <w:spacing w:after="0" w:line="240" w:lineRule="auto"/>
              <w:rPr>
                <w:rFonts w:ascii="Arial" w:hAnsi="Arial" w:cs="Arial"/>
                <w:b/>
                <w:sz w:val="16"/>
                <w:szCs w:val="16"/>
              </w:rPr>
            </w:pPr>
          </w:p>
        </w:tc>
        <w:tc>
          <w:tcPr>
            <w:tcW w:w="339" w:type="dxa"/>
            <w:tcBorders>
              <w:bottom w:val="double" w:sz="4" w:space="0" w:color="auto"/>
            </w:tcBorders>
            <w:shd w:val="clear" w:color="auto" w:fill="auto"/>
            <w:textDirection w:val="btLr"/>
            <w:vAlign w:val="center"/>
          </w:tcPr>
          <w:p w14:paraId="02B59F42" w14:textId="77777777" w:rsidR="00DB7753" w:rsidRPr="00B62D8F" w:rsidRDefault="00DB7753" w:rsidP="00C64286">
            <w:pPr>
              <w:spacing w:after="0" w:line="240" w:lineRule="auto"/>
              <w:rPr>
                <w:rFonts w:ascii="Arial" w:hAnsi="Arial" w:cs="Arial"/>
                <w:b/>
                <w:sz w:val="16"/>
                <w:szCs w:val="16"/>
              </w:rPr>
            </w:pPr>
          </w:p>
        </w:tc>
        <w:tc>
          <w:tcPr>
            <w:tcW w:w="339" w:type="dxa"/>
            <w:tcBorders>
              <w:bottom w:val="double" w:sz="4" w:space="0" w:color="auto"/>
            </w:tcBorders>
            <w:shd w:val="clear" w:color="auto" w:fill="auto"/>
            <w:textDirection w:val="btLr"/>
            <w:vAlign w:val="center"/>
          </w:tcPr>
          <w:p w14:paraId="0CAB5390" w14:textId="77777777" w:rsidR="00DB7753" w:rsidRPr="00B62D8F" w:rsidRDefault="00DB7753" w:rsidP="00C64286">
            <w:pPr>
              <w:spacing w:after="0" w:line="240" w:lineRule="auto"/>
              <w:rPr>
                <w:rFonts w:ascii="Arial" w:hAnsi="Arial" w:cs="Arial"/>
                <w:b/>
                <w:sz w:val="16"/>
                <w:szCs w:val="16"/>
              </w:rPr>
            </w:pPr>
          </w:p>
        </w:tc>
        <w:tc>
          <w:tcPr>
            <w:tcW w:w="339" w:type="dxa"/>
            <w:tcBorders>
              <w:bottom w:val="double" w:sz="4" w:space="0" w:color="auto"/>
            </w:tcBorders>
            <w:shd w:val="clear" w:color="auto" w:fill="auto"/>
            <w:textDirection w:val="btLr"/>
            <w:vAlign w:val="center"/>
          </w:tcPr>
          <w:p w14:paraId="23B171B7" w14:textId="77777777" w:rsidR="00DB7753" w:rsidRPr="00B62D8F" w:rsidRDefault="00DB7753" w:rsidP="00C64286">
            <w:pPr>
              <w:spacing w:after="0" w:line="240" w:lineRule="auto"/>
              <w:rPr>
                <w:rFonts w:ascii="Arial" w:hAnsi="Arial" w:cs="Arial"/>
                <w:b/>
                <w:sz w:val="16"/>
                <w:szCs w:val="16"/>
              </w:rPr>
            </w:pPr>
          </w:p>
        </w:tc>
        <w:tc>
          <w:tcPr>
            <w:tcW w:w="339" w:type="dxa"/>
            <w:tcBorders>
              <w:bottom w:val="double" w:sz="4" w:space="0" w:color="auto"/>
            </w:tcBorders>
            <w:shd w:val="clear" w:color="auto" w:fill="auto"/>
            <w:textDirection w:val="btLr"/>
            <w:vAlign w:val="center"/>
          </w:tcPr>
          <w:p w14:paraId="69643F01" w14:textId="77777777" w:rsidR="00DB7753" w:rsidRPr="00B62D8F" w:rsidRDefault="00DB7753" w:rsidP="00C64286">
            <w:pPr>
              <w:spacing w:after="0" w:line="240" w:lineRule="auto"/>
              <w:rPr>
                <w:rFonts w:ascii="Arial" w:hAnsi="Arial" w:cs="Arial"/>
                <w:b/>
                <w:sz w:val="16"/>
                <w:szCs w:val="16"/>
              </w:rPr>
            </w:pPr>
          </w:p>
        </w:tc>
        <w:tc>
          <w:tcPr>
            <w:tcW w:w="339" w:type="dxa"/>
            <w:tcBorders>
              <w:bottom w:val="double" w:sz="4" w:space="0" w:color="auto"/>
            </w:tcBorders>
            <w:shd w:val="clear" w:color="auto" w:fill="auto"/>
            <w:textDirection w:val="btLr"/>
            <w:vAlign w:val="center"/>
          </w:tcPr>
          <w:p w14:paraId="45D1E989" w14:textId="77777777" w:rsidR="00DB7753" w:rsidRPr="00B62D8F" w:rsidRDefault="00DB7753" w:rsidP="00C64286">
            <w:pPr>
              <w:spacing w:after="0" w:line="240" w:lineRule="auto"/>
              <w:rPr>
                <w:rFonts w:ascii="Arial" w:hAnsi="Arial" w:cs="Arial"/>
                <w:b/>
                <w:sz w:val="16"/>
                <w:szCs w:val="16"/>
              </w:rPr>
            </w:pPr>
          </w:p>
        </w:tc>
        <w:tc>
          <w:tcPr>
            <w:tcW w:w="339" w:type="dxa"/>
            <w:tcBorders>
              <w:bottom w:val="double" w:sz="4" w:space="0" w:color="auto"/>
            </w:tcBorders>
            <w:shd w:val="clear" w:color="auto" w:fill="auto"/>
            <w:textDirection w:val="btLr"/>
            <w:vAlign w:val="center"/>
          </w:tcPr>
          <w:p w14:paraId="20F8F899" w14:textId="77777777" w:rsidR="00DB7753" w:rsidRPr="00B62D8F" w:rsidRDefault="00DB7753" w:rsidP="00C64286">
            <w:pPr>
              <w:spacing w:after="0" w:line="240" w:lineRule="auto"/>
              <w:rPr>
                <w:rFonts w:ascii="Arial" w:hAnsi="Arial" w:cs="Arial"/>
                <w:b/>
                <w:sz w:val="16"/>
                <w:szCs w:val="16"/>
              </w:rPr>
            </w:pPr>
          </w:p>
        </w:tc>
        <w:tc>
          <w:tcPr>
            <w:tcW w:w="339" w:type="dxa"/>
            <w:tcBorders>
              <w:bottom w:val="double" w:sz="4" w:space="0" w:color="auto"/>
              <w:right w:val="single" w:sz="12" w:space="0" w:color="auto"/>
            </w:tcBorders>
            <w:shd w:val="clear" w:color="auto" w:fill="auto"/>
            <w:textDirection w:val="btLr"/>
            <w:vAlign w:val="center"/>
          </w:tcPr>
          <w:p w14:paraId="0A65D888" w14:textId="77777777" w:rsidR="00DB7753" w:rsidRPr="00B62D8F" w:rsidRDefault="00DB7753" w:rsidP="00C64286">
            <w:pPr>
              <w:spacing w:after="0" w:line="240" w:lineRule="auto"/>
              <w:rPr>
                <w:rFonts w:ascii="Arial" w:hAnsi="Arial" w:cs="Arial"/>
                <w:b/>
                <w:sz w:val="16"/>
                <w:szCs w:val="16"/>
              </w:rPr>
            </w:pPr>
          </w:p>
        </w:tc>
      </w:tr>
      <w:tr w:rsidR="00DB7753" w:rsidRPr="00663293" w14:paraId="66A0ABFE" w14:textId="77777777" w:rsidTr="00C64286">
        <w:trPr>
          <w:trHeight w:hRule="exact" w:val="1321"/>
        </w:trPr>
        <w:tc>
          <w:tcPr>
            <w:tcW w:w="709" w:type="dxa"/>
            <w:vMerge/>
            <w:tcBorders>
              <w:left w:val="single" w:sz="12" w:space="0" w:color="auto"/>
            </w:tcBorders>
            <w:vAlign w:val="center"/>
          </w:tcPr>
          <w:p w14:paraId="6209A6BA" w14:textId="77777777" w:rsidR="00DB7753" w:rsidRPr="009220E0" w:rsidRDefault="00DB7753" w:rsidP="00C64286">
            <w:pPr>
              <w:ind w:left="360"/>
              <w:rPr>
                <w:rFonts w:ascii="Arial" w:hAnsi="Arial" w:cs="Arial"/>
                <w:sz w:val="16"/>
                <w:szCs w:val="16"/>
              </w:rPr>
            </w:pPr>
          </w:p>
        </w:tc>
        <w:tc>
          <w:tcPr>
            <w:tcW w:w="2787" w:type="dxa"/>
            <w:vAlign w:val="center"/>
          </w:tcPr>
          <w:p w14:paraId="274E260F" w14:textId="77777777" w:rsidR="00DB7753" w:rsidRPr="003364ED" w:rsidRDefault="00DB7753" w:rsidP="00C64286">
            <w:pPr>
              <w:spacing w:after="0" w:line="240" w:lineRule="auto"/>
              <w:ind w:left="-30"/>
              <w:jc w:val="center"/>
              <w:rPr>
                <w:rFonts w:ascii="Arial" w:hAnsi="Arial" w:cs="Arial"/>
                <w:sz w:val="20"/>
                <w:szCs w:val="20"/>
                <w:lang w:eastAsia="pt-BR"/>
              </w:rPr>
            </w:pPr>
            <w:r>
              <w:t>3. Identificar práticas ágeis de acordo com as características e requisitos do projeto</w:t>
            </w:r>
          </w:p>
        </w:tc>
        <w:tc>
          <w:tcPr>
            <w:tcW w:w="3479" w:type="dxa"/>
            <w:vAlign w:val="center"/>
          </w:tcPr>
          <w:p w14:paraId="7C16D24E" w14:textId="77777777" w:rsidR="00DB7753" w:rsidRPr="00B16D3F" w:rsidRDefault="00DB7753" w:rsidP="00C64286">
            <w:pPr>
              <w:spacing w:after="0" w:line="240" w:lineRule="auto"/>
              <w:ind w:firstLine="34"/>
              <w:jc w:val="center"/>
              <w:rPr>
                <w:rFonts w:ascii="Arial" w:hAnsi="Arial" w:cs="Arial"/>
                <w:color w:val="FF0000"/>
                <w:sz w:val="20"/>
                <w:szCs w:val="20"/>
              </w:rPr>
            </w:pPr>
            <w:r w:rsidRPr="00B16D3F">
              <w:rPr>
                <w:rFonts w:ascii="Arial" w:hAnsi="Arial" w:cs="Arial"/>
                <w:color w:val="FF0000"/>
                <w:sz w:val="20"/>
                <w:szCs w:val="20"/>
              </w:rPr>
              <w:t>Implementar os diagramas de caso de uso de acordo com os requisitos levantados.</w:t>
            </w:r>
          </w:p>
        </w:tc>
        <w:tc>
          <w:tcPr>
            <w:tcW w:w="236" w:type="dxa"/>
            <w:tcMar>
              <w:left w:w="0" w:type="dxa"/>
              <w:right w:w="0" w:type="dxa"/>
            </w:tcMar>
            <w:vAlign w:val="center"/>
          </w:tcPr>
          <w:p w14:paraId="128EF7C5" w14:textId="3B961904" w:rsidR="00DB7753" w:rsidRPr="00C76381" w:rsidRDefault="00DB7753" w:rsidP="00C64286">
            <w:pPr>
              <w:spacing w:after="0" w:line="240" w:lineRule="auto"/>
              <w:jc w:val="center"/>
              <w:rPr>
                <w:rFonts w:ascii="Arial" w:hAnsi="Arial" w:cs="Arial"/>
                <w:sz w:val="16"/>
                <w:szCs w:val="16"/>
              </w:rPr>
            </w:pPr>
          </w:p>
        </w:tc>
        <w:tc>
          <w:tcPr>
            <w:tcW w:w="339" w:type="dxa"/>
            <w:shd w:val="clear" w:color="auto" w:fill="auto"/>
            <w:vAlign w:val="center"/>
          </w:tcPr>
          <w:p w14:paraId="11C3F6BE" w14:textId="77777777" w:rsidR="00DB7753" w:rsidRPr="00C76381" w:rsidRDefault="00DB7753" w:rsidP="00C64286">
            <w:pPr>
              <w:spacing w:after="0" w:line="240" w:lineRule="auto"/>
              <w:jc w:val="center"/>
              <w:rPr>
                <w:rFonts w:ascii="Arial" w:hAnsi="Arial" w:cs="Arial"/>
                <w:sz w:val="18"/>
                <w:szCs w:val="18"/>
              </w:rPr>
            </w:pPr>
          </w:p>
        </w:tc>
        <w:tc>
          <w:tcPr>
            <w:tcW w:w="339" w:type="dxa"/>
            <w:shd w:val="clear" w:color="auto" w:fill="auto"/>
            <w:vAlign w:val="center"/>
          </w:tcPr>
          <w:p w14:paraId="25DD9704" w14:textId="77777777" w:rsidR="00DB7753" w:rsidRPr="00C76381" w:rsidRDefault="00DB7753" w:rsidP="00C64286">
            <w:pPr>
              <w:spacing w:after="0" w:line="240" w:lineRule="auto"/>
              <w:jc w:val="center"/>
              <w:rPr>
                <w:rFonts w:ascii="Arial" w:hAnsi="Arial" w:cs="Arial"/>
                <w:sz w:val="18"/>
                <w:szCs w:val="18"/>
              </w:rPr>
            </w:pPr>
          </w:p>
        </w:tc>
        <w:tc>
          <w:tcPr>
            <w:tcW w:w="339" w:type="dxa"/>
            <w:shd w:val="clear" w:color="auto" w:fill="auto"/>
            <w:vAlign w:val="center"/>
          </w:tcPr>
          <w:p w14:paraId="40F72C93" w14:textId="77777777" w:rsidR="00DB7753" w:rsidRPr="00C76381" w:rsidRDefault="00DB7753" w:rsidP="00C64286">
            <w:pPr>
              <w:spacing w:after="0" w:line="240" w:lineRule="auto"/>
              <w:jc w:val="center"/>
              <w:rPr>
                <w:rFonts w:ascii="Arial" w:hAnsi="Arial" w:cs="Arial"/>
                <w:sz w:val="18"/>
                <w:szCs w:val="18"/>
              </w:rPr>
            </w:pPr>
          </w:p>
        </w:tc>
        <w:tc>
          <w:tcPr>
            <w:tcW w:w="339" w:type="dxa"/>
            <w:shd w:val="clear" w:color="auto" w:fill="auto"/>
            <w:vAlign w:val="center"/>
          </w:tcPr>
          <w:p w14:paraId="6575DF1D" w14:textId="77777777" w:rsidR="00DB7753" w:rsidRPr="00C76381" w:rsidRDefault="00DB7753" w:rsidP="00C64286">
            <w:pPr>
              <w:spacing w:after="0" w:line="240" w:lineRule="auto"/>
              <w:jc w:val="center"/>
              <w:rPr>
                <w:rFonts w:ascii="Arial" w:hAnsi="Arial" w:cs="Arial"/>
                <w:sz w:val="18"/>
                <w:szCs w:val="18"/>
              </w:rPr>
            </w:pPr>
          </w:p>
        </w:tc>
        <w:tc>
          <w:tcPr>
            <w:tcW w:w="339" w:type="dxa"/>
            <w:shd w:val="clear" w:color="auto" w:fill="auto"/>
            <w:vAlign w:val="center"/>
          </w:tcPr>
          <w:p w14:paraId="75FD41F6" w14:textId="77777777" w:rsidR="00DB7753" w:rsidRPr="00C76381" w:rsidRDefault="00DB7753" w:rsidP="00C64286">
            <w:pPr>
              <w:spacing w:after="0" w:line="240" w:lineRule="auto"/>
              <w:jc w:val="center"/>
              <w:rPr>
                <w:rFonts w:ascii="Arial" w:hAnsi="Arial" w:cs="Arial"/>
                <w:sz w:val="18"/>
                <w:szCs w:val="18"/>
              </w:rPr>
            </w:pPr>
          </w:p>
        </w:tc>
        <w:tc>
          <w:tcPr>
            <w:tcW w:w="339" w:type="dxa"/>
            <w:shd w:val="clear" w:color="auto" w:fill="auto"/>
            <w:vAlign w:val="center"/>
          </w:tcPr>
          <w:p w14:paraId="0FD85FD3" w14:textId="77777777" w:rsidR="00DB7753" w:rsidRPr="00C76381" w:rsidRDefault="00DB7753" w:rsidP="00C64286">
            <w:pPr>
              <w:spacing w:after="0" w:line="240" w:lineRule="auto"/>
              <w:jc w:val="center"/>
              <w:rPr>
                <w:rFonts w:ascii="Arial" w:hAnsi="Arial" w:cs="Arial"/>
                <w:sz w:val="18"/>
                <w:szCs w:val="18"/>
              </w:rPr>
            </w:pPr>
          </w:p>
        </w:tc>
        <w:tc>
          <w:tcPr>
            <w:tcW w:w="339" w:type="dxa"/>
            <w:shd w:val="clear" w:color="auto" w:fill="auto"/>
            <w:vAlign w:val="center"/>
          </w:tcPr>
          <w:p w14:paraId="7AE0D307" w14:textId="77777777" w:rsidR="00DB7753" w:rsidRPr="00C76381" w:rsidRDefault="00DB7753" w:rsidP="00C64286">
            <w:pPr>
              <w:spacing w:after="0" w:line="240" w:lineRule="auto"/>
              <w:jc w:val="center"/>
              <w:rPr>
                <w:rFonts w:ascii="Arial" w:hAnsi="Arial" w:cs="Arial"/>
                <w:sz w:val="18"/>
                <w:szCs w:val="18"/>
              </w:rPr>
            </w:pPr>
          </w:p>
        </w:tc>
        <w:tc>
          <w:tcPr>
            <w:tcW w:w="339" w:type="dxa"/>
            <w:tcBorders>
              <w:right w:val="single" w:sz="12" w:space="0" w:color="auto"/>
            </w:tcBorders>
            <w:shd w:val="clear" w:color="auto" w:fill="auto"/>
            <w:vAlign w:val="center"/>
          </w:tcPr>
          <w:p w14:paraId="1E0CA849" w14:textId="77777777" w:rsidR="00DB7753" w:rsidRPr="00B62D8F" w:rsidRDefault="00DB7753" w:rsidP="00C64286">
            <w:pPr>
              <w:spacing w:after="0" w:line="240" w:lineRule="auto"/>
              <w:jc w:val="center"/>
              <w:rPr>
                <w:rFonts w:ascii="Arial" w:hAnsi="Arial" w:cs="Arial"/>
                <w:color w:val="FF0000"/>
                <w:sz w:val="18"/>
                <w:szCs w:val="18"/>
              </w:rPr>
            </w:pPr>
          </w:p>
        </w:tc>
      </w:tr>
      <w:tr w:rsidR="00DB7753" w:rsidRPr="00663293" w14:paraId="4D07DE0E" w14:textId="77777777" w:rsidTr="00C64286">
        <w:trPr>
          <w:trHeight w:hRule="exact" w:val="1216"/>
        </w:trPr>
        <w:tc>
          <w:tcPr>
            <w:tcW w:w="709" w:type="dxa"/>
            <w:vMerge/>
            <w:tcBorders>
              <w:left w:val="single" w:sz="12" w:space="0" w:color="auto"/>
            </w:tcBorders>
            <w:vAlign w:val="center"/>
          </w:tcPr>
          <w:p w14:paraId="3CF3274F" w14:textId="77777777" w:rsidR="00DB7753" w:rsidRPr="009220E0" w:rsidRDefault="00DB7753" w:rsidP="00C64286">
            <w:pPr>
              <w:ind w:left="360"/>
              <w:rPr>
                <w:rFonts w:ascii="Arial" w:hAnsi="Arial" w:cs="Arial"/>
                <w:sz w:val="16"/>
                <w:szCs w:val="16"/>
              </w:rPr>
            </w:pPr>
          </w:p>
        </w:tc>
        <w:tc>
          <w:tcPr>
            <w:tcW w:w="2787" w:type="dxa"/>
            <w:vAlign w:val="center"/>
          </w:tcPr>
          <w:p w14:paraId="5737DB16" w14:textId="77777777" w:rsidR="00DB7753" w:rsidRPr="003364ED" w:rsidRDefault="00DB7753" w:rsidP="00C64286">
            <w:pPr>
              <w:spacing w:after="0" w:line="240" w:lineRule="auto"/>
              <w:ind w:left="-30"/>
              <w:jc w:val="center"/>
              <w:rPr>
                <w:rFonts w:ascii="Arial" w:hAnsi="Arial" w:cs="Arial"/>
                <w:sz w:val="20"/>
                <w:szCs w:val="20"/>
                <w:lang w:eastAsia="pt-BR"/>
              </w:rPr>
            </w:pPr>
            <w:r>
              <w:t xml:space="preserve">4. Aplicar Design </w:t>
            </w:r>
            <w:proofErr w:type="spellStart"/>
            <w:r>
              <w:t>Thinking</w:t>
            </w:r>
            <w:proofErr w:type="spellEnd"/>
            <w:r>
              <w:t xml:space="preserve"> para abordar processos complexos e desenvolver soluções inovadoras</w:t>
            </w:r>
          </w:p>
        </w:tc>
        <w:tc>
          <w:tcPr>
            <w:tcW w:w="3479" w:type="dxa"/>
            <w:vAlign w:val="center"/>
          </w:tcPr>
          <w:p w14:paraId="14DCCF95" w14:textId="77777777" w:rsidR="00DB7753" w:rsidRPr="00CD5E8C" w:rsidRDefault="00DB7753" w:rsidP="00C64286">
            <w:pPr>
              <w:spacing w:after="0" w:line="240" w:lineRule="auto"/>
              <w:ind w:firstLine="34"/>
              <w:jc w:val="center"/>
              <w:rPr>
                <w:rFonts w:ascii="Arial" w:hAnsi="Arial" w:cs="Arial"/>
                <w:color w:val="FF0000"/>
                <w:sz w:val="20"/>
                <w:szCs w:val="20"/>
              </w:rPr>
            </w:pPr>
            <w:r>
              <w:rPr>
                <w:rFonts w:ascii="Arial" w:hAnsi="Arial" w:cs="Arial"/>
                <w:color w:val="FF0000"/>
                <w:sz w:val="20"/>
                <w:szCs w:val="20"/>
              </w:rPr>
              <w:t>Implementar os diagramas de classes em concordância da problemática levantada.</w:t>
            </w:r>
          </w:p>
        </w:tc>
        <w:tc>
          <w:tcPr>
            <w:tcW w:w="236" w:type="dxa"/>
            <w:tcMar>
              <w:left w:w="0" w:type="dxa"/>
              <w:right w:w="0" w:type="dxa"/>
            </w:tcMar>
            <w:vAlign w:val="center"/>
          </w:tcPr>
          <w:p w14:paraId="761452E1" w14:textId="2E52D74F" w:rsidR="00DB7753" w:rsidRPr="00C76381" w:rsidRDefault="00DB7753" w:rsidP="00C64286">
            <w:pPr>
              <w:spacing w:after="0" w:line="240" w:lineRule="auto"/>
              <w:jc w:val="center"/>
              <w:rPr>
                <w:rFonts w:ascii="Arial" w:hAnsi="Arial" w:cs="Arial"/>
                <w:sz w:val="16"/>
                <w:szCs w:val="16"/>
              </w:rPr>
            </w:pPr>
            <w:r>
              <w:rPr>
                <w:rFonts w:ascii="Arial" w:hAnsi="Arial" w:cs="Arial"/>
                <w:sz w:val="16"/>
                <w:szCs w:val="16"/>
              </w:rPr>
              <w:t>S</w:t>
            </w:r>
          </w:p>
        </w:tc>
        <w:tc>
          <w:tcPr>
            <w:tcW w:w="339" w:type="dxa"/>
            <w:shd w:val="clear" w:color="auto" w:fill="auto"/>
            <w:vAlign w:val="center"/>
          </w:tcPr>
          <w:p w14:paraId="04BC7415" w14:textId="77777777" w:rsidR="00DB7753" w:rsidRPr="00C76381" w:rsidRDefault="00DB7753" w:rsidP="00C64286">
            <w:pPr>
              <w:spacing w:after="0" w:line="240" w:lineRule="auto"/>
              <w:jc w:val="center"/>
              <w:rPr>
                <w:rFonts w:ascii="Arial" w:hAnsi="Arial" w:cs="Arial"/>
                <w:sz w:val="18"/>
                <w:szCs w:val="18"/>
              </w:rPr>
            </w:pPr>
          </w:p>
        </w:tc>
        <w:tc>
          <w:tcPr>
            <w:tcW w:w="339" w:type="dxa"/>
            <w:shd w:val="clear" w:color="auto" w:fill="auto"/>
            <w:vAlign w:val="center"/>
          </w:tcPr>
          <w:p w14:paraId="4CBE044C" w14:textId="77777777" w:rsidR="00DB7753" w:rsidRPr="00C76381" w:rsidRDefault="00DB7753" w:rsidP="00C64286">
            <w:pPr>
              <w:spacing w:after="0" w:line="240" w:lineRule="auto"/>
              <w:jc w:val="center"/>
              <w:rPr>
                <w:rFonts w:ascii="Arial" w:hAnsi="Arial" w:cs="Arial"/>
                <w:sz w:val="18"/>
                <w:szCs w:val="18"/>
              </w:rPr>
            </w:pPr>
          </w:p>
        </w:tc>
        <w:tc>
          <w:tcPr>
            <w:tcW w:w="339" w:type="dxa"/>
            <w:shd w:val="clear" w:color="auto" w:fill="auto"/>
            <w:vAlign w:val="center"/>
          </w:tcPr>
          <w:p w14:paraId="30B7BA11" w14:textId="77777777" w:rsidR="00DB7753" w:rsidRPr="00C76381" w:rsidRDefault="00DB7753" w:rsidP="00C64286">
            <w:pPr>
              <w:spacing w:after="0" w:line="240" w:lineRule="auto"/>
              <w:jc w:val="center"/>
              <w:rPr>
                <w:rFonts w:ascii="Arial" w:hAnsi="Arial" w:cs="Arial"/>
                <w:sz w:val="18"/>
                <w:szCs w:val="18"/>
              </w:rPr>
            </w:pPr>
          </w:p>
        </w:tc>
        <w:tc>
          <w:tcPr>
            <w:tcW w:w="339" w:type="dxa"/>
            <w:shd w:val="clear" w:color="auto" w:fill="auto"/>
            <w:vAlign w:val="center"/>
          </w:tcPr>
          <w:p w14:paraId="1369EB94" w14:textId="77777777" w:rsidR="00DB7753" w:rsidRPr="00C76381" w:rsidRDefault="00DB7753" w:rsidP="00C64286">
            <w:pPr>
              <w:spacing w:after="0" w:line="240" w:lineRule="auto"/>
              <w:jc w:val="center"/>
              <w:rPr>
                <w:rFonts w:ascii="Arial" w:hAnsi="Arial" w:cs="Arial"/>
                <w:sz w:val="18"/>
                <w:szCs w:val="18"/>
              </w:rPr>
            </w:pPr>
          </w:p>
        </w:tc>
        <w:tc>
          <w:tcPr>
            <w:tcW w:w="339" w:type="dxa"/>
            <w:shd w:val="clear" w:color="auto" w:fill="auto"/>
            <w:vAlign w:val="center"/>
          </w:tcPr>
          <w:p w14:paraId="617F5897" w14:textId="77777777" w:rsidR="00DB7753" w:rsidRPr="00C76381" w:rsidRDefault="00DB7753" w:rsidP="00C64286">
            <w:pPr>
              <w:spacing w:after="0" w:line="240" w:lineRule="auto"/>
              <w:jc w:val="center"/>
              <w:rPr>
                <w:rFonts w:ascii="Arial" w:hAnsi="Arial" w:cs="Arial"/>
                <w:sz w:val="18"/>
                <w:szCs w:val="18"/>
              </w:rPr>
            </w:pPr>
          </w:p>
        </w:tc>
        <w:tc>
          <w:tcPr>
            <w:tcW w:w="339" w:type="dxa"/>
            <w:shd w:val="clear" w:color="auto" w:fill="auto"/>
            <w:vAlign w:val="center"/>
          </w:tcPr>
          <w:p w14:paraId="6D769229" w14:textId="77777777" w:rsidR="00DB7753" w:rsidRPr="00C76381" w:rsidRDefault="00DB7753" w:rsidP="00C64286">
            <w:pPr>
              <w:spacing w:after="0" w:line="240" w:lineRule="auto"/>
              <w:jc w:val="center"/>
              <w:rPr>
                <w:rFonts w:ascii="Arial" w:hAnsi="Arial" w:cs="Arial"/>
                <w:sz w:val="18"/>
                <w:szCs w:val="18"/>
              </w:rPr>
            </w:pPr>
          </w:p>
        </w:tc>
        <w:tc>
          <w:tcPr>
            <w:tcW w:w="339" w:type="dxa"/>
            <w:shd w:val="clear" w:color="auto" w:fill="auto"/>
            <w:vAlign w:val="center"/>
          </w:tcPr>
          <w:p w14:paraId="78D23204" w14:textId="77777777" w:rsidR="00DB7753" w:rsidRPr="00C76381" w:rsidRDefault="00DB7753" w:rsidP="00C64286">
            <w:pPr>
              <w:spacing w:after="0" w:line="240" w:lineRule="auto"/>
              <w:jc w:val="center"/>
              <w:rPr>
                <w:rFonts w:ascii="Arial" w:hAnsi="Arial" w:cs="Arial"/>
                <w:sz w:val="18"/>
                <w:szCs w:val="18"/>
              </w:rPr>
            </w:pPr>
          </w:p>
        </w:tc>
        <w:tc>
          <w:tcPr>
            <w:tcW w:w="339" w:type="dxa"/>
            <w:tcBorders>
              <w:right w:val="single" w:sz="12" w:space="0" w:color="auto"/>
            </w:tcBorders>
            <w:shd w:val="clear" w:color="auto" w:fill="auto"/>
            <w:vAlign w:val="center"/>
          </w:tcPr>
          <w:p w14:paraId="32D5BEDC" w14:textId="77777777" w:rsidR="00DB7753" w:rsidRPr="00B62D8F" w:rsidRDefault="00DB7753" w:rsidP="00C64286">
            <w:pPr>
              <w:spacing w:after="0" w:line="240" w:lineRule="auto"/>
              <w:jc w:val="center"/>
              <w:rPr>
                <w:rFonts w:ascii="Arial" w:hAnsi="Arial" w:cs="Arial"/>
                <w:color w:val="FF0000"/>
                <w:sz w:val="18"/>
                <w:szCs w:val="18"/>
              </w:rPr>
            </w:pPr>
          </w:p>
        </w:tc>
      </w:tr>
      <w:tr w:rsidR="00DB7753" w:rsidRPr="00663293" w14:paraId="137D6C0E" w14:textId="77777777" w:rsidTr="00C64286">
        <w:trPr>
          <w:trHeight w:hRule="exact" w:val="1613"/>
        </w:trPr>
        <w:tc>
          <w:tcPr>
            <w:tcW w:w="709" w:type="dxa"/>
            <w:vMerge/>
            <w:tcBorders>
              <w:left w:val="single" w:sz="12" w:space="0" w:color="auto"/>
            </w:tcBorders>
            <w:vAlign w:val="center"/>
          </w:tcPr>
          <w:p w14:paraId="41DE9AA6" w14:textId="77777777" w:rsidR="00DB7753" w:rsidRPr="009220E0" w:rsidRDefault="00DB7753" w:rsidP="00C64286">
            <w:pPr>
              <w:ind w:left="360"/>
              <w:rPr>
                <w:rFonts w:ascii="Arial" w:hAnsi="Arial" w:cs="Arial"/>
                <w:sz w:val="16"/>
                <w:szCs w:val="16"/>
              </w:rPr>
            </w:pPr>
          </w:p>
        </w:tc>
        <w:tc>
          <w:tcPr>
            <w:tcW w:w="2787" w:type="dxa"/>
            <w:vAlign w:val="center"/>
          </w:tcPr>
          <w:p w14:paraId="13DFAACC" w14:textId="77777777" w:rsidR="00DB7753" w:rsidRPr="003364ED" w:rsidRDefault="00DB7753" w:rsidP="00C64286">
            <w:pPr>
              <w:spacing w:after="0" w:line="240" w:lineRule="auto"/>
              <w:ind w:left="-30"/>
              <w:jc w:val="center"/>
              <w:rPr>
                <w:rFonts w:ascii="Arial" w:hAnsi="Arial" w:cs="Arial"/>
                <w:sz w:val="20"/>
                <w:szCs w:val="20"/>
                <w:lang w:eastAsia="pt-BR"/>
              </w:rPr>
            </w:pPr>
            <w:r>
              <w:t>5. Aplicar ferramentas de metodologias ágeis na gestão de projetos e desenvolvimento de produtos</w:t>
            </w:r>
          </w:p>
        </w:tc>
        <w:tc>
          <w:tcPr>
            <w:tcW w:w="3479" w:type="dxa"/>
            <w:vAlign w:val="center"/>
          </w:tcPr>
          <w:p w14:paraId="06A81B72" w14:textId="77777777" w:rsidR="00DB7753" w:rsidRPr="00B16D3F" w:rsidRDefault="00DB7753" w:rsidP="00C64286">
            <w:pPr>
              <w:spacing w:after="0" w:line="240" w:lineRule="auto"/>
              <w:ind w:firstLine="34"/>
              <w:jc w:val="center"/>
              <w:rPr>
                <w:rFonts w:ascii="Arial" w:hAnsi="Arial" w:cs="Arial"/>
                <w:color w:val="FF0000"/>
                <w:sz w:val="20"/>
                <w:szCs w:val="20"/>
              </w:rPr>
            </w:pPr>
            <w:r w:rsidRPr="00B16D3F">
              <w:rPr>
                <w:rFonts w:ascii="Arial" w:hAnsi="Arial" w:cs="Arial"/>
                <w:color w:val="FF0000"/>
                <w:sz w:val="20"/>
                <w:szCs w:val="20"/>
              </w:rPr>
              <w:t>Organizar os requisitos de maneira sistemática e que seja possível a identificação dos requisitos.</w:t>
            </w:r>
          </w:p>
        </w:tc>
        <w:tc>
          <w:tcPr>
            <w:tcW w:w="236" w:type="dxa"/>
            <w:tcMar>
              <w:left w:w="0" w:type="dxa"/>
              <w:right w:w="0" w:type="dxa"/>
            </w:tcMar>
            <w:vAlign w:val="center"/>
          </w:tcPr>
          <w:p w14:paraId="7A3194E4" w14:textId="0A088C76" w:rsidR="00DB7753" w:rsidRDefault="00DB7753" w:rsidP="00C64286">
            <w:pPr>
              <w:spacing w:after="0" w:line="240" w:lineRule="auto"/>
              <w:jc w:val="center"/>
              <w:rPr>
                <w:rFonts w:ascii="Arial" w:hAnsi="Arial" w:cs="Arial"/>
                <w:sz w:val="16"/>
                <w:szCs w:val="16"/>
              </w:rPr>
            </w:pPr>
            <w:r>
              <w:rPr>
                <w:rFonts w:ascii="Arial" w:hAnsi="Arial" w:cs="Arial"/>
                <w:sz w:val="16"/>
                <w:szCs w:val="16"/>
              </w:rPr>
              <w:t>S</w:t>
            </w:r>
          </w:p>
        </w:tc>
        <w:tc>
          <w:tcPr>
            <w:tcW w:w="339" w:type="dxa"/>
            <w:shd w:val="clear" w:color="auto" w:fill="auto"/>
            <w:vAlign w:val="center"/>
          </w:tcPr>
          <w:p w14:paraId="5B29DCAC" w14:textId="77777777" w:rsidR="00DB7753" w:rsidRPr="00C76381" w:rsidRDefault="00DB7753" w:rsidP="00C64286">
            <w:pPr>
              <w:spacing w:after="0" w:line="240" w:lineRule="auto"/>
              <w:jc w:val="center"/>
              <w:rPr>
                <w:rFonts w:ascii="Arial" w:hAnsi="Arial" w:cs="Arial"/>
                <w:sz w:val="18"/>
                <w:szCs w:val="18"/>
              </w:rPr>
            </w:pPr>
          </w:p>
        </w:tc>
        <w:tc>
          <w:tcPr>
            <w:tcW w:w="339" w:type="dxa"/>
            <w:shd w:val="clear" w:color="auto" w:fill="auto"/>
            <w:vAlign w:val="center"/>
          </w:tcPr>
          <w:p w14:paraId="70039769" w14:textId="77777777" w:rsidR="00DB7753" w:rsidRPr="00C76381" w:rsidRDefault="00DB7753" w:rsidP="00C64286">
            <w:pPr>
              <w:spacing w:after="0" w:line="240" w:lineRule="auto"/>
              <w:jc w:val="center"/>
              <w:rPr>
                <w:rFonts w:ascii="Arial" w:hAnsi="Arial" w:cs="Arial"/>
                <w:sz w:val="18"/>
                <w:szCs w:val="18"/>
              </w:rPr>
            </w:pPr>
          </w:p>
        </w:tc>
        <w:tc>
          <w:tcPr>
            <w:tcW w:w="339" w:type="dxa"/>
            <w:shd w:val="clear" w:color="auto" w:fill="auto"/>
            <w:vAlign w:val="center"/>
          </w:tcPr>
          <w:p w14:paraId="54D48AAF" w14:textId="77777777" w:rsidR="00DB7753" w:rsidRPr="00C76381" w:rsidRDefault="00DB7753" w:rsidP="00C64286">
            <w:pPr>
              <w:spacing w:after="0" w:line="240" w:lineRule="auto"/>
              <w:jc w:val="center"/>
              <w:rPr>
                <w:rFonts w:ascii="Arial" w:hAnsi="Arial" w:cs="Arial"/>
                <w:sz w:val="18"/>
                <w:szCs w:val="18"/>
              </w:rPr>
            </w:pPr>
          </w:p>
        </w:tc>
        <w:tc>
          <w:tcPr>
            <w:tcW w:w="339" w:type="dxa"/>
            <w:shd w:val="clear" w:color="auto" w:fill="auto"/>
            <w:vAlign w:val="center"/>
          </w:tcPr>
          <w:p w14:paraId="78D93902" w14:textId="77777777" w:rsidR="00DB7753" w:rsidRPr="00C76381" w:rsidRDefault="00DB7753" w:rsidP="00C64286">
            <w:pPr>
              <w:spacing w:after="0" w:line="240" w:lineRule="auto"/>
              <w:jc w:val="center"/>
              <w:rPr>
                <w:rFonts w:ascii="Arial" w:hAnsi="Arial" w:cs="Arial"/>
                <w:sz w:val="18"/>
                <w:szCs w:val="18"/>
              </w:rPr>
            </w:pPr>
          </w:p>
        </w:tc>
        <w:tc>
          <w:tcPr>
            <w:tcW w:w="339" w:type="dxa"/>
            <w:shd w:val="clear" w:color="auto" w:fill="auto"/>
            <w:vAlign w:val="center"/>
          </w:tcPr>
          <w:p w14:paraId="406CEEF9" w14:textId="77777777" w:rsidR="00DB7753" w:rsidRPr="00C76381" w:rsidRDefault="00DB7753" w:rsidP="00C64286">
            <w:pPr>
              <w:spacing w:after="0" w:line="240" w:lineRule="auto"/>
              <w:jc w:val="center"/>
              <w:rPr>
                <w:rFonts w:ascii="Arial" w:hAnsi="Arial" w:cs="Arial"/>
                <w:sz w:val="18"/>
                <w:szCs w:val="18"/>
              </w:rPr>
            </w:pPr>
          </w:p>
        </w:tc>
        <w:tc>
          <w:tcPr>
            <w:tcW w:w="339" w:type="dxa"/>
            <w:shd w:val="clear" w:color="auto" w:fill="auto"/>
            <w:vAlign w:val="center"/>
          </w:tcPr>
          <w:p w14:paraId="2E189A01" w14:textId="77777777" w:rsidR="00DB7753" w:rsidRPr="00C76381" w:rsidRDefault="00DB7753" w:rsidP="00C64286">
            <w:pPr>
              <w:spacing w:after="0" w:line="240" w:lineRule="auto"/>
              <w:jc w:val="center"/>
              <w:rPr>
                <w:rFonts w:ascii="Arial" w:hAnsi="Arial" w:cs="Arial"/>
                <w:sz w:val="18"/>
                <w:szCs w:val="18"/>
              </w:rPr>
            </w:pPr>
          </w:p>
        </w:tc>
        <w:tc>
          <w:tcPr>
            <w:tcW w:w="339" w:type="dxa"/>
            <w:shd w:val="clear" w:color="auto" w:fill="auto"/>
            <w:vAlign w:val="center"/>
          </w:tcPr>
          <w:p w14:paraId="00D8E026" w14:textId="77777777" w:rsidR="00DB7753" w:rsidRPr="00C76381" w:rsidRDefault="00DB7753" w:rsidP="00C64286">
            <w:pPr>
              <w:spacing w:after="0" w:line="240" w:lineRule="auto"/>
              <w:jc w:val="center"/>
              <w:rPr>
                <w:rFonts w:ascii="Arial" w:hAnsi="Arial" w:cs="Arial"/>
                <w:sz w:val="18"/>
                <w:szCs w:val="18"/>
              </w:rPr>
            </w:pPr>
          </w:p>
        </w:tc>
        <w:tc>
          <w:tcPr>
            <w:tcW w:w="339" w:type="dxa"/>
            <w:tcBorders>
              <w:right w:val="single" w:sz="12" w:space="0" w:color="auto"/>
            </w:tcBorders>
            <w:shd w:val="clear" w:color="auto" w:fill="auto"/>
            <w:vAlign w:val="center"/>
          </w:tcPr>
          <w:p w14:paraId="1B1BC5BC" w14:textId="77777777" w:rsidR="00DB7753" w:rsidRPr="00B62D8F" w:rsidRDefault="00DB7753" w:rsidP="00C64286">
            <w:pPr>
              <w:spacing w:after="0" w:line="240" w:lineRule="auto"/>
              <w:jc w:val="center"/>
              <w:rPr>
                <w:rFonts w:ascii="Arial" w:hAnsi="Arial" w:cs="Arial"/>
                <w:color w:val="FF0000"/>
                <w:sz w:val="18"/>
                <w:szCs w:val="18"/>
              </w:rPr>
            </w:pPr>
          </w:p>
        </w:tc>
      </w:tr>
      <w:tr w:rsidR="00DB7753" w:rsidRPr="00663293" w14:paraId="241CDA0B" w14:textId="77777777" w:rsidTr="00C64286">
        <w:trPr>
          <w:trHeight w:hRule="exact" w:val="720"/>
        </w:trPr>
        <w:tc>
          <w:tcPr>
            <w:tcW w:w="709" w:type="dxa"/>
            <w:vMerge w:val="restart"/>
            <w:tcBorders>
              <w:left w:val="single" w:sz="12" w:space="0" w:color="auto"/>
            </w:tcBorders>
            <w:textDirection w:val="btLr"/>
            <w:vAlign w:val="center"/>
          </w:tcPr>
          <w:p w14:paraId="4DA72140" w14:textId="77777777" w:rsidR="00DB7753" w:rsidRPr="009220E0" w:rsidRDefault="00DB7753" w:rsidP="00C64286">
            <w:pPr>
              <w:spacing w:after="0"/>
              <w:ind w:left="113" w:right="113"/>
              <w:jc w:val="center"/>
              <w:rPr>
                <w:rFonts w:ascii="Arial" w:hAnsi="Arial" w:cs="Arial"/>
                <w:sz w:val="16"/>
                <w:szCs w:val="16"/>
              </w:rPr>
            </w:pPr>
            <w:r w:rsidRPr="00D77055">
              <w:rPr>
                <w:rFonts w:ascii="Arial" w:hAnsi="Arial" w:cs="Arial"/>
                <w:b/>
                <w:sz w:val="18"/>
                <w:szCs w:val="18"/>
              </w:rPr>
              <w:t>Competências de Gestão</w:t>
            </w:r>
          </w:p>
        </w:tc>
        <w:tc>
          <w:tcPr>
            <w:tcW w:w="2787" w:type="dxa"/>
            <w:vAlign w:val="center"/>
          </w:tcPr>
          <w:p w14:paraId="1FB37360" w14:textId="77777777" w:rsidR="00DB7753" w:rsidRPr="008D16E1" w:rsidRDefault="00DB7753" w:rsidP="00C64286">
            <w:pPr>
              <w:pStyle w:val="TextoPC"/>
              <w:spacing w:after="0" w:line="240" w:lineRule="auto"/>
              <w:jc w:val="center"/>
              <w:rPr>
                <w:sz w:val="20"/>
                <w:szCs w:val="20"/>
              </w:rPr>
            </w:pPr>
            <w:r>
              <w:t xml:space="preserve">1. Demonstrar autogestão </w:t>
            </w:r>
          </w:p>
        </w:tc>
        <w:tc>
          <w:tcPr>
            <w:tcW w:w="3479" w:type="dxa"/>
            <w:vAlign w:val="center"/>
          </w:tcPr>
          <w:p w14:paraId="425DE0DF" w14:textId="77777777" w:rsidR="00DB7753" w:rsidRPr="00B31BA5" w:rsidRDefault="00DB7753" w:rsidP="00C64286">
            <w:pPr>
              <w:spacing w:after="0" w:line="240" w:lineRule="auto"/>
              <w:ind w:firstLine="34"/>
              <w:jc w:val="center"/>
              <w:rPr>
                <w:rFonts w:ascii="Arial" w:hAnsi="Arial" w:cs="Arial"/>
                <w:color w:val="0070C0"/>
                <w:sz w:val="20"/>
                <w:szCs w:val="20"/>
              </w:rPr>
            </w:pPr>
            <w:r w:rsidRPr="00B31BA5">
              <w:rPr>
                <w:rFonts w:ascii="Arial" w:hAnsi="Arial" w:cs="Arial"/>
                <w:color w:val="0070C0"/>
                <w:sz w:val="20"/>
                <w:szCs w:val="20"/>
              </w:rPr>
              <w:t>Auto avaliação.</w:t>
            </w:r>
          </w:p>
        </w:tc>
        <w:tc>
          <w:tcPr>
            <w:tcW w:w="236" w:type="dxa"/>
            <w:tcMar>
              <w:left w:w="0" w:type="dxa"/>
              <w:right w:w="0" w:type="dxa"/>
            </w:tcMar>
            <w:vAlign w:val="center"/>
          </w:tcPr>
          <w:p w14:paraId="2688B14A" w14:textId="1B3A6DB9" w:rsidR="00DB7753" w:rsidRPr="00C76381" w:rsidRDefault="00DB7753" w:rsidP="00C64286">
            <w:pPr>
              <w:spacing w:after="0" w:line="240" w:lineRule="auto"/>
              <w:jc w:val="center"/>
              <w:rPr>
                <w:rFonts w:ascii="Arial" w:hAnsi="Arial" w:cs="Arial"/>
                <w:sz w:val="16"/>
                <w:szCs w:val="16"/>
              </w:rPr>
            </w:pPr>
            <w:r>
              <w:rPr>
                <w:rFonts w:ascii="Arial" w:hAnsi="Arial" w:cs="Arial"/>
                <w:sz w:val="16"/>
                <w:szCs w:val="16"/>
              </w:rPr>
              <w:t>S</w:t>
            </w:r>
          </w:p>
        </w:tc>
        <w:tc>
          <w:tcPr>
            <w:tcW w:w="339" w:type="dxa"/>
            <w:shd w:val="clear" w:color="auto" w:fill="auto"/>
            <w:vAlign w:val="center"/>
          </w:tcPr>
          <w:p w14:paraId="65063B66" w14:textId="77777777" w:rsidR="00DB7753" w:rsidRPr="00C76381" w:rsidRDefault="00DB7753" w:rsidP="00C64286">
            <w:pPr>
              <w:spacing w:after="0" w:line="240" w:lineRule="auto"/>
              <w:jc w:val="center"/>
              <w:rPr>
                <w:rFonts w:ascii="Arial" w:hAnsi="Arial" w:cs="Arial"/>
                <w:sz w:val="18"/>
                <w:szCs w:val="18"/>
              </w:rPr>
            </w:pPr>
          </w:p>
        </w:tc>
        <w:tc>
          <w:tcPr>
            <w:tcW w:w="339" w:type="dxa"/>
            <w:shd w:val="clear" w:color="auto" w:fill="auto"/>
            <w:vAlign w:val="center"/>
          </w:tcPr>
          <w:p w14:paraId="3B2197E3" w14:textId="77777777" w:rsidR="00DB7753" w:rsidRPr="00C76381" w:rsidRDefault="00DB7753" w:rsidP="00C64286">
            <w:pPr>
              <w:spacing w:after="0" w:line="240" w:lineRule="auto"/>
              <w:jc w:val="center"/>
              <w:rPr>
                <w:rFonts w:ascii="Arial" w:hAnsi="Arial" w:cs="Arial"/>
                <w:sz w:val="18"/>
                <w:szCs w:val="18"/>
              </w:rPr>
            </w:pPr>
          </w:p>
        </w:tc>
        <w:tc>
          <w:tcPr>
            <w:tcW w:w="339" w:type="dxa"/>
            <w:shd w:val="clear" w:color="auto" w:fill="auto"/>
            <w:vAlign w:val="center"/>
          </w:tcPr>
          <w:p w14:paraId="12CCC585" w14:textId="77777777" w:rsidR="00DB7753" w:rsidRPr="00C76381" w:rsidRDefault="00DB7753" w:rsidP="00C64286">
            <w:pPr>
              <w:spacing w:after="0" w:line="240" w:lineRule="auto"/>
              <w:jc w:val="center"/>
              <w:rPr>
                <w:rFonts w:ascii="Arial" w:hAnsi="Arial" w:cs="Arial"/>
                <w:sz w:val="18"/>
                <w:szCs w:val="18"/>
              </w:rPr>
            </w:pPr>
          </w:p>
        </w:tc>
        <w:tc>
          <w:tcPr>
            <w:tcW w:w="339" w:type="dxa"/>
            <w:shd w:val="clear" w:color="auto" w:fill="auto"/>
            <w:vAlign w:val="center"/>
          </w:tcPr>
          <w:p w14:paraId="54C241ED" w14:textId="77777777" w:rsidR="00DB7753" w:rsidRPr="00C76381" w:rsidRDefault="00DB7753" w:rsidP="00C64286">
            <w:pPr>
              <w:spacing w:after="0" w:line="240" w:lineRule="auto"/>
              <w:jc w:val="center"/>
              <w:rPr>
                <w:rFonts w:ascii="Arial" w:hAnsi="Arial" w:cs="Arial"/>
                <w:sz w:val="18"/>
                <w:szCs w:val="18"/>
              </w:rPr>
            </w:pPr>
          </w:p>
        </w:tc>
        <w:tc>
          <w:tcPr>
            <w:tcW w:w="339" w:type="dxa"/>
            <w:shd w:val="clear" w:color="auto" w:fill="auto"/>
            <w:vAlign w:val="center"/>
          </w:tcPr>
          <w:p w14:paraId="3B680D4B" w14:textId="77777777" w:rsidR="00DB7753" w:rsidRPr="00C76381" w:rsidRDefault="00DB7753" w:rsidP="00C64286">
            <w:pPr>
              <w:spacing w:after="0" w:line="240" w:lineRule="auto"/>
              <w:jc w:val="center"/>
              <w:rPr>
                <w:rFonts w:ascii="Arial" w:hAnsi="Arial" w:cs="Arial"/>
                <w:sz w:val="18"/>
                <w:szCs w:val="18"/>
              </w:rPr>
            </w:pPr>
          </w:p>
        </w:tc>
        <w:tc>
          <w:tcPr>
            <w:tcW w:w="339" w:type="dxa"/>
            <w:shd w:val="clear" w:color="auto" w:fill="auto"/>
            <w:vAlign w:val="center"/>
          </w:tcPr>
          <w:p w14:paraId="21D2DB2D" w14:textId="77777777" w:rsidR="00DB7753" w:rsidRPr="00C76381" w:rsidRDefault="00DB7753" w:rsidP="00C64286">
            <w:pPr>
              <w:spacing w:after="0" w:line="240" w:lineRule="auto"/>
              <w:jc w:val="center"/>
              <w:rPr>
                <w:rFonts w:ascii="Arial" w:hAnsi="Arial" w:cs="Arial"/>
                <w:sz w:val="18"/>
                <w:szCs w:val="18"/>
              </w:rPr>
            </w:pPr>
          </w:p>
        </w:tc>
        <w:tc>
          <w:tcPr>
            <w:tcW w:w="339" w:type="dxa"/>
            <w:shd w:val="clear" w:color="auto" w:fill="auto"/>
            <w:vAlign w:val="center"/>
          </w:tcPr>
          <w:p w14:paraId="312F1A86" w14:textId="77777777" w:rsidR="00DB7753" w:rsidRPr="00C76381" w:rsidRDefault="00DB7753" w:rsidP="00C64286">
            <w:pPr>
              <w:spacing w:after="0" w:line="240" w:lineRule="auto"/>
              <w:jc w:val="center"/>
              <w:rPr>
                <w:rFonts w:ascii="Arial" w:hAnsi="Arial" w:cs="Arial"/>
                <w:sz w:val="18"/>
                <w:szCs w:val="18"/>
              </w:rPr>
            </w:pPr>
          </w:p>
        </w:tc>
        <w:tc>
          <w:tcPr>
            <w:tcW w:w="339" w:type="dxa"/>
            <w:tcBorders>
              <w:right w:val="single" w:sz="12" w:space="0" w:color="auto"/>
            </w:tcBorders>
            <w:shd w:val="clear" w:color="auto" w:fill="auto"/>
            <w:vAlign w:val="center"/>
          </w:tcPr>
          <w:p w14:paraId="771963F6" w14:textId="77777777" w:rsidR="00DB7753" w:rsidRPr="00B62D8F" w:rsidRDefault="00DB7753" w:rsidP="00C64286">
            <w:pPr>
              <w:spacing w:after="0" w:line="240" w:lineRule="auto"/>
              <w:jc w:val="center"/>
              <w:rPr>
                <w:rFonts w:ascii="Arial" w:hAnsi="Arial" w:cs="Arial"/>
                <w:color w:val="FF0000"/>
                <w:sz w:val="18"/>
                <w:szCs w:val="18"/>
              </w:rPr>
            </w:pPr>
          </w:p>
        </w:tc>
      </w:tr>
      <w:tr w:rsidR="00DB7753" w:rsidRPr="00663293" w14:paraId="305D4309" w14:textId="77777777" w:rsidTr="00C64286">
        <w:trPr>
          <w:trHeight w:hRule="exact" w:val="1266"/>
        </w:trPr>
        <w:tc>
          <w:tcPr>
            <w:tcW w:w="709" w:type="dxa"/>
            <w:vMerge/>
            <w:tcBorders>
              <w:left w:val="single" w:sz="12" w:space="0" w:color="auto"/>
            </w:tcBorders>
            <w:textDirection w:val="btLr"/>
            <w:vAlign w:val="center"/>
          </w:tcPr>
          <w:p w14:paraId="01E58D46" w14:textId="77777777" w:rsidR="00DB7753" w:rsidRPr="00D77055" w:rsidRDefault="00DB7753" w:rsidP="00C64286">
            <w:pPr>
              <w:spacing w:after="0"/>
              <w:jc w:val="center"/>
              <w:rPr>
                <w:rFonts w:ascii="Arial" w:hAnsi="Arial" w:cs="Arial"/>
                <w:b/>
                <w:sz w:val="18"/>
                <w:szCs w:val="18"/>
              </w:rPr>
            </w:pPr>
          </w:p>
        </w:tc>
        <w:tc>
          <w:tcPr>
            <w:tcW w:w="2787" w:type="dxa"/>
            <w:vAlign w:val="center"/>
          </w:tcPr>
          <w:p w14:paraId="5E696F86" w14:textId="77777777" w:rsidR="00DB7753" w:rsidRPr="008D16E1" w:rsidRDefault="00DB7753" w:rsidP="00C64286">
            <w:pPr>
              <w:pStyle w:val="TextoPC"/>
              <w:spacing w:after="0" w:line="240" w:lineRule="auto"/>
              <w:ind w:left="-30"/>
              <w:jc w:val="center"/>
              <w:rPr>
                <w:sz w:val="20"/>
                <w:szCs w:val="20"/>
              </w:rPr>
            </w:pPr>
            <w:r>
              <w:t>2. Demonstrar pensamento analítico</w:t>
            </w:r>
          </w:p>
        </w:tc>
        <w:tc>
          <w:tcPr>
            <w:tcW w:w="3479" w:type="dxa"/>
            <w:vAlign w:val="center"/>
          </w:tcPr>
          <w:p w14:paraId="0DE85142" w14:textId="77777777" w:rsidR="00DB7753" w:rsidRPr="00B31BA5" w:rsidRDefault="00DB7753" w:rsidP="00C64286">
            <w:pPr>
              <w:spacing w:after="0" w:line="240" w:lineRule="auto"/>
              <w:ind w:firstLine="34"/>
              <w:jc w:val="center"/>
              <w:rPr>
                <w:rFonts w:ascii="Arial" w:hAnsi="Arial" w:cs="Arial"/>
                <w:color w:val="0070C0"/>
                <w:sz w:val="20"/>
                <w:szCs w:val="20"/>
              </w:rPr>
            </w:pPr>
            <w:r>
              <w:rPr>
                <w:rFonts w:ascii="Arial" w:hAnsi="Arial" w:cs="Arial"/>
                <w:color w:val="0070C0"/>
                <w:sz w:val="20"/>
                <w:szCs w:val="20"/>
              </w:rPr>
              <w:t xml:space="preserve">Abstrair as tecnologias estudadas para solucionar o problema proposto. </w:t>
            </w:r>
          </w:p>
        </w:tc>
        <w:tc>
          <w:tcPr>
            <w:tcW w:w="236" w:type="dxa"/>
            <w:tcMar>
              <w:left w:w="0" w:type="dxa"/>
              <w:right w:w="0" w:type="dxa"/>
            </w:tcMar>
            <w:vAlign w:val="center"/>
          </w:tcPr>
          <w:p w14:paraId="248218D6" w14:textId="4F6D79CA" w:rsidR="00DB7753" w:rsidRPr="00C76381" w:rsidRDefault="00DB7753" w:rsidP="00C64286">
            <w:pPr>
              <w:spacing w:after="0" w:line="240" w:lineRule="auto"/>
              <w:jc w:val="center"/>
              <w:rPr>
                <w:rFonts w:ascii="Arial" w:hAnsi="Arial" w:cs="Arial"/>
                <w:sz w:val="16"/>
                <w:szCs w:val="16"/>
              </w:rPr>
            </w:pPr>
            <w:r>
              <w:rPr>
                <w:rFonts w:ascii="Arial" w:hAnsi="Arial" w:cs="Arial"/>
                <w:sz w:val="16"/>
                <w:szCs w:val="16"/>
              </w:rPr>
              <w:t>S</w:t>
            </w:r>
          </w:p>
        </w:tc>
        <w:tc>
          <w:tcPr>
            <w:tcW w:w="339" w:type="dxa"/>
            <w:shd w:val="clear" w:color="auto" w:fill="auto"/>
            <w:vAlign w:val="center"/>
          </w:tcPr>
          <w:p w14:paraId="2DFF84A3" w14:textId="77777777" w:rsidR="00DB7753" w:rsidRPr="00C76381" w:rsidRDefault="00DB7753" w:rsidP="00C64286">
            <w:pPr>
              <w:spacing w:after="0" w:line="240" w:lineRule="auto"/>
              <w:jc w:val="center"/>
              <w:rPr>
                <w:rFonts w:ascii="Arial" w:hAnsi="Arial" w:cs="Arial"/>
                <w:sz w:val="18"/>
                <w:szCs w:val="18"/>
              </w:rPr>
            </w:pPr>
          </w:p>
        </w:tc>
        <w:tc>
          <w:tcPr>
            <w:tcW w:w="339" w:type="dxa"/>
            <w:shd w:val="clear" w:color="auto" w:fill="auto"/>
            <w:vAlign w:val="center"/>
          </w:tcPr>
          <w:p w14:paraId="3E903236" w14:textId="77777777" w:rsidR="00DB7753" w:rsidRPr="00C76381" w:rsidRDefault="00DB7753" w:rsidP="00C64286">
            <w:pPr>
              <w:spacing w:after="0" w:line="240" w:lineRule="auto"/>
              <w:jc w:val="center"/>
              <w:rPr>
                <w:rFonts w:ascii="Arial" w:hAnsi="Arial" w:cs="Arial"/>
                <w:sz w:val="18"/>
                <w:szCs w:val="18"/>
              </w:rPr>
            </w:pPr>
          </w:p>
        </w:tc>
        <w:tc>
          <w:tcPr>
            <w:tcW w:w="339" w:type="dxa"/>
            <w:shd w:val="clear" w:color="auto" w:fill="auto"/>
            <w:vAlign w:val="center"/>
          </w:tcPr>
          <w:p w14:paraId="3CE32905" w14:textId="77777777" w:rsidR="00DB7753" w:rsidRPr="00C76381" w:rsidRDefault="00DB7753" w:rsidP="00C64286">
            <w:pPr>
              <w:spacing w:after="0" w:line="240" w:lineRule="auto"/>
              <w:jc w:val="center"/>
              <w:rPr>
                <w:rFonts w:ascii="Arial" w:hAnsi="Arial" w:cs="Arial"/>
                <w:sz w:val="18"/>
                <w:szCs w:val="18"/>
              </w:rPr>
            </w:pPr>
          </w:p>
        </w:tc>
        <w:tc>
          <w:tcPr>
            <w:tcW w:w="339" w:type="dxa"/>
            <w:shd w:val="clear" w:color="auto" w:fill="auto"/>
            <w:vAlign w:val="center"/>
          </w:tcPr>
          <w:p w14:paraId="71A971C4" w14:textId="77777777" w:rsidR="00DB7753" w:rsidRPr="00C76381" w:rsidRDefault="00DB7753" w:rsidP="00C64286">
            <w:pPr>
              <w:spacing w:after="0" w:line="240" w:lineRule="auto"/>
              <w:jc w:val="center"/>
              <w:rPr>
                <w:rFonts w:ascii="Arial" w:hAnsi="Arial" w:cs="Arial"/>
                <w:sz w:val="18"/>
                <w:szCs w:val="18"/>
              </w:rPr>
            </w:pPr>
          </w:p>
        </w:tc>
        <w:tc>
          <w:tcPr>
            <w:tcW w:w="339" w:type="dxa"/>
            <w:shd w:val="clear" w:color="auto" w:fill="auto"/>
            <w:vAlign w:val="center"/>
          </w:tcPr>
          <w:p w14:paraId="0C7E5AF3" w14:textId="77777777" w:rsidR="00DB7753" w:rsidRPr="00C76381" w:rsidRDefault="00DB7753" w:rsidP="00C64286">
            <w:pPr>
              <w:spacing w:after="0" w:line="240" w:lineRule="auto"/>
              <w:jc w:val="center"/>
              <w:rPr>
                <w:rFonts w:ascii="Arial" w:hAnsi="Arial" w:cs="Arial"/>
                <w:sz w:val="18"/>
                <w:szCs w:val="18"/>
              </w:rPr>
            </w:pPr>
          </w:p>
        </w:tc>
        <w:tc>
          <w:tcPr>
            <w:tcW w:w="339" w:type="dxa"/>
            <w:shd w:val="clear" w:color="auto" w:fill="auto"/>
            <w:vAlign w:val="center"/>
          </w:tcPr>
          <w:p w14:paraId="6673E1BC" w14:textId="77777777" w:rsidR="00DB7753" w:rsidRPr="00C76381" w:rsidRDefault="00DB7753" w:rsidP="00C64286">
            <w:pPr>
              <w:spacing w:after="0" w:line="240" w:lineRule="auto"/>
              <w:jc w:val="center"/>
              <w:rPr>
                <w:rFonts w:ascii="Arial" w:hAnsi="Arial" w:cs="Arial"/>
                <w:sz w:val="18"/>
                <w:szCs w:val="18"/>
              </w:rPr>
            </w:pPr>
          </w:p>
        </w:tc>
        <w:tc>
          <w:tcPr>
            <w:tcW w:w="339" w:type="dxa"/>
            <w:shd w:val="clear" w:color="auto" w:fill="auto"/>
            <w:vAlign w:val="center"/>
          </w:tcPr>
          <w:p w14:paraId="06A7D1C0" w14:textId="77777777" w:rsidR="00DB7753" w:rsidRPr="00C76381" w:rsidRDefault="00DB7753" w:rsidP="00C64286">
            <w:pPr>
              <w:spacing w:after="0" w:line="240" w:lineRule="auto"/>
              <w:jc w:val="center"/>
              <w:rPr>
                <w:rFonts w:ascii="Arial" w:hAnsi="Arial" w:cs="Arial"/>
                <w:sz w:val="18"/>
                <w:szCs w:val="18"/>
              </w:rPr>
            </w:pPr>
          </w:p>
        </w:tc>
        <w:tc>
          <w:tcPr>
            <w:tcW w:w="339" w:type="dxa"/>
            <w:tcBorders>
              <w:right w:val="single" w:sz="12" w:space="0" w:color="auto"/>
            </w:tcBorders>
            <w:shd w:val="clear" w:color="auto" w:fill="auto"/>
            <w:vAlign w:val="center"/>
          </w:tcPr>
          <w:p w14:paraId="6F266E2A" w14:textId="77777777" w:rsidR="00DB7753" w:rsidRPr="00B62D8F" w:rsidRDefault="00DB7753" w:rsidP="00C64286">
            <w:pPr>
              <w:spacing w:after="0" w:line="240" w:lineRule="auto"/>
              <w:jc w:val="center"/>
              <w:rPr>
                <w:rFonts w:ascii="Arial" w:hAnsi="Arial" w:cs="Arial"/>
                <w:color w:val="FF0000"/>
                <w:sz w:val="18"/>
                <w:szCs w:val="18"/>
              </w:rPr>
            </w:pPr>
          </w:p>
        </w:tc>
      </w:tr>
      <w:tr w:rsidR="00DB7753" w:rsidRPr="00663293" w14:paraId="4D6A002A" w14:textId="77777777" w:rsidTr="00C64286">
        <w:trPr>
          <w:trHeight w:hRule="exact" w:val="1266"/>
        </w:trPr>
        <w:tc>
          <w:tcPr>
            <w:tcW w:w="709" w:type="dxa"/>
            <w:vMerge/>
            <w:tcBorders>
              <w:left w:val="single" w:sz="12" w:space="0" w:color="auto"/>
            </w:tcBorders>
            <w:textDirection w:val="btLr"/>
            <w:vAlign w:val="center"/>
          </w:tcPr>
          <w:p w14:paraId="04E17AD4" w14:textId="77777777" w:rsidR="00DB7753" w:rsidRPr="00D77055" w:rsidRDefault="00DB7753" w:rsidP="00C64286">
            <w:pPr>
              <w:spacing w:after="0"/>
              <w:jc w:val="center"/>
              <w:rPr>
                <w:rFonts w:ascii="Arial" w:hAnsi="Arial" w:cs="Arial"/>
                <w:b/>
                <w:sz w:val="18"/>
                <w:szCs w:val="18"/>
              </w:rPr>
            </w:pPr>
          </w:p>
        </w:tc>
        <w:tc>
          <w:tcPr>
            <w:tcW w:w="2787" w:type="dxa"/>
            <w:vAlign w:val="center"/>
          </w:tcPr>
          <w:p w14:paraId="5931C03A" w14:textId="77777777" w:rsidR="00DB7753" w:rsidRDefault="00DB7753" w:rsidP="00C64286">
            <w:pPr>
              <w:spacing w:after="0" w:line="240" w:lineRule="auto"/>
              <w:jc w:val="center"/>
              <w:rPr>
                <w:sz w:val="24"/>
                <w:szCs w:val="24"/>
                <w:lang w:eastAsia="pt-BR"/>
              </w:rPr>
            </w:pPr>
            <w:r>
              <w:t>3. Demonstrar inteligência emocional</w:t>
            </w:r>
          </w:p>
          <w:p w14:paraId="64A84729" w14:textId="77777777" w:rsidR="00DB7753" w:rsidRPr="00220880" w:rsidRDefault="00DB7753" w:rsidP="00C64286">
            <w:pPr>
              <w:pStyle w:val="TextoPC"/>
              <w:spacing w:after="0" w:line="240" w:lineRule="auto"/>
              <w:ind w:left="-30"/>
              <w:jc w:val="center"/>
              <w:rPr>
                <w:sz w:val="20"/>
                <w:szCs w:val="20"/>
              </w:rPr>
            </w:pPr>
          </w:p>
        </w:tc>
        <w:tc>
          <w:tcPr>
            <w:tcW w:w="3479" w:type="dxa"/>
            <w:vAlign w:val="center"/>
          </w:tcPr>
          <w:p w14:paraId="26BEE4C9" w14:textId="77777777" w:rsidR="00DB7753" w:rsidRPr="00311357" w:rsidRDefault="00DB7753" w:rsidP="00C64286">
            <w:pPr>
              <w:spacing w:after="0" w:line="240" w:lineRule="auto"/>
              <w:ind w:firstLine="34"/>
              <w:jc w:val="center"/>
              <w:rPr>
                <w:rFonts w:ascii="Arial" w:hAnsi="Arial" w:cs="Arial"/>
                <w:color w:val="FF0000"/>
                <w:sz w:val="20"/>
                <w:szCs w:val="20"/>
              </w:rPr>
            </w:pPr>
            <w:r w:rsidRPr="00311357">
              <w:rPr>
                <w:rFonts w:ascii="Arial" w:hAnsi="Arial" w:cs="Arial"/>
                <w:color w:val="FF0000"/>
                <w:sz w:val="20"/>
                <w:szCs w:val="20"/>
              </w:rPr>
              <w:t>Separou corretamente as principais ideias propostas de modo a abstrair os elementos para realizar o objetivo proposto.</w:t>
            </w:r>
          </w:p>
        </w:tc>
        <w:tc>
          <w:tcPr>
            <w:tcW w:w="236" w:type="dxa"/>
            <w:tcMar>
              <w:left w:w="0" w:type="dxa"/>
              <w:right w:w="0" w:type="dxa"/>
            </w:tcMar>
            <w:vAlign w:val="center"/>
          </w:tcPr>
          <w:p w14:paraId="045BB449" w14:textId="16825795" w:rsidR="00DB7753" w:rsidRPr="00C76381" w:rsidRDefault="00DB7753" w:rsidP="00DB7753">
            <w:pPr>
              <w:spacing w:after="0" w:line="240" w:lineRule="auto"/>
              <w:rPr>
                <w:rFonts w:ascii="Arial" w:hAnsi="Arial" w:cs="Arial"/>
                <w:sz w:val="16"/>
                <w:szCs w:val="16"/>
              </w:rPr>
            </w:pPr>
            <w:r>
              <w:rPr>
                <w:rFonts w:ascii="Arial" w:hAnsi="Arial" w:cs="Arial"/>
                <w:sz w:val="16"/>
                <w:szCs w:val="16"/>
              </w:rPr>
              <w:t xml:space="preserve">  S</w:t>
            </w:r>
          </w:p>
        </w:tc>
        <w:tc>
          <w:tcPr>
            <w:tcW w:w="339" w:type="dxa"/>
            <w:shd w:val="clear" w:color="auto" w:fill="auto"/>
            <w:vAlign w:val="center"/>
          </w:tcPr>
          <w:p w14:paraId="4D201003" w14:textId="77777777" w:rsidR="00DB7753" w:rsidRPr="00C76381" w:rsidRDefault="00DB7753" w:rsidP="00C64286">
            <w:pPr>
              <w:spacing w:after="0" w:line="240" w:lineRule="auto"/>
              <w:jc w:val="center"/>
              <w:rPr>
                <w:rFonts w:ascii="Arial" w:hAnsi="Arial" w:cs="Arial"/>
                <w:sz w:val="18"/>
                <w:szCs w:val="18"/>
              </w:rPr>
            </w:pPr>
          </w:p>
        </w:tc>
        <w:tc>
          <w:tcPr>
            <w:tcW w:w="339" w:type="dxa"/>
            <w:shd w:val="clear" w:color="auto" w:fill="auto"/>
            <w:vAlign w:val="center"/>
          </w:tcPr>
          <w:p w14:paraId="62132578" w14:textId="77777777" w:rsidR="00DB7753" w:rsidRPr="00C76381" w:rsidRDefault="00DB7753" w:rsidP="00C64286">
            <w:pPr>
              <w:spacing w:after="0" w:line="240" w:lineRule="auto"/>
              <w:jc w:val="center"/>
              <w:rPr>
                <w:rFonts w:ascii="Arial" w:hAnsi="Arial" w:cs="Arial"/>
                <w:sz w:val="18"/>
                <w:szCs w:val="18"/>
              </w:rPr>
            </w:pPr>
          </w:p>
        </w:tc>
        <w:tc>
          <w:tcPr>
            <w:tcW w:w="339" w:type="dxa"/>
            <w:shd w:val="clear" w:color="auto" w:fill="auto"/>
            <w:vAlign w:val="center"/>
          </w:tcPr>
          <w:p w14:paraId="13915965" w14:textId="77777777" w:rsidR="00DB7753" w:rsidRPr="00C76381" w:rsidRDefault="00DB7753" w:rsidP="00C64286">
            <w:pPr>
              <w:spacing w:after="0" w:line="240" w:lineRule="auto"/>
              <w:jc w:val="center"/>
              <w:rPr>
                <w:rFonts w:ascii="Arial" w:hAnsi="Arial" w:cs="Arial"/>
                <w:sz w:val="18"/>
                <w:szCs w:val="18"/>
              </w:rPr>
            </w:pPr>
          </w:p>
        </w:tc>
        <w:tc>
          <w:tcPr>
            <w:tcW w:w="339" w:type="dxa"/>
            <w:shd w:val="clear" w:color="auto" w:fill="auto"/>
            <w:vAlign w:val="center"/>
          </w:tcPr>
          <w:p w14:paraId="4A1F2147" w14:textId="77777777" w:rsidR="00DB7753" w:rsidRPr="00C76381" w:rsidRDefault="00DB7753" w:rsidP="00C64286">
            <w:pPr>
              <w:spacing w:after="0" w:line="240" w:lineRule="auto"/>
              <w:jc w:val="center"/>
              <w:rPr>
                <w:rFonts w:ascii="Arial" w:hAnsi="Arial" w:cs="Arial"/>
                <w:sz w:val="18"/>
                <w:szCs w:val="18"/>
              </w:rPr>
            </w:pPr>
          </w:p>
        </w:tc>
        <w:tc>
          <w:tcPr>
            <w:tcW w:w="339" w:type="dxa"/>
            <w:shd w:val="clear" w:color="auto" w:fill="auto"/>
            <w:vAlign w:val="center"/>
          </w:tcPr>
          <w:p w14:paraId="274C735E" w14:textId="77777777" w:rsidR="00DB7753" w:rsidRPr="00C76381" w:rsidRDefault="00DB7753" w:rsidP="00C64286">
            <w:pPr>
              <w:spacing w:after="0" w:line="240" w:lineRule="auto"/>
              <w:jc w:val="center"/>
              <w:rPr>
                <w:rFonts w:ascii="Arial" w:hAnsi="Arial" w:cs="Arial"/>
                <w:sz w:val="18"/>
                <w:szCs w:val="18"/>
              </w:rPr>
            </w:pPr>
          </w:p>
        </w:tc>
        <w:tc>
          <w:tcPr>
            <w:tcW w:w="339" w:type="dxa"/>
            <w:shd w:val="clear" w:color="auto" w:fill="auto"/>
            <w:vAlign w:val="center"/>
          </w:tcPr>
          <w:p w14:paraId="3AF29712" w14:textId="77777777" w:rsidR="00DB7753" w:rsidRPr="00C76381" w:rsidRDefault="00DB7753" w:rsidP="00C64286">
            <w:pPr>
              <w:spacing w:after="0" w:line="240" w:lineRule="auto"/>
              <w:jc w:val="center"/>
              <w:rPr>
                <w:rFonts w:ascii="Arial" w:hAnsi="Arial" w:cs="Arial"/>
                <w:sz w:val="18"/>
                <w:szCs w:val="18"/>
              </w:rPr>
            </w:pPr>
          </w:p>
        </w:tc>
        <w:tc>
          <w:tcPr>
            <w:tcW w:w="339" w:type="dxa"/>
            <w:shd w:val="clear" w:color="auto" w:fill="auto"/>
            <w:vAlign w:val="center"/>
          </w:tcPr>
          <w:p w14:paraId="079A50AE" w14:textId="77777777" w:rsidR="00DB7753" w:rsidRPr="00C76381" w:rsidRDefault="00DB7753" w:rsidP="00C64286">
            <w:pPr>
              <w:spacing w:after="0" w:line="240" w:lineRule="auto"/>
              <w:jc w:val="center"/>
              <w:rPr>
                <w:rFonts w:ascii="Arial" w:hAnsi="Arial" w:cs="Arial"/>
                <w:sz w:val="18"/>
                <w:szCs w:val="18"/>
              </w:rPr>
            </w:pPr>
          </w:p>
        </w:tc>
        <w:tc>
          <w:tcPr>
            <w:tcW w:w="339" w:type="dxa"/>
            <w:tcBorders>
              <w:right w:val="single" w:sz="12" w:space="0" w:color="auto"/>
            </w:tcBorders>
            <w:shd w:val="clear" w:color="auto" w:fill="auto"/>
            <w:vAlign w:val="center"/>
          </w:tcPr>
          <w:p w14:paraId="4615CD19" w14:textId="77777777" w:rsidR="00DB7753" w:rsidRPr="00B62D8F" w:rsidRDefault="00DB7753" w:rsidP="00C64286">
            <w:pPr>
              <w:spacing w:after="0" w:line="240" w:lineRule="auto"/>
              <w:jc w:val="center"/>
              <w:rPr>
                <w:rFonts w:ascii="Arial" w:hAnsi="Arial" w:cs="Arial"/>
                <w:color w:val="FF0000"/>
                <w:sz w:val="18"/>
                <w:szCs w:val="18"/>
              </w:rPr>
            </w:pPr>
          </w:p>
        </w:tc>
      </w:tr>
      <w:tr w:rsidR="00DB7753" w:rsidRPr="00663293" w14:paraId="3D38678A" w14:textId="77777777" w:rsidTr="00C64286">
        <w:trPr>
          <w:trHeight w:hRule="exact" w:val="1266"/>
        </w:trPr>
        <w:tc>
          <w:tcPr>
            <w:tcW w:w="709" w:type="dxa"/>
            <w:vMerge/>
            <w:tcBorders>
              <w:left w:val="single" w:sz="12" w:space="0" w:color="auto"/>
            </w:tcBorders>
            <w:textDirection w:val="btLr"/>
            <w:vAlign w:val="center"/>
          </w:tcPr>
          <w:p w14:paraId="76951B0E" w14:textId="77777777" w:rsidR="00DB7753" w:rsidRPr="00D77055" w:rsidRDefault="00DB7753" w:rsidP="00C64286">
            <w:pPr>
              <w:spacing w:after="0"/>
              <w:jc w:val="center"/>
              <w:rPr>
                <w:rFonts w:ascii="Arial" w:hAnsi="Arial" w:cs="Arial"/>
                <w:b/>
                <w:sz w:val="18"/>
                <w:szCs w:val="18"/>
              </w:rPr>
            </w:pPr>
          </w:p>
        </w:tc>
        <w:tc>
          <w:tcPr>
            <w:tcW w:w="2787" w:type="dxa"/>
            <w:vAlign w:val="center"/>
          </w:tcPr>
          <w:p w14:paraId="513BD315" w14:textId="77777777" w:rsidR="00DB7753" w:rsidRDefault="00DB7753" w:rsidP="00C64286">
            <w:pPr>
              <w:spacing w:after="0" w:line="240" w:lineRule="auto"/>
              <w:jc w:val="center"/>
              <w:rPr>
                <w:rStyle w:val="fontstyle01"/>
              </w:rPr>
            </w:pPr>
            <w:r>
              <w:t xml:space="preserve">4. Demonstrar autonomia </w:t>
            </w:r>
          </w:p>
        </w:tc>
        <w:tc>
          <w:tcPr>
            <w:tcW w:w="3479" w:type="dxa"/>
            <w:vAlign w:val="center"/>
          </w:tcPr>
          <w:p w14:paraId="7F1DB526" w14:textId="77777777" w:rsidR="00DB7753" w:rsidRDefault="00DB7753" w:rsidP="00C64286">
            <w:pPr>
              <w:spacing w:after="0" w:line="240" w:lineRule="auto"/>
              <w:ind w:firstLine="34"/>
              <w:jc w:val="center"/>
              <w:rPr>
                <w:rFonts w:ascii="Arial" w:hAnsi="Arial" w:cs="Arial"/>
                <w:color w:val="0070C0"/>
                <w:sz w:val="20"/>
                <w:szCs w:val="20"/>
              </w:rPr>
            </w:pPr>
            <w:r>
              <w:rPr>
                <w:rFonts w:ascii="Arial" w:hAnsi="Arial" w:cs="Arial"/>
                <w:color w:val="0070C0"/>
                <w:sz w:val="20"/>
                <w:szCs w:val="20"/>
              </w:rPr>
              <w:t>Finalizar a atividade em um tempo razoável e propor uma ideia coerente com o que foi pedido</w:t>
            </w:r>
          </w:p>
        </w:tc>
        <w:tc>
          <w:tcPr>
            <w:tcW w:w="236" w:type="dxa"/>
            <w:tcMar>
              <w:left w:w="0" w:type="dxa"/>
              <w:right w:w="0" w:type="dxa"/>
            </w:tcMar>
            <w:vAlign w:val="center"/>
          </w:tcPr>
          <w:p w14:paraId="31BB81EB" w14:textId="2166B33E" w:rsidR="00DB7753" w:rsidRPr="00C76381" w:rsidRDefault="00DB7753" w:rsidP="00C64286">
            <w:pPr>
              <w:spacing w:after="0" w:line="240" w:lineRule="auto"/>
              <w:jc w:val="center"/>
              <w:rPr>
                <w:rFonts w:ascii="Arial" w:hAnsi="Arial" w:cs="Arial"/>
                <w:sz w:val="16"/>
                <w:szCs w:val="16"/>
              </w:rPr>
            </w:pPr>
            <w:r>
              <w:rPr>
                <w:rFonts w:ascii="Arial" w:hAnsi="Arial" w:cs="Arial"/>
                <w:sz w:val="16"/>
                <w:szCs w:val="16"/>
              </w:rPr>
              <w:t>S</w:t>
            </w:r>
          </w:p>
        </w:tc>
        <w:tc>
          <w:tcPr>
            <w:tcW w:w="339" w:type="dxa"/>
            <w:shd w:val="clear" w:color="auto" w:fill="auto"/>
            <w:vAlign w:val="center"/>
          </w:tcPr>
          <w:p w14:paraId="0173EBD1" w14:textId="77777777" w:rsidR="00DB7753" w:rsidRPr="00C76381" w:rsidRDefault="00DB7753" w:rsidP="00C64286">
            <w:pPr>
              <w:spacing w:after="0" w:line="240" w:lineRule="auto"/>
              <w:jc w:val="center"/>
              <w:rPr>
                <w:rFonts w:ascii="Arial" w:hAnsi="Arial" w:cs="Arial"/>
                <w:sz w:val="18"/>
                <w:szCs w:val="18"/>
              </w:rPr>
            </w:pPr>
          </w:p>
        </w:tc>
        <w:tc>
          <w:tcPr>
            <w:tcW w:w="339" w:type="dxa"/>
            <w:shd w:val="clear" w:color="auto" w:fill="auto"/>
            <w:vAlign w:val="center"/>
          </w:tcPr>
          <w:p w14:paraId="572A636D" w14:textId="77777777" w:rsidR="00DB7753" w:rsidRPr="00C76381" w:rsidRDefault="00DB7753" w:rsidP="00C64286">
            <w:pPr>
              <w:spacing w:after="0" w:line="240" w:lineRule="auto"/>
              <w:jc w:val="center"/>
              <w:rPr>
                <w:rFonts w:ascii="Arial" w:hAnsi="Arial" w:cs="Arial"/>
                <w:sz w:val="18"/>
                <w:szCs w:val="18"/>
              </w:rPr>
            </w:pPr>
          </w:p>
        </w:tc>
        <w:tc>
          <w:tcPr>
            <w:tcW w:w="339" w:type="dxa"/>
            <w:shd w:val="clear" w:color="auto" w:fill="auto"/>
            <w:vAlign w:val="center"/>
          </w:tcPr>
          <w:p w14:paraId="103536C7" w14:textId="77777777" w:rsidR="00DB7753" w:rsidRPr="00C76381" w:rsidRDefault="00DB7753" w:rsidP="00C64286">
            <w:pPr>
              <w:spacing w:after="0" w:line="240" w:lineRule="auto"/>
              <w:jc w:val="center"/>
              <w:rPr>
                <w:rFonts w:ascii="Arial" w:hAnsi="Arial" w:cs="Arial"/>
                <w:sz w:val="18"/>
                <w:szCs w:val="18"/>
              </w:rPr>
            </w:pPr>
          </w:p>
        </w:tc>
        <w:tc>
          <w:tcPr>
            <w:tcW w:w="339" w:type="dxa"/>
            <w:shd w:val="clear" w:color="auto" w:fill="auto"/>
            <w:vAlign w:val="center"/>
          </w:tcPr>
          <w:p w14:paraId="648317A1" w14:textId="77777777" w:rsidR="00DB7753" w:rsidRPr="00C76381" w:rsidRDefault="00DB7753" w:rsidP="00C64286">
            <w:pPr>
              <w:spacing w:after="0" w:line="240" w:lineRule="auto"/>
              <w:jc w:val="center"/>
              <w:rPr>
                <w:rFonts w:ascii="Arial" w:hAnsi="Arial" w:cs="Arial"/>
                <w:sz w:val="18"/>
                <w:szCs w:val="18"/>
              </w:rPr>
            </w:pPr>
          </w:p>
        </w:tc>
        <w:tc>
          <w:tcPr>
            <w:tcW w:w="339" w:type="dxa"/>
            <w:shd w:val="clear" w:color="auto" w:fill="auto"/>
            <w:vAlign w:val="center"/>
          </w:tcPr>
          <w:p w14:paraId="142E6331" w14:textId="77777777" w:rsidR="00DB7753" w:rsidRPr="00C76381" w:rsidRDefault="00DB7753" w:rsidP="00C64286">
            <w:pPr>
              <w:spacing w:after="0" w:line="240" w:lineRule="auto"/>
              <w:jc w:val="center"/>
              <w:rPr>
                <w:rFonts w:ascii="Arial" w:hAnsi="Arial" w:cs="Arial"/>
                <w:sz w:val="18"/>
                <w:szCs w:val="18"/>
              </w:rPr>
            </w:pPr>
          </w:p>
        </w:tc>
        <w:tc>
          <w:tcPr>
            <w:tcW w:w="339" w:type="dxa"/>
            <w:shd w:val="clear" w:color="auto" w:fill="auto"/>
            <w:vAlign w:val="center"/>
          </w:tcPr>
          <w:p w14:paraId="52A01143" w14:textId="77777777" w:rsidR="00DB7753" w:rsidRPr="00C76381" w:rsidRDefault="00DB7753" w:rsidP="00C64286">
            <w:pPr>
              <w:spacing w:after="0" w:line="240" w:lineRule="auto"/>
              <w:jc w:val="center"/>
              <w:rPr>
                <w:rFonts w:ascii="Arial" w:hAnsi="Arial" w:cs="Arial"/>
                <w:sz w:val="18"/>
                <w:szCs w:val="18"/>
              </w:rPr>
            </w:pPr>
          </w:p>
        </w:tc>
        <w:tc>
          <w:tcPr>
            <w:tcW w:w="339" w:type="dxa"/>
            <w:shd w:val="clear" w:color="auto" w:fill="auto"/>
            <w:vAlign w:val="center"/>
          </w:tcPr>
          <w:p w14:paraId="61C31599" w14:textId="77777777" w:rsidR="00DB7753" w:rsidRPr="00C76381" w:rsidRDefault="00DB7753" w:rsidP="00C64286">
            <w:pPr>
              <w:spacing w:after="0" w:line="240" w:lineRule="auto"/>
              <w:jc w:val="center"/>
              <w:rPr>
                <w:rFonts w:ascii="Arial" w:hAnsi="Arial" w:cs="Arial"/>
                <w:sz w:val="18"/>
                <w:szCs w:val="18"/>
              </w:rPr>
            </w:pPr>
          </w:p>
        </w:tc>
        <w:tc>
          <w:tcPr>
            <w:tcW w:w="339" w:type="dxa"/>
            <w:tcBorders>
              <w:right w:val="single" w:sz="12" w:space="0" w:color="auto"/>
            </w:tcBorders>
            <w:shd w:val="clear" w:color="auto" w:fill="auto"/>
            <w:vAlign w:val="center"/>
          </w:tcPr>
          <w:p w14:paraId="14207BC1" w14:textId="77777777" w:rsidR="00DB7753" w:rsidRPr="00B62D8F" w:rsidRDefault="00DB7753" w:rsidP="00C64286">
            <w:pPr>
              <w:spacing w:after="0" w:line="240" w:lineRule="auto"/>
              <w:jc w:val="center"/>
              <w:rPr>
                <w:rFonts w:ascii="Arial" w:hAnsi="Arial" w:cs="Arial"/>
                <w:color w:val="FF0000"/>
                <w:sz w:val="18"/>
                <w:szCs w:val="18"/>
              </w:rPr>
            </w:pPr>
          </w:p>
        </w:tc>
      </w:tr>
      <w:tr w:rsidR="00DB7753" w:rsidRPr="00663293" w14:paraId="5079D0DA" w14:textId="77777777" w:rsidTr="00C64286">
        <w:trPr>
          <w:trHeight w:hRule="exact" w:val="567"/>
        </w:trPr>
        <w:tc>
          <w:tcPr>
            <w:tcW w:w="7211" w:type="dxa"/>
            <w:gridSpan w:val="4"/>
            <w:tcBorders>
              <w:left w:val="single" w:sz="12" w:space="0" w:color="auto"/>
            </w:tcBorders>
            <w:vAlign w:val="center"/>
          </w:tcPr>
          <w:p w14:paraId="37E8FD76" w14:textId="77777777" w:rsidR="00DB7753" w:rsidRPr="00C76381" w:rsidRDefault="00DB7753" w:rsidP="00C64286">
            <w:pPr>
              <w:spacing w:after="0" w:line="240" w:lineRule="auto"/>
              <w:jc w:val="center"/>
              <w:rPr>
                <w:rFonts w:ascii="Verdana" w:hAnsi="Verdana"/>
                <w:b/>
                <w:sz w:val="20"/>
                <w:szCs w:val="20"/>
              </w:rPr>
            </w:pPr>
            <w:r w:rsidRPr="00C76381">
              <w:rPr>
                <w:rFonts w:ascii="Verdana" w:hAnsi="Verdana"/>
                <w:b/>
                <w:sz w:val="20"/>
                <w:szCs w:val="20"/>
              </w:rPr>
              <w:t>Nível de Desempenho</w:t>
            </w:r>
          </w:p>
        </w:tc>
        <w:tc>
          <w:tcPr>
            <w:tcW w:w="339" w:type="dxa"/>
            <w:tcBorders>
              <w:top w:val="nil"/>
            </w:tcBorders>
            <w:shd w:val="clear" w:color="auto" w:fill="auto"/>
            <w:vAlign w:val="center"/>
          </w:tcPr>
          <w:p w14:paraId="00507A07" w14:textId="77777777" w:rsidR="00DB7753" w:rsidRPr="00C76381" w:rsidRDefault="00DB7753" w:rsidP="00C64286">
            <w:pPr>
              <w:spacing w:after="0" w:line="240" w:lineRule="auto"/>
              <w:jc w:val="center"/>
              <w:rPr>
                <w:rFonts w:ascii="Arial" w:hAnsi="Arial" w:cs="Arial"/>
                <w:sz w:val="20"/>
                <w:szCs w:val="20"/>
              </w:rPr>
            </w:pPr>
          </w:p>
        </w:tc>
        <w:tc>
          <w:tcPr>
            <w:tcW w:w="339" w:type="dxa"/>
            <w:tcBorders>
              <w:top w:val="nil"/>
            </w:tcBorders>
            <w:shd w:val="clear" w:color="auto" w:fill="auto"/>
            <w:vAlign w:val="center"/>
          </w:tcPr>
          <w:p w14:paraId="2A661012" w14:textId="77777777" w:rsidR="00DB7753" w:rsidRPr="00C76381" w:rsidRDefault="00DB7753" w:rsidP="00C64286">
            <w:pPr>
              <w:spacing w:after="0" w:line="240" w:lineRule="auto"/>
              <w:jc w:val="center"/>
              <w:rPr>
                <w:rFonts w:ascii="Arial" w:hAnsi="Arial" w:cs="Arial"/>
                <w:sz w:val="20"/>
                <w:szCs w:val="20"/>
              </w:rPr>
            </w:pPr>
          </w:p>
        </w:tc>
        <w:tc>
          <w:tcPr>
            <w:tcW w:w="339" w:type="dxa"/>
            <w:tcBorders>
              <w:top w:val="nil"/>
            </w:tcBorders>
            <w:shd w:val="clear" w:color="auto" w:fill="auto"/>
            <w:vAlign w:val="center"/>
          </w:tcPr>
          <w:p w14:paraId="28835EDB" w14:textId="77777777" w:rsidR="00DB7753" w:rsidRPr="00C76381" w:rsidRDefault="00DB7753" w:rsidP="00C64286">
            <w:pPr>
              <w:spacing w:after="0" w:line="240" w:lineRule="auto"/>
              <w:jc w:val="center"/>
              <w:rPr>
                <w:rFonts w:ascii="Arial" w:hAnsi="Arial" w:cs="Arial"/>
                <w:sz w:val="20"/>
                <w:szCs w:val="20"/>
              </w:rPr>
            </w:pPr>
          </w:p>
        </w:tc>
        <w:tc>
          <w:tcPr>
            <w:tcW w:w="339" w:type="dxa"/>
            <w:tcBorders>
              <w:top w:val="nil"/>
            </w:tcBorders>
            <w:shd w:val="clear" w:color="auto" w:fill="auto"/>
            <w:vAlign w:val="center"/>
          </w:tcPr>
          <w:p w14:paraId="52DAB107" w14:textId="77777777" w:rsidR="00DB7753" w:rsidRPr="00C76381" w:rsidRDefault="00DB7753" w:rsidP="00C64286">
            <w:pPr>
              <w:spacing w:after="0" w:line="240" w:lineRule="auto"/>
              <w:jc w:val="center"/>
              <w:rPr>
                <w:rFonts w:ascii="Arial" w:hAnsi="Arial" w:cs="Arial"/>
                <w:sz w:val="20"/>
                <w:szCs w:val="20"/>
              </w:rPr>
            </w:pPr>
          </w:p>
        </w:tc>
        <w:tc>
          <w:tcPr>
            <w:tcW w:w="339" w:type="dxa"/>
            <w:tcBorders>
              <w:top w:val="nil"/>
            </w:tcBorders>
            <w:shd w:val="clear" w:color="auto" w:fill="auto"/>
            <w:vAlign w:val="center"/>
          </w:tcPr>
          <w:p w14:paraId="2AC63F99" w14:textId="77777777" w:rsidR="00DB7753" w:rsidRPr="00C76381" w:rsidRDefault="00DB7753" w:rsidP="00C64286">
            <w:pPr>
              <w:spacing w:after="0" w:line="240" w:lineRule="auto"/>
              <w:jc w:val="center"/>
              <w:rPr>
                <w:rFonts w:ascii="Arial" w:hAnsi="Arial" w:cs="Arial"/>
                <w:sz w:val="20"/>
                <w:szCs w:val="20"/>
              </w:rPr>
            </w:pPr>
          </w:p>
        </w:tc>
        <w:tc>
          <w:tcPr>
            <w:tcW w:w="339" w:type="dxa"/>
            <w:tcBorders>
              <w:top w:val="nil"/>
            </w:tcBorders>
            <w:shd w:val="clear" w:color="auto" w:fill="auto"/>
            <w:vAlign w:val="center"/>
          </w:tcPr>
          <w:p w14:paraId="12829332" w14:textId="77777777" w:rsidR="00DB7753" w:rsidRPr="00C76381" w:rsidRDefault="00DB7753" w:rsidP="00C64286">
            <w:pPr>
              <w:spacing w:after="0" w:line="240" w:lineRule="auto"/>
              <w:jc w:val="center"/>
              <w:rPr>
                <w:rFonts w:ascii="Arial" w:hAnsi="Arial" w:cs="Arial"/>
                <w:sz w:val="20"/>
                <w:szCs w:val="20"/>
              </w:rPr>
            </w:pPr>
          </w:p>
        </w:tc>
        <w:tc>
          <w:tcPr>
            <w:tcW w:w="339" w:type="dxa"/>
            <w:tcBorders>
              <w:top w:val="nil"/>
            </w:tcBorders>
            <w:shd w:val="clear" w:color="auto" w:fill="auto"/>
            <w:vAlign w:val="center"/>
          </w:tcPr>
          <w:p w14:paraId="3655AB00" w14:textId="77777777" w:rsidR="00DB7753" w:rsidRPr="00C76381" w:rsidRDefault="00DB7753" w:rsidP="00C64286">
            <w:pPr>
              <w:spacing w:after="0" w:line="240" w:lineRule="auto"/>
              <w:jc w:val="center"/>
              <w:rPr>
                <w:rFonts w:ascii="Arial" w:hAnsi="Arial" w:cs="Arial"/>
                <w:sz w:val="20"/>
                <w:szCs w:val="20"/>
              </w:rPr>
            </w:pPr>
          </w:p>
        </w:tc>
        <w:tc>
          <w:tcPr>
            <w:tcW w:w="339" w:type="dxa"/>
            <w:tcBorders>
              <w:top w:val="nil"/>
              <w:right w:val="single" w:sz="12" w:space="0" w:color="auto"/>
            </w:tcBorders>
            <w:shd w:val="clear" w:color="auto" w:fill="auto"/>
            <w:vAlign w:val="center"/>
          </w:tcPr>
          <w:p w14:paraId="0F8DDD92" w14:textId="77777777" w:rsidR="00DB7753" w:rsidRPr="00663293" w:rsidRDefault="00DB7753" w:rsidP="00C64286">
            <w:pPr>
              <w:spacing w:after="0" w:line="240" w:lineRule="auto"/>
              <w:jc w:val="center"/>
              <w:rPr>
                <w:rFonts w:ascii="Arial" w:hAnsi="Arial" w:cs="Arial"/>
                <w:color w:val="0000FF"/>
                <w:sz w:val="20"/>
                <w:szCs w:val="20"/>
              </w:rPr>
            </w:pPr>
          </w:p>
        </w:tc>
      </w:tr>
      <w:tr w:rsidR="00DB7753" w:rsidRPr="00663293" w14:paraId="0D5DAFF1" w14:textId="77777777" w:rsidTr="00C64286">
        <w:trPr>
          <w:trHeight w:hRule="exact" w:val="567"/>
        </w:trPr>
        <w:tc>
          <w:tcPr>
            <w:tcW w:w="7211" w:type="dxa"/>
            <w:gridSpan w:val="4"/>
            <w:tcBorders>
              <w:left w:val="single" w:sz="12" w:space="0" w:color="auto"/>
              <w:bottom w:val="single" w:sz="12" w:space="0" w:color="auto"/>
            </w:tcBorders>
            <w:vAlign w:val="center"/>
          </w:tcPr>
          <w:p w14:paraId="6C4E187B" w14:textId="77777777" w:rsidR="00DB7753" w:rsidRPr="00C76381" w:rsidRDefault="00DB7753" w:rsidP="00C64286">
            <w:pPr>
              <w:spacing w:after="0" w:line="240" w:lineRule="auto"/>
              <w:jc w:val="center"/>
              <w:rPr>
                <w:rFonts w:ascii="Verdana" w:hAnsi="Verdana"/>
                <w:b/>
                <w:sz w:val="20"/>
                <w:szCs w:val="20"/>
              </w:rPr>
            </w:pPr>
            <w:r w:rsidRPr="00C76381">
              <w:rPr>
                <w:rFonts w:ascii="Verdana" w:hAnsi="Verdana"/>
                <w:b/>
                <w:sz w:val="20"/>
                <w:szCs w:val="20"/>
              </w:rPr>
              <w:t>Nota</w:t>
            </w:r>
          </w:p>
        </w:tc>
        <w:tc>
          <w:tcPr>
            <w:tcW w:w="339" w:type="dxa"/>
            <w:tcBorders>
              <w:bottom w:val="single" w:sz="12" w:space="0" w:color="auto"/>
            </w:tcBorders>
            <w:shd w:val="clear" w:color="auto" w:fill="auto"/>
            <w:vAlign w:val="center"/>
          </w:tcPr>
          <w:p w14:paraId="0B0E05FF" w14:textId="77777777" w:rsidR="00DB7753" w:rsidRPr="00C76381" w:rsidRDefault="00DB7753" w:rsidP="00C64286">
            <w:pPr>
              <w:spacing w:after="0" w:line="240" w:lineRule="auto"/>
              <w:jc w:val="center"/>
              <w:rPr>
                <w:rFonts w:ascii="Arial" w:hAnsi="Arial" w:cs="Arial"/>
                <w:sz w:val="20"/>
                <w:szCs w:val="20"/>
              </w:rPr>
            </w:pPr>
          </w:p>
        </w:tc>
        <w:tc>
          <w:tcPr>
            <w:tcW w:w="339" w:type="dxa"/>
            <w:tcBorders>
              <w:bottom w:val="single" w:sz="12" w:space="0" w:color="auto"/>
            </w:tcBorders>
            <w:shd w:val="clear" w:color="auto" w:fill="auto"/>
            <w:vAlign w:val="center"/>
          </w:tcPr>
          <w:p w14:paraId="3408BCE9" w14:textId="77777777" w:rsidR="00DB7753" w:rsidRPr="00C76381" w:rsidRDefault="00DB7753" w:rsidP="00C64286">
            <w:pPr>
              <w:spacing w:after="0" w:line="240" w:lineRule="auto"/>
              <w:jc w:val="center"/>
              <w:rPr>
                <w:rFonts w:ascii="Arial" w:hAnsi="Arial" w:cs="Arial"/>
                <w:sz w:val="20"/>
                <w:szCs w:val="20"/>
              </w:rPr>
            </w:pPr>
          </w:p>
        </w:tc>
        <w:tc>
          <w:tcPr>
            <w:tcW w:w="339" w:type="dxa"/>
            <w:tcBorders>
              <w:bottom w:val="single" w:sz="12" w:space="0" w:color="auto"/>
            </w:tcBorders>
            <w:shd w:val="clear" w:color="auto" w:fill="auto"/>
            <w:vAlign w:val="center"/>
          </w:tcPr>
          <w:p w14:paraId="4E44161A" w14:textId="77777777" w:rsidR="00DB7753" w:rsidRPr="00C76381" w:rsidRDefault="00DB7753" w:rsidP="00C64286">
            <w:pPr>
              <w:spacing w:after="0" w:line="240" w:lineRule="auto"/>
              <w:jc w:val="center"/>
              <w:rPr>
                <w:rFonts w:ascii="Arial" w:hAnsi="Arial" w:cs="Arial"/>
                <w:sz w:val="20"/>
                <w:szCs w:val="20"/>
              </w:rPr>
            </w:pPr>
          </w:p>
        </w:tc>
        <w:tc>
          <w:tcPr>
            <w:tcW w:w="339" w:type="dxa"/>
            <w:tcBorders>
              <w:bottom w:val="single" w:sz="12" w:space="0" w:color="auto"/>
            </w:tcBorders>
            <w:shd w:val="clear" w:color="auto" w:fill="auto"/>
            <w:vAlign w:val="center"/>
          </w:tcPr>
          <w:p w14:paraId="2510CD05" w14:textId="77777777" w:rsidR="00DB7753" w:rsidRPr="00C76381" w:rsidRDefault="00DB7753" w:rsidP="00C64286">
            <w:pPr>
              <w:spacing w:after="0" w:line="240" w:lineRule="auto"/>
              <w:jc w:val="center"/>
              <w:rPr>
                <w:rFonts w:ascii="Arial" w:hAnsi="Arial" w:cs="Arial"/>
                <w:sz w:val="20"/>
                <w:szCs w:val="20"/>
              </w:rPr>
            </w:pPr>
          </w:p>
        </w:tc>
        <w:tc>
          <w:tcPr>
            <w:tcW w:w="339" w:type="dxa"/>
            <w:tcBorders>
              <w:bottom w:val="single" w:sz="12" w:space="0" w:color="auto"/>
            </w:tcBorders>
            <w:shd w:val="clear" w:color="auto" w:fill="auto"/>
            <w:vAlign w:val="center"/>
          </w:tcPr>
          <w:p w14:paraId="10961009" w14:textId="77777777" w:rsidR="00DB7753" w:rsidRPr="00C76381" w:rsidRDefault="00DB7753" w:rsidP="00C64286">
            <w:pPr>
              <w:spacing w:after="0" w:line="240" w:lineRule="auto"/>
              <w:jc w:val="center"/>
              <w:rPr>
                <w:rFonts w:ascii="Arial" w:hAnsi="Arial" w:cs="Arial"/>
                <w:sz w:val="20"/>
                <w:szCs w:val="20"/>
              </w:rPr>
            </w:pPr>
          </w:p>
        </w:tc>
        <w:tc>
          <w:tcPr>
            <w:tcW w:w="339" w:type="dxa"/>
            <w:tcBorders>
              <w:bottom w:val="single" w:sz="12" w:space="0" w:color="auto"/>
            </w:tcBorders>
            <w:shd w:val="clear" w:color="auto" w:fill="auto"/>
            <w:vAlign w:val="center"/>
          </w:tcPr>
          <w:p w14:paraId="67F1ED3A" w14:textId="77777777" w:rsidR="00DB7753" w:rsidRPr="00C76381" w:rsidRDefault="00DB7753" w:rsidP="00C64286">
            <w:pPr>
              <w:spacing w:after="0" w:line="240" w:lineRule="auto"/>
              <w:jc w:val="center"/>
              <w:rPr>
                <w:rFonts w:ascii="Arial" w:hAnsi="Arial" w:cs="Arial"/>
                <w:sz w:val="20"/>
                <w:szCs w:val="20"/>
              </w:rPr>
            </w:pPr>
          </w:p>
        </w:tc>
        <w:tc>
          <w:tcPr>
            <w:tcW w:w="339" w:type="dxa"/>
            <w:tcBorders>
              <w:bottom w:val="single" w:sz="12" w:space="0" w:color="auto"/>
            </w:tcBorders>
            <w:shd w:val="clear" w:color="auto" w:fill="auto"/>
            <w:vAlign w:val="center"/>
          </w:tcPr>
          <w:p w14:paraId="4726C09B" w14:textId="77777777" w:rsidR="00DB7753" w:rsidRPr="00C76381" w:rsidRDefault="00DB7753" w:rsidP="00C64286">
            <w:pPr>
              <w:spacing w:after="0" w:line="240" w:lineRule="auto"/>
              <w:jc w:val="center"/>
              <w:rPr>
                <w:rFonts w:ascii="Arial" w:hAnsi="Arial" w:cs="Arial"/>
                <w:sz w:val="20"/>
                <w:szCs w:val="20"/>
              </w:rPr>
            </w:pPr>
          </w:p>
        </w:tc>
        <w:tc>
          <w:tcPr>
            <w:tcW w:w="339" w:type="dxa"/>
            <w:tcBorders>
              <w:bottom w:val="single" w:sz="12" w:space="0" w:color="auto"/>
              <w:right w:val="single" w:sz="12" w:space="0" w:color="auto"/>
            </w:tcBorders>
            <w:shd w:val="clear" w:color="auto" w:fill="auto"/>
            <w:vAlign w:val="center"/>
          </w:tcPr>
          <w:p w14:paraId="34B7E1C9" w14:textId="77777777" w:rsidR="00DB7753" w:rsidRPr="00663293" w:rsidRDefault="00DB7753" w:rsidP="00C64286">
            <w:pPr>
              <w:spacing w:after="0" w:line="240" w:lineRule="auto"/>
              <w:jc w:val="center"/>
              <w:rPr>
                <w:rFonts w:ascii="Arial" w:hAnsi="Arial" w:cs="Arial"/>
                <w:color w:val="0000FF"/>
                <w:sz w:val="20"/>
                <w:szCs w:val="20"/>
              </w:rPr>
            </w:pPr>
          </w:p>
        </w:tc>
      </w:tr>
    </w:tbl>
    <w:p w14:paraId="4B1D477B" w14:textId="77777777" w:rsidR="00B22BB5" w:rsidRDefault="00B22BB5" w:rsidP="00B22BB5">
      <w:pPr>
        <w:tabs>
          <w:tab w:val="left" w:pos="8690"/>
        </w:tabs>
        <w:rPr>
          <w:rFonts w:ascii="Arial" w:hAnsi="Arial" w:cs="Arial"/>
          <w:sz w:val="20"/>
          <w:szCs w:val="20"/>
        </w:rPr>
      </w:pPr>
    </w:p>
    <w:p w14:paraId="5E3374CF" w14:textId="77777777" w:rsidR="00DB7753" w:rsidRDefault="00DB7753" w:rsidP="00B22BB5">
      <w:pPr>
        <w:tabs>
          <w:tab w:val="left" w:pos="8690"/>
        </w:tabs>
        <w:rPr>
          <w:rFonts w:ascii="Arial" w:hAnsi="Arial" w:cs="Arial"/>
          <w:sz w:val="20"/>
          <w:szCs w:val="20"/>
        </w:rPr>
      </w:pPr>
    </w:p>
    <w:p w14:paraId="7715153E" w14:textId="77777777" w:rsidR="00DB7753" w:rsidRDefault="00DB7753" w:rsidP="00B22BB5">
      <w:pPr>
        <w:tabs>
          <w:tab w:val="left" w:pos="8690"/>
        </w:tabs>
        <w:rPr>
          <w:rFonts w:ascii="Arial" w:hAnsi="Arial" w:cs="Arial"/>
          <w:sz w:val="20"/>
          <w:szCs w:val="20"/>
        </w:rPr>
      </w:pPr>
    </w:p>
    <w:p w14:paraId="7EDCE8E0" w14:textId="77777777" w:rsidR="00DB7753" w:rsidRDefault="00DB7753" w:rsidP="00B22BB5">
      <w:pPr>
        <w:tabs>
          <w:tab w:val="left" w:pos="8690"/>
        </w:tabs>
        <w:rPr>
          <w:rFonts w:ascii="Arial" w:hAnsi="Arial" w:cs="Arial"/>
          <w:sz w:val="20"/>
          <w:szCs w:val="20"/>
        </w:rPr>
      </w:pPr>
    </w:p>
    <w:p w14:paraId="7BDED53A" w14:textId="77777777" w:rsidR="00DB7753" w:rsidRPr="001C7FE6" w:rsidRDefault="00DB7753" w:rsidP="00B22BB5">
      <w:pPr>
        <w:tabs>
          <w:tab w:val="left" w:pos="8690"/>
        </w:tabs>
        <w:rPr>
          <w:rFonts w:ascii="Arial" w:hAnsi="Arial" w:cs="Arial"/>
          <w:sz w:val="20"/>
          <w:szCs w:val="20"/>
        </w:rPr>
      </w:pPr>
    </w:p>
    <w:p w14:paraId="65BE1F1D" w14:textId="77777777" w:rsidR="00797F5A" w:rsidRDefault="00797F5A" w:rsidP="00E93EA0">
      <w:pPr>
        <w:spacing w:after="0" w:line="240" w:lineRule="auto"/>
        <w:rPr>
          <w:rFonts w:ascii="Arial" w:hAnsi="Arial" w:cs="Arial"/>
          <w:sz w:val="20"/>
          <w:szCs w:val="20"/>
        </w:rPr>
      </w:pPr>
    </w:p>
    <w:p w14:paraId="6AFAB436" w14:textId="77777777" w:rsidR="00797F5A" w:rsidRDefault="00797F5A" w:rsidP="00E93EA0">
      <w:pPr>
        <w:spacing w:after="0" w:line="240" w:lineRule="auto"/>
        <w:rPr>
          <w:rFonts w:ascii="Arial" w:hAnsi="Arial" w:cs="Arial"/>
          <w:sz w:val="20"/>
          <w:szCs w:val="20"/>
        </w:rPr>
      </w:pPr>
    </w:p>
    <w:p w14:paraId="317A9F7F" w14:textId="77777777" w:rsidR="00C967C2" w:rsidRDefault="00C967C2" w:rsidP="00E93EA0">
      <w:pPr>
        <w:spacing w:after="0" w:line="240" w:lineRule="auto"/>
        <w:rPr>
          <w:rFonts w:ascii="Arial" w:hAnsi="Arial" w:cs="Arial"/>
          <w:sz w:val="20"/>
          <w:szCs w:val="20"/>
        </w:rPr>
      </w:pPr>
      <w:r>
        <w:rPr>
          <w:rFonts w:ascii="Arial" w:hAnsi="Arial" w:cs="Arial"/>
          <w:sz w:val="20"/>
          <w:szCs w:val="20"/>
        </w:rPr>
        <w:t>Instrumento de avaliação / exercícios</w:t>
      </w:r>
      <w:r w:rsidR="00666474">
        <w:rPr>
          <w:rFonts w:ascii="Arial" w:hAnsi="Arial" w:cs="Arial"/>
          <w:sz w:val="20"/>
          <w:szCs w:val="20"/>
        </w:rPr>
        <w:t xml:space="preserve"> / Atividades.</w:t>
      </w:r>
    </w:p>
    <w:p w14:paraId="79796693" w14:textId="77777777" w:rsidR="00C967C2" w:rsidRDefault="00C967C2" w:rsidP="00E93EA0">
      <w:pPr>
        <w:spacing w:after="0" w:line="240" w:lineRule="auto"/>
        <w:rPr>
          <w:rFonts w:ascii="Arial" w:hAnsi="Arial" w:cs="Arial"/>
          <w:sz w:val="20"/>
          <w:szCs w:val="2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912"/>
        <w:gridCol w:w="1335"/>
        <w:gridCol w:w="1361"/>
      </w:tblGrid>
      <w:tr w:rsidR="00083405" w:rsidRPr="00C445B2" w14:paraId="581033C8" w14:textId="77777777" w:rsidTr="00E93EA0">
        <w:trPr>
          <w:trHeight w:val="567"/>
          <w:jc w:val="center"/>
        </w:trPr>
        <w:tc>
          <w:tcPr>
            <w:tcW w:w="7155" w:type="dxa"/>
            <w:tcBorders>
              <w:top w:val="single" w:sz="12" w:space="0" w:color="auto"/>
              <w:left w:val="single" w:sz="12" w:space="0" w:color="auto"/>
              <w:bottom w:val="double" w:sz="4" w:space="0" w:color="auto"/>
            </w:tcBorders>
            <w:shd w:val="clear" w:color="auto" w:fill="auto"/>
            <w:vAlign w:val="center"/>
          </w:tcPr>
          <w:p w14:paraId="4F29D88B" w14:textId="77777777" w:rsidR="00083405" w:rsidRPr="00D46FCF" w:rsidRDefault="00083405" w:rsidP="007401A0">
            <w:pPr>
              <w:spacing w:after="0" w:line="240" w:lineRule="auto"/>
              <w:jc w:val="center"/>
              <w:rPr>
                <w:rFonts w:ascii="Arial Narrow" w:hAnsi="Arial Narrow" w:cs="Arial"/>
                <w:b/>
              </w:rPr>
            </w:pPr>
            <w:r w:rsidRPr="00D46FCF">
              <w:rPr>
                <w:rFonts w:ascii="Arial Narrow" w:hAnsi="Arial Narrow" w:cs="Arial"/>
                <w:b/>
              </w:rPr>
              <w:t>NÍVEIS DE DESEMPENHO</w:t>
            </w:r>
          </w:p>
        </w:tc>
        <w:tc>
          <w:tcPr>
            <w:tcW w:w="1359" w:type="dxa"/>
            <w:tcBorders>
              <w:top w:val="single" w:sz="12" w:space="0" w:color="auto"/>
              <w:bottom w:val="double" w:sz="4" w:space="0" w:color="auto"/>
            </w:tcBorders>
            <w:shd w:val="clear" w:color="auto" w:fill="auto"/>
            <w:vAlign w:val="center"/>
          </w:tcPr>
          <w:p w14:paraId="452DC2CB" w14:textId="77777777" w:rsidR="00083405" w:rsidRPr="00D46FCF" w:rsidRDefault="00083405" w:rsidP="007401A0">
            <w:pPr>
              <w:spacing w:after="0" w:line="240" w:lineRule="auto"/>
              <w:jc w:val="center"/>
              <w:rPr>
                <w:rFonts w:ascii="Arial Narrow" w:hAnsi="Arial Narrow" w:cs="Arial"/>
                <w:b/>
              </w:rPr>
            </w:pPr>
            <w:r w:rsidRPr="00D46FCF">
              <w:rPr>
                <w:rFonts w:ascii="Arial Narrow" w:hAnsi="Arial Narrow" w:cs="Arial"/>
                <w:b/>
              </w:rPr>
              <w:t>NÍVEIS</w:t>
            </w:r>
          </w:p>
        </w:tc>
        <w:tc>
          <w:tcPr>
            <w:tcW w:w="1390" w:type="dxa"/>
            <w:tcBorders>
              <w:top w:val="single" w:sz="12" w:space="0" w:color="auto"/>
              <w:bottom w:val="double" w:sz="4" w:space="0" w:color="auto"/>
              <w:right w:val="single" w:sz="12" w:space="0" w:color="auto"/>
            </w:tcBorders>
            <w:shd w:val="clear" w:color="auto" w:fill="auto"/>
            <w:vAlign w:val="center"/>
          </w:tcPr>
          <w:p w14:paraId="20FD8DC2" w14:textId="77777777" w:rsidR="00083405" w:rsidRPr="00D46FCF" w:rsidRDefault="00083405" w:rsidP="007401A0">
            <w:pPr>
              <w:spacing w:after="0" w:line="240" w:lineRule="auto"/>
              <w:jc w:val="center"/>
              <w:rPr>
                <w:rFonts w:ascii="Arial Narrow" w:hAnsi="Arial Narrow" w:cs="Arial"/>
                <w:b/>
              </w:rPr>
            </w:pPr>
            <w:r w:rsidRPr="00D46FCF">
              <w:rPr>
                <w:rFonts w:ascii="Arial Narrow" w:hAnsi="Arial Narrow" w:cs="Arial"/>
                <w:b/>
              </w:rPr>
              <w:t>NOTA</w:t>
            </w:r>
          </w:p>
        </w:tc>
      </w:tr>
      <w:tr w:rsidR="00CF4484" w:rsidRPr="00C445B2" w14:paraId="3BA4D392" w14:textId="77777777" w:rsidTr="00E93EA0">
        <w:trPr>
          <w:trHeight w:val="567"/>
          <w:jc w:val="center"/>
        </w:trPr>
        <w:tc>
          <w:tcPr>
            <w:tcW w:w="7155" w:type="dxa"/>
            <w:tcBorders>
              <w:top w:val="double" w:sz="4" w:space="0" w:color="auto"/>
              <w:left w:val="single" w:sz="12" w:space="0" w:color="auto"/>
            </w:tcBorders>
            <w:shd w:val="clear" w:color="auto" w:fill="auto"/>
            <w:vAlign w:val="center"/>
          </w:tcPr>
          <w:p w14:paraId="0430C9A5" w14:textId="77777777" w:rsidR="00CF4484" w:rsidRPr="009B6FAF" w:rsidRDefault="00CF4484" w:rsidP="00F33832">
            <w:pPr>
              <w:spacing w:after="0" w:line="240" w:lineRule="auto"/>
              <w:rPr>
                <w:rFonts w:ascii="Arial" w:hAnsi="Arial" w:cs="Arial"/>
              </w:rPr>
            </w:pPr>
            <w:r>
              <w:rPr>
                <w:rFonts w:ascii="Arial" w:hAnsi="Arial" w:cs="Arial"/>
              </w:rPr>
              <w:t xml:space="preserve">Atingiu todos os critérios críticos e desejáveis </w:t>
            </w:r>
          </w:p>
        </w:tc>
        <w:tc>
          <w:tcPr>
            <w:tcW w:w="1359" w:type="dxa"/>
            <w:tcBorders>
              <w:top w:val="double" w:sz="4" w:space="0" w:color="auto"/>
            </w:tcBorders>
            <w:shd w:val="clear" w:color="auto" w:fill="auto"/>
            <w:vAlign w:val="center"/>
          </w:tcPr>
          <w:p w14:paraId="249FAAB8" w14:textId="77777777" w:rsidR="00CF4484" w:rsidRPr="009B6FAF" w:rsidRDefault="00CF4484" w:rsidP="00F33832">
            <w:pPr>
              <w:spacing w:after="0" w:line="240" w:lineRule="auto"/>
              <w:jc w:val="center"/>
              <w:rPr>
                <w:rFonts w:ascii="Arial" w:hAnsi="Arial" w:cs="Arial"/>
              </w:rPr>
            </w:pPr>
            <w:r>
              <w:rPr>
                <w:rFonts w:ascii="Arial" w:hAnsi="Arial" w:cs="Arial"/>
              </w:rPr>
              <w:t>1</w:t>
            </w:r>
          </w:p>
        </w:tc>
        <w:tc>
          <w:tcPr>
            <w:tcW w:w="1390" w:type="dxa"/>
            <w:tcBorders>
              <w:top w:val="double" w:sz="4" w:space="0" w:color="auto"/>
              <w:right w:val="single" w:sz="12" w:space="0" w:color="auto"/>
            </w:tcBorders>
            <w:shd w:val="clear" w:color="auto" w:fill="auto"/>
            <w:vAlign w:val="center"/>
          </w:tcPr>
          <w:p w14:paraId="0CCF700D" w14:textId="77777777" w:rsidR="00CF4484" w:rsidRPr="002C2533" w:rsidRDefault="00CF4484" w:rsidP="00F33832">
            <w:pPr>
              <w:spacing w:after="0" w:line="240" w:lineRule="auto"/>
              <w:jc w:val="center"/>
              <w:rPr>
                <w:rFonts w:ascii="Arial" w:hAnsi="Arial" w:cs="Arial"/>
              </w:rPr>
            </w:pPr>
            <w:r w:rsidRPr="002C2533">
              <w:rPr>
                <w:rFonts w:ascii="Arial" w:hAnsi="Arial" w:cs="Arial"/>
              </w:rPr>
              <w:t>100</w:t>
            </w:r>
          </w:p>
        </w:tc>
      </w:tr>
      <w:tr w:rsidR="00CF4484" w:rsidRPr="00C445B2" w14:paraId="7EE934C8" w14:textId="77777777" w:rsidTr="00E93EA0">
        <w:trPr>
          <w:trHeight w:val="567"/>
          <w:jc w:val="center"/>
        </w:trPr>
        <w:tc>
          <w:tcPr>
            <w:tcW w:w="7155" w:type="dxa"/>
            <w:tcBorders>
              <w:left w:val="single" w:sz="12" w:space="0" w:color="auto"/>
            </w:tcBorders>
            <w:shd w:val="clear" w:color="auto" w:fill="auto"/>
            <w:vAlign w:val="center"/>
          </w:tcPr>
          <w:p w14:paraId="071263D5" w14:textId="77777777" w:rsidR="00CF4484" w:rsidRPr="009B6FAF" w:rsidRDefault="00CF4484" w:rsidP="00896827">
            <w:pPr>
              <w:spacing w:after="0" w:line="240" w:lineRule="auto"/>
              <w:rPr>
                <w:rFonts w:ascii="Arial" w:hAnsi="Arial" w:cs="Arial"/>
              </w:rPr>
            </w:pPr>
            <w:r>
              <w:rPr>
                <w:rFonts w:ascii="Arial" w:hAnsi="Arial" w:cs="Arial"/>
              </w:rPr>
              <w:t xml:space="preserve">Atingiu todos os critérios críticos e </w:t>
            </w:r>
            <w:r w:rsidR="00896827">
              <w:rPr>
                <w:rFonts w:ascii="Arial" w:hAnsi="Arial" w:cs="Arial"/>
              </w:rPr>
              <w:t>3</w:t>
            </w:r>
            <w:r>
              <w:rPr>
                <w:rFonts w:ascii="Arial" w:hAnsi="Arial" w:cs="Arial"/>
              </w:rPr>
              <w:t xml:space="preserve"> desejáveis</w:t>
            </w:r>
          </w:p>
        </w:tc>
        <w:tc>
          <w:tcPr>
            <w:tcW w:w="1359" w:type="dxa"/>
            <w:shd w:val="clear" w:color="auto" w:fill="auto"/>
            <w:vAlign w:val="center"/>
          </w:tcPr>
          <w:p w14:paraId="18F999B5" w14:textId="77777777" w:rsidR="00CF4484" w:rsidRPr="009B6FAF" w:rsidRDefault="00CF4484" w:rsidP="00F33832">
            <w:pPr>
              <w:spacing w:after="0" w:line="240" w:lineRule="auto"/>
              <w:jc w:val="center"/>
              <w:rPr>
                <w:rFonts w:ascii="Arial" w:hAnsi="Arial" w:cs="Arial"/>
              </w:rPr>
            </w:pPr>
            <w:r>
              <w:rPr>
                <w:rFonts w:ascii="Arial" w:hAnsi="Arial" w:cs="Arial"/>
              </w:rPr>
              <w:t>2</w:t>
            </w:r>
          </w:p>
        </w:tc>
        <w:tc>
          <w:tcPr>
            <w:tcW w:w="1390" w:type="dxa"/>
            <w:tcBorders>
              <w:right w:val="single" w:sz="12" w:space="0" w:color="auto"/>
            </w:tcBorders>
            <w:shd w:val="clear" w:color="auto" w:fill="auto"/>
            <w:vAlign w:val="center"/>
          </w:tcPr>
          <w:p w14:paraId="5AA05B6E" w14:textId="77777777" w:rsidR="00CF4484" w:rsidRPr="002C2533" w:rsidRDefault="00896827" w:rsidP="006178D3">
            <w:pPr>
              <w:spacing w:after="0" w:line="240" w:lineRule="auto"/>
              <w:jc w:val="center"/>
              <w:rPr>
                <w:rFonts w:ascii="Arial" w:hAnsi="Arial" w:cs="Arial"/>
              </w:rPr>
            </w:pPr>
            <w:r>
              <w:rPr>
                <w:rFonts w:ascii="Arial" w:hAnsi="Arial" w:cs="Arial"/>
              </w:rPr>
              <w:t>90</w:t>
            </w:r>
          </w:p>
        </w:tc>
      </w:tr>
      <w:tr w:rsidR="00CF4484" w:rsidRPr="00C445B2" w14:paraId="6B14370E" w14:textId="77777777" w:rsidTr="00E93EA0">
        <w:trPr>
          <w:trHeight w:val="567"/>
          <w:jc w:val="center"/>
        </w:trPr>
        <w:tc>
          <w:tcPr>
            <w:tcW w:w="7155" w:type="dxa"/>
            <w:tcBorders>
              <w:left w:val="single" w:sz="12" w:space="0" w:color="auto"/>
            </w:tcBorders>
            <w:shd w:val="clear" w:color="auto" w:fill="auto"/>
            <w:vAlign w:val="center"/>
          </w:tcPr>
          <w:p w14:paraId="4448F644" w14:textId="77777777" w:rsidR="00CF4484" w:rsidRPr="009B6FAF" w:rsidRDefault="00CF4484" w:rsidP="00896827">
            <w:pPr>
              <w:spacing w:after="0" w:line="240" w:lineRule="auto"/>
              <w:rPr>
                <w:rFonts w:ascii="Arial" w:hAnsi="Arial" w:cs="Arial"/>
              </w:rPr>
            </w:pPr>
            <w:r>
              <w:rPr>
                <w:rFonts w:ascii="Arial" w:hAnsi="Arial" w:cs="Arial"/>
              </w:rPr>
              <w:t xml:space="preserve">Atingiu todos os critérios críticos e </w:t>
            </w:r>
            <w:r w:rsidR="00896827">
              <w:rPr>
                <w:rFonts w:ascii="Arial" w:hAnsi="Arial" w:cs="Arial"/>
              </w:rPr>
              <w:t>2</w:t>
            </w:r>
            <w:r>
              <w:rPr>
                <w:rFonts w:ascii="Arial" w:hAnsi="Arial" w:cs="Arial"/>
              </w:rPr>
              <w:t xml:space="preserve"> desejáveis</w:t>
            </w:r>
          </w:p>
        </w:tc>
        <w:tc>
          <w:tcPr>
            <w:tcW w:w="1359" w:type="dxa"/>
            <w:shd w:val="clear" w:color="auto" w:fill="auto"/>
            <w:vAlign w:val="center"/>
          </w:tcPr>
          <w:p w14:paraId="5FCD5EC4" w14:textId="77777777" w:rsidR="00CF4484" w:rsidRPr="009B6FAF" w:rsidRDefault="00CF4484" w:rsidP="00F33832">
            <w:pPr>
              <w:spacing w:after="0" w:line="240" w:lineRule="auto"/>
              <w:jc w:val="center"/>
              <w:rPr>
                <w:rFonts w:ascii="Arial" w:hAnsi="Arial" w:cs="Arial"/>
              </w:rPr>
            </w:pPr>
            <w:r>
              <w:rPr>
                <w:rFonts w:ascii="Arial" w:hAnsi="Arial" w:cs="Arial"/>
              </w:rPr>
              <w:t>3</w:t>
            </w:r>
          </w:p>
        </w:tc>
        <w:tc>
          <w:tcPr>
            <w:tcW w:w="1390" w:type="dxa"/>
            <w:tcBorders>
              <w:right w:val="single" w:sz="12" w:space="0" w:color="auto"/>
            </w:tcBorders>
            <w:shd w:val="clear" w:color="auto" w:fill="auto"/>
            <w:vAlign w:val="center"/>
          </w:tcPr>
          <w:p w14:paraId="0F8EA849" w14:textId="77777777" w:rsidR="00CF4484" w:rsidRPr="002C2533" w:rsidRDefault="00896827" w:rsidP="00896827">
            <w:pPr>
              <w:spacing w:after="0" w:line="240" w:lineRule="auto"/>
              <w:jc w:val="center"/>
              <w:rPr>
                <w:rFonts w:ascii="Arial" w:hAnsi="Arial" w:cs="Arial"/>
              </w:rPr>
            </w:pPr>
            <w:r>
              <w:rPr>
                <w:rFonts w:ascii="Arial" w:hAnsi="Arial" w:cs="Arial"/>
              </w:rPr>
              <w:t>80</w:t>
            </w:r>
          </w:p>
        </w:tc>
      </w:tr>
      <w:tr w:rsidR="00896827" w:rsidRPr="00C445B2" w14:paraId="5551B8E8" w14:textId="77777777" w:rsidTr="00E93EA0">
        <w:trPr>
          <w:trHeight w:val="567"/>
          <w:jc w:val="center"/>
        </w:trPr>
        <w:tc>
          <w:tcPr>
            <w:tcW w:w="7155" w:type="dxa"/>
            <w:tcBorders>
              <w:left w:val="single" w:sz="12" w:space="0" w:color="auto"/>
            </w:tcBorders>
            <w:shd w:val="clear" w:color="auto" w:fill="auto"/>
            <w:vAlign w:val="center"/>
          </w:tcPr>
          <w:p w14:paraId="63567E24" w14:textId="77777777" w:rsidR="00896827" w:rsidRPr="009B6FAF" w:rsidRDefault="00896827" w:rsidP="00896827">
            <w:pPr>
              <w:spacing w:after="0" w:line="240" w:lineRule="auto"/>
              <w:rPr>
                <w:rFonts w:ascii="Arial" w:hAnsi="Arial" w:cs="Arial"/>
              </w:rPr>
            </w:pPr>
            <w:r>
              <w:rPr>
                <w:rFonts w:ascii="Arial" w:hAnsi="Arial" w:cs="Arial"/>
              </w:rPr>
              <w:t>Atingiu todos os critérios críticos e 1 desejáveis</w:t>
            </w:r>
          </w:p>
        </w:tc>
        <w:tc>
          <w:tcPr>
            <w:tcW w:w="1359" w:type="dxa"/>
            <w:shd w:val="clear" w:color="auto" w:fill="auto"/>
            <w:vAlign w:val="center"/>
          </w:tcPr>
          <w:p w14:paraId="2598DEE6" w14:textId="77777777" w:rsidR="00896827" w:rsidRDefault="00896827" w:rsidP="00F33832">
            <w:pPr>
              <w:spacing w:after="0" w:line="240" w:lineRule="auto"/>
              <w:jc w:val="center"/>
              <w:rPr>
                <w:rFonts w:ascii="Arial" w:hAnsi="Arial" w:cs="Arial"/>
              </w:rPr>
            </w:pPr>
            <w:r>
              <w:rPr>
                <w:rFonts w:ascii="Arial" w:hAnsi="Arial" w:cs="Arial"/>
              </w:rPr>
              <w:t>4</w:t>
            </w:r>
          </w:p>
        </w:tc>
        <w:tc>
          <w:tcPr>
            <w:tcW w:w="1390" w:type="dxa"/>
            <w:tcBorders>
              <w:right w:val="single" w:sz="12" w:space="0" w:color="auto"/>
            </w:tcBorders>
            <w:shd w:val="clear" w:color="auto" w:fill="auto"/>
            <w:vAlign w:val="center"/>
          </w:tcPr>
          <w:p w14:paraId="46DE38F6" w14:textId="77777777" w:rsidR="00896827" w:rsidRPr="002C2533" w:rsidRDefault="00896827" w:rsidP="00896827">
            <w:pPr>
              <w:spacing w:after="0" w:line="240" w:lineRule="auto"/>
              <w:jc w:val="center"/>
              <w:rPr>
                <w:rFonts w:ascii="Arial" w:hAnsi="Arial" w:cs="Arial"/>
              </w:rPr>
            </w:pPr>
            <w:r>
              <w:rPr>
                <w:rFonts w:ascii="Arial" w:hAnsi="Arial" w:cs="Arial"/>
              </w:rPr>
              <w:t>65</w:t>
            </w:r>
          </w:p>
        </w:tc>
      </w:tr>
      <w:tr w:rsidR="00896827" w:rsidRPr="00C445B2" w14:paraId="1D882A74" w14:textId="77777777" w:rsidTr="00E93EA0">
        <w:trPr>
          <w:trHeight w:val="567"/>
          <w:jc w:val="center"/>
        </w:trPr>
        <w:tc>
          <w:tcPr>
            <w:tcW w:w="7155" w:type="dxa"/>
            <w:tcBorders>
              <w:left w:val="single" w:sz="12" w:space="0" w:color="auto"/>
            </w:tcBorders>
            <w:shd w:val="clear" w:color="auto" w:fill="auto"/>
            <w:vAlign w:val="center"/>
          </w:tcPr>
          <w:p w14:paraId="61B30BEA" w14:textId="77777777" w:rsidR="00896827" w:rsidRPr="00621DB8" w:rsidRDefault="00896827" w:rsidP="006178D3">
            <w:pPr>
              <w:spacing w:after="0" w:line="240" w:lineRule="auto"/>
              <w:rPr>
                <w:rFonts w:ascii="Arial" w:hAnsi="Arial" w:cs="Arial"/>
                <w:color w:val="FF0000"/>
              </w:rPr>
            </w:pPr>
            <w:r w:rsidRPr="00621DB8">
              <w:rPr>
                <w:rFonts w:ascii="Arial" w:hAnsi="Arial" w:cs="Arial"/>
                <w:color w:val="FF0000"/>
              </w:rPr>
              <w:t xml:space="preserve">Atingiu todos os critérios críticos </w:t>
            </w:r>
          </w:p>
        </w:tc>
        <w:tc>
          <w:tcPr>
            <w:tcW w:w="1359" w:type="dxa"/>
            <w:shd w:val="clear" w:color="auto" w:fill="auto"/>
            <w:vAlign w:val="center"/>
          </w:tcPr>
          <w:p w14:paraId="78941E47" w14:textId="77777777" w:rsidR="00896827" w:rsidRPr="00621DB8" w:rsidRDefault="00896827" w:rsidP="00896827">
            <w:pPr>
              <w:spacing w:after="0" w:line="240" w:lineRule="auto"/>
              <w:jc w:val="center"/>
              <w:rPr>
                <w:rFonts w:ascii="Arial" w:hAnsi="Arial" w:cs="Arial"/>
                <w:color w:val="FF0000"/>
              </w:rPr>
            </w:pPr>
            <w:r w:rsidRPr="00621DB8">
              <w:rPr>
                <w:rFonts w:ascii="Arial" w:hAnsi="Arial" w:cs="Arial"/>
                <w:color w:val="FF0000"/>
              </w:rPr>
              <w:t>5</w:t>
            </w:r>
          </w:p>
        </w:tc>
        <w:tc>
          <w:tcPr>
            <w:tcW w:w="1390" w:type="dxa"/>
            <w:tcBorders>
              <w:right w:val="single" w:sz="12" w:space="0" w:color="auto"/>
            </w:tcBorders>
            <w:shd w:val="clear" w:color="auto" w:fill="auto"/>
            <w:vAlign w:val="center"/>
          </w:tcPr>
          <w:p w14:paraId="68861898" w14:textId="77777777" w:rsidR="00896827" w:rsidRPr="00621DB8" w:rsidRDefault="00896827" w:rsidP="006178D3">
            <w:pPr>
              <w:spacing w:after="0" w:line="240" w:lineRule="auto"/>
              <w:jc w:val="center"/>
              <w:rPr>
                <w:rFonts w:ascii="Arial" w:hAnsi="Arial" w:cs="Arial"/>
                <w:color w:val="FF0000"/>
              </w:rPr>
            </w:pPr>
            <w:r w:rsidRPr="00621DB8">
              <w:rPr>
                <w:rFonts w:ascii="Arial" w:hAnsi="Arial" w:cs="Arial"/>
                <w:color w:val="FF0000"/>
              </w:rPr>
              <w:t>50</w:t>
            </w:r>
          </w:p>
        </w:tc>
      </w:tr>
      <w:tr w:rsidR="00896827" w:rsidRPr="00C445B2" w14:paraId="7B551D5C" w14:textId="77777777" w:rsidTr="00E93EA0">
        <w:trPr>
          <w:trHeight w:val="567"/>
          <w:jc w:val="center"/>
        </w:trPr>
        <w:tc>
          <w:tcPr>
            <w:tcW w:w="7155" w:type="dxa"/>
            <w:tcBorders>
              <w:left w:val="single" w:sz="12" w:space="0" w:color="auto"/>
            </w:tcBorders>
            <w:shd w:val="clear" w:color="auto" w:fill="auto"/>
            <w:vAlign w:val="center"/>
          </w:tcPr>
          <w:p w14:paraId="007F5F84" w14:textId="77777777" w:rsidR="00896827" w:rsidRPr="009B6FAF" w:rsidRDefault="00896827" w:rsidP="00896827">
            <w:pPr>
              <w:spacing w:after="0" w:line="240" w:lineRule="auto"/>
              <w:rPr>
                <w:rFonts w:ascii="Arial" w:hAnsi="Arial" w:cs="Arial"/>
              </w:rPr>
            </w:pPr>
            <w:r>
              <w:rPr>
                <w:rFonts w:ascii="Arial" w:hAnsi="Arial" w:cs="Arial"/>
              </w:rPr>
              <w:t>Atingiu 3 critérios críticos e 3 desejáveis</w:t>
            </w:r>
          </w:p>
        </w:tc>
        <w:tc>
          <w:tcPr>
            <w:tcW w:w="1359" w:type="dxa"/>
            <w:shd w:val="clear" w:color="auto" w:fill="auto"/>
            <w:vAlign w:val="center"/>
          </w:tcPr>
          <w:p w14:paraId="29B4EA11" w14:textId="77777777" w:rsidR="00896827" w:rsidRDefault="00896827" w:rsidP="00896827">
            <w:pPr>
              <w:spacing w:after="0" w:line="240" w:lineRule="auto"/>
              <w:jc w:val="center"/>
              <w:rPr>
                <w:rFonts w:ascii="Arial" w:hAnsi="Arial" w:cs="Arial"/>
              </w:rPr>
            </w:pPr>
            <w:r>
              <w:rPr>
                <w:rFonts w:ascii="Arial" w:hAnsi="Arial" w:cs="Arial"/>
              </w:rPr>
              <w:t>6</w:t>
            </w:r>
          </w:p>
        </w:tc>
        <w:tc>
          <w:tcPr>
            <w:tcW w:w="1390" w:type="dxa"/>
            <w:tcBorders>
              <w:right w:val="single" w:sz="12" w:space="0" w:color="auto"/>
            </w:tcBorders>
            <w:shd w:val="clear" w:color="auto" w:fill="auto"/>
            <w:vAlign w:val="center"/>
          </w:tcPr>
          <w:p w14:paraId="704A35C2" w14:textId="77777777" w:rsidR="00896827" w:rsidRDefault="00896827" w:rsidP="006178D3">
            <w:pPr>
              <w:spacing w:after="0" w:line="240" w:lineRule="auto"/>
              <w:jc w:val="center"/>
              <w:rPr>
                <w:rFonts w:ascii="Arial" w:hAnsi="Arial" w:cs="Arial"/>
              </w:rPr>
            </w:pPr>
            <w:r>
              <w:rPr>
                <w:rFonts w:ascii="Arial" w:hAnsi="Arial" w:cs="Arial"/>
              </w:rPr>
              <w:t>40</w:t>
            </w:r>
          </w:p>
        </w:tc>
      </w:tr>
      <w:tr w:rsidR="00896827" w:rsidRPr="00C445B2" w14:paraId="3133B754" w14:textId="77777777" w:rsidTr="00E93EA0">
        <w:trPr>
          <w:trHeight w:val="567"/>
          <w:jc w:val="center"/>
        </w:trPr>
        <w:tc>
          <w:tcPr>
            <w:tcW w:w="7155" w:type="dxa"/>
            <w:tcBorders>
              <w:left w:val="single" w:sz="12" w:space="0" w:color="auto"/>
            </w:tcBorders>
            <w:shd w:val="clear" w:color="auto" w:fill="auto"/>
            <w:vAlign w:val="center"/>
          </w:tcPr>
          <w:p w14:paraId="7E755574" w14:textId="77777777" w:rsidR="00896827" w:rsidRPr="009B6FAF" w:rsidRDefault="00896827" w:rsidP="00C92077">
            <w:pPr>
              <w:spacing w:after="0" w:line="240" w:lineRule="auto"/>
              <w:rPr>
                <w:rFonts w:ascii="Arial" w:hAnsi="Arial" w:cs="Arial"/>
              </w:rPr>
            </w:pPr>
            <w:r>
              <w:rPr>
                <w:rFonts w:ascii="Arial" w:hAnsi="Arial" w:cs="Arial"/>
              </w:rPr>
              <w:t>Atingiu 3 critérios críticos e 2 desejáveis</w:t>
            </w:r>
          </w:p>
        </w:tc>
        <w:tc>
          <w:tcPr>
            <w:tcW w:w="1359" w:type="dxa"/>
            <w:shd w:val="clear" w:color="auto" w:fill="auto"/>
            <w:vAlign w:val="center"/>
          </w:tcPr>
          <w:p w14:paraId="75697EEC" w14:textId="77777777" w:rsidR="00896827" w:rsidRPr="009B6FAF" w:rsidRDefault="00896827" w:rsidP="00896827">
            <w:pPr>
              <w:spacing w:after="0" w:line="240" w:lineRule="auto"/>
              <w:jc w:val="center"/>
              <w:rPr>
                <w:rFonts w:ascii="Arial" w:hAnsi="Arial" w:cs="Arial"/>
              </w:rPr>
            </w:pPr>
            <w:r>
              <w:rPr>
                <w:rFonts w:ascii="Arial" w:hAnsi="Arial" w:cs="Arial"/>
              </w:rPr>
              <w:t>7</w:t>
            </w:r>
          </w:p>
        </w:tc>
        <w:tc>
          <w:tcPr>
            <w:tcW w:w="1390" w:type="dxa"/>
            <w:tcBorders>
              <w:right w:val="single" w:sz="12" w:space="0" w:color="auto"/>
            </w:tcBorders>
            <w:shd w:val="clear" w:color="auto" w:fill="auto"/>
            <w:vAlign w:val="center"/>
          </w:tcPr>
          <w:p w14:paraId="219897CE" w14:textId="77777777" w:rsidR="00896827" w:rsidRPr="002C2533" w:rsidRDefault="00896827" w:rsidP="00896827">
            <w:pPr>
              <w:spacing w:after="0" w:line="240" w:lineRule="auto"/>
              <w:jc w:val="center"/>
              <w:rPr>
                <w:rFonts w:ascii="Arial" w:hAnsi="Arial" w:cs="Arial"/>
              </w:rPr>
            </w:pPr>
            <w:r w:rsidRPr="002C2533">
              <w:rPr>
                <w:rFonts w:ascii="Arial" w:hAnsi="Arial" w:cs="Arial"/>
              </w:rPr>
              <w:t>3</w:t>
            </w:r>
            <w:r>
              <w:rPr>
                <w:rFonts w:ascii="Arial" w:hAnsi="Arial" w:cs="Arial"/>
              </w:rPr>
              <w:t>0</w:t>
            </w:r>
          </w:p>
        </w:tc>
      </w:tr>
      <w:tr w:rsidR="00896827" w:rsidRPr="00C445B2" w14:paraId="206DC302" w14:textId="77777777" w:rsidTr="00E93EA0">
        <w:trPr>
          <w:trHeight w:val="567"/>
          <w:jc w:val="center"/>
        </w:trPr>
        <w:tc>
          <w:tcPr>
            <w:tcW w:w="7155" w:type="dxa"/>
            <w:tcBorders>
              <w:left w:val="single" w:sz="12" w:space="0" w:color="auto"/>
            </w:tcBorders>
            <w:shd w:val="clear" w:color="auto" w:fill="auto"/>
            <w:vAlign w:val="center"/>
          </w:tcPr>
          <w:p w14:paraId="3C5BD81A" w14:textId="77777777" w:rsidR="00896827" w:rsidRPr="009B6FAF" w:rsidRDefault="00896827" w:rsidP="00C92077">
            <w:pPr>
              <w:spacing w:after="0" w:line="240" w:lineRule="auto"/>
              <w:rPr>
                <w:rFonts w:ascii="Arial" w:hAnsi="Arial" w:cs="Arial"/>
              </w:rPr>
            </w:pPr>
            <w:r>
              <w:rPr>
                <w:rFonts w:ascii="Arial" w:hAnsi="Arial" w:cs="Arial"/>
              </w:rPr>
              <w:t>Atingiu 2 critérios críticos e 1 desejáveis</w:t>
            </w:r>
          </w:p>
        </w:tc>
        <w:tc>
          <w:tcPr>
            <w:tcW w:w="1359" w:type="dxa"/>
            <w:shd w:val="clear" w:color="auto" w:fill="auto"/>
            <w:vAlign w:val="center"/>
          </w:tcPr>
          <w:p w14:paraId="44B0A208" w14:textId="77777777" w:rsidR="00896827" w:rsidRPr="009B6FAF" w:rsidRDefault="00896827" w:rsidP="00896827">
            <w:pPr>
              <w:spacing w:after="0" w:line="240" w:lineRule="auto"/>
              <w:jc w:val="center"/>
              <w:rPr>
                <w:rFonts w:ascii="Arial" w:hAnsi="Arial" w:cs="Arial"/>
              </w:rPr>
            </w:pPr>
            <w:r>
              <w:rPr>
                <w:rFonts w:ascii="Arial" w:hAnsi="Arial" w:cs="Arial"/>
              </w:rPr>
              <w:t>8</w:t>
            </w:r>
          </w:p>
        </w:tc>
        <w:tc>
          <w:tcPr>
            <w:tcW w:w="1390" w:type="dxa"/>
            <w:tcBorders>
              <w:right w:val="single" w:sz="12" w:space="0" w:color="auto"/>
            </w:tcBorders>
            <w:shd w:val="clear" w:color="auto" w:fill="auto"/>
            <w:vAlign w:val="center"/>
          </w:tcPr>
          <w:p w14:paraId="5007C906" w14:textId="77777777" w:rsidR="00896827" w:rsidRPr="002C2533" w:rsidRDefault="00896827" w:rsidP="00F33832">
            <w:pPr>
              <w:spacing w:after="0" w:line="240" w:lineRule="auto"/>
              <w:jc w:val="center"/>
              <w:rPr>
                <w:rFonts w:ascii="Arial" w:hAnsi="Arial" w:cs="Arial"/>
              </w:rPr>
            </w:pPr>
            <w:r w:rsidRPr="002C2533">
              <w:rPr>
                <w:rFonts w:ascii="Arial" w:hAnsi="Arial" w:cs="Arial"/>
              </w:rPr>
              <w:t>20</w:t>
            </w:r>
          </w:p>
        </w:tc>
      </w:tr>
      <w:tr w:rsidR="00896827" w:rsidRPr="00C445B2" w14:paraId="09C4758C" w14:textId="77777777" w:rsidTr="00E93EA0">
        <w:trPr>
          <w:trHeight w:val="567"/>
          <w:jc w:val="center"/>
        </w:trPr>
        <w:tc>
          <w:tcPr>
            <w:tcW w:w="7155" w:type="dxa"/>
            <w:tcBorders>
              <w:left w:val="single" w:sz="12" w:space="0" w:color="auto"/>
              <w:bottom w:val="single" w:sz="12" w:space="0" w:color="auto"/>
            </w:tcBorders>
            <w:shd w:val="clear" w:color="auto" w:fill="auto"/>
            <w:vAlign w:val="center"/>
          </w:tcPr>
          <w:p w14:paraId="2E6431C6" w14:textId="77777777" w:rsidR="00896827" w:rsidRPr="009B6FAF" w:rsidRDefault="00896827" w:rsidP="00896827">
            <w:pPr>
              <w:spacing w:after="0" w:line="240" w:lineRule="auto"/>
              <w:rPr>
                <w:rFonts w:ascii="Arial" w:hAnsi="Arial" w:cs="Arial"/>
              </w:rPr>
            </w:pPr>
            <w:r>
              <w:rPr>
                <w:rFonts w:ascii="Arial" w:hAnsi="Arial" w:cs="Arial"/>
              </w:rPr>
              <w:t>Atingiu 1critério crítico</w:t>
            </w:r>
          </w:p>
        </w:tc>
        <w:tc>
          <w:tcPr>
            <w:tcW w:w="1359" w:type="dxa"/>
            <w:tcBorders>
              <w:bottom w:val="single" w:sz="12" w:space="0" w:color="auto"/>
            </w:tcBorders>
            <w:shd w:val="clear" w:color="auto" w:fill="auto"/>
            <w:vAlign w:val="center"/>
          </w:tcPr>
          <w:p w14:paraId="2B2B7304" w14:textId="77777777" w:rsidR="00896827" w:rsidRPr="009B6FAF" w:rsidRDefault="00896827" w:rsidP="00896827">
            <w:pPr>
              <w:spacing w:after="0" w:line="240" w:lineRule="auto"/>
              <w:jc w:val="center"/>
              <w:rPr>
                <w:rFonts w:ascii="Arial" w:hAnsi="Arial" w:cs="Arial"/>
              </w:rPr>
            </w:pPr>
            <w:r>
              <w:rPr>
                <w:rFonts w:ascii="Arial" w:hAnsi="Arial" w:cs="Arial"/>
              </w:rPr>
              <w:t>9</w:t>
            </w:r>
          </w:p>
        </w:tc>
        <w:tc>
          <w:tcPr>
            <w:tcW w:w="1390" w:type="dxa"/>
            <w:tcBorders>
              <w:bottom w:val="single" w:sz="12" w:space="0" w:color="auto"/>
              <w:right w:val="single" w:sz="12" w:space="0" w:color="auto"/>
            </w:tcBorders>
            <w:shd w:val="clear" w:color="auto" w:fill="auto"/>
            <w:vAlign w:val="center"/>
          </w:tcPr>
          <w:p w14:paraId="5D369756" w14:textId="77777777" w:rsidR="00896827" w:rsidRPr="002C2533" w:rsidRDefault="00896827" w:rsidP="00F33832">
            <w:pPr>
              <w:spacing w:after="0" w:line="240" w:lineRule="auto"/>
              <w:jc w:val="center"/>
              <w:rPr>
                <w:rFonts w:ascii="Arial" w:hAnsi="Arial" w:cs="Arial"/>
              </w:rPr>
            </w:pPr>
            <w:r w:rsidRPr="002C2533">
              <w:rPr>
                <w:rFonts w:ascii="Arial" w:hAnsi="Arial" w:cs="Arial"/>
              </w:rPr>
              <w:t>10</w:t>
            </w:r>
          </w:p>
        </w:tc>
      </w:tr>
    </w:tbl>
    <w:p w14:paraId="47297C67" w14:textId="77777777" w:rsidR="001C2C3E" w:rsidRPr="00083405" w:rsidRDefault="001C2C3E" w:rsidP="00641211">
      <w:pPr>
        <w:spacing w:after="0" w:line="240" w:lineRule="auto"/>
        <w:rPr>
          <w:rFonts w:ascii="Arial" w:hAnsi="Arial" w:cs="Arial"/>
          <w:sz w:val="20"/>
          <w:szCs w:val="20"/>
        </w:rPr>
      </w:pPr>
    </w:p>
    <w:p w14:paraId="048740F3" w14:textId="77777777" w:rsidR="004900D2" w:rsidRPr="00083405" w:rsidRDefault="004900D2" w:rsidP="00641211">
      <w:pPr>
        <w:spacing w:after="0" w:line="240" w:lineRule="auto"/>
        <w:rPr>
          <w:rFonts w:ascii="Arial" w:hAnsi="Arial" w:cs="Arial"/>
          <w:sz w:val="20"/>
          <w:szCs w:val="20"/>
        </w:rPr>
      </w:pPr>
    </w:p>
    <w:p w14:paraId="51371A77" w14:textId="77777777" w:rsidR="001820F1" w:rsidRPr="00083405" w:rsidRDefault="001820F1" w:rsidP="00641211">
      <w:pPr>
        <w:spacing w:after="0" w:line="240" w:lineRule="auto"/>
        <w:rPr>
          <w:rFonts w:ascii="Arial" w:hAnsi="Arial" w:cs="Arial"/>
          <w:sz w:val="20"/>
          <w:szCs w:val="20"/>
        </w:rPr>
      </w:pPr>
    </w:p>
    <w:p w14:paraId="29D6B04F" w14:textId="77777777" w:rsidR="003004FE" w:rsidRPr="00D643AB" w:rsidRDefault="003004FE" w:rsidP="00641211">
      <w:pPr>
        <w:spacing w:after="0" w:line="240" w:lineRule="auto"/>
        <w:rPr>
          <w:rFonts w:ascii="Verdana" w:hAnsi="Verdana"/>
          <w:b/>
        </w:rPr>
      </w:pPr>
      <w:r>
        <w:rPr>
          <w:rFonts w:ascii="Verdana" w:hAnsi="Verdana"/>
          <w:b/>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36"/>
        <w:gridCol w:w="567"/>
      </w:tblGrid>
      <w:tr w:rsidR="00641211" w:rsidRPr="003004FE" w14:paraId="4294D778" w14:textId="77777777" w:rsidTr="005A5BA3">
        <w:trPr>
          <w:trHeight w:val="454"/>
        </w:trPr>
        <w:tc>
          <w:tcPr>
            <w:tcW w:w="4636" w:type="dxa"/>
            <w:tcBorders>
              <w:top w:val="single" w:sz="12" w:space="0" w:color="auto"/>
              <w:left w:val="single" w:sz="12" w:space="0" w:color="auto"/>
              <w:bottom w:val="single" w:sz="12" w:space="0" w:color="auto"/>
            </w:tcBorders>
            <w:shd w:val="clear" w:color="auto" w:fill="auto"/>
            <w:vAlign w:val="center"/>
          </w:tcPr>
          <w:p w14:paraId="5FA5D53E" w14:textId="77777777" w:rsidR="003004FE" w:rsidRPr="002D684B" w:rsidRDefault="003004FE" w:rsidP="002D684B">
            <w:pPr>
              <w:spacing w:after="0" w:line="240" w:lineRule="auto"/>
              <w:rPr>
                <w:rFonts w:ascii="Arial Narrow" w:hAnsi="Arial Narrow"/>
                <w:b/>
                <w:sz w:val="24"/>
                <w:szCs w:val="24"/>
              </w:rPr>
            </w:pPr>
            <w:r w:rsidRPr="002D684B">
              <w:rPr>
                <w:rFonts w:ascii="Arial Narrow" w:hAnsi="Arial Narrow"/>
                <w:b/>
                <w:sz w:val="24"/>
                <w:szCs w:val="24"/>
              </w:rPr>
              <w:t>N</w:t>
            </w:r>
            <w:r w:rsidR="002D684B">
              <w:rPr>
                <w:rFonts w:ascii="Arial Narrow" w:hAnsi="Arial Narrow"/>
                <w:b/>
                <w:sz w:val="24"/>
                <w:szCs w:val="24"/>
              </w:rPr>
              <w:t>ÍVEL MÍNIMO DE DESEMPENHO ESPERADO</w:t>
            </w:r>
          </w:p>
        </w:tc>
        <w:tc>
          <w:tcPr>
            <w:tcW w:w="567" w:type="dxa"/>
            <w:tcBorders>
              <w:top w:val="single" w:sz="12" w:space="0" w:color="auto"/>
              <w:bottom w:val="single" w:sz="12" w:space="0" w:color="auto"/>
              <w:right w:val="single" w:sz="12" w:space="0" w:color="auto"/>
            </w:tcBorders>
            <w:shd w:val="clear" w:color="auto" w:fill="auto"/>
            <w:vAlign w:val="center"/>
          </w:tcPr>
          <w:p w14:paraId="44240AAE" w14:textId="77777777" w:rsidR="003004FE" w:rsidRPr="00621DB8" w:rsidRDefault="002A313D" w:rsidP="006178D3">
            <w:pPr>
              <w:spacing w:after="0" w:line="240" w:lineRule="auto"/>
              <w:rPr>
                <w:rFonts w:ascii="Verdana" w:hAnsi="Verdana"/>
                <w:b/>
                <w:color w:val="FF0000"/>
              </w:rPr>
            </w:pPr>
            <w:r w:rsidRPr="00621DB8">
              <w:rPr>
                <w:rFonts w:ascii="Verdana" w:hAnsi="Verdana"/>
                <w:b/>
                <w:color w:val="FF0000"/>
              </w:rPr>
              <w:t>5</w:t>
            </w:r>
          </w:p>
        </w:tc>
      </w:tr>
    </w:tbl>
    <w:p w14:paraId="732434A0" w14:textId="77777777" w:rsidR="003004FE" w:rsidRPr="00D643AB" w:rsidRDefault="003004FE" w:rsidP="00641211">
      <w:pPr>
        <w:spacing w:after="0" w:line="240" w:lineRule="auto"/>
        <w:rPr>
          <w:rFonts w:ascii="Verdana" w:hAnsi="Verdana"/>
          <w:b/>
        </w:rPr>
      </w:pPr>
    </w:p>
    <w:p w14:paraId="2328BB07" w14:textId="77777777" w:rsidR="001820F1" w:rsidRPr="00083405" w:rsidRDefault="001820F1" w:rsidP="00641211">
      <w:pPr>
        <w:spacing w:after="0" w:line="240" w:lineRule="auto"/>
        <w:rPr>
          <w:rFonts w:ascii="Arial" w:hAnsi="Arial" w:cs="Arial"/>
          <w:sz w:val="20"/>
          <w:szCs w:val="20"/>
        </w:rPr>
      </w:pPr>
    </w:p>
    <w:p w14:paraId="256AC6DA" w14:textId="77777777" w:rsidR="001820F1" w:rsidRPr="00083405" w:rsidRDefault="001820F1" w:rsidP="00641211">
      <w:pPr>
        <w:spacing w:after="0" w:line="240" w:lineRule="auto"/>
        <w:rPr>
          <w:rFonts w:ascii="Arial" w:hAnsi="Arial" w:cs="Arial"/>
          <w:sz w:val="20"/>
          <w:szCs w:val="20"/>
        </w:rPr>
      </w:pPr>
    </w:p>
    <w:p w14:paraId="38AA98D6" w14:textId="77777777" w:rsidR="001820F1" w:rsidRPr="00083405" w:rsidRDefault="001820F1" w:rsidP="00641211">
      <w:pPr>
        <w:spacing w:after="0" w:line="240" w:lineRule="auto"/>
        <w:rPr>
          <w:rFonts w:ascii="Arial" w:hAnsi="Arial" w:cs="Arial"/>
          <w:sz w:val="20"/>
          <w:szCs w:val="20"/>
        </w:rPr>
      </w:pPr>
    </w:p>
    <w:p w14:paraId="665A1408" w14:textId="77777777" w:rsidR="001820F1" w:rsidRPr="00083405" w:rsidRDefault="001820F1" w:rsidP="00641211">
      <w:pPr>
        <w:spacing w:after="0" w:line="240" w:lineRule="auto"/>
        <w:rPr>
          <w:rFonts w:ascii="Arial" w:hAnsi="Arial" w:cs="Arial"/>
          <w:sz w:val="20"/>
          <w:szCs w:val="20"/>
        </w:rPr>
      </w:pPr>
    </w:p>
    <w:p w14:paraId="71049383" w14:textId="77777777" w:rsidR="001820F1" w:rsidRPr="00083405" w:rsidRDefault="001820F1" w:rsidP="00641211">
      <w:pPr>
        <w:spacing w:after="0" w:line="240" w:lineRule="auto"/>
        <w:rPr>
          <w:rFonts w:ascii="Arial" w:hAnsi="Arial" w:cs="Arial"/>
          <w:sz w:val="20"/>
          <w:szCs w:val="20"/>
        </w:rPr>
      </w:pPr>
    </w:p>
    <w:p w14:paraId="4D16AC41" w14:textId="77777777" w:rsidR="0098685D" w:rsidRDefault="0098685D" w:rsidP="00641211">
      <w:pPr>
        <w:spacing w:after="0" w:line="240" w:lineRule="auto"/>
        <w:rPr>
          <w:rFonts w:ascii="Arial" w:hAnsi="Arial" w:cs="Arial"/>
          <w:sz w:val="20"/>
          <w:szCs w:val="20"/>
        </w:rPr>
      </w:pPr>
    </w:p>
    <w:p w14:paraId="12A4EA11" w14:textId="77777777" w:rsidR="00C76F6E" w:rsidRDefault="00C76F6E" w:rsidP="00641211">
      <w:pPr>
        <w:spacing w:after="0" w:line="240" w:lineRule="auto"/>
        <w:rPr>
          <w:rFonts w:ascii="Arial" w:hAnsi="Arial" w:cs="Arial"/>
          <w:sz w:val="20"/>
          <w:szCs w:val="20"/>
        </w:rPr>
      </w:pPr>
    </w:p>
    <w:p w14:paraId="5A1EA135" w14:textId="77777777" w:rsidR="00E93EA0" w:rsidRDefault="00E93EA0" w:rsidP="00641211">
      <w:pPr>
        <w:spacing w:after="0" w:line="240" w:lineRule="auto"/>
        <w:rPr>
          <w:rFonts w:ascii="Arial" w:hAnsi="Arial" w:cs="Arial"/>
          <w:sz w:val="20"/>
          <w:szCs w:val="20"/>
        </w:rPr>
      </w:pPr>
    </w:p>
    <w:p w14:paraId="58717D39" w14:textId="77777777" w:rsidR="00E93EA0" w:rsidRDefault="00E93EA0" w:rsidP="00641211">
      <w:pPr>
        <w:spacing w:after="0" w:line="240" w:lineRule="auto"/>
        <w:rPr>
          <w:rFonts w:ascii="Arial" w:hAnsi="Arial" w:cs="Arial"/>
          <w:sz w:val="20"/>
          <w:szCs w:val="20"/>
        </w:rPr>
      </w:pPr>
    </w:p>
    <w:p w14:paraId="5338A720" w14:textId="77777777" w:rsidR="00E93EA0" w:rsidRDefault="00E93EA0" w:rsidP="00641211">
      <w:pPr>
        <w:spacing w:after="0" w:line="240" w:lineRule="auto"/>
        <w:rPr>
          <w:rFonts w:ascii="Arial" w:hAnsi="Arial" w:cs="Arial"/>
          <w:sz w:val="20"/>
          <w:szCs w:val="20"/>
        </w:rPr>
      </w:pPr>
    </w:p>
    <w:p w14:paraId="61DAA4D5" w14:textId="77777777" w:rsidR="00E93EA0" w:rsidRDefault="00E93EA0" w:rsidP="00641211">
      <w:pPr>
        <w:spacing w:after="0" w:line="240" w:lineRule="auto"/>
        <w:rPr>
          <w:rFonts w:ascii="Arial" w:hAnsi="Arial" w:cs="Arial"/>
          <w:sz w:val="20"/>
          <w:szCs w:val="20"/>
        </w:rPr>
      </w:pPr>
    </w:p>
    <w:p w14:paraId="2AEAF47F" w14:textId="77777777" w:rsidR="00E93EA0" w:rsidRDefault="00E93EA0" w:rsidP="00641211">
      <w:pPr>
        <w:spacing w:after="0" w:line="240" w:lineRule="auto"/>
        <w:rPr>
          <w:rFonts w:ascii="Arial" w:hAnsi="Arial" w:cs="Arial"/>
          <w:sz w:val="20"/>
          <w:szCs w:val="20"/>
        </w:rPr>
      </w:pPr>
    </w:p>
    <w:p w14:paraId="281B37BA" w14:textId="77777777" w:rsidR="00E93EA0" w:rsidRDefault="00E93EA0" w:rsidP="00641211">
      <w:pPr>
        <w:spacing w:after="0" w:line="240" w:lineRule="auto"/>
        <w:rPr>
          <w:rFonts w:ascii="Arial" w:hAnsi="Arial" w:cs="Arial"/>
          <w:sz w:val="20"/>
          <w:szCs w:val="20"/>
        </w:rPr>
      </w:pPr>
    </w:p>
    <w:p w14:paraId="085E9C80" w14:textId="77777777" w:rsidR="003A2F17" w:rsidRDefault="003A2F17" w:rsidP="00641211">
      <w:pPr>
        <w:spacing w:after="0" w:line="240" w:lineRule="auto"/>
        <w:rPr>
          <w:rFonts w:ascii="Arial" w:hAnsi="Arial" w:cs="Arial"/>
          <w:sz w:val="20"/>
          <w:szCs w:val="20"/>
        </w:rPr>
      </w:pPr>
    </w:p>
    <w:p w14:paraId="2E500C74" w14:textId="77777777" w:rsidR="00E93EA0" w:rsidRPr="00083405" w:rsidRDefault="00E93EA0" w:rsidP="00641211">
      <w:pPr>
        <w:spacing w:after="0" w:line="240" w:lineRule="auto"/>
        <w:rPr>
          <w:rFonts w:ascii="Arial" w:hAnsi="Arial" w:cs="Arial"/>
          <w:sz w:val="20"/>
          <w:szCs w:val="20"/>
        </w:rPr>
      </w:pPr>
    </w:p>
    <w:p w14:paraId="74CD1D1F" w14:textId="77777777" w:rsidR="00A35500" w:rsidRPr="00083405" w:rsidRDefault="00A35500" w:rsidP="00641211">
      <w:pPr>
        <w:spacing w:after="0" w:line="240" w:lineRule="auto"/>
        <w:rPr>
          <w:rFonts w:ascii="Arial" w:hAnsi="Arial" w:cs="Arial"/>
          <w:sz w:val="20"/>
          <w:szCs w:val="20"/>
        </w:rPr>
      </w:pPr>
    </w:p>
    <w:p w14:paraId="1C5BEDD8" w14:textId="77777777" w:rsidR="0040078D" w:rsidRDefault="0040078D" w:rsidP="00641211">
      <w:pPr>
        <w:spacing w:after="0" w:line="240" w:lineRule="auto"/>
        <w:rPr>
          <w:rFonts w:ascii="Arial" w:hAnsi="Arial" w:cs="Arial"/>
          <w:sz w:val="20"/>
          <w:szCs w:val="20"/>
        </w:rPr>
      </w:pPr>
    </w:p>
    <w:p w14:paraId="02915484" w14:textId="77777777" w:rsidR="00C967C2" w:rsidRDefault="00C967C2" w:rsidP="00641211">
      <w:pPr>
        <w:spacing w:after="0" w:line="240" w:lineRule="auto"/>
        <w:rPr>
          <w:rFonts w:ascii="Arial" w:hAnsi="Arial" w:cs="Arial"/>
          <w:sz w:val="20"/>
          <w:szCs w:val="20"/>
        </w:rPr>
      </w:pPr>
    </w:p>
    <w:p w14:paraId="03B94F49" w14:textId="77777777" w:rsidR="00E93EA0" w:rsidRPr="00083405" w:rsidRDefault="00E93EA0" w:rsidP="00641211">
      <w:pPr>
        <w:spacing w:after="0" w:line="240" w:lineRule="auto"/>
        <w:rPr>
          <w:rFonts w:ascii="Arial" w:hAnsi="Arial" w:cs="Arial"/>
          <w:sz w:val="20"/>
          <w:szCs w:val="20"/>
        </w:rPr>
      </w:pPr>
    </w:p>
    <w:p w14:paraId="6D846F5D" w14:textId="77777777" w:rsidR="00C76F6E" w:rsidRPr="00083405" w:rsidRDefault="00C76F6E" w:rsidP="00641211">
      <w:pPr>
        <w:spacing w:after="0" w:line="240" w:lineRule="auto"/>
        <w:rPr>
          <w:rFonts w:ascii="Arial" w:hAnsi="Arial" w:cs="Arial"/>
          <w:sz w:val="20"/>
          <w:szCs w:val="20"/>
        </w:rPr>
      </w:pPr>
    </w:p>
    <w:p w14:paraId="62F015AF" w14:textId="77777777" w:rsidR="00A35500" w:rsidRPr="00083405" w:rsidRDefault="00A35500" w:rsidP="00641211">
      <w:pPr>
        <w:spacing w:after="0" w:line="240" w:lineRule="auto"/>
        <w:rPr>
          <w:rFonts w:ascii="Arial" w:hAnsi="Arial" w:cs="Arial"/>
          <w:sz w:val="20"/>
          <w:szCs w:val="20"/>
        </w:rPr>
      </w:pPr>
    </w:p>
    <w:tbl>
      <w:tblPr>
        <w:tblW w:w="9923"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73"/>
        <w:gridCol w:w="1906"/>
        <w:gridCol w:w="3005"/>
        <w:gridCol w:w="1939"/>
      </w:tblGrid>
      <w:tr w:rsidR="00A35500" w14:paraId="6BB29764" w14:textId="77777777" w:rsidTr="00E93EA0">
        <w:trPr>
          <w:trHeight w:val="284"/>
        </w:trPr>
        <w:tc>
          <w:tcPr>
            <w:tcW w:w="3073" w:type="dxa"/>
            <w:tcBorders>
              <w:top w:val="single" w:sz="12" w:space="0" w:color="auto"/>
              <w:left w:val="single" w:sz="12" w:space="0" w:color="auto"/>
            </w:tcBorders>
            <w:shd w:val="clear" w:color="999999" w:fill="B3B3B3"/>
            <w:vAlign w:val="center"/>
          </w:tcPr>
          <w:p w14:paraId="27FD4E12" w14:textId="77777777" w:rsidR="00A35500" w:rsidRDefault="00A35500" w:rsidP="00A35500">
            <w:pPr>
              <w:pStyle w:val="Rodap"/>
              <w:jc w:val="center"/>
              <w:rPr>
                <w:rFonts w:ascii="Arial" w:hAnsi="Arial" w:cs="Arial"/>
                <w:sz w:val="16"/>
              </w:rPr>
            </w:pPr>
            <w:r>
              <w:rPr>
                <w:rFonts w:ascii="Arial" w:hAnsi="Arial" w:cs="Arial"/>
                <w:sz w:val="16"/>
              </w:rPr>
              <w:t>ELABORAÇÃO</w:t>
            </w:r>
          </w:p>
        </w:tc>
        <w:tc>
          <w:tcPr>
            <w:tcW w:w="1906" w:type="dxa"/>
            <w:tcBorders>
              <w:top w:val="single" w:sz="12" w:space="0" w:color="auto"/>
            </w:tcBorders>
            <w:shd w:val="clear" w:color="999999" w:fill="B3B3B3"/>
            <w:vAlign w:val="center"/>
          </w:tcPr>
          <w:p w14:paraId="686A201D" w14:textId="77777777" w:rsidR="00A35500" w:rsidRDefault="00A35500" w:rsidP="00A35500">
            <w:pPr>
              <w:pStyle w:val="Rodap"/>
              <w:jc w:val="center"/>
              <w:rPr>
                <w:rFonts w:ascii="Arial" w:hAnsi="Arial" w:cs="Arial"/>
                <w:sz w:val="16"/>
              </w:rPr>
            </w:pPr>
            <w:r>
              <w:rPr>
                <w:rFonts w:ascii="Arial" w:hAnsi="Arial" w:cs="Arial"/>
                <w:sz w:val="16"/>
              </w:rPr>
              <w:t>DATA</w:t>
            </w:r>
          </w:p>
        </w:tc>
        <w:tc>
          <w:tcPr>
            <w:tcW w:w="3005" w:type="dxa"/>
            <w:tcBorders>
              <w:top w:val="single" w:sz="12" w:space="0" w:color="auto"/>
            </w:tcBorders>
            <w:shd w:val="clear" w:color="999999" w:fill="B3B3B3"/>
            <w:vAlign w:val="center"/>
          </w:tcPr>
          <w:p w14:paraId="3A179B07" w14:textId="77777777" w:rsidR="00A35500" w:rsidRDefault="00A35500" w:rsidP="00A35500">
            <w:pPr>
              <w:pStyle w:val="Rodap"/>
              <w:jc w:val="center"/>
              <w:rPr>
                <w:rFonts w:ascii="Arial" w:hAnsi="Arial" w:cs="Arial"/>
                <w:sz w:val="16"/>
              </w:rPr>
            </w:pPr>
            <w:r>
              <w:rPr>
                <w:rFonts w:ascii="Arial" w:hAnsi="Arial" w:cs="Arial"/>
                <w:sz w:val="16"/>
              </w:rPr>
              <w:t>APROVAÇÃO</w:t>
            </w:r>
          </w:p>
        </w:tc>
        <w:tc>
          <w:tcPr>
            <w:tcW w:w="1939" w:type="dxa"/>
            <w:tcBorders>
              <w:top w:val="single" w:sz="12" w:space="0" w:color="auto"/>
              <w:right w:val="single" w:sz="12" w:space="0" w:color="auto"/>
            </w:tcBorders>
            <w:shd w:val="clear" w:color="999999" w:fill="B3B3B3"/>
            <w:vAlign w:val="center"/>
          </w:tcPr>
          <w:p w14:paraId="6C9FFB65" w14:textId="77777777" w:rsidR="00A35500" w:rsidRDefault="00A35500" w:rsidP="00A35500">
            <w:pPr>
              <w:pStyle w:val="Rodap"/>
              <w:jc w:val="center"/>
              <w:rPr>
                <w:rFonts w:ascii="Arial" w:hAnsi="Arial" w:cs="Arial"/>
                <w:sz w:val="16"/>
              </w:rPr>
            </w:pPr>
            <w:r>
              <w:rPr>
                <w:rFonts w:ascii="Arial" w:hAnsi="Arial" w:cs="Arial"/>
                <w:sz w:val="16"/>
              </w:rPr>
              <w:t>DATA</w:t>
            </w:r>
          </w:p>
        </w:tc>
      </w:tr>
      <w:tr w:rsidR="00A35500" w14:paraId="4B682D4C" w14:textId="77777777" w:rsidTr="00E93EA0">
        <w:trPr>
          <w:trHeight w:val="340"/>
        </w:trPr>
        <w:tc>
          <w:tcPr>
            <w:tcW w:w="3073" w:type="dxa"/>
            <w:tcBorders>
              <w:left w:val="single" w:sz="12" w:space="0" w:color="auto"/>
              <w:bottom w:val="single" w:sz="12" w:space="0" w:color="auto"/>
            </w:tcBorders>
            <w:vAlign w:val="center"/>
          </w:tcPr>
          <w:p w14:paraId="22B69342" w14:textId="77777777" w:rsidR="00A35500" w:rsidRPr="00C76F6E" w:rsidRDefault="00B24E02" w:rsidP="00A35500">
            <w:pPr>
              <w:pStyle w:val="Rodap"/>
              <w:jc w:val="center"/>
              <w:rPr>
                <w:rFonts w:ascii="Arial" w:hAnsi="Arial" w:cs="Arial"/>
                <w:b/>
                <w:bCs/>
                <w:sz w:val="20"/>
                <w:szCs w:val="20"/>
              </w:rPr>
            </w:pPr>
            <w:r>
              <w:rPr>
                <w:rFonts w:ascii="Arial" w:hAnsi="Arial" w:cs="Arial"/>
                <w:b/>
                <w:bCs/>
                <w:sz w:val="20"/>
                <w:szCs w:val="20"/>
              </w:rPr>
              <w:t>Júlio</w:t>
            </w:r>
          </w:p>
        </w:tc>
        <w:tc>
          <w:tcPr>
            <w:tcW w:w="1906" w:type="dxa"/>
            <w:tcBorders>
              <w:bottom w:val="single" w:sz="12" w:space="0" w:color="auto"/>
            </w:tcBorders>
            <w:vAlign w:val="center"/>
          </w:tcPr>
          <w:p w14:paraId="39B72479" w14:textId="77777777" w:rsidR="00A35500" w:rsidRPr="00C76F6E" w:rsidRDefault="00B24E02" w:rsidP="00C967C2">
            <w:pPr>
              <w:pStyle w:val="Rodap"/>
              <w:jc w:val="center"/>
              <w:rPr>
                <w:rFonts w:ascii="Arial" w:hAnsi="Arial" w:cs="Arial"/>
                <w:b/>
                <w:bCs/>
                <w:sz w:val="20"/>
                <w:szCs w:val="20"/>
              </w:rPr>
            </w:pPr>
            <w:r>
              <w:rPr>
                <w:rFonts w:ascii="Arial" w:hAnsi="Arial" w:cs="Arial"/>
                <w:b/>
                <w:bCs/>
                <w:sz w:val="20"/>
                <w:szCs w:val="20"/>
              </w:rPr>
              <w:t>/</w:t>
            </w:r>
            <w:r w:rsidR="00C967C2">
              <w:rPr>
                <w:rFonts w:ascii="Arial" w:hAnsi="Arial" w:cs="Arial"/>
                <w:b/>
                <w:bCs/>
                <w:sz w:val="20"/>
                <w:szCs w:val="20"/>
              </w:rPr>
              <w:t xml:space="preserve">     </w:t>
            </w:r>
            <w:r w:rsidR="00C76F6E">
              <w:rPr>
                <w:rFonts w:ascii="Arial" w:hAnsi="Arial" w:cs="Arial"/>
                <w:b/>
                <w:bCs/>
                <w:sz w:val="20"/>
                <w:szCs w:val="20"/>
              </w:rPr>
              <w:t xml:space="preserve"> /</w:t>
            </w:r>
          </w:p>
        </w:tc>
        <w:tc>
          <w:tcPr>
            <w:tcW w:w="3005" w:type="dxa"/>
            <w:tcBorders>
              <w:bottom w:val="single" w:sz="12" w:space="0" w:color="auto"/>
            </w:tcBorders>
            <w:vAlign w:val="center"/>
          </w:tcPr>
          <w:p w14:paraId="1B15DD1D" w14:textId="77777777" w:rsidR="00A35500" w:rsidRPr="00C76F6E" w:rsidRDefault="00A35500" w:rsidP="00A35500">
            <w:pPr>
              <w:pStyle w:val="Rodap"/>
              <w:rPr>
                <w:rFonts w:ascii="Arial" w:hAnsi="Arial" w:cs="Arial"/>
                <w:b/>
                <w:bCs/>
                <w:sz w:val="20"/>
                <w:szCs w:val="20"/>
              </w:rPr>
            </w:pPr>
          </w:p>
        </w:tc>
        <w:tc>
          <w:tcPr>
            <w:tcW w:w="1939" w:type="dxa"/>
            <w:tcBorders>
              <w:bottom w:val="single" w:sz="12" w:space="0" w:color="auto"/>
              <w:right w:val="single" w:sz="12" w:space="0" w:color="auto"/>
            </w:tcBorders>
            <w:vAlign w:val="center"/>
          </w:tcPr>
          <w:p w14:paraId="02590D33" w14:textId="77777777" w:rsidR="00A35500" w:rsidRPr="00C76F6E" w:rsidRDefault="00C76F6E" w:rsidP="00C76F6E">
            <w:pPr>
              <w:pStyle w:val="Rodap"/>
              <w:jc w:val="center"/>
              <w:rPr>
                <w:rFonts w:ascii="Arial" w:hAnsi="Arial" w:cs="Arial"/>
                <w:b/>
                <w:bCs/>
                <w:sz w:val="20"/>
                <w:szCs w:val="20"/>
              </w:rPr>
            </w:pPr>
            <w:r>
              <w:rPr>
                <w:rFonts w:ascii="Arial" w:hAnsi="Arial" w:cs="Arial"/>
                <w:b/>
                <w:bCs/>
                <w:sz w:val="20"/>
                <w:szCs w:val="20"/>
              </w:rPr>
              <w:t>/       /</w:t>
            </w:r>
          </w:p>
        </w:tc>
      </w:tr>
    </w:tbl>
    <w:p w14:paraId="6E681184" w14:textId="77777777" w:rsidR="00BC270C" w:rsidRDefault="00BC270C" w:rsidP="00E93EA0">
      <w:pPr>
        <w:pStyle w:val="PargrafodaLista"/>
        <w:spacing w:after="0" w:line="240" w:lineRule="auto"/>
        <w:ind w:left="0"/>
        <w:rPr>
          <w:rFonts w:ascii="Arial" w:hAnsi="Arial" w:cs="Arial"/>
          <w:sz w:val="20"/>
          <w:szCs w:val="16"/>
          <w:lang w:eastAsia="ar-SA"/>
        </w:rPr>
      </w:pPr>
    </w:p>
    <w:p w14:paraId="230165FA" w14:textId="77777777" w:rsidR="00C967C2" w:rsidRDefault="00C967C2" w:rsidP="00E93EA0">
      <w:pPr>
        <w:pStyle w:val="PargrafodaLista"/>
        <w:spacing w:after="0" w:line="240" w:lineRule="auto"/>
        <w:ind w:left="0"/>
        <w:rPr>
          <w:rFonts w:ascii="Arial" w:hAnsi="Arial" w:cs="Arial"/>
          <w:sz w:val="20"/>
          <w:szCs w:val="16"/>
          <w:lang w:eastAsia="ar-SA"/>
        </w:rPr>
      </w:pPr>
    </w:p>
    <w:p w14:paraId="7CB33CA5" w14:textId="77777777" w:rsidR="00C967C2" w:rsidRDefault="00C967C2" w:rsidP="00E93EA0">
      <w:pPr>
        <w:pStyle w:val="PargrafodaLista"/>
        <w:spacing w:after="0" w:line="240" w:lineRule="auto"/>
        <w:ind w:left="0"/>
        <w:rPr>
          <w:rFonts w:ascii="Arial" w:hAnsi="Arial" w:cs="Arial"/>
          <w:sz w:val="20"/>
          <w:szCs w:val="16"/>
          <w:lang w:eastAsia="ar-SA"/>
        </w:rPr>
      </w:pPr>
    </w:p>
    <w:p w14:paraId="17414610" w14:textId="77777777" w:rsidR="00C967C2" w:rsidRDefault="00C967C2" w:rsidP="00E93EA0">
      <w:pPr>
        <w:pStyle w:val="PargrafodaLista"/>
        <w:spacing w:after="0" w:line="240" w:lineRule="auto"/>
        <w:ind w:left="0"/>
        <w:rPr>
          <w:rFonts w:ascii="Arial" w:hAnsi="Arial" w:cs="Arial"/>
          <w:sz w:val="20"/>
          <w:szCs w:val="16"/>
          <w:lang w:eastAsia="ar-SA"/>
        </w:rPr>
      </w:pPr>
    </w:p>
    <w:p w14:paraId="781DF2CB" w14:textId="77777777" w:rsidR="00C967C2" w:rsidRDefault="00C967C2" w:rsidP="00E93EA0">
      <w:pPr>
        <w:pStyle w:val="PargrafodaLista"/>
        <w:spacing w:after="0" w:line="240" w:lineRule="auto"/>
        <w:ind w:left="0"/>
        <w:rPr>
          <w:rFonts w:ascii="Arial" w:hAnsi="Arial" w:cs="Arial"/>
          <w:sz w:val="20"/>
          <w:szCs w:val="16"/>
          <w:lang w:eastAsia="ar-SA"/>
        </w:rPr>
      </w:pPr>
    </w:p>
    <w:p w14:paraId="16788234" w14:textId="77777777" w:rsidR="00C967C2" w:rsidRDefault="00C967C2" w:rsidP="00E93EA0">
      <w:pPr>
        <w:pStyle w:val="PargrafodaLista"/>
        <w:spacing w:after="0" w:line="240" w:lineRule="auto"/>
        <w:ind w:left="0"/>
        <w:rPr>
          <w:rFonts w:ascii="Arial" w:hAnsi="Arial" w:cs="Arial"/>
          <w:sz w:val="20"/>
          <w:szCs w:val="16"/>
          <w:lang w:eastAsia="ar-SA"/>
        </w:rPr>
      </w:pPr>
    </w:p>
    <w:p w14:paraId="57A6A0F0" w14:textId="77777777" w:rsidR="00C967C2" w:rsidRDefault="00C967C2" w:rsidP="00E93EA0">
      <w:pPr>
        <w:pStyle w:val="PargrafodaLista"/>
        <w:spacing w:after="0" w:line="240" w:lineRule="auto"/>
        <w:ind w:left="0"/>
        <w:rPr>
          <w:rFonts w:ascii="Arial" w:hAnsi="Arial" w:cs="Arial"/>
          <w:sz w:val="20"/>
          <w:szCs w:val="16"/>
          <w:lang w:eastAsia="ar-SA"/>
        </w:rPr>
      </w:pPr>
    </w:p>
    <w:p w14:paraId="129D278A" w14:textId="77777777" w:rsidR="00C967C2" w:rsidRPr="00C967C2" w:rsidRDefault="00C967C2" w:rsidP="00C967C2">
      <w:pPr>
        <w:pStyle w:val="PargrafodaLista"/>
        <w:spacing w:after="0" w:line="240" w:lineRule="auto"/>
        <w:ind w:left="0"/>
        <w:jc w:val="center"/>
        <w:rPr>
          <w:rFonts w:ascii="Arial" w:hAnsi="Arial" w:cs="Arial"/>
          <w:b/>
          <w:i/>
          <w:color w:val="FF0000"/>
          <w:sz w:val="28"/>
          <w:szCs w:val="16"/>
          <w:lang w:eastAsia="ar-SA"/>
        </w:rPr>
      </w:pPr>
      <w:r w:rsidRPr="00C967C2">
        <w:rPr>
          <w:rFonts w:ascii="Arial" w:hAnsi="Arial" w:cs="Arial"/>
          <w:b/>
          <w:i/>
          <w:color w:val="FF0000"/>
          <w:sz w:val="28"/>
          <w:szCs w:val="16"/>
          <w:lang w:eastAsia="ar-SA"/>
        </w:rPr>
        <w:t>ANEXOS:</w:t>
      </w:r>
    </w:p>
    <w:p w14:paraId="7DF0CA62" w14:textId="77777777" w:rsidR="00C967C2" w:rsidRDefault="00C967C2" w:rsidP="00E93EA0">
      <w:pPr>
        <w:pStyle w:val="PargrafodaLista"/>
        <w:spacing w:after="0" w:line="240" w:lineRule="auto"/>
        <w:ind w:left="0"/>
        <w:rPr>
          <w:rFonts w:ascii="Arial" w:hAnsi="Arial" w:cs="Arial"/>
          <w:sz w:val="20"/>
          <w:szCs w:val="16"/>
          <w:lang w:eastAsia="ar-SA"/>
        </w:rPr>
      </w:pPr>
    </w:p>
    <w:p w14:paraId="5E50B1F0" w14:textId="77777777" w:rsidR="00C967C2" w:rsidRDefault="00C967C2" w:rsidP="00E93EA0">
      <w:pPr>
        <w:pStyle w:val="PargrafodaLista"/>
        <w:spacing w:after="0" w:line="240" w:lineRule="auto"/>
        <w:ind w:left="0"/>
        <w:rPr>
          <w:rFonts w:ascii="Arial" w:hAnsi="Arial" w:cs="Arial"/>
          <w:sz w:val="20"/>
          <w:szCs w:val="16"/>
          <w:lang w:eastAsia="ar-SA"/>
        </w:rPr>
      </w:pPr>
      <w:r>
        <w:rPr>
          <w:rFonts w:ascii="Arial" w:hAnsi="Arial" w:cs="Arial"/>
          <w:sz w:val="20"/>
          <w:szCs w:val="16"/>
          <w:lang w:eastAsia="ar-SA"/>
        </w:rPr>
        <w:t xml:space="preserve">CRONOGRAMA (deixar por </w:t>
      </w:r>
      <w:r w:rsidR="00DE3914">
        <w:rPr>
          <w:rFonts w:ascii="Arial" w:hAnsi="Arial" w:cs="Arial"/>
          <w:sz w:val="20"/>
          <w:szCs w:val="16"/>
          <w:lang w:eastAsia="ar-SA"/>
        </w:rPr>
        <w:t>último</w:t>
      </w:r>
      <w:r>
        <w:rPr>
          <w:rFonts w:ascii="Arial" w:hAnsi="Arial" w:cs="Arial"/>
          <w:sz w:val="20"/>
          <w:szCs w:val="16"/>
          <w:lang w:eastAsia="ar-SA"/>
        </w:rPr>
        <w:t>) O cronograma deve ser atualizado a cada turma nova.</w:t>
      </w:r>
    </w:p>
    <w:p w14:paraId="44BA3426" w14:textId="77777777" w:rsidR="00C967C2" w:rsidRDefault="00C967C2" w:rsidP="00E93EA0">
      <w:pPr>
        <w:pStyle w:val="PargrafodaLista"/>
        <w:spacing w:after="0" w:line="240" w:lineRule="auto"/>
        <w:ind w:left="0"/>
        <w:rPr>
          <w:rFonts w:ascii="Arial" w:hAnsi="Arial" w:cs="Arial"/>
          <w:sz w:val="20"/>
          <w:szCs w:val="16"/>
          <w:lang w:eastAsia="ar-SA"/>
        </w:rPr>
      </w:pPr>
    </w:p>
    <w:p w14:paraId="175D53C2" w14:textId="77777777" w:rsidR="00C967C2" w:rsidRDefault="00C967C2" w:rsidP="00E93EA0">
      <w:pPr>
        <w:pStyle w:val="PargrafodaLista"/>
        <w:spacing w:after="0" w:line="240" w:lineRule="auto"/>
        <w:ind w:left="0"/>
        <w:rPr>
          <w:rFonts w:ascii="Arial" w:hAnsi="Arial" w:cs="Arial"/>
          <w:sz w:val="20"/>
          <w:szCs w:val="16"/>
          <w:lang w:eastAsia="ar-SA"/>
        </w:rPr>
      </w:pPr>
    </w:p>
    <w:p w14:paraId="79AE30E5" w14:textId="77777777" w:rsidR="005A568B" w:rsidRPr="00270B0E" w:rsidRDefault="005A568B" w:rsidP="005A568B">
      <w:pPr>
        <w:pStyle w:val="PargrafodaLista"/>
        <w:spacing w:after="0" w:line="240" w:lineRule="auto"/>
        <w:ind w:left="0"/>
        <w:jc w:val="center"/>
        <w:rPr>
          <w:rFonts w:ascii="Arial" w:hAnsi="Arial" w:cs="Arial"/>
          <w:b/>
        </w:rPr>
      </w:pPr>
      <w:r>
        <w:rPr>
          <w:rFonts w:ascii="Arial" w:hAnsi="Arial" w:cs="Arial"/>
          <w:sz w:val="20"/>
          <w:szCs w:val="16"/>
          <w:lang w:eastAsia="ar-SA"/>
        </w:rPr>
        <w:br w:type="page"/>
      </w:r>
      <w:r w:rsidRPr="00270B0E">
        <w:rPr>
          <w:rFonts w:ascii="Arial" w:hAnsi="Arial" w:cs="Arial"/>
          <w:b/>
        </w:rPr>
        <w:lastRenderedPageBreak/>
        <w:t>Cronograma e Acompanhamento de Distribuição de Aulas</w:t>
      </w:r>
    </w:p>
    <w:p w14:paraId="62B06F36" w14:textId="7A2E410C" w:rsidR="005A568B" w:rsidRDefault="005A568B" w:rsidP="005A568B">
      <w:pPr>
        <w:pStyle w:val="PargrafodaLista"/>
        <w:spacing w:after="0" w:line="240" w:lineRule="auto"/>
        <w:ind w:left="0"/>
        <w:jc w:val="center"/>
        <w:rPr>
          <w:rFonts w:ascii="Arial" w:hAnsi="Arial" w:cs="Arial"/>
        </w:rPr>
      </w:pPr>
      <w:r w:rsidRPr="00270B0E">
        <w:rPr>
          <w:rFonts w:ascii="Arial" w:hAnsi="Arial" w:cs="Arial"/>
          <w:b/>
        </w:rPr>
        <w:t>Curso</w:t>
      </w:r>
      <w:r>
        <w:rPr>
          <w:rFonts w:ascii="Arial" w:hAnsi="Arial" w:cs="Arial"/>
        </w:rPr>
        <w:t>:</w:t>
      </w:r>
      <w:r w:rsidRPr="00270B0E">
        <w:rPr>
          <w:rFonts w:ascii="Arial" w:hAnsi="Arial" w:cs="Arial"/>
        </w:rPr>
        <w:t xml:space="preserve"> </w:t>
      </w:r>
      <w:r w:rsidR="003A2F17">
        <w:t>LEVANTAMENTO DE REQUISITOS —</w:t>
      </w:r>
    </w:p>
    <w:p w14:paraId="47CE66FB" w14:textId="4823F570" w:rsidR="005A568B" w:rsidRDefault="005A568B" w:rsidP="005A568B">
      <w:pPr>
        <w:pStyle w:val="PargrafodaLista"/>
        <w:spacing w:after="0" w:line="240" w:lineRule="auto"/>
        <w:ind w:left="0"/>
        <w:jc w:val="center"/>
        <w:rPr>
          <w:rFonts w:ascii="Arial" w:hAnsi="Arial" w:cs="Arial"/>
        </w:rPr>
      </w:pPr>
      <w:r w:rsidRPr="0DE78328">
        <w:rPr>
          <w:rFonts w:ascii="Arial" w:hAnsi="Arial" w:cs="Arial"/>
          <w:b/>
          <w:bCs/>
        </w:rPr>
        <w:t>Componente Curricular:</w:t>
      </w:r>
      <w:r w:rsidRPr="0DE78328">
        <w:rPr>
          <w:rFonts w:ascii="Arial" w:hAnsi="Arial" w:cs="Arial"/>
        </w:rPr>
        <w:t xml:space="preserve"> </w:t>
      </w:r>
      <w:r w:rsidR="70978289" w:rsidRPr="0DE78328">
        <w:rPr>
          <w:rFonts w:ascii="Arial" w:hAnsi="Arial" w:cs="Arial"/>
        </w:rPr>
        <w:t>Requisitos e Modelagem de Software</w:t>
      </w:r>
    </w:p>
    <w:p w14:paraId="65C09F54" w14:textId="725B9BAA" w:rsidR="005A568B" w:rsidRPr="00270B0E" w:rsidRDefault="005A568B" w:rsidP="005A568B">
      <w:pPr>
        <w:pStyle w:val="PargrafodaLista"/>
        <w:spacing w:after="0" w:line="240" w:lineRule="auto"/>
        <w:ind w:left="0"/>
        <w:jc w:val="center"/>
        <w:rPr>
          <w:rFonts w:ascii="Arial" w:hAnsi="Arial" w:cs="Arial"/>
        </w:rPr>
      </w:pPr>
      <w:r w:rsidRPr="0DE78328">
        <w:rPr>
          <w:rFonts w:ascii="Arial" w:hAnsi="Arial" w:cs="Arial"/>
          <w:b/>
          <w:bCs/>
        </w:rPr>
        <w:t>Turma:</w:t>
      </w:r>
      <w:r w:rsidRPr="0DE78328">
        <w:rPr>
          <w:rFonts w:ascii="Arial" w:hAnsi="Arial" w:cs="Arial"/>
        </w:rPr>
        <w:t xml:space="preserve"> </w:t>
      </w:r>
      <w:r w:rsidR="01486BC3" w:rsidRPr="0DE78328">
        <w:rPr>
          <w:rFonts w:ascii="Arial" w:hAnsi="Arial" w:cs="Arial"/>
        </w:rPr>
        <w:t>3</w:t>
      </w:r>
      <w:r w:rsidRPr="0DE78328">
        <w:rPr>
          <w:rFonts w:ascii="Arial" w:hAnsi="Arial" w:cs="Arial"/>
        </w:rPr>
        <w:t>DES</w:t>
      </w:r>
    </w:p>
    <w:p w14:paraId="01F2E8C8" w14:textId="5C5161B1" w:rsidR="005A568B" w:rsidRPr="002F09D1" w:rsidRDefault="005A568B" w:rsidP="005A568B">
      <w:pPr>
        <w:pStyle w:val="PargrafodaLista"/>
        <w:spacing w:after="0" w:line="240" w:lineRule="auto"/>
        <w:ind w:left="0"/>
        <w:jc w:val="center"/>
        <w:rPr>
          <w:rFonts w:ascii="Arial" w:hAnsi="Arial" w:cs="Arial"/>
        </w:rPr>
      </w:pPr>
      <w:r w:rsidRPr="0DE78328">
        <w:rPr>
          <w:rFonts w:ascii="Arial" w:hAnsi="Arial" w:cs="Arial"/>
          <w:b/>
          <w:bCs/>
        </w:rPr>
        <w:t>Professor</w:t>
      </w:r>
      <w:r w:rsidRPr="0DE78328">
        <w:rPr>
          <w:rFonts w:ascii="Arial" w:hAnsi="Arial" w:cs="Arial"/>
        </w:rPr>
        <w:t xml:space="preserve">: </w:t>
      </w:r>
      <w:proofErr w:type="spellStart"/>
      <w:r w:rsidR="00725BDD" w:rsidRPr="0DE78328">
        <w:rPr>
          <w:rFonts w:ascii="Arial" w:hAnsi="Arial" w:cs="Arial"/>
        </w:rPr>
        <w:t>Reenye</w:t>
      </w:r>
      <w:proofErr w:type="spellEnd"/>
      <w:r w:rsidR="16F2FB36" w:rsidRPr="0DE78328">
        <w:rPr>
          <w:rFonts w:ascii="Arial" w:hAnsi="Arial" w:cs="Arial"/>
        </w:rPr>
        <w:t xml:space="preserve"> e Wellington</w:t>
      </w:r>
      <w:r w:rsidRPr="0DE78328">
        <w:rPr>
          <w:rFonts w:ascii="Arial" w:hAnsi="Arial" w:cs="Arial"/>
        </w:rPr>
        <w:t xml:space="preserve"> </w:t>
      </w:r>
      <w:r w:rsidR="00A47CB0">
        <w:rPr>
          <w:rFonts w:ascii="Arial" w:hAnsi="Arial" w:cs="Arial"/>
        </w:rPr>
        <w:t>2</w:t>
      </w:r>
      <w:r w:rsidRPr="0DE78328">
        <w:rPr>
          <w:rFonts w:ascii="Arial" w:hAnsi="Arial" w:cs="Arial"/>
        </w:rPr>
        <w:t xml:space="preserve">º Sem. </w:t>
      </w:r>
      <w:r w:rsidR="00687940">
        <w:rPr>
          <w:rFonts w:ascii="Arial" w:hAnsi="Arial" w:cs="Arial"/>
        </w:rPr>
        <w:t>2023</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76"/>
        <w:gridCol w:w="1476"/>
        <w:gridCol w:w="1476"/>
      </w:tblGrid>
      <w:tr w:rsidR="005A568B" w:rsidRPr="00994211" w14:paraId="70A403DD" w14:textId="77777777" w:rsidTr="00687940">
        <w:trPr>
          <w:trHeight w:val="385"/>
        </w:trPr>
        <w:tc>
          <w:tcPr>
            <w:tcW w:w="6676" w:type="dxa"/>
            <w:shd w:val="clear" w:color="auto" w:fill="auto"/>
            <w:vAlign w:val="center"/>
          </w:tcPr>
          <w:p w14:paraId="3BD385B2" w14:textId="77777777" w:rsidR="005A568B" w:rsidRPr="00994211" w:rsidRDefault="005A568B" w:rsidP="00183FA8">
            <w:pPr>
              <w:pStyle w:val="PargrafodaLista"/>
              <w:spacing w:after="0" w:line="240" w:lineRule="auto"/>
              <w:ind w:left="0"/>
              <w:rPr>
                <w:rFonts w:ascii="Arial" w:hAnsi="Arial" w:cs="Arial"/>
                <w:szCs w:val="16"/>
                <w:lang w:eastAsia="ar-SA"/>
              </w:rPr>
            </w:pPr>
            <w:r w:rsidRPr="00994211">
              <w:rPr>
                <w:rFonts w:ascii="Arial" w:hAnsi="Arial" w:cs="Arial"/>
                <w:szCs w:val="16"/>
                <w:lang w:eastAsia="ar-SA"/>
              </w:rPr>
              <w:t>Programa Analítico</w:t>
            </w:r>
          </w:p>
        </w:tc>
        <w:tc>
          <w:tcPr>
            <w:tcW w:w="1476" w:type="dxa"/>
            <w:shd w:val="clear" w:color="auto" w:fill="auto"/>
            <w:vAlign w:val="center"/>
          </w:tcPr>
          <w:p w14:paraId="490D97C2" w14:textId="77777777" w:rsidR="005A568B" w:rsidRPr="00994211" w:rsidRDefault="005A568B" w:rsidP="008C6F75">
            <w:pPr>
              <w:pStyle w:val="PargrafodaLista"/>
              <w:spacing w:after="0" w:line="240" w:lineRule="auto"/>
              <w:ind w:left="0"/>
              <w:jc w:val="center"/>
              <w:rPr>
                <w:rFonts w:ascii="Arial" w:hAnsi="Arial" w:cs="Arial"/>
                <w:szCs w:val="16"/>
                <w:lang w:eastAsia="ar-SA"/>
              </w:rPr>
            </w:pPr>
            <w:r w:rsidRPr="00994211">
              <w:rPr>
                <w:rFonts w:ascii="Arial" w:hAnsi="Arial" w:cs="Arial"/>
                <w:szCs w:val="16"/>
                <w:lang w:eastAsia="ar-SA"/>
              </w:rPr>
              <w:t>Dia/Mês/Ano</w:t>
            </w:r>
          </w:p>
          <w:p w14:paraId="3ECC2EF8" w14:textId="77777777" w:rsidR="005A568B" w:rsidRPr="00994211" w:rsidRDefault="005A568B" w:rsidP="008C6F75">
            <w:pPr>
              <w:pStyle w:val="PargrafodaLista"/>
              <w:spacing w:after="0" w:line="240" w:lineRule="auto"/>
              <w:ind w:left="0"/>
              <w:jc w:val="center"/>
              <w:rPr>
                <w:rFonts w:ascii="Arial" w:hAnsi="Arial" w:cs="Arial"/>
                <w:szCs w:val="16"/>
                <w:lang w:eastAsia="ar-SA"/>
              </w:rPr>
            </w:pPr>
            <w:r w:rsidRPr="00994211">
              <w:rPr>
                <w:rFonts w:ascii="Arial" w:hAnsi="Arial" w:cs="Arial"/>
                <w:szCs w:val="16"/>
                <w:lang w:eastAsia="ar-SA"/>
              </w:rPr>
              <w:t>(Previsto)</w:t>
            </w:r>
          </w:p>
        </w:tc>
        <w:tc>
          <w:tcPr>
            <w:tcW w:w="1476" w:type="dxa"/>
            <w:shd w:val="clear" w:color="auto" w:fill="auto"/>
            <w:vAlign w:val="center"/>
          </w:tcPr>
          <w:p w14:paraId="618E9447" w14:textId="77777777" w:rsidR="005A568B" w:rsidRPr="00994211" w:rsidRDefault="005A568B" w:rsidP="008C6F75">
            <w:pPr>
              <w:pStyle w:val="PargrafodaLista"/>
              <w:spacing w:after="0" w:line="240" w:lineRule="auto"/>
              <w:ind w:left="0"/>
              <w:jc w:val="center"/>
              <w:rPr>
                <w:rFonts w:ascii="Arial" w:hAnsi="Arial" w:cs="Arial"/>
                <w:szCs w:val="16"/>
                <w:lang w:eastAsia="ar-SA"/>
              </w:rPr>
            </w:pPr>
            <w:r w:rsidRPr="00994211">
              <w:rPr>
                <w:rFonts w:ascii="Arial" w:hAnsi="Arial" w:cs="Arial"/>
                <w:szCs w:val="16"/>
                <w:lang w:eastAsia="ar-SA"/>
              </w:rPr>
              <w:t>Dia/Mês/Ano</w:t>
            </w:r>
          </w:p>
          <w:p w14:paraId="3A822C05" w14:textId="77777777" w:rsidR="005A568B" w:rsidRPr="00994211" w:rsidRDefault="005A568B" w:rsidP="008C6F75">
            <w:pPr>
              <w:pStyle w:val="PargrafodaLista"/>
              <w:spacing w:after="0" w:line="240" w:lineRule="auto"/>
              <w:ind w:left="0"/>
              <w:jc w:val="center"/>
              <w:rPr>
                <w:rFonts w:ascii="Arial" w:hAnsi="Arial" w:cs="Arial"/>
                <w:szCs w:val="16"/>
                <w:lang w:eastAsia="ar-SA"/>
              </w:rPr>
            </w:pPr>
            <w:r w:rsidRPr="00994211">
              <w:rPr>
                <w:rFonts w:ascii="Arial" w:hAnsi="Arial" w:cs="Arial"/>
                <w:szCs w:val="16"/>
                <w:lang w:eastAsia="ar-SA"/>
              </w:rPr>
              <w:t>(Realizado)</w:t>
            </w:r>
          </w:p>
        </w:tc>
      </w:tr>
      <w:tr w:rsidR="00687940" w:rsidRPr="00994211" w14:paraId="7220FD75" w14:textId="77777777" w:rsidTr="00687940">
        <w:trPr>
          <w:trHeight w:val="805"/>
        </w:trPr>
        <w:tc>
          <w:tcPr>
            <w:tcW w:w="6676" w:type="dxa"/>
            <w:shd w:val="clear" w:color="auto" w:fill="auto"/>
            <w:vAlign w:val="center"/>
          </w:tcPr>
          <w:p w14:paraId="7E8FF5B8" w14:textId="77777777" w:rsidR="00DC35C4" w:rsidRPr="008A01F3" w:rsidRDefault="00DC35C4" w:rsidP="00DC35C4">
            <w:pPr>
              <w:spacing w:after="0" w:line="240" w:lineRule="auto"/>
              <w:rPr>
                <w:rFonts w:ascii="Arial" w:hAnsi="Arial" w:cs="Arial"/>
              </w:rPr>
            </w:pPr>
            <w:bookmarkStart w:id="1" w:name="_GoBack"/>
            <w:bookmarkEnd w:id="1"/>
            <w:r w:rsidRPr="008A01F3">
              <w:rPr>
                <w:rFonts w:ascii="Arial" w:hAnsi="Arial" w:cs="Arial"/>
              </w:rPr>
              <w:t>3. Gerenciamento de Requisitos</w:t>
            </w:r>
          </w:p>
          <w:p w14:paraId="73D29EFC" w14:textId="77777777" w:rsidR="00DC35C4" w:rsidRPr="008A01F3" w:rsidRDefault="00DC35C4" w:rsidP="00DC35C4">
            <w:pPr>
              <w:spacing w:after="0" w:line="240" w:lineRule="auto"/>
              <w:rPr>
                <w:rFonts w:ascii="Arial" w:hAnsi="Arial" w:cs="Arial"/>
              </w:rPr>
            </w:pPr>
            <w:r w:rsidRPr="008A01F3">
              <w:rPr>
                <w:rFonts w:ascii="Arial" w:hAnsi="Arial" w:cs="Arial"/>
              </w:rPr>
              <w:t>3.1. Definição</w:t>
            </w:r>
          </w:p>
          <w:p w14:paraId="722A0F39" w14:textId="77777777" w:rsidR="00DC35C4" w:rsidRPr="008A01F3" w:rsidRDefault="00DC35C4" w:rsidP="00DC35C4">
            <w:pPr>
              <w:spacing w:after="0" w:line="240" w:lineRule="auto"/>
              <w:rPr>
                <w:rFonts w:ascii="Arial" w:hAnsi="Arial" w:cs="Arial"/>
              </w:rPr>
            </w:pPr>
            <w:r w:rsidRPr="008A01F3">
              <w:rPr>
                <w:rFonts w:ascii="Arial" w:hAnsi="Arial" w:cs="Arial"/>
              </w:rPr>
              <w:t>3.2. Gestão de mudanças</w:t>
            </w:r>
          </w:p>
          <w:p w14:paraId="4EE333D4" w14:textId="5296EA47" w:rsidR="00687940" w:rsidRPr="00687940" w:rsidRDefault="00DC35C4" w:rsidP="00DC35C4">
            <w:pPr>
              <w:autoSpaceDE w:val="0"/>
              <w:autoSpaceDN w:val="0"/>
              <w:adjustRightInd w:val="0"/>
              <w:spacing w:after="0" w:line="240" w:lineRule="auto"/>
              <w:rPr>
                <w:rFonts w:ascii="Arial" w:hAnsi="Arial" w:cs="Arial"/>
                <w:sz w:val="20"/>
                <w:szCs w:val="20"/>
                <w:lang w:eastAsia="pt-BR"/>
              </w:rPr>
            </w:pPr>
            <w:r w:rsidRPr="008A01F3">
              <w:rPr>
                <w:rFonts w:ascii="Arial" w:hAnsi="Arial" w:cs="Arial"/>
              </w:rPr>
              <w:t>3.3. Validação de requisitos</w:t>
            </w:r>
          </w:p>
        </w:tc>
        <w:tc>
          <w:tcPr>
            <w:tcW w:w="1476" w:type="dxa"/>
            <w:shd w:val="clear" w:color="auto" w:fill="auto"/>
            <w:vAlign w:val="center"/>
          </w:tcPr>
          <w:p w14:paraId="74A2AE07" w14:textId="098392B7" w:rsidR="00687940" w:rsidRPr="00994211" w:rsidRDefault="00687940" w:rsidP="00BB66AD">
            <w:pPr>
              <w:pStyle w:val="PargrafodaLista"/>
              <w:spacing w:after="0" w:line="240" w:lineRule="auto"/>
              <w:ind w:left="0"/>
              <w:jc w:val="center"/>
              <w:rPr>
                <w:rFonts w:ascii="Arial" w:hAnsi="Arial" w:cs="Arial"/>
                <w:sz w:val="20"/>
                <w:szCs w:val="20"/>
                <w:lang w:eastAsia="ar-SA"/>
              </w:rPr>
            </w:pPr>
          </w:p>
        </w:tc>
        <w:tc>
          <w:tcPr>
            <w:tcW w:w="1476" w:type="dxa"/>
            <w:shd w:val="clear" w:color="auto" w:fill="auto"/>
            <w:vAlign w:val="center"/>
          </w:tcPr>
          <w:p w14:paraId="2FB5A845" w14:textId="3DCE823D" w:rsidR="00687940" w:rsidRPr="00994211" w:rsidRDefault="00687940" w:rsidP="00687940">
            <w:pPr>
              <w:pStyle w:val="PargrafodaLista"/>
              <w:spacing w:after="0" w:line="240" w:lineRule="auto"/>
              <w:ind w:left="0"/>
              <w:rPr>
                <w:rFonts w:ascii="Arial" w:hAnsi="Arial" w:cs="Arial"/>
                <w:sz w:val="20"/>
                <w:szCs w:val="20"/>
                <w:lang w:eastAsia="ar-SA"/>
              </w:rPr>
            </w:pPr>
          </w:p>
        </w:tc>
      </w:tr>
      <w:tr w:rsidR="00687940" w:rsidRPr="00994211" w14:paraId="7C9C9702" w14:textId="77777777" w:rsidTr="00687940">
        <w:trPr>
          <w:trHeight w:val="805"/>
        </w:trPr>
        <w:tc>
          <w:tcPr>
            <w:tcW w:w="6676" w:type="dxa"/>
            <w:shd w:val="clear" w:color="auto" w:fill="auto"/>
            <w:vAlign w:val="center"/>
          </w:tcPr>
          <w:p w14:paraId="3686404D" w14:textId="77777777" w:rsidR="00DC35C4" w:rsidRPr="008A01F3" w:rsidRDefault="00DC35C4" w:rsidP="00DC35C4">
            <w:pPr>
              <w:spacing w:after="0" w:line="240" w:lineRule="auto"/>
              <w:rPr>
                <w:rFonts w:ascii="Arial" w:hAnsi="Arial" w:cs="Arial"/>
              </w:rPr>
            </w:pPr>
            <w:r w:rsidRPr="008A01F3">
              <w:rPr>
                <w:rFonts w:ascii="Arial" w:hAnsi="Arial" w:cs="Arial"/>
              </w:rPr>
              <w:t>4. Documentação de Requisitos</w:t>
            </w:r>
          </w:p>
          <w:p w14:paraId="575DA60F" w14:textId="77777777" w:rsidR="00DC35C4" w:rsidRPr="008A01F3" w:rsidRDefault="00DC35C4" w:rsidP="00DC35C4">
            <w:pPr>
              <w:spacing w:after="0" w:line="240" w:lineRule="auto"/>
              <w:rPr>
                <w:rFonts w:ascii="Arial" w:hAnsi="Arial" w:cs="Arial"/>
              </w:rPr>
            </w:pPr>
            <w:r w:rsidRPr="008A01F3">
              <w:rPr>
                <w:rFonts w:ascii="Arial" w:hAnsi="Arial" w:cs="Arial"/>
              </w:rPr>
              <w:t>4.1. Normas técnicas</w:t>
            </w:r>
          </w:p>
          <w:p w14:paraId="3EB87EBE" w14:textId="77777777" w:rsidR="00DC35C4" w:rsidRPr="008A01F3" w:rsidRDefault="00DC35C4" w:rsidP="00DC35C4">
            <w:pPr>
              <w:spacing w:after="0" w:line="240" w:lineRule="auto"/>
              <w:rPr>
                <w:rFonts w:ascii="Arial" w:hAnsi="Arial" w:cs="Arial"/>
              </w:rPr>
            </w:pPr>
            <w:r w:rsidRPr="008A01F3">
              <w:rPr>
                <w:rFonts w:ascii="Arial" w:hAnsi="Arial" w:cs="Arial"/>
              </w:rPr>
              <w:t>4.2. Estrutura padrão (modelos de</w:t>
            </w:r>
            <w:r>
              <w:rPr>
                <w:rFonts w:ascii="Arial" w:hAnsi="Arial" w:cs="Arial"/>
              </w:rPr>
              <w:t xml:space="preserve"> </w:t>
            </w:r>
            <w:r w:rsidRPr="008A01F3">
              <w:rPr>
                <w:rFonts w:ascii="Arial" w:hAnsi="Arial" w:cs="Arial"/>
              </w:rPr>
              <w:t>documentação)</w:t>
            </w:r>
          </w:p>
          <w:p w14:paraId="0D6BC734" w14:textId="46E30B13" w:rsidR="00687940" w:rsidRPr="00687940" w:rsidRDefault="00DC35C4" w:rsidP="00DC35C4">
            <w:pPr>
              <w:autoSpaceDE w:val="0"/>
              <w:autoSpaceDN w:val="0"/>
              <w:adjustRightInd w:val="0"/>
              <w:spacing w:after="0" w:line="240" w:lineRule="auto"/>
              <w:rPr>
                <w:rFonts w:ascii="Arial" w:hAnsi="Arial" w:cs="Arial"/>
                <w:sz w:val="20"/>
                <w:szCs w:val="20"/>
                <w:lang w:val="en-US" w:eastAsia="pt-BR"/>
              </w:rPr>
            </w:pPr>
            <w:r w:rsidRPr="008A01F3">
              <w:rPr>
                <w:rFonts w:ascii="Arial" w:hAnsi="Arial" w:cs="Arial"/>
              </w:rPr>
              <w:t>4.3. Controle de Versões</w:t>
            </w:r>
          </w:p>
        </w:tc>
        <w:tc>
          <w:tcPr>
            <w:tcW w:w="1476" w:type="dxa"/>
            <w:shd w:val="clear" w:color="auto" w:fill="auto"/>
            <w:vAlign w:val="center"/>
          </w:tcPr>
          <w:p w14:paraId="7390932C" w14:textId="78EBF15A" w:rsidR="00BB66AD" w:rsidRDefault="00BB66AD" w:rsidP="00BB66AD">
            <w:pPr>
              <w:pStyle w:val="PargrafodaLista"/>
              <w:spacing w:after="0" w:line="240" w:lineRule="auto"/>
              <w:ind w:left="0"/>
              <w:jc w:val="center"/>
              <w:rPr>
                <w:rFonts w:ascii="Arial" w:hAnsi="Arial" w:cs="Arial"/>
                <w:sz w:val="20"/>
                <w:szCs w:val="20"/>
                <w:lang w:eastAsia="ar-SA"/>
              </w:rPr>
            </w:pPr>
          </w:p>
        </w:tc>
        <w:tc>
          <w:tcPr>
            <w:tcW w:w="1476" w:type="dxa"/>
            <w:shd w:val="clear" w:color="auto" w:fill="auto"/>
            <w:vAlign w:val="center"/>
          </w:tcPr>
          <w:p w14:paraId="59B02D2B" w14:textId="55648D43" w:rsidR="00687940" w:rsidRDefault="00687940" w:rsidP="00687940">
            <w:pPr>
              <w:pStyle w:val="PargrafodaLista"/>
              <w:spacing w:after="0" w:line="240" w:lineRule="auto"/>
              <w:ind w:left="0"/>
              <w:jc w:val="center"/>
              <w:rPr>
                <w:rFonts w:ascii="Arial" w:hAnsi="Arial" w:cs="Arial"/>
                <w:sz w:val="20"/>
                <w:szCs w:val="20"/>
                <w:lang w:eastAsia="ar-SA"/>
              </w:rPr>
            </w:pPr>
          </w:p>
        </w:tc>
      </w:tr>
      <w:tr w:rsidR="00687940" w:rsidRPr="00994211" w14:paraId="0E50F490" w14:textId="77777777" w:rsidTr="00687940">
        <w:trPr>
          <w:trHeight w:val="547"/>
        </w:trPr>
        <w:tc>
          <w:tcPr>
            <w:tcW w:w="6676" w:type="dxa"/>
            <w:shd w:val="clear" w:color="auto" w:fill="auto"/>
            <w:vAlign w:val="center"/>
          </w:tcPr>
          <w:p w14:paraId="00018FEB" w14:textId="77777777" w:rsidR="00DC35C4" w:rsidRPr="008A01F3" w:rsidRDefault="00DC35C4" w:rsidP="00DC35C4">
            <w:pPr>
              <w:spacing w:after="0" w:line="240" w:lineRule="auto"/>
              <w:rPr>
                <w:rFonts w:ascii="Arial" w:hAnsi="Arial" w:cs="Arial"/>
              </w:rPr>
            </w:pPr>
            <w:r w:rsidRPr="008A01F3">
              <w:rPr>
                <w:rFonts w:ascii="Arial" w:hAnsi="Arial" w:cs="Arial"/>
              </w:rPr>
              <w:t xml:space="preserve">5. Metodologia </w:t>
            </w:r>
            <w:proofErr w:type="spellStart"/>
            <w:r w:rsidRPr="008A01F3">
              <w:rPr>
                <w:rFonts w:ascii="Arial" w:hAnsi="Arial" w:cs="Arial"/>
              </w:rPr>
              <w:t>Scrum</w:t>
            </w:r>
            <w:proofErr w:type="spellEnd"/>
          </w:p>
          <w:p w14:paraId="56FAE424" w14:textId="77777777" w:rsidR="00DC35C4" w:rsidRPr="008A01F3" w:rsidRDefault="00DC35C4" w:rsidP="00DC35C4">
            <w:pPr>
              <w:spacing w:after="0" w:line="240" w:lineRule="auto"/>
              <w:rPr>
                <w:rFonts w:ascii="Arial" w:hAnsi="Arial" w:cs="Arial"/>
              </w:rPr>
            </w:pPr>
            <w:r w:rsidRPr="008A01F3">
              <w:rPr>
                <w:rFonts w:ascii="Arial" w:hAnsi="Arial" w:cs="Arial"/>
              </w:rPr>
              <w:t>5.1. Definição</w:t>
            </w:r>
          </w:p>
          <w:p w14:paraId="720F14A4" w14:textId="77777777" w:rsidR="00DC35C4" w:rsidRPr="008A01F3" w:rsidRDefault="00DC35C4" w:rsidP="00DC35C4">
            <w:pPr>
              <w:spacing w:after="0" w:line="240" w:lineRule="auto"/>
              <w:rPr>
                <w:rFonts w:ascii="Arial" w:hAnsi="Arial" w:cs="Arial"/>
              </w:rPr>
            </w:pPr>
            <w:r w:rsidRPr="008A01F3">
              <w:rPr>
                <w:rFonts w:ascii="Arial" w:hAnsi="Arial" w:cs="Arial"/>
              </w:rPr>
              <w:t>5.2. Papéis e responsabilidades</w:t>
            </w:r>
          </w:p>
          <w:p w14:paraId="34A104AC" w14:textId="4797BDEE" w:rsidR="00687940" w:rsidRPr="00687940" w:rsidRDefault="00DC35C4" w:rsidP="00DC35C4">
            <w:pPr>
              <w:autoSpaceDE w:val="0"/>
              <w:autoSpaceDN w:val="0"/>
              <w:adjustRightInd w:val="0"/>
              <w:spacing w:after="0" w:line="240" w:lineRule="auto"/>
              <w:rPr>
                <w:rFonts w:ascii="Arial" w:hAnsi="Arial" w:cs="Arial"/>
                <w:sz w:val="20"/>
                <w:szCs w:val="20"/>
                <w:lang w:eastAsia="pt-BR"/>
              </w:rPr>
            </w:pPr>
            <w:r w:rsidRPr="008A01F3">
              <w:rPr>
                <w:rFonts w:ascii="Arial" w:hAnsi="Arial" w:cs="Arial"/>
              </w:rPr>
              <w:t>5.3. Aplicação a Gestão de Projetos</w:t>
            </w:r>
          </w:p>
        </w:tc>
        <w:tc>
          <w:tcPr>
            <w:tcW w:w="1476" w:type="dxa"/>
            <w:shd w:val="clear" w:color="auto" w:fill="auto"/>
            <w:vAlign w:val="center"/>
          </w:tcPr>
          <w:p w14:paraId="4E84198B" w14:textId="504D11CA" w:rsidR="00687940" w:rsidRPr="00994211" w:rsidRDefault="00687940" w:rsidP="00BB66AD">
            <w:pPr>
              <w:pStyle w:val="PargrafodaLista"/>
              <w:spacing w:after="0" w:line="240" w:lineRule="auto"/>
              <w:ind w:left="0"/>
              <w:jc w:val="center"/>
              <w:rPr>
                <w:rFonts w:ascii="Arial" w:hAnsi="Arial" w:cs="Arial"/>
                <w:sz w:val="20"/>
                <w:szCs w:val="20"/>
                <w:lang w:eastAsia="ar-SA"/>
              </w:rPr>
            </w:pPr>
          </w:p>
        </w:tc>
        <w:tc>
          <w:tcPr>
            <w:tcW w:w="1476" w:type="dxa"/>
            <w:shd w:val="clear" w:color="auto" w:fill="auto"/>
            <w:vAlign w:val="center"/>
          </w:tcPr>
          <w:p w14:paraId="492B9123" w14:textId="7F2F37E8" w:rsidR="00687940" w:rsidRPr="00994211" w:rsidRDefault="00687940" w:rsidP="00687940">
            <w:pPr>
              <w:pStyle w:val="PargrafodaLista"/>
              <w:spacing w:after="0" w:line="240" w:lineRule="auto"/>
              <w:ind w:left="0"/>
              <w:jc w:val="center"/>
              <w:rPr>
                <w:rFonts w:ascii="Arial" w:hAnsi="Arial" w:cs="Arial"/>
                <w:sz w:val="20"/>
                <w:szCs w:val="20"/>
                <w:lang w:eastAsia="ar-SA"/>
              </w:rPr>
            </w:pPr>
          </w:p>
        </w:tc>
      </w:tr>
      <w:tr w:rsidR="00687940" w:rsidRPr="00994211" w14:paraId="1B8350B9" w14:textId="77777777" w:rsidTr="00687940">
        <w:trPr>
          <w:trHeight w:val="1044"/>
        </w:trPr>
        <w:tc>
          <w:tcPr>
            <w:tcW w:w="6676" w:type="dxa"/>
            <w:shd w:val="clear" w:color="auto" w:fill="auto"/>
            <w:vAlign w:val="center"/>
          </w:tcPr>
          <w:p w14:paraId="5FFD0E91" w14:textId="77777777" w:rsidR="00DC35C4" w:rsidRPr="008A01F3" w:rsidRDefault="00DC35C4" w:rsidP="00DC35C4">
            <w:pPr>
              <w:spacing w:after="0" w:line="240" w:lineRule="auto"/>
              <w:rPr>
                <w:rFonts w:ascii="Arial" w:hAnsi="Arial" w:cs="Arial"/>
              </w:rPr>
            </w:pPr>
            <w:r w:rsidRPr="008A01F3">
              <w:rPr>
                <w:rFonts w:ascii="Arial" w:hAnsi="Arial" w:cs="Arial"/>
              </w:rPr>
              <w:t xml:space="preserve">6. Metodologia </w:t>
            </w:r>
            <w:proofErr w:type="spellStart"/>
            <w:r w:rsidRPr="008A01F3">
              <w:rPr>
                <w:rFonts w:ascii="Arial" w:hAnsi="Arial" w:cs="Arial"/>
              </w:rPr>
              <w:t>Kanban</w:t>
            </w:r>
            <w:proofErr w:type="spellEnd"/>
          </w:p>
          <w:p w14:paraId="0A24BE4D" w14:textId="77777777" w:rsidR="00DC35C4" w:rsidRPr="008A01F3" w:rsidRDefault="00DC35C4" w:rsidP="00DC35C4">
            <w:pPr>
              <w:spacing w:after="0" w:line="240" w:lineRule="auto"/>
              <w:rPr>
                <w:rFonts w:ascii="Arial" w:hAnsi="Arial" w:cs="Arial"/>
              </w:rPr>
            </w:pPr>
            <w:r w:rsidRPr="008A01F3">
              <w:rPr>
                <w:rFonts w:ascii="Arial" w:hAnsi="Arial" w:cs="Arial"/>
              </w:rPr>
              <w:t>6.1. Definição</w:t>
            </w:r>
          </w:p>
          <w:p w14:paraId="3EA5397C" w14:textId="77777777" w:rsidR="00DC35C4" w:rsidRPr="008A01F3" w:rsidRDefault="00DC35C4" w:rsidP="00DC35C4">
            <w:pPr>
              <w:spacing w:after="0" w:line="240" w:lineRule="auto"/>
              <w:rPr>
                <w:rFonts w:ascii="Arial" w:hAnsi="Arial" w:cs="Arial"/>
              </w:rPr>
            </w:pPr>
            <w:r w:rsidRPr="008A01F3">
              <w:rPr>
                <w:rFonts w:ascii="Arial" w:hAnsi="Arial" w:cs="Arial"/>
              </w:rPr>
              <w:t>6.2. Criação do Quadro Base</w:t>
            </w:r>
          </w:p>
          <w:p w14:paraId="639B15A6" w14:textId="77777777" w:rsidR="00DC35C4" w:rsidRPr="008A01F3" w:rsidRDefault="00DC35C4" w:rsidP="00DC35C4">
            <w:pPr>
              <w:spacing w:after="0" w:line="240" w:lineRule="auto"/>
              <w:rPr>
                <w:rFonts w:ascii="Arial" w:hAnsi="Arial" w:cs="Arial"/>
              </w:rPr>
            </w:pPr>
            <w:r w:rsidRPr="008A01F3">
              <w:rPr>
                <w:rFonts w:ascii="Arial" w:hAnsi="Arial" w:cs="Arial"/>
              </w:rPr>
              <w:t>6.2.1.Identificação do trabalho</w:t>
            </w:r>
          </w:p>
          <w:p w14:paraId="114B4F84" w14:textId="713CB9E0" w:rsidR="00687940" w:rsidRPr="00DC35C4" w:rsidRDefault="00DC35C4" w:rsidP="00DC35C4">
            <w:pPr>
              <w:spacing w:after="0" w:line="240" w:lineRule="auto"/>
              <w:rPr>
                <w:rFonts w:ascii="Arial" w:hAnsi="Arial" w:cs="Arial"/>
              </w:rPr>
            </w:pPr>
            <w:r w:rsidRPr="008A01F3">
              <w:rPr>
                <w:rFonts w:ascii="Arial" w:hAnsi="Arial" w:cs="Arial"/>
              </w:rPr>
              <w:t>6.2.2.Prioridades do trabalho</w:t>
            </w:r>
          </w:p>
        </w:tc>
        <w:tc>
          <w:tcPr>
            <w:tcW w:w="1476" w:type="dxa"/>
            <w:shd w:val="clear" w:color="auto" w:fill="auto"/>
            <w:vAlign w:val="center"/>
          </w:tcPr>
          <w:p w14:paraId="41806111" w14:textId="0473F556" w:rsidR="00BB66AD" w:rsidRPr="00994211" w:rsidRDefault="00BB66AD" w:rsidP="00BB66AD">
            <w:pPr>
              <w:pStyle w:val="PargrafodaLista"/>
              <w:spacing w:after="0" w:line="240" w:lineRule="auto"/>
              <w:ind w:left="0"/>
              <w:jc w:val="center"/>
              <w:rPr>
                <w:rFonts w:ascii="Arial" w:hAnsi="Arial" w:cs="Arial"/>
                <w:sz w:val="20"/>
                <w:szCs w:val="20"/>
                <w:lang w:eastAsia="ar-SA"/>
              </w:rPr>
            </w:pPr>
          </w:p>
        </w:tc>
        <w:tc>
          <w:tcPr>
            <w:tcW w:w="1476" w:type="dxa"/>
            <w:shd w:val="clear" w:color="auto" w:fill="auto"/>
            <w:vAlign w:val="center"/>
          </w:tcPr>
          <w:p w14:paraId="29A425B3" w14:textId="21F08C18" w:rsidR="00687940" w:rsidRPr="00994211" w:rsidRDefault="00687940" w:rsidP="00687940">
            <w:pPr>
              <w:pStyle w:val="PargrafodaLista"/>
              <w:spacing w:after="0" w:line="240" w:lineRule="auto"/>
              <w:ind w:left="0"/>
              <w:jc w:val="center"/>
              <w:rPr>
                <w:rFonts w:ascii="Arial" w:hAnsi="Arial" w:cs="Arial"/>
                <w:sz w:val="20"/>
                <w:szCs w:val="20"/>
                <w:lang w:eastAsia="ar-SA"/>
              </w:rPr>
            </w:pPr>
          </w:p>
        </w:tc>
      </w:tr>
      <w:tr w:rsidR="00687940" w:rsidRPr="00994211" w14:paraId="3314FC08" w14:textId="77777777" w:rsidTr="00687940">
        <w:trPr>
          <w:trHeight w:val="359"/>
        </w:trPr>
        <w:tc>
          <w:tcPr>
            <w:tcW w:w="6676" w:type="dxa"/>
            <w:shd w:val="clear" w:color="auto" w:fill="auto"/>
            <w:vAlign w:val="center"/>
          </w:tcPr>
          <w:p w14:paraId="7226AA3A" w14:textId="77777777" w:rsidR="00DC35C4" w:rsidRPr="008A01F3" w:rsidRDefault="00DC35C4" w:rsidP="00DC35C4">
            <w:pPr>
              <w:spacing w:after="0" w:line="240" w:lineRule="auto"/>
              <w:rPr>
                <w:rFonts w:ascii="Arial" w:hAnsi="Arial" w:cs="Arial"/>
              </w:rPr>
            </w:pPr>
            <w:r w:rsidRPr="008A01F3">
              <w:rPr>
                <w:rFonts w:ascii="Arial" w:hAnsi="Arial" w:cs="Arial"/>
              </w:rPr>
              <w:t>6.2.3.Mapeamento do fluxo de</w:t>
            </w:r>
            <w:r>
              <w:rPr>
                <w:rFonts w:ascii="Arial" w:hAnsi="Arial" w:cs="Arial"/>
              </w:rPr>
              <w:t xml:space="preserve"> </w:t>
            </w:r>
            <w:r w:rsidRPr="008A01F3">
              <w:rPr>
                <w:rFonts w:ascii="Arial" w:hAnsi="Arial" w:cs="Arial"/>
              </w:rPr>
              <w:t>trabalho</w:t>
            </w:r>
          </w:p>
          <w:p w14:paraId="1AABDC09" w14:textId="505D69FB" w:rsidR="00687940" w:rsidRPr="00687940" w:rsidRDefault="00DC35C4" w:rsidP="00DC35C4">
            <w:pPr>
              <w:autoSpaceDE w:val="0"/>
              <w:autoSpaceDN w:val="0"/>
              <w:adjustRightInd w:val="0"/>
              <w:spacing w:after="0" w:line="240" w:lineRule="auto"/>
              <w:rPr>
                <w:rFonts w:ascii="Arial" w:hAnsi="Arial" w:cs="Arial"/>
                <w:sz w:val="20"/>
                <w:szCs w:val="20"/>
                <w:lang w:eastAsia="pt-BR"/>
              </w:rPr>
            </w:pPr>
            <w:r w:rsidRPr="008A01F3">
              <w:rPr>
                <w:rFonts w:ascii="Arial" w:hAnsi="Arial" w:cs="Arial"/>
              </w:rPr>
              <w:t>6.3. Gerenciamento do progresso e</w:t>
            </w:r>
            <w:r>
              <w:rPr>
                <w:rFonts w:ascii="Arial" w:hAnsi="Arial" w:cs="Arial"/>
              </w:rPr>
              <w:t xml:space="preserve"> </w:t>
            </w:r>
            <w:r w:rsidRPr="008A01F3">
              <w:rPr>
                <w:rFonts w:ascii="Arial" w:hAnsi="Arial" w:cs="Arial"/>
              </w:rPr>
              <w:t>desempenho</w:t>
            </w:r>
          </w:p>
        </w:tc>
        <w:tc>
          <w:tcPr>
            <w:tcW w:w="1476" w:type="dxa"/>
            <w:shd w:val="clear" w:color="auto" w:fill="auto"/>
            <w:vAlign w:val="center"/>
          </w:tcPr>
          <w:p w14:paraId="2A87F568" w14:textId="24EF27AA" w:rsidR="00687940" w:rsidRPr="00994211" w:rsidRDefault="00687940" w:rsidP="00BB66AD">
            <w:pPr>
              <w:pStyle w:val="PargrafodaLista"/>
              <w:spacing w:after="0" w:line="240" w:lineRule="auto"/>
              <w:ind w:left="0"/>
              <w:jc w:val="center"/>
              <w:rPr>
                <w:rFonts w:ascii="Arial" w:hAnsi="Arial" w:cs="Arial"/>
                <w:sz w:val="20"/>
                <w:szCs w:val="20"/>
                <w:lang w:eastAsia="ar-SA"/>
              </w:rPr>
            </w:pPr>
          </w:p>
        </w:tc>
        <w:tc>
          <w:tcPr>
            <w:tcW w:w="1476" w:type="dxa"/>
            <w:shd w:val="clear" w:color="auto" w:fill="auto"/>
            <w:vAlign w:val="center"/>
          </w:tcPr>
          <w:p w14:paraId="6FA42413" w14:textId="41F6341A" w:rsidR="00687940" w:rsidRPr="00994211" w:rsidRDefault="00687940" w:rsidP="00687940">
            <w:pPr>
              <w:pStyle w:val="PargrafodaLista"/>
              <w:spacing w:after="0" w:line="240" w:lineRule="auto"/>
              <w:ind w:left="0"/>
              <w:jc w:val="center"/>
              <w:rPr>
                <w:rFonts w:ascii="Arial" w:hAnsi="Arial" w:cs="Arial"/>
                <w:sz w:val="20"/>
                <w:szCs w:val="20"/>
                <w:lang w:eastAsia="ar-SA"/>
              </w:rPr>
            </w:pPr>
          </w:p>
        </w:tc>
      </w:tr>
      <w:tr w:rsidR="00687940" w:rsidRPr="00994211" w14:paraId="535151A0" w14:textId="77777777" w:rsidTr="00687940">
        <w:trPr>
          <w:trHeight w:val="998"/>
        </w:trPr>
        <w:tc>
          <w:tcPr>
            <w:tcW w:w="6676" w:type="dxa"/>
            <w:shd w:val="clear" w:color="auto" w:fill="auto"/>
            <w:vAlign w:val="center"/>
          </w:tcPr>
          <w:p w14:paraId="308854AB" w14:textId="77777777" w:rsidR="00DC35C4" w:rsidRPr="008A01F3" w:rsidRDefault="00DC35C4" w:rsidP="00DC35C4">
            <w:pPr>
              <w:spacing w:after="0" w:line="240" w:lineRule="auto"/>
              <w:rPr>
                <w:rFonts w:ascii="Arial" w:hAnsi="Arial" w:cs="Arial"/>
              </w:rPr>
            </w:pPr>
            <w:r w:rsidRPr="008A01F3">
              <w:rPr>
                <w:rFonts w:ascii="Arial" w:hAnsi="Arial" w:cs="Arial"/>
              </w:rPr>
              <w:t xml:space="preserve">7. Design </w:t>
            </w:r>
            <w:proofErr w:type="spellStart"/>
            <w:r w:rsidRPr="008A01F3">
              <w:rPr>
                <w:rFonts w:ascii="Arial" w:hAnsi="Arial" w:cs="Arial"/>
              </w:rPr>
              <w:t>Thinking</w:t>
            </w:r>
            <w:proofErr w:type="spellEnd"/>
          </w:p>
          <w:p w14:paraId="7924F2DE" w14:textId="77777777" w:rsidR="00DC35C4" w:rsidRPr="008A01F3" w:rsidRDefault="00DC35C4" w:rsidP="00DC35C4">
            <w:pPr>
              <w:spacing w:after="0" w:line="240" w:lineRule="auto"/>
              <w:rPr>
                <w:rFonts w:ascii="Arial" w:hAnsi="Arial" w:cs="Arial"/>
              </w:rPr>
            </w:pPr>
            <w:r w:rsidRPr="008A01F3">
              <w:rPr>
                <w:rFonts w:ascii="Arial" w:hAnsi="Arial" w:cs="Arial"/>
              </w:rPr>
              <w:t>7.1. Definição</w:t>
            </w:r>
          </w:p>
          <w:p w14:paraId="19862B2F" w14:textId="77777777" w:rsidR="00DC35C4" w:rsidRPr="008A01F3" w:rsidRDefault="00DC35C4" w:rsidP="00DC35C4">
            <w:pPr>
              <w:spacing w:after="0" w:line="240" w:lineRule="auto"/>
              <w:rPr>
                <w:rFonts w:ascii="Arial" w:hAnsi="Arial" w:cs="Arial"/>
              </w:rPr>
            </w:pPr>
            <w:r w:rsidRPr="008A01F3">
              <w:rPr>
                <w:rFonts w:ascii="Arial" w:hAnsi="Arial" w:cs="Arial"/>
              </w:rPr>
              <w:t>7.2. Etapas</w:t>
            </w:r>
          </w:p>
          <w:p w14:paraId="3F82752B" w14:textId="0BF7C324" w:rsidR="00687940" w:rsidRPr="00DC35C4" w:rsidRDefault="00DC35C4" w:rsidP="00DC35C4">
            <w:pPr>
              <w:spacing w:after="0" w:line="240" w:lineRule="auto"/>
              <w:rPr>
                <w:rFonts w:ascii="Arial" w:hAnsi="Arial" w:cs="Arial"/>
              </w:rPr>
            </w:pPr>
            <w:r w:rsidRPr="008A01F3">
              <w:rPr>
                <w:rFonts w:ascii="Arial" w:hAnsi="Arial" w:cs="Arial"/>
              </w:rPr>
              <w:t>7.2.1.Empatia</w:t>
            </w:r>
          </w:p>
        </w:tc>
        <w:tc>
          <w:tcPr>
            <w:tcW w:w="1476" w:type="dxa"/>
            <w:shd w:val="clear" w:color="auto" w:fill="auto"/>
            <w:vAlign w:val="center"/>
          </w:tcPr>
          <w:p w14:paraId="4F88473A" w14:textId="4F8E154A" w:rsidR="00687940" w:rsidRPr="00994211" w:rsidRDefault="00687940" w:rsidP="00BB66AD">
            <w:pPr>
              <w:pStyle w:val="PargrafodaLista"/>
              <w:spacing w:after="0" w:line="240" w:lineRule="auto"/>
              <w:ind w:left="0"/>
              <w:jc w:val="center"/>
              <w:rPr>
                <w:rFonts w:ascii="Arial" w:hAnsi="Arial" w:cs="Arial"/>
                <w:sz w:val="20"/>
                <w:szCs w:val="20"/>
                <w:lang w:eastAsia="ar-SA"/>
              </w:rPr>
            </w:pPr>
          </w:p>
        </w:tc>
        <w:tc>
          <w:tcPr>
            <w:tcW w:w="1476" w:type="dxa"/>
            <w:shd w:val="clear" w:color="auto" w:fill="auto"/>
            <w:vAlign w:val="center"/>
          </w:tcPr>
          <w:p w14:paraId="54EC872F" w14:textId="16605559" w:rsidR="00687940" w:rsidRPr="00687940" w:rsidRDefault="00687940" w:rsidP="00687940">
            <w:pPr>
              <w:pStyle w:val="PargrafodaLista"/>
              <w:spacing w:after="0" w:line="240" w:lineRule="auto"/>
              <w:ind w:left="0"/>
              <w:jc w:val="center"/>
              <w:rPr>
                <w:rFonts w:ascii="Arial" w:hAnsi="Arial" w:cs="Arial"/>
                <w:sz w:val="20"/>
                <w:szCs w:val="20"/>
                <w:lang w:eastAsia="ar-SA"/>
              </w:rPr>
            </w:pPr>
          </w:p>
        </w:tc>
      </w:tr>
      <w:tr w:rsidR="00687940" w:rsidRPr="00994211" w14:paraId="4DF08625" w14:textId="77777777" w:rsidTr="00687940">
        <w:trPr>
          <w:trHeight w:val="830"/>
        </w:trPr>
        <w:tc>
          <w:tcPr>
            <w:tcW w:w="6676" w:type="dxa"/>
            <w:shd w:val="clear" w:color="auto" w:fill="auto"/>
            <w:vAlign w:val="center"/>
          </w:tcPr>
          <w:p w14:paraId="49939250" w14:textId="77777777" w:rsidR="00DC35C4" w:rsidRPr="008A01F3" w:rsidRDefault="00DC35C4" w:rsidP="00DC35C4">
            <w:pPr>
              <w:spacing w:after="0" w:line="240" w:lineRule="auto"/>
              <w:rPr>
                <w:rFonts w:ascii="Arial" w:hAnsi="Arial" w:cs="Arial"/>
              </w:rPr>
            </w:pPr>
            <w:r w:rsidRPr="008A01F3">
              <w:rPr>
                <w:rFonts w:ascii="Arial" w:hAnsi="Arial" w:cs="Arial"/>
              </w:rPr>
              <w:t>7.2.2.Ideação</w:t>
            </w:r>
          </w:p>
          <w:p w14:paraId="6CA203BD" w14:textId="468D0784" w:rsidR="00687940" w:rsidRPr="0095455A" w:rsidRDefault="00DC35C4" w:rsidP="00DC35C4">
            <w:pPr>
              <w:spacing w:after="0" w:line="240" w:lineRule="auto"/>
              <w:rPr>
                <w:rFonts w:ascii="Arial" w:hAnsi="Arial" w:cs="Arial"/>
              </w:rPr>
            </w:pPr>
            <w:r w:rsidRPr="008A01F3">
              <w:rPr>
                <w:rFonts w:ascii="Arial" w:hAnsi="Arial" w:cs="Arial"/>
              </w:rPr>
              <w:t>7.2.3.Prototipação</w:t>
            </w:r>
          </w:p>
        </w:tc>
        <w:tc>
          <w:tcPr>
            <w:tcW w:w="1476" w:type="dxa"/>
            <w:shd w:val="clear" w:color="auto" w:fill="auto"/>
            <w:vAlign w:val="center"/>
          </w:tcPr>
          <w:p w14:paraId="5568A848" w14:textId="09506373" w:rsidR="00687940" w:rsidRDefault="00687940" w:rsidP="00687940">
            <w:pPr>
              <w:pStyle w:val="PargrafodaLista"/>
              <w:spacing w:after="0" w:line="240" w:lineRule="auto"/>
              <w:ind w:left="0"/>
              <w:jc w:val="center"/>
              <w:rPr>
                <w:rFonts w:ascii="Arial" w:hAnsi="Arial" w:cs="Arial"/>
                <w:sz w:val="20"/>
                <w:szCs w:val="20"/>
                <w:lang w:eastAsia="ar-SA"/>
              </w:rPr>
            </w:pPr>
          </w:p>
        </w:tc>
        <w:tc>
          <w:tcPr>
            <w:tcW w:w="1476" w:type="dxa"/>
            <w:shd w:val="clear" w:color="auto" w:fill="auto"/>
            <w:vAlign w:val="center"/>
          </w:tcPr>
          <w:p w14:paraId="4513B198" w14:textId="45495829" w:rsidR="00687940" w:rsidRDefault="00687940" w:rsidP="00687940">
            <w:pPr>
              <w:pStyle w:val="PargrafodaLista"/>
              <w:spacing w:after="0" w:line="240" w:lineRule="auto"/>
              <w:ind w:left="0"/>
              <w:jc w:val="center"/>
              <w:rPr>
                <w:rFonts w:ascii="Arial" w:hAnsi="Arial" w:cs="Arial"/>
                <w:sz w:val="20"/>
                <w:szCs w:val="20"/>
                <w:lang w:eastAsia="ar-SA"/>
              </w:rPr>
            </w:pPr>
          </w:p>
        </w:tc>
      </w:tr>
      <w:tr w:rsidR="00687940" w:rsidRPr="00994211" w14:paraId="519B0C97" w14:textId="77777777" w:rsidTr="00687940">
        <w:trPr>
          <w:trHeight w:val="843"/>
        </w:trPr>
        <w:tc>
          <w:tcPr>
            <w:tcW w:w="6676" w:type="dxa"/>
            <w:shd w:val="clear" w:color="auto" w:fill="auto"/>
            <w:vAlign w:val="center"/>
          </w:tcPr>
          <w:p w14:paraId="2C2AD9D3" w14:textId="77777777" w:rsidR="00DC35C4" w:rsidRPr="008A01F3" w:rsidRDefault="00DC35C4" w:rsidP="00DC35C4">
            <w:pPr>
              <w:spacing w:after="0" w:line="240" w:lineRule="auto"/>
              <w:rPr>
                <w:rFonts w:ascii="Arial" w:hAnsi="Arial" w:cs="Arial"/>
              </w:rPr>
            </w:pPr>
            <w:r w:rsidRPr="008A01F3">
              <w:rPr>
                <w:rFonts w:ascii="Arial" w:hAnsi="Arial" w:cs="Arial"/>
              </w:rPr>
              <w:t>7.2.4.Teste</w:t>
            </w:r>
          </w:p>
          <w:p w14:paraId="1EEB5C65" w14:textId="02F34C12" w:rsidR="00687940" w:rsidRPr="0095455A" w:rsidRDefault="00DC35C4" w:rsidP="00DC35C4">
            <w:pPr>
              <w:autoSpaceDE w:val="0"/>
              <w:autoSpaceDN w:val="0"/>
              <w:adjustRightInd w:val="0"/>
              <w:spacing w:after="0" w:line="240" w:lineRule="auto"/>
              <w:rPr>
                <w:rFonts w:ascii="Arial" w:hAnsi="Arial" w:cs="Arial"/>
                <w:lang w:eastAsia="pt-BR"/>
              </w:rPr>
            </w:pPr>
            <w:r w:rsidRPr="008A01F3">
              <w:rPr>
                <w:rFonts w:ascii="Arial" w:hAnsi="Arial" w:cs="Arial"/>
              </w:rPr>
              <w:t>7.2.5.Implementação</w:t>
            </w:r>
          </w:p>
        </w:tc>
        <w:tc>
          <w:tcPr>
            <w:tcW w:w="1476" w:type="dxa"/>
            <w:shd w:val="clear" w:color="auto" w:fill="auto"/>
            <w:vAlign w:val="center"/>
          </w:tcPr>
          <w:p w14:paraId="601C966A" w14:textId="6CBC1C40" w:rsidR="00BB66AD" w:rsidRDefault="00BB66AD" w:rsidP="00687940">
            <w:pPr>
              <w:pStyle w:val="PargrafodaLista"/>
              <w:spacing w:after="0" w:line="240" w:lineRule="auto"/>
              <w:ind w:left="0"/>
              <w:jc w:val="center"/>
              <w:rPr>
                <w:rFonts w:ascii="Arial" w:hAnsi="Arial" w:cs="Arial"/>
                <w:sz w:val="20"/>
                <w:szCs w:val="20"/>
                <w:lang w:eastAsia="ar-SA"/>
              </w:rPr>
            </w:pPr>
          </w:p>
        </w:tc>
        <w:tc>
          <w:tcPr>
            <w:tcW w:w="1476" w:type="dxa"/>
            <w:shd w:val="clear" w:color="auto" w:fill="auto"/>
            <w:vAlign w:val="center"/>
          </w:tcPr>
          <w:p w14:paraId="75BE8F33" w14:textId="4A48607F" w:rsidR="00687940" w:rsidRDefault="00687940" w:rsidP="00687940">
            <w:pPr>
              <w:pStyle w:val="PargrafodaLista"/>
              <w:spacing w:after="0" w:line="240" w:lineRule="auto"/>
              <w:ind w:left="0"/>
              <w:jc w:val="center"/>
              <w:rPr>
                <w:rFonts w:ascii="Arial" w:hAnsi="Arial" w:cs="Arial"/>
                <w:sz w:val="20"/>
                <w:szCs w:val="20"/>
                <w:lang w:eastAsia="ar-SA"/>
              </w:rPr>
            </w:pPr>
          </w:p>
        </w:tc>
      </w:tr>
      <w:tr w:rsidR="00687940" w:rsidRPr="00994211" w14:paraId="58A92639" w14:textId="77777777" w:rsidTr="00687940">
        <w:trPr>
          <w:trHeight w:val="419"/>
        </w:trPr>
        <w:tc>
          <w:tcPr>
            <w:tcW w:w="9628" w:type="dxa"/>
            <w:gridSpan w:val="3"/>
            <w:shd w:val="clear" w:color="auto" w:fill="auto"/>
          </w:tcPr>
          <w:p w14:paraId="16B3A9A8" w14:textId="7595EFAE" w:rsidR="00687940" w:rsidRPr="00994211" w:rsidRDefault="003A2F17" w:rsidP="00687940">
            <w:pPr>
              <w:pStyle w:val="PargrafodaLista"/>
              <w:spacing w:after="0" w:line="240" w:lineRule="auto"/>
              <w:ind w:left="0"/>
            </w:pPr>
            <w:r>
              <w:rPr>
                <w:rFonts w:ascii="Arial" w:hAnsi="Arial" w:cs="Arial"/>
                <w:sz w:val="20"/>
                <w:szCs w:val="20"/>
                <w:lang w:eastAsia="ar-SA"/>
              </w:rPr>
              <w:t xml:space="preserve">Elaborado por: </w:t>
            </w:r>
            <w:proofErr w:type="spellStart"/>
            <w:r>
              <w:rPr>
                <w:rFonts w:ascii="Arial" w:hAnsi="Arial" w:cs="Arial"/>
                <w:sz w:val="20"/>
                <w:szCs w:val="20"/>
                <w:lang w:eastAsia="ar-SA"/>
              </w:rPr>
              <w:t>Reenye</w:t>
            </w:r>
            <w:proofErr w:type="spellEnd"/>
            <w:r>
              <w:rPr>
                <w:rFonts w:ascii="Arial" w:hAnsi="Arial" w:cs="Arial"/>
                <w:sz w:val="20"/>
                <w:szCs w:val="20"/>
                <w:lang w:eastAsia="ar-SA"/>
              </w:rPr>
              <w:t xml:space="preserve"> Lima,</w:t>
            </w:r>
            <w:r w:rsidR="00687940" w:rsidRPr="0DE78328">
              <w:rPr>
                <w:rFonts w:ascii="Arial" w:eastAsia="Arial" w:hAnsi="Arial" w:cs="Arial"/>
                <w:sz w:val="20"/>
                <w:szCs w:val="20"/>
                <w:lang w:eastAsia="ar-SA"/>
              </w:rPr>
              <w:t xml:space="preserve"> </w:t>
            </w:r>
            <w:r w:rsidR="00687940" w:rsidRPr="0DE78328">
              <w:rPr>
                <w:rFonts w:ascii="Arial" w:eastAsia="Arial" w:hAnsi="Arial" w:cs="Arial"/>
                <w:color w:val="000000" w:themeColor="text1"/>
                <w:sz w:val="20"/>
                <w:szCs w:val="20"/>
              </w:rPr>
              <w:t>Wellington Fábio de Oliveira Martins</w:t>
            </w:r>
            <w:r>
              <w:rPr>
                <w:rFonts w:ascii="Arial" w:eastAsia="Arial" w:hAnsi="Arial" w:cs="Arial"/>
                <w:color w:val="000000" w:themeColor="text1"/>
                <w:sz w:val="20"/>
                <w:szCs w:val="20"/>
              </w:rPr>
              <w:t>, Lucas Paiva, Robson</w:t>
            </w:r>
          </w:p>
          <w:p w14:paraId="334C0A19" w14:textId="42796FD5" w:rsidR="00687940" w:rsidRPr="00994211" w:rsidRDefault="00687940" w:rsidP="00DD3878">
            <w:pPr>
              <w:pStyle w:val="PargrafodaLista"/>
              <w:spacing w:after="0" w:line="240" w:lineRule="auto"/>
              <w:ind w:left="0"/>
              <w:rPr>
                <w:rFonts w:ascii="Arial" w:hAnsi="Arial" w:cs="Arial"/>
                <w:sz w:val="20"/>
                <w:szCs w:val="20"/>
                <w:lang w:eastAsia="ar-SA"/>
              </w:rPr>
            </w:pPr>
            <w:r w:rsidRPr="0DE78328">
              <w:rPr>
                <w:rFonts w:ascii="Arial" w:hAnsi="Arial" w:cs="Arial"/>
                <w:sz w:val="20"/>
                <w:szCs w:val="20"/>
                <w:lang w:eastAsia="ar-SA"/>
              </w:rPr>
              <w:t xml:space="preserve">Data: </w:t>
            </w:r>
            <w:r w:rsidR="00DD3878">
              <w:rPr>
                <w:rFonts w:ascii="Arial" w:hAnsi="Arial" w:cs="Arial"/>
                <w:sz w:val="20"/>
                <w:szCs w:val="20"/>
                <w:lang w:eastAsia="ar-SA"/>
              </w:rPr>
              <w:t>03/05/2023</w:t>
            </w:r>
          </w:p>
        </w:tc>
      </w:tr>
    </w:tbl>
    <w:p w14:paraId="27EFE50A" w14:textId="77777777" w:rsidR="00C967C2" w:rsidRDefault="00C967C2" w:rsidP="00E93EA0">
      <w:pPr>
        <w:pStyle w:val="PargrafodaLista"/>
        <w:spacing w:after="0" w:line="240" w:lineRule="auto"/>
        <w:ind w:left="0"/>
        <w:rPr>
          <w:rFonts w:ascii="Arial" w:hAnsi="Arial" w:cs="Arial"/>
          <w:sz w:val="20"/>
          <w:szCs w:val="16"/>
          <w:lang w:eastAsia="ar-SA"/>
        </w:rPr>
      </w:pPr>
    </w:p>
    <w:sectPr w:rsidR="00C967C2" w:rsidSect="004204BA">
      <w:headerReference w:type="even" r:id="rId8"/>
      <w:headerReference w:type="default" r:id="rId9"/>
      <w:pgSz w:w="11906" w:h="16838"/>
      <w:pgMar w:top="1134" w:right="1134" w:bottom="0" w:left="1134" w:header="709" w:footer="526"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CF1875A" w14:textId="77777777" w:rsidR="001810C8" w:rsidRDefault="001810C8">
      <w:pPr>
        <w:spacing w:after="0" w:line="240" w:lineRule="auto"/>
      </w:pPr>
      <w:r>
        <w:separator/>
      </w:r>
    </w:p>
  </w:endnote>
  <w:endnote w:type="continuationSeparator" w:id="0">
    <w:p w14:paraId="06C36606" w14:textId="77777777" w:rsidR="001810C8" w:rsidRDefault="001810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rialMT">
    <w:altName w:val="Arial"/>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242256C" w14:textId="77777777" w:rsidR="001810C8" w:rsidRDefault="001810C8">
      <w:pPr>
        <w:spacing w:after="0" w:line="240" w:lineRule="auto"/>
      </w:pPr>
      <w:r>
        <w:separator/>
      </w:r>
    </w:p>
  </w:footnote>
  <w:footnote w:type="continuationSeparator" w:id="0">
    <w:p w14:paraId="7560D40E" w14:textId="77777777" w:rsidR="001810C8" w:rsidRDefault="001810C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928121" w14:textId="77777777" w:rsidR="00DC35C4" w:rsidRDefault="00DC35C4" w:rsidP="00F44C77">
    <w:pPr>
      <w:pStyle w:val="Cabealh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44D1216F" w14:textId="77777777" w:rsidR="00DC35C4" w:rsidRDefault="00DC35C4" w:rsidP="009208C7">
    <w:pPr>
      <w:pStyle w:val="Cabealho"/>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7666AF" w14:textId="77777777" w:rsidR="00DC35C4" w:rsidRDefault="00DC35C4" w:rsidP="0063410A">
    <w:pPr>
      <w:pStyle w:val="Cabealho"/>
      <w:tabs>
        <w:tab w:val="clear" w:pos="8504"/>
        <w:tab w:val="right" w:pos="7040"/>
      </w:tabs>
      <w:ind w:right="-812"/>
      <w:rPr>
        <w:noProof/>
        <w:lang w:eastAsia="pt-BR"/>
      </w:rPr>
    </w:pPr>
    <w:r>
      <w:rPr>
        <w:noProof/>
        <w:lang w:eastAsia="pt-BR"/>
      </w:rPr>
      <mc:AlternateContent>
        <mc:Choice Requires="wps">
          <w:drawing>
            <wp:anchor distT="0" distB="0" distL="114300" distR="114300" simplePos="0" relativeHeight="251657728" behindDoc="0" locked="0" layoutInCell="1" allowOverlap="1" wp14:anchorId="502FD356" wp14:editId="07777777">
              <wp:simplePos x="0" y="0"/>
              <wp:positionH relativeFrom="column">
                <wp:posOffset>2363470</wp:posOffset>
              </wp:positionH>
              <wp:positionV relativeFrom="paragraph">
                <wp:posOffset>-22860</wp:posOffset>
              </wp:positionV>
              <wp:extent cx="2624455" cy="525780"/>
              <wp:effectExtent l="1270" t="0" r="3175" b="1905"/>
              <wp:wrapSquare wrapText="largest"/>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24455" cy="525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FA99CF" w14:textId="77777777" w:rsidR="00DC35C4" w:rsidRPr="009317FC" w:rsidRDefault="00DC35C4">
                          <w:pPr>
                            <w:pStyle w:val="Ttulo1"/>
                            <w:jc w:val="center"/>
                            <w:rPr>
                              <w:rFonts w:ascii="Arial Narrow" w:hAnsi="Arial Narrow"/>
                              <w:szCs w:val="28"/>
                            </w:rPr>
                          </w:pPr>
                          <w:r>
                            <w:rPr>
                              <w:rFonts w:ascii="Arial Narrow" w:hAnsi="Arial Narrow"/>
                              <w:szCs w:val="28"/>
                            </w:rPr>
                            <w:t>Escola SENAI JAGUARIÚNA</w:t>
                          </w:r>
                        </w:p>
                        <w:p w14:paraId="2C968ECB" w14:textId="77777777" w:rsidR="00DC35C4" w:rsidRPr="009317FC" w:rsidRDefault="00DC35C4">
                          <w:pPr>
                            <w:jc w:val="center"/>
                            <w:rPr>
                              <w:rFonts w:ascii="Arial Narrow" w:hAnsi="Arial Narrow"/>
                              <w:b/>
                              <w:i/>
                              <w:sz w:val="28"/>
                              <w:szCs w:val="28"/>
                            </w:rPr>
                          </w:pPr>
                          <w:r w:rsidRPr="009317FC">
                            <w:rPr>
                              <w:rFonts w:ascii="Arial Narrow" w:hAnsi="Arial Narrow"/>
                              <w:b/>
                              <w:i/>
                              <w:sz w:val="28"/>
                              <w:szCs w:val="28"/>
                            </w:rPr>
                            <w:t>CFP 5.1</w:t>
                          </w:r>
                          <w:r>
                            <w:rPr>
                              <w:rFonts w:ascii="Arial Narrow" w:hAnsi="Arial Narrow"/>
                              <w:b/>
                              <w:i/>
                              <w:sz w:val="28"/>
                              <w:szCs w:val="28"/>
                            </w:rPr>
                            <w:t>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02FD356" id="_x0000_t202" coordsize="21600,21600" o:spt="202" path="m,l,21600r21600,l21600,xe">
              <v:stroke joinstyle="miter"/>
              <v:path gradientshapeok="t" o:connecttype="rect"/>
            </v:shapetype>
            <v:shape id="Text Box 1" o:spid="_x0000_s1026" type="#_x0000_t202" style="position:absolute;margin-left:186.1pt;margin-top:-1.8pt;width:206.65pt;height:41.4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" filled="f" stroked="f">
              <v:textbox>
                <w:txbxContent>
                  <w:p w14:paraId="39FA99CF" w14:textId="77777777" w:rsidR="00DC35C4" w:rsidRPr="009317FC" w:rsidRDefault="00DC35C4">
                    <w:pPr>
                      <w:pStyle w:val="Ttulo1"/>
                      <w:jc w:val="center"/>
                      <w:rPr>
                        <w:rFonts w:ascii="Arial Narrow" w:hAnsi="Arial Narrow"/>
                        <w:szCs w:val="28"/>
                      </w:rPr>
                    </w:pPr>
                    <w:r>
                      <w:rPr>
                        <w:rFonts w:ascii="Arial Narrow" w:hAnsi="Arial Narrow"/>
                        <w:szCs w:val="28"/>
                      </w:rPr>
                      <w:t>Escola SENAI JAGUARIÚNA</w:t>
                    </w:r>
                  </w:p>
                  <w:p w14:paraId="2C968ECB" w14:textId="77777777" w:rsidR="00DC35C4" w:rsidRPr="009317FC" w:rsidRDefault="00DC35C4">
                    <w:pPr>
                      <w:jc w:val="center"/>
                      <w:rPr>
                        <w:rFonts w:ascii="Arial Narrow" w:hAnsi="Arial Narrow"/>
                        <w:b/>
                        <w:i/>
                        <w:sz w:val="28"/>
                        <w:szCs w:val="28"/>
                      </w:rPr>
                    </w:pPr>
                    <w:r w:rsidRPr="009317FC">
                      <w:rPr>
                        <w:rFonts w:ascii="Arial Narrow" w:hAnsi="Arial Narrow"/>
                        <w:b/>
                        <w:i/>
                        <w:sz w:val="28"/>
                        <w:szCs w:val="28"/>
                      </w:rPr>
                      <w:t>CFP 5.1</w:t>
                    </w:r>
                    <w:r>
                      <w:rPr>
                        <w:rFonts w:ascii="Arial Narrow" w:hAnsi="Arial Narrow"/>
                        <w:b/>
                        <w:i/>
                        <w:sz w:val="28"/>
                        <w:szCs w:val="28"/>
                      </w:rPr>
                      <w:t>3</w:t>
                    </w:r>
                  </w:p>
                </w:txbxContent>
              </v:textbox>
              <w10:wrap type="square" side="largest"/>
            </v:shape>
          </w:pict>
        </mc:Fallback>
      </mc:AlternateContent>
    </w:r>
    <w:r>
      <w:rPr>
        <w:noProof/>
        <w:lang w:eastAsia="pt-BR"/>
      </w:rPr>
      <w:drawing>
        <wp:inline distT="0" distB="0" distL="0" distR="0" wp14:anchorId="619FC823" wp14:editId="07777777">
          <wp:extent cx="1809750" cy="45720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l="22449"/>
                  <a:stretch>
                    <a:fillRect/>
                  </a:stretch>
                </pic:blipFill>
                <pic:spPr bwMode="auto">
                  <a:xfrm>
                    <a:off x="0" y="0"/>
                    <a:ext cx="1809750" cy="457200"/>
                  </a:xfrm>
                  <a:prstGeom prst="rect">
                    <a:avLst/>
                  </a:prstGeom>
                  <a:noFill/>
                  <a:ln>
                    <a:noFill/>
                  </a:ln>
                </pic:spPr>
              </pic:pic>
            </a:graphicData>
          </a:graphic>
        </wp:inline>
      </w:drawing>
    </w:r>
    <w:r>
      <w:rPr>
        <w:noProof/>
        <w:lang w:eastAsia="pt-BR"/>
      </w:rPr>
      <w:t xml:space="preserve">                                                                                       </w:t>
    </w:r>
  </w:p>
  <w:p w14:paraId="536318B2" w14:textId="77777777" w:rsidR="00DC35C4" w:rsidRDefault="00DC35C4" w:rsidP="0063410A">
    <w:pPr>
      <w:pStyle w:val="Cabealho"/>
    </w:pPr>
    <w:r>
      <w:t xml:space="preserve">                                                                                                        Página </w:t>
    </w:r>
    <w:r>
      <w:fldChar w:fldCharType="begin"/>
    </w:r>
    <w:r>
      <w:instrText xml:space="preserve"> PAGE </w:instrText>
    </w:r>
    <w:r>
      <w:fldChar w:fldCharType="separate"/>
    </w:r>
    <w:r w:rsidR="00DB7753">
      <w:rPr>
        <w:noProof/>
      </w:rPr>
      <w:t>10</w:t>
    </w:r>
    <w:r>
      <w:fldChar w:fldCharType="end"/>
    </w:r>
    <w:r>
      <w:t xml:space="preserve"> de </w:t>
    </w:r>
    <w:r>
      <w:fldChar w:fldCharType="begin"/>
    </w:r>
    <w:r>
      <w:instrText>NUMPAGES</w:instrText>
    </w:r>
    <w:r>
      <w:fldChar w:fldCharType="separate"/>
    </w:r>
    <w:r w:rsidR="00DB7753">
      <w:rPr>
        <w:noProof/>
      </w:rPr>
      <w:t>10</w:t>
    </w:r>
    <w:r>
      <w:fldChar w:fldCharType="end"/>
    </w:r>
    <w:r>
      <w:t xml:space="preserve">      </w:t>
    </w:r>
  </w:p>
  <w:p w14:paraId="35E888F9" w14:textId="77777777" w:rsidR="00DC35C4" w:rsidRPr="004C1B0B" w:rsidRDefault="00DC35C4" w:rsidP="0063410A">
    <w:pPr>
      <w:pStyle w:val="Cabealho"/>
      <w:rPr>
        <w:noProof/>
        <w:sz w:val="16"/>
        <w:szCs w:val="16"/>
        <w:lang w:eastAsia="pt-BR"/>
      </w:rPr>
    </w:pPr>
    <w: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2"/>
    <w:multiLevelType w:val="multilevel"/>
    <w:tmpl w:val="00000002"/>
    <w:name w:val="WW8Num1"/>
    <w:lvl w:ilvl="0">
      <w:start w:val="500"/>
      <w:numFmt w:val="lowerRoman"/>
      <w:lvlText w:val="%1)"/>
      <w:lvlJc w:val="left"/>
      <w:pPr>
        <w:tabs>
          <w:tab w:val="num" w:pos="283"/>
        </w:tabs>
        <w:ind w:left="283" w:hanging="283"/>
      </w:pPr>
    </w:lvl>
    <w:lvl w:ilvl="1">
      <w:start w:val="500"/>
      <w:numFmt w:val="lowerRoman"/>
      <w:lvlText w:val="%2)"/>
      <w:lvlJc w:val="left"/>
      <w:pPr>
        <w:tabs>
          <w:tab w:val="num" w:pos="567"/>
        </w:tabs>
        <w:ind w:left="567" w:hanging="283"/>
      </w:pPr>
    </w:lvl>
    <w:lvl w:ilvl="2">
      <w:start w:val="500"/>
      <w:numFmt w:val="lowerRoman"/>
      <w:lvlText w:val="%3)"/>
      <w:lvlJc w:val="left"/>
      <w:pPr>
        <w:tabs>
          <w:tab w:val="num" w:pos="850"/>
        </w:tabs>
        <w:ind w:left="850" w:hanging="283"/>
      </w:pPr>
    </w:lvl>
    <w:lvl w:ilvl="3">
      <w:start w:val="500"/>
      <w:numFmt w:val="lowerRoman"/>
      <w:lvlText w:val="%4)"/>
      <w:lvlJc w:val="left"/>
      <w:pPr>
        <w:tabs>
          <w:tab w:val="num" w:pos="1134"/>
        </w:tabs>
        <w:ind w:left="1134" w:hanging="283"/>
      </w:pPr>
    </w:lvl>
    <w:lvl w:ilvl="4">
      <w:start w:val="500"/>
      <w:numFmt w:val="lowerRoman"/>
      <w:lvlText w:val="%5)"/>
      <w:lvlJc w:val="left"/>
      <w:pPr>
        <w:tabs>
          <w:tab w:val="num" w:pos="1417"/>
        </w:tabs>
        <w:ind w:left="1417" w:hanging="283"/>
      </w:pPr>
    </w:lvl>
    <w:lvl w:ilvl="5">
      <w:start w:val="500"/>
      <w:numFmt w:val="lowerRoman"/>
      <w:lvlText w:val="%6)"/>
      <w:lvlJc w:val="left"/>
      <w:pPr>
        <w:tabs>
          <w:tab w:val="num" w:pos="1701"/>
        </w:tabs>
        <w:ind w:left="1701" w:hanging="283"/>
      </w:pPr>
    </w:lvl>
    <w:lvl w:ilvl="6">
      <w:start w:val="500"/>
      <w:numFmt w:val="lowerRoman"/>
      <w:lvlText w:val="%7)"/>
      <w:lvlJc w:val="left"/>
      <w:pPr>
        <w:tabs>
          <w:tab w:val="num" w:pos="1984"/>
        </w:tabs>
        <w:ind w:left="1984" w:hanging="283"/>
      </w:pPr>
    </w:lvl>
    <w:lvl w:ilvl="7">
      <w:start w:val="500"/>
      <w:numFmt w:val="lowerRoman"/>
      <w:lvlText w:val="%8)"/>
      <w:lvlJc w:val="left"/>
      <w:pPr>
        <w:tabs>
          <w:tab w:val="num" w:pos="2268"/>
        </w:tabs>
        <w:ind w:left="2268" w:hanging="283"/>
      </w:pPr>
    </w:lvl>
    <w:lvl w:ilvl="8">
      <w:start w:val="500"/>
      <w:numFmt w:val="lowerRoman"/>
      <w:lvlText w:val="%9)"/>
      <w:lvlJc w:val="left"/>
      <w:pPr>
        <w:tabs>
          <w:tab w:val="num" w:pos="2551"/>
        </w:tabs>
        <w:ind w:left="2551" w:hanging="283"/>
      </w:pPr>
    </w:lvl>
  </w:abstractNum>
  <w:abstractNum w:abstractNumId="1" w15:restartNumberingAfterBreak="0">
    <w:nsid w:val="00000003"/>
    <w:multiLevelType w:val="singleLevel"/>
    <w:tmpl w:val="00000003"/>
    <w:name w:val="WW8Num4"/>
    <w:lvl w:ilvl="0">
      <w:start w:val="1"/>
      <w:numFmt w:val="decimal"/>
      <w:lvlText w:val="%1-"/>
      <w:lvlJc w:val="left"/>
      <w:pPr>
        <w:tabs>
          <w:tab w:val="num" w:pos="720"/>
        </w:tabs>
        <w:ind w:left="720" w:hanging="360"/>
      </w:pPr>
    </w:lvl>
  </w:abstractNum>
  <w:abstractNum w:abstractNumId="2" w15:restartNumberingAfterBreak="0">
    <w:nsid w:val="00000004"/>
    <w:multiLevelType w:val="singleLevel"/>
    <w:tmpl w:val="00000004"/>
    <w:name w:val="WW8Num5"/>
    <w:lvl w:ilvl="0">
      <w:start w:val="1"/>
      <w:numFmt w:val="bullet"/>
      <w:lvlText w:val=""/>
      <w:lvlJc w:val="left"/>
      <w:pPr>
        <w:tabs>
          <w:tab w:val="num" w:pos="720"/>
        </w:tabs>
        <w:ind w:left="720" w:hanging="360"/>
      </w:pPr>
      <w:rPr>
        <w:rFonts w:ascii="Symbol" w:hAnsi="Symbol"/>
      </w:rPr>
    </w:lvl>
  </w:abstractNum>
  <w:abstractNum w:abstractNumId="3" w15:restartNumberingAfterBreak="0">
    <w:nsid w:val="00000006"/>
    <w:multiLevelType w:val="multilevel"/>
    <w:tmpl w:val="1FAC87D8"/>
    <w:name w:val="WW8Num7"/>
    <w:lvl w:ilvl="0">
      <w:start w:val="1"/>
      <w:numFmt w:val="decimal"/>
      <w:lvlText w:val="%1."/>
      <w:lvlJc w:val="left"/>
      <w:pPr>
        <w:tabs>
          <w:tab w:val="num" w:pos="819"/>
        </w:tabs>
        <w:ind w:left="819" w:hanging="360"/>
      </w:pPr>
      <w:rPr>
        <w:rFonts w:ascii="Arial Narrow" w:hAnsi="Arial Narrow" w:hint="default"/>
        <w:b w:val="0"/>
        <w:i w:val="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14AC46D4"/>
    <w:multiLevelType w:val="hybridMultilevel"/>
    <w:tmpl w:val="E1F05E1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5FF50EC3"/>
    <w:multiLevelType w:val="hybridMultilevel"/>
    <w:tmpl w:val="2674BC7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4"/>
  </w:num>
  <w:num w:numId="2">
    <w:abstractNumId w:val="5"/>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416A"/>
    <w:rsid w:val="00000526"/>
    <w:rsid w:val="00007D61"/>
    <w:rsid w:val="0001235E"/>
    <w:rsid w:val="00012E0D"/>
    <w:rsid w:val="00012E82"/>
    <w:rsid w:val="00016715"/>
    <w:rsid w:val="00023B9D"/>
    <w:rsid w:val="00024609"/>
    <w:rsid w:val="000252CD"/>
    <w:rsid w:val="00030CA8"/>
    <w:rsid w:val="00031761"/>
    <w:rsid w:val="000320D5"/>
    <w:rsid w:val="00052029"/>
    <w:rsid w:val="000676D2"/>
    <w:rsid w:val="00070F68"/>
    <w:rsid w:val="00071A13"/>
    <w:rsid w:val="00076B54"/>
    <w:rsid w:val="000773FA"/>
    <w:rsid w:val="00083405"/>
    <w:rsid w:val="00091217"/>
    <w:rsid w:val="0009195D"/>
    <w:rsid w:val="00092921"/>
    <w:rsid w:val="000A3A7D"/>
    <w:rsid w:val="000A433E"/>
    <w:rsid w:val="000A526E"/>
    <w:rsid w:val="000A5353"/>
    <w:rsid w:val="000A76BC"/>
    <w:rsid w:val="000B09AF"/>
    <w:rsid w:val="000B2D82"/>
    <w:rsid w:val="000B7189"/>
    <w:rsid w:val="000C095E"/>
    <w:rsid w:val="000C6391"/>
    <w:rsid w:val="000C7980"/>
    <w:rsid w:val="000D193A"/>
    <w:rsid w:val="000D4F07"/>
    <w:rsid w:val="000D7DDB"/>
    <w:rsid w:val="000E22B5"/>
    <w:rsid w:val="000E3F2E"/>
    <w:rsid w:val="000E4FA4"/>
    <w:rsid w:val="000E604D"/>
    <w:rsid w:val="000E7D0C"/>
    <w:rsid w:val="000F09FC"/>
    <w:rsid w:val="000F5B33"/>
    <w:rsid w:val="001020B7"/>
    <w:rsid w:val="00104976"/>
    <w:rsid w:val="00111BFC"/>
    <w:rsid w:val="001137BE"/>
    <w:rsid w:val="001167AC"/>
    <w:rsid w:val="00121C47"/>
    <w:rsid w:val="00125BF5"/>
    <w:rsid w:val="001315F0"/>
    <w:rsid w:val="001322E6"/>
    <w:rsid w:val="001323C8"/>
    <w:rsid w:val="00135F5E"/>
    <w:rsid w:val="00137897"/>
    <w:rsid w:val="00142FD4"/>
    <w:rsid w:val="00143A81"/>
    <w:rsid w:val="00145805"/>
    <w:rsid w:val="00155B6F"/>
    <w:rsid w:val="0016056F"/>
    <w:rsid w:val="0016779D"/>
    <w:rsid w:val="0017276E"/>
    <w:rsid w:val="00177D85"/>
    <w:rsid w:val="001810C8"/>
    <w:rsid w:val="001820F1"/>
    <w:rsid w:val="00183FA8"/>
    <w:rsid w:val="001A0290"/>
    <w:rsid w:val="001A0499"/>
    <w:rsid w:val="001A1B64"/>
    <w:rsid w:val="001A212E"/>
    <w:rsid w:val="001C04A0"/>
    <w:rsid w:val="001C1491"/>
    <w:rsid w:val="001C15FD"/>
    <w:rsid w:val="001C2C3E"/>
    <w:rsid w:val="001C6C0C"/>
    <w:rsid w:val="001C6CC5"/>
    <w:rsid w:val="001C7FE6"/>
    <w:rsid w:val="001D073E"/>
    <w:rsid w:val="001D249B"/>
    <w:rsid w:val="001D4C14"/>
    <w:rsid w:val="001D5CB1"/>
    <w:rsid w:val="001E0527"/>
    <w:rsid w:val="001E0C69"/>
    <w:rsid w:val="001E3652"/>
    <w:rsid w:val="001E3F56"/>
    <w:rsid w:val="001E49A5"/>
    <w:rsid w:val="001E5A92"/>
    <w:rsid w:val="001F29B4"/>
    <w:rsid w:val="001F3116"/>
    <w:rsid w:val="001F62A0"/>
    <w:rsid w:val="002018EF"/>
    <w:rsid w:val="00202A0D"/>
    <w:rsid w:val="00204532"/>
    <w:rsid w:val="0020456D"/>
    <w:rsid w:val="002051F6"/>
    <w:rsid w:val="00206C48"/>
    <w:rsid w:val="00210578"/>
    <w:rsid w:val="00211EC5"/>
    <w:rsid w:val="00220513"/>
    <w:rsid w:val="00220880"/>
    <w:rsid w:val="00226522"/>
    <w:rsid w:val="00234931"/>
    <w:rsid w:val="002513B7"/>
    <w:rsid w:val="00257A12"/>
    <w:rsid w:val="002668E7"/>
    <w:rsid w:val="00273653"/>
    <w:rsid w:val="00273EEB"/>
    <w:rsid w:val="002808A2"/>
    <w:rsid w:val="00281EFE"/>
    <w:rsid w:val="002854AB"/>
    <w:rsid w:val="002855FB"/>
    <w:rsid w:val="00285BFF"/>
    <w:rsid w:val="002863F9"/>
    <w:rsid w:val="00291ADB"/>
    <w:rsid w:val="00295FCF"/>
    <w:rsid w:val="002A313D"/>
    <w:rsid w:val="002A568F"/>
    <w:rsid w:val="002A572C"/>
    <w:rsid w:val="002B1104"/>
    <w:rsid w:val="002B488A"/>
    <w:rsid w:val="002B7657"/>
    <w:rsid w:val="002C0C60"/>
    <w:rsid w:val="002C77DF"/>
    <w:rsid w:val="002D3DD0"/>
    <w:rsid w:val="002D43DD"/>
    <w:rsid w:val="002D684B"/>
    <w:rsid w:val="002D7235"/>
    <w:rsid w:val="002E0ACB"/>
    <w:rsid w:val="002E153C"/>
    <w:rsid w:val="002E25CF"/>
    <w:rsid w:val="002F09C8"/>
    <w:rsid w:val="002F09D1"/>
    <w:rsid w:val="002F0AE0"/>
    <w:rsid w:val="002F5321"/>
    <w:rsid w:val="002F653D"/>
    <w:rsid w:val="002F75D1"/>
    <w:rsid w:val="003004FE"/>
    <w:rsid w:val="0030493E"/>
    <w:rsid w:val="0030568F"/>
    <w:rsid w:val="00307D90"/>
    <w:rsid w:val="00311357"/>
    <w:rsid w:val="00312C90"/>
    <w:rsid w:val="00313146"/>
    <w:rsid w:val="003162B4"/>
    <w:rsid w:val="00323DC2"/>
    <w:rsid w:val="00325599"/>
    <w:rsid w:val="0033420A"/>
    <w:rsid w:val="00337D70"/>
    <w:rsid w:val="00344C12"/>
    <w:rsid w:val="00346B68"/>
    <w:rsid w:val="00353EF0"/>
    <w:rsid w:val="0035609E"/>
    <w:rsid w:val="00360244"/>
    <w:rsid w:val="00361F4F"/>
    <w:rsid w:val="00372B67"/>
    <w:rsid w:val="00372CCF"/>
    <w:rsid w:val="00372E4F"/>
    <w:rsid w:val="00377BB6"/>
    <w:rsid w:val="003810E6"/>
    <w:rsid w:val="00381C52"/>
    <w:rsid w:val="00381C66"/>
    <w:rsid w:val="00391BE4"/>
    <w:rsid w:val="00391CFD"/>
    <w:rsid w:val="00392B83"/>
    <w:rsid w:val="00396314"/>
    <w:rsid w:val="003A2339"/>
    <w:rsid w:val="003A2F17"/>
    <w:rsid w:val="003B15F6"/>
    <w:rsid w:val="003C1270"/>
    <w:rsid w:val="003C1DA2"/>
    <w:rsid w:val="003D0487"/>
    <w:rsid w:val="003D20F1"/>
    <w:rsid w:val="003D4F5F"/>
    <w:rsid w:val="003D7A06"/>
    <w:rsid w:val="003E007B"/>
    <w:rsid w:val="003E3CC2"/>
    <w:rsid w:val="003F0226"/>
    <w:rsid w:val="003F09CE"/>
    <w:rsid w:val="003F24C8"/>
    <w:rsid w:val="0040078D"/>
    <w:rsid w:val="00405808"/>
    <w:rsid w:val="0041011F"/>
    <w:rsid w:val="004143CF"/>
    <w:rsid w:val="00414B5C"/>
    <w:rsid w:val="00414F47"/>
    <w:rsid w:val="004204BA"/>
    <w:rsid w:val="004214A0"/>
    <w:rsid w:val="00434DF1"/>
    <w:rsid w:val="004370F7"/>
    <w:rsid w:val="004406FD"/>
    <w:rsid w:val="004409B1"/>
    <w:rsid w:val="00442C69"/>
    <w:rsid w:val="00443CBB"/>
    <w:rsid w:val="004458C4"/>
    <w:rsid w:val="004548E5"/>
    <w:rsid w:val="004616B2"/>
    <w:rsid w:val="00461807"/>
    <w:rsid w:val="00462E88"/>
    <w:rsid w:val="004653B7"/>
    <w:rsid w:val="00473498"/>
    <w:rsid w:val="0047569A"/>
    <w:rsid w:val="004900D2"/>
    <w:rsid w:val="00491A44"/>
    <w:rsid w:val="00492FD1"/>
    <w:rsid w:val="004962B0"/>
    <w:rsid w:val="004A4F03"/>
    <w:rsid w:val="004A7206"/>
    <w:rsid w:val="004B7445"/>
    <w:rsid w:val="004C1634"/>
    <w:rsid w:val="004C1B0B"/>
    <w:rsid w:val="004C50C6"/>
    <w:rsid w:val="004D0A68"/>
    <w:rsid w:val="004D223B"/>
    <w:rsid w:val="004D3B85"/>
    <w:rsid w:val="004D71F0"/>
    <w:rsid w:val="004E3D95"/>
    <w:rsid w:val="004E754D"/>
    <w:rsid w:val="004F1C13"/>
    <w:rsid w:val="004F2597"/>
    <w:rsid w:val="004F3EE3"/>
    <w:rsid w:val="005016A3"/>
    <w:rsid w:val="005021E6"/>
    <w:rsid w:val="00506A82"/>
    <w:rsid w:val="005100EC"/>
    <w:rsid w:val="005101CE"/>
    <w:rsid w:val="00513A1C"/>
    <w:rsid w:val="00523DD2"/>
    <w:rsid w:val="00526522"/>
    <w:rsid w:val="00534C7F"/>
    <w:rsid w:val="00535066"/>
    <w:rsid w:val="00535810"/>
    <w:rsid w:val="00542694"/>
    <w:rsid w:val="00542834"/>
    <w:rsid w:val="00545F2A"/>
    <w:rsid w:val="00546804"/>
    <w:rsid w:val="00547E03"/>
    <w:rsid w:val="00550F16"/>
    <w:rsid w:val="00551AA0"/>
    <w:rsid w:val="00556FC5"/>
    <w:rsid w:val="005722DD"/>
    <w:rsid w:val="00572838"/>
    <w:rsid w:val="00576AD7"/>
    <w:rsid w:val="00577CEB"/>
    <w:rsid w:val="0058084D"/>
    <w:rsid w:val="00581736"/>
    <w:rsid w:val="00582297"/>
    <w:rsid w:val="00586573"/>
    <w:rsid w:val="005A0557"/>
    <w:rsid w:val="005A1FB3"/>
    <w:rsid w:val="005A568B"/>
    <w:rsid w:val="005A5BA3"/>
    <w:rsid w:val="005A6BFD"/>
    <w:rsid w:val="005A7499"/>
    <w:rsid w:val="005B072E"/>
    <w:rsid w:val="005B4EB8"/>
    <w:rsid w:val="005B745B"/>
    <w:rsid w:val="005C2161"/>
    <w:rsid w:val="005C29DF"/>
    <w:rsid w:val="005C2FD4"/>
    <w:rsid w:val="005C4F89"/>
    <w:rsid w:val="005D3AAA"/>
    <w:rsid w:val="005D3C46"/>
    <w:rsid w:val="005D545A"/>
    <w:rsid w:val="005E1111"/>
    <w:rsid w:val="005E3F93"/>
    <w:rsid w:val="005E5215"/>
    <w:rsid w:val="005E55E2"/>
    <w:rsid w:val="005E58AA"/>
    <w:rsid w:val="005F08DD"/>
    <w:rsid w:val="005F1850"/>
    <w:rsid w:val="005F21B5"/>
    <w:rsid w:val="0060131E"/>
    <w:rsid w:val="006013AF"/>
    <w:rsid w:val="00602579"/>
    <w:rsid w:val="00612DD7"/>
    <w:rsid w:val="0061406C"/>
    <w:rsid w:val="006162C5"/>
    <w:rsid w:val="0061633E"/>
    <w:rsid w:val="006178D3"/>
    <w:rsid w:val="00621DB8"/>
    <w:rsid w:val="00624022"/>
    <w:rsid w:val="0062444F"/>
    <w:rsid w:val="0063410A"/>
    <w:rsid w:val="00640078"/>
    <w:rsid w:val="00641211"/>
    <w:rsid w:val="006424B7"/>
    <w:rsid w:val="00645BF0"/>
    <w:rsid w:val="00647836"/>
    <w:rsid w:val="00650BCF"/>
    <w:rsid w:val="00653F61"/>
    <w:rsid w:val="006548B7"/>
    <w:rsid w:val="00656051"/>
    <w:rsid w:val="00657339"/>
    <w:rsid w:val="006574FD"/>
    <w:rsid w:val="00666474"/>
    <w:rsid w:val="0066770A"/>
    <w:rsid w:val="0068520D"/>
    <w:rsid w:val="00687940"/>
    <w:rsid w:val="006900EB"/>
    <w:rsid w:val="00691CDD"/>
    <w:rsid w:val="006978EF"/>
    <w:rsid w:val="006A25B9"/>
    <w:rsid w:val="006A3400"/>
    <w:rsid w:val="006B0F0F"/>
    <w:rsid w:val="006B103E"/>
    <w:rsid w:val="006B73B9"/>
    <w:rsid w:val="006C065A"/>
    <w:rsid w:val="006C3244"/>
    <w:rsid w:val="006C552C"/>
    <w:rsid w:val="006D2D04"/>
    <w:rsid w:val="006D4143"/>
    <w:rsid w:val="006D4841"/>
    <w:rsid w:val="006D7159"/>
    <w:rsid w:val="006D7C59"/>
    <w:rsid w:val="006F00D4"/>
    <w:rsid w:val="006F0DD8"/>
    <w:rsid w:val="006F5708"/>
    <w:rsid w:val="007005D9"/>
    <w:rsid w:val="007110E9"/>
    <w:rsid w:val="007127CF"/>
    <w:rsid w:val="007139E8"/>
    <w:rsid w:val="007141D0"/>
    <w:rsid w:val="00714C74"/>
    <w:rsid w:val="00714F3B"/>
    <w:rsid w:val="00717BB6"/>
    <w:rsid w:val="00725BDD"/>
    <w:rsid w:val="00737373"/>
    <w:rsid w:val="007401A0"/>
    <w:rsid w:val="007435C8"/>
    <w:rsid w:val="0074498F"/>
    <w:rsid w:val="00745CB5"/>
    <w:rsid w:val="00750B97"/>
    <w:rsid w:val="0075136C"/>
    <w:rsid w:val="00753062"/>
    <w:rsid w:val="007558C0"/>
    <w:rsid w:val="00761755"/>
    <w:rsid w:val="007636EE"/>
    <w:rsid w:val="00765686"/>
    <w:rsid w:val="00766910"/>
    <w:rsid w:val="00772B00"/>
    <w:rsid w:val="00775973"/>
    <w:rsid w:val="007761CB"/>
    <w:rsid w:val="00777D31"/>
    <w:rsid w:val="00782D71"/>
    <w:rsid w:val="0078634E"/>
    <w:rsid w:val="00792500"/>
    <w:rsid w:val="00794F85"/>
    <w:rsid w:val="00797F5A"/>
    <w:rsid w:val="007B05C4"/>
    <w:rsid w:val="007B0765"/>
    <w:rsid w:val="007B20AE"/>
    <w:rsid w:val="007B57A6"/>
    <w:rsid w:val="007B77D8"/>
    <w:rsid w:val="007C1C32"/>
    <w:rsid w:val="007C4C42"/>
    <w:rsid w:val="007D121F"/>
    <w:rsid w:val="007D1257"/>
    <w:rsid w:val="007D13F3"/>
    <w:rsid w:val="007D3F32"/>
    <w:rsid w:val="007D5B8F"/>
    <w:rsid w:val="007E3EE3"/>
    <w:rsid w:val="007F1B0E"/>
    <w:rsid w:val="007F70D6"/>
    <w:rsid w:val="008037ED"/>
    <w:rsid w:val="0081212F"/>
    <w:rsid w:val="00814DBE"/>
    <w:rsid w:val="00815102"/>
    <w:rsid w:val="00821CA6"/>
    <w:rsid w:val="00822ED7"/>
    <w:rsid w:val="008239F0"/>
    <w:rsid w:val="00825448"/>
    <w:rsid w:val="00827381"/>
    <w:rsid w:val="008307B5"/>
    <w:rsid w:val="00831D4D"/>
    <w:rsid w:val="00836A24"/>
    <w:rsid w:val="008436E5"/>
    <w:rsid w:val="0084667C"/>
    <w:rsid w:val="00854B93"/>
    <w:rsid w:val="00855FC4"/>
    <w:rsid w:val="00863242"/>
    <w:rsid w:val="008648CC"/>
    <w:rsid w:val="0086748C"/>
    <w:rsid w:val="008678BC"/>
    <w:rsid w:val="00876C8F"/>
    <w:rsid w:val="00876DE6"/>
    <w:rsid w:val="008861C5"/>
    <w:rsid w:val="00886419"/>
    <w:rsid w:val="00896827"/>
    <w:rsid w:val="00896A3E"/>
    <w:rsid w:val="008A01F3"/>
    <w:rsid w:val="008A09D0"/>
    <w:rsid w:val="008A50F3"/>
    <w:rsid w:val="008A5D08"/>
    <w:rsid w:val="008B58E4"/>
    <w:rsid w:val="008B695F"/>
    <w:rsid w:val="008B6C34"/>
    <w:rsid w:val="008C0B3E"/>
    <w:rsid w:val="008C30A1"/>
    <w:rsid w:val="008C43DD"/>
    <w:rsid w:val="008C6F75"/>
    <w:rsid w:val="008C766C"/>
    <w:rsid w:val="008D16E1"/>
    <w:rsid w:val="008D1E24"/>
    <w:rsid w:val="008D23F4"/>
    <w:rsid w:val="008E0B27"/>
    <w:rsid w:val="008F1549"/>
    <w:rsid w:val="008F5D69"/>
    <w:rsid w:val="008F645A"/>
    <w:rsid w:val="008F7389"/>
    <w:rsid w:val="009010C0"/>
    <w:rsid w:val="009014A1"/>
    <w:rsid w:val="00902A54"/>
    <w:rsid w:val="009058BF"/>
    <w:rsid w:val="00906B07"/>
    <w:rsid w:val="009103FD"/>
    <w:rsid w:val="00914D4B"/>
    <w:rsid w:val="00917A75"/>
    <w:rsid w:val="009208C7"/>
    <w:rsid w:val="0092121A"/>
    <w:rsid w:val="00921631"/>
    <w:rsid w:val="0092388C"/>
    <w:rsid w:val="0092440D"/>
    <w:rsid w:val="009249FF"/>
    <w:rsid w:val="00927E2A"/>
    <w:rsid w:val="009317EA"/>
    <w:rsid w:val="009317FC"/>
    <w:rsid w:val="009406EB"/>
    <w:rsid w:val="00943554"/>
    <w:rsid w:val="00946698"/>
    <w:rsid w:val="00946A20"/>
    <w:rsid w:val="00946B91"/>
    <w:rsid w:val="00950459"/>
    <w:rsid w:val="0095328D"/>
    <w:rsid w:val="0095455A"/>
    <w:rsid w:val="00956841"/>
    <w:rsid w:val="00961C72"/>
    <w:rsid w:val="0096451C"/>
    <w:rsid w:val="0097623B"/>
    <w:rsid w:val="00984930"/>
    <w:rsid w:val="00984B46"/>
    <w:rsid w:val="00985975"/>
    <w:rsid w:val="00985C7B"/>
    <w:rsid w:val="009864C7"/>
    <w:rsid w:val="0098685D"/>
    <w:rsid w:val="00986E3A"/>
    <w:rsid w:val="00987BC5"/>
    <w:rsid w:val="00992573"/>
    <w:rsid w:val="009940D6"/>
    <w:rsid w:val="009A2D97"/>
    <w:rsid w:val="009A53E7"/>
    <w:rsid w:val="009A6163"/>
    <w:rsid w:val="009B1737"/>
    <w:rsid w:val="009B3F7D"/>
    <w:rsid w:val="009B5D9F"/>
    <w:rsid w:val="009C0CBD"/>
    <w:rsid w:val="009C552A"/>
    <w:rsid w:val="009D416A"/>
    <w:rsid w:val="009D5DDA"/>
    <w:rsid w:val="009F3773"/>
    <w:rsid w:val="00A0086F"/>
    <w:rsid w:val="00A034F7"/>
    <w:rsid w:val="00A077A3"/>
    <w:rsid w:val="00A07ED0"/>
    <w:rsid w:val="00A13002"/>
    <w:rsid w:val="00A13147"/>
    <w:rsid w:val="00A17233"/>
    <w:rsid w:val="00A25D01"/>
    <w:rsid w:val="00A27537"/>
    <w:rsid w:val="00A27C09"/>
    <w:rsid w:val="00A35302"/>
    <w:rsid w:val="00A35500"/>
    <w:rsid w:val="00A3721D"/>
    <w:rsid w:val="00A42BCF"/>
    <w:rsid w:val="00A468F8"/>
    <w:rsid w:val="00A4699F"/>
    <w:rsid w:val="00A46BDC"/>
    <w:rsid w:val="00A46E8A"/>
    <w:rsid w:val="00A47CB0"/>
    <w:rsid w:val="00A506AA"/>
    <w:rsid w:val="00A52B38"/>
    <w:rsid w:val="00A53D24"/>
    <w:rsid w:val="00A5504D"/>
    <w:rsid w:val="00A556B3"/>
    <w:rsid w:val="00A559FC"/>
    <w:rsid w:val="00A55DE2"/>
    <w:rsid w:val="00A718D6"/>
    <w:rsid w:val="00A7311E"/>
    <w:rsid w:val="00A731CB"/>
    <w:rsid w:val="00A76327"/>
    <w:rsid w:val="00A841E6"/>
    <w:rsid w:val="00A91F76"/>
    <w:rsid w:val="00A92B67"/>
    <w:rsid w:val="00A93587"/>
    <w:rsid w:val="00A93AD3"/>
    <w:rsid w:val="00A963A8"/>
    <w:rsid w:val="00AA04A4"/>
    <w:rsid w:val="00AA21C7"/>
    <w:rsid w:val="00AA5EEF"/>
    <w:rsid w:val="00AB293F"/>
    <w:rsid w:val="00AB4CD6"/>
    <w:rsid w:val="00AB5BD9"/>
    <w:rsid w:val="00AC07A2"/>
    <w:rsid w:val="00AC300A"/>
    <w:rsid w:val="00AC38CC"/>
    <w:rsid w:val="00AD0003"/>
    <w:rsid w:val="00AD3D05"/>
    <w:rsid w:val="00AD5BBC"/>
    <w:rsid w:val="00AD7F32"/>
    <w:rsid w:val="00AE199D"/>
    <w:rsid w:val="00AE336D"/>
    <w:rsid w:val="00AE7E6F"/>
    <w:rsid w:val="00AF2F70"/>
    <w:rsid w:val="00AF4A25"/>
    <w:rsid w:val="00AF5930"/>
    <w:rsid w:val="00AF5CAB"/>
    <w:rsid w:val="00B03090"/>
    <w:rsid w:val="00B03A7E"/>
    <w:rsid w:val="00B069CB"/>
    <w:rsid w:val="00B10F02"/>
    <w:rsid w:val="00B10F28"/>
    <w:rsid w:val="00B13F8A"/>
    <w:rsid w:val="00B14169"/>
    <w:rsid w:val="00B14885"/>
    <w:rsid w:val="00B15057"/>
    <w:rsid w:val="00B16D3F"/>
    <w:rsid w:val="00B22BB5"/>
    <w:rsid w:val="00B22BB6"/>
    <w:rsid w:val="00B23143"/>
    <w:rsid w:val="00B24417"/>
    <w:rsid w:val="00B24E02"/>
    <w:rsid w:val="00B31BA5"/>
    <w:rsid w:val="00B3309A"/>
    <w:rsid w:val="00B33672"/>
    <w:rsid w:val="00B33D30"/>
    <w:rsid w:val="00B35944"/>
    <w:rsid w:val="00B37657"/>
    <w:rsid w:val="00B40925"/>
    <w:rsid w:val="00B56957"/>
    <w:rsid w:val="00B62D8F"/>
    <w:rsid w:val="00B63FFB"/>
    <w:rsid w:val="00B65465"/>
    <w:rsid w:val="00B65987"/>
    <w:rsid w:val="00B722FA"/>
    <w:rsid w:val="00B72E66"/>
    <w:rsid w:val="00B7660F"/>
    <w:rsid w:val="00B812C0"/>
    <w:rsid w:val="00B83440"/>
    <w:rsid w:val="00B85563"/>
    <w:rsid w:val="00B917CD"/>
    <w:rsid w:val="00B93219"/>
    <w:rsid w:val="00B93F5B"/>
    <w:rsid w:val="00B95ED9"/>
    <w:rsid w:val="00BA0AE9"/>
    <w:rsid w:val="00BA1D5F"/>
    <w:rsid w:val="00BA567B"/>
    <w:rsid w:val="00BB15D2"/>
    <w:rsid w:val="00BB3CE7"/>
    <w:rsid w:val="00BB50B1"/>
    <w:rsid w:val="00BB66AD"/>
    <w:rsid w:val="00BC1F25"/>
    <w:rsid w:val="00BC270C"/>
    <w:rsid w:val="00BC698C"/>
    <w:rsid w:val="00BD15F5"/>
    <w:rsid w:val="00BE0B5F"/>
    <w:rsid w:val="00BE1A9C"/>
    <w:rsid w:val="00BE2584"/>
    <w:rsid w:val="00BE568C"/>
    <w:rsid w:val="00BE6290"/>
    <w:rsid w:val="00BF35D6"/>
    <w:rsid w:val="00C002F4"/>
    <w:rsid w:val="00C01F4A"/>
    <w:rsid w:val="00C051FB"/>
    <w:rsid w:val="00C109D4"/>
    <w:rsid w:val="00C163CE"/>
    <w:rsid w:val="00C20E2E"/>
    <w:rsid w:val="00C23B30"/>
    <w:rsid w:val="00C27C33"/>
    <w:rsid w:val="00C3131E"/>
    <w:rsid w:val="00C56A59"/>
    <w:rsid w:val="00C57BC7"/>
    <w:rsid w:val="00C612E5"/>
    <w:rsid w:val="00C626FB"/>
    <w:rsid w:val="00C66EED"/>
    <w:rsid w:val="00C70F3D"/>
    <w:rsid w:val="00C71997"/>
    <w:rsid w:val="00C72B8B"/>
    <w:rsid w:val="00C7448A"/>
    <w:rsid w:val="00C76381"/>
    <w:rsid w:val="00C76F6E"/>
    <w:rsid w:val="00C80EFC"/>
    <w:rsid w:val="00C810FD"/>
    <w:rsid w:val="00C837B1"/>
    <w:rsid w:val="00C848AD"/>
    <w:rsid w:val="00C85FAB"/>
    <w:rsid w:val="00C92077"/>
    <w:rsid w:val="00C93862"/>
    <w:rsid w:val="00C964A5"/>
    <w:rsid w:val="00C9655D"/>
    <w:rsid w:val="00C967C2"/>
    <w:rsid w:val="00CA2214"/>
    <w:rsid w:val="00CA3506"/>
    <w:rsid w:val="00CA65FF"/>
    <w:rsid w:val="00CA7A58"/>
    <w:rsid w:val="00CB196D"/>
    <w:rsid w:val="00CB43B5"/>
    <w:rsid w:val="00CB465C"/>
    <w:rsid w:val="00CB4799"/>
    <w:rsid w:val="00CC7EEE"/>
    <w:rsid w:val="00CD5E8C"/>
    <w:rsid w:val="00CE1BD1"/>
    <w:rsid w:val="00CE7F6E"/>
    <w:rsid w:val="00CF1415"/>
    <w:rsid w:val="00CF34DA"/>
    <w:rsid w:val="00CF4484"/>
    <w:rsid w:val="00D00CF8"/>
    <w:rsid w:val="00D01042"/>
    <w:rsid w:val="00D01C96"/>
    <w:rsid w:val="00D07650"/>
    <w:rsid w:val="00D10846"/>
    <w:rsid w:val="00D14D54"/>
    <w:rsid w:val="00D2038E"/>
    <w:rsid w:val="00D2230C"/>
    <w:rsid w:val="00D23C64"/>
    <w:rsid w:val="00D242E4"/>
    <w:rsid w:val="00D34EFC"/>
    <w:rsid w:val="00D361B2"/>
    <w:rsid w:val="00D37879"/>
    <w:rsid w:val="00D4187E"/>
    <w:rsid w:val="00D4296F"/>
    <w:rsid w:val="00D459C3"/>
    <w:rsid w:val="00D46473"/>
    <w:rsid w:val="00D46FCF"/>
    <w:rsid w:val="00D52010"/>
    <w:rsid w:val="00D52072"/>
    <w:rsid w:val="00D57627"/>
    <w:rsid w:val="00D578CF"/>
    <w:rsid w:val="00D60089"/>
    <w:rsid w:val="00D60134"/>
    <w:rsid w:val="00D702CF"/>
    <w:rsid w:val="00D76619"/>
    <w:rsid w:val="00D7688F"/>
    <w:rsid w:val="00D77055"/>
    <w:rsid w:val="00D77A14"/>
    <w:rsid w:val="00D865CB"/>
    <w:rsid w:val="00D93FFF"/>
    <w:rsid w:val="00D97B8F"/>
    <w:rsid w:val="00DB7753"/>
    <w:rsid w:val="00DC35C4"/>
    <w:rsid w:val="00DC66C1"/>
    <w:rsid w:val="00DD0CA1"/>
    <w:rsid w:val="00DD3878"/>
    <w:rsid w:val="00DD63EB"/>
    <w:rsid w:val="00DE3914"/>
    <w:rsid w:val="00DE397F"/>
    <w:rsid w:val="00DE3AC2"/>
    <w:rsid w:val="00DE4433"/>
    <w:rsid w:val="00DF3C90"/>
    <w:rsid w:val="00E00289"/>
    <w:rsid w:val="00E010E9"/>
    <w:rsid w:val="00E01592"/>
    <w:rsid w:val="00E022FF"/>
    <w:rsid w:val="00E06C19"/>
    <w:rsid w:val="00E07534"/>
    <w:rsid w:val="00E10E70"/>
    <w:rsid w:val="00E16B2E"/>
    <w:rsid w:val="00E22F1E"/>
    <w:rsid w:val="00E25E05"/>
    <w:rsid w:val="00E268D1"/>
    <w:rsid w:val="00E26A37"/>
    <w:rsid w:val="00E30D54"/>
    <w:rsid w:val="00E37240"/>
    <w:rsid w:val="00E514E8"/>
    <w:rsid w:val="00E52BCA"/>
    <w:rsid w:val="00E60217"/>
    <w:rsid w:val="00E60BF7"/>
    <w:rsid w:val="00E649EF"/>
    <w:rsid w:val="00E74485"/>
    <w:rsid w:val="00E76235"/>
    <w:rsid w:val="00E77548"/>
    <w:rsid w:val="00E86EB7"/>
    <w:rsid w:val="00E93EA0"/>
    <w:rsid w:val="00E952B4"/>
    <w:rsid w:val="00E95EBC"/>
    <w:rsid w:val="00E976C9"/>
    <w:rsid w:val="00EA06A3"/>
    <w:rsid w:val="00EA20B8"/>
    <w:rsid w:val="00EA5D30"/>
    <w:rsid w:val="00EA68D5"/>
    <w:rsid w:val="00EB0AB0"/>
    <w:rsid w:val="00EB37C8"/>
    <w:rsid w:val="00EB6DB8"/>
    <w:rsid w:val="00EC2AD8"/>
    <w:rsid w:val="00EC379B"/>
    <w:rsid w:val="00EC4468"/>
    <w:rsid w:val="00ED7A04"/>
    <w:rsid w:val="00EF16D3"/>
    <w:rsid w:val="00EF4C0F"/>
    <w:rsid w:val="00F0101F"/>
    <w:rsid w:val="00F055D3"/>
    <w:rsid w:val="00F07D4E"/>
    <w:rsid w:val="00F10B56"/>
    <w:rsid w:val="00F113D3"/>
    <w:rsid w:val="00F11BB4"/>
    <w:rsid w:val="00F16A79"/>
    <w:rsid w:val="00F16B53"/>
    <w:rsid w:val="00F2545F"/>
    <w:rsid w:val="00F259BF"/>
    <w:rsid w:val="00F264FE"/>
    <w:rsid w:val="00F26D03"/>
    <w:rsid w:val="00F32231"/>
    <w:rsid w:val="00F33832"/>
    <w:rsid w:val="00F4043B"/>
    <w:rsid w:val="00F40560"/>
    <w:rsid w:val="00F4184F"/>
    <w:rsid w:val="00F44396"/>
    <w:rsid w:val="00F44C77"/>
    <w:rsid w:val="00F460FB"/>
    <w:rsid w:val="00F4763A"/>
    <w:rsid w:val="00F53305"/>
    <w:rsid w:val="00F5481C"/>
    <w:rsid w:val="00F55173"/>
    <w:rsid w:val="00F612C2"/>
    <w:rsid w:val="00F64859"/>
    <w:rsid w:val="00F65B62"/>
    <w:rsid w:val="00F8014A"/>
    <w:rsid w:val="00F815D8"/>
    <w:rsid w:val="00F81EDA"/>
    <w:rsid w:val="00F8284B"/>
    <w:rsid w:val="00F875C9"/>
    <w:rsid w:val="00F930C4"/>
    <w:rsid w:val="00FA6972"/>
    <w:rsid w:val="00FA74FB"/>
    <w:rsid w:val="00FC574E"/>
    <w:rsid w:val="00FC6E7B"/>
    <w:rsid w:val="00FD009C"/>
    <w:rsid w:val="00FD0D76"/>
    <w:rsid w:val="00FE3D87"/>
    <w:rsid w:val="00FF3E6F"/>
    <w:rsid w:val="00FF4144"/>
    <w:rsid w:val="013766CF"/>
    <w:rsid w:val="01486BC3"/>
    <w:rsid w:val="02A5CF9A"/>
    <w:rsid w:val="055FAE51"/>
    <w:rsid w:val="074D3D5B"/>
    <w:rsid w:val="090D6C19"/>
    <w:rsid w:val="09A690EC"/>
    <w:rsid w:val="0CCF1663"/>
    <w:rsid w:val="0DE78328"/>
    <w:rsid w:val="0F9C173F"/>
    <w:rsid w:val="1373CAAB"/>
    <w:rsid w:val="153A2E51"/>
    <w:rsid w:val="1659233D"/>
    <w:rsid w:val="16F2FB36"/>
    <w:rsid w:val="181A6EFF"/>
    <w:rsid w:val="1A162426"/>
    <w:rsid w:val="1CCE57D2"/>
    <w:rsid w:val="1F564863"/>
    <w:rsid w:val="215DBF26"/>
    <w:rsid w:val="25053B7E"/>
    <w:rsid w:val="26F9B943"/>
    <w:rsid w:val="2E0B6F5A"/>
    <w:rsid w:val="2F3FDCBC"/>
    <w:rsid w:val="34953D35"/>
    <w:rsid w:val="36100489"/>
    <w:rsid w:val="39292433"/>
    <w:rsid w:val="3F5F1F7C"/>
    <w:rsid w:val="40C998B5"/>
    <w:rsid w:val="41E7568F"/>
    <w:rsid w:val="46D5D631"/>
    <w:rsid w:val="48B09661"/>
    <w:rsid w:val="4DA8BB3F"/>
    <w:rsid w:val="56173970"/>
    <w:rsid w:val="56A81F29"/>
    <w:rsid w:val="56E28A34"/>
    <w:rsid w:val="593D45A2"/>
    <w:rsid w:val="5D48C9C1"/>
    <w:rsid w:val="5D53E2C3"/>
    <w:rsid w:val="5E6FA898"/>
    <w:rsid w:val="5F167AEF"/>
    <w:rsid w:val="606E8A67"/>
    <w:rsid w:val="642F7186"/>
    <w:rsid w:val="64D36565"/>
    <w:rsid w:val="68EAB318"/>
    <w:rsid w:val="692FAB5D"/>
    <w:rsid w:val="699C77E9"/>
    <w:rsid w:val="69D22DF0"/>
    <w:rsid w:val="6ACC43A3"/>
    <w:rsid w:val="6B55436B"/>
    <w:rsid w:val="6BE4E87F"/>
    <w:rsid w:val="6D643BDC"/>
    <w:rsid w:val="70978289"/>
    <w:rsid w:val="711CDAE2"/>
    <w:rsid w:val="78CE4C79"/>
    <w:rsid w:val="79259115"/>
    <w:rsid w:val="7AED6107"/>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FDE996"/>
  <w15:chartTrackingRefBased/>
  <w15:docId w15:val="{F20F64EC-BCEE-4365-A00E-9A27E576CE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pt-BR"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sz w:val="22"/>
      <w:szCs w:val="22"/>
      <w:lang w:eastAsia="en-US"/>
    </w:rPr>
  </w:style>
  <w:style w:type="paragraph" w:styleId="Ttulo1">
    <w:name w:val="heading 1"/>
    <w:basedOn w:val="Normal"/>
    <w:next w:val="Normal"/>
    <w:qFormat/>
    <w:pPr>
      <w:keepNext/>
      <w:spacing w:after="0" w:line="240" w:lineRule="auto"/>
      <w:outlineLvl w:val="0"/>
    </w:pPr>
    <w:rPr>
      <w:rFonts w:ascii="Arial" w:eastAsia="Times New Roman" w:hAnsi="Arial"/>
      <w:b/>
      <w:bCs/>
      <w:i/>
      <w:iCs/>
      <w:sz w:val="28"/>
      <w:szCs w:val="20"/>
      <w:lang w:eastAsia="pt-BR"/>
    </w:rPr>
  </w:style>
  <w:style w:type="paragraph" w:styleId="Ttulo2">
    <w:name w:val="heading 2"/>
    <w:basedOn w:val="Normal"/>
    <w:next w:val="Normal"/>
    <w:link w:val="Ttulo2Char"/>
    <w:uiPriority w:val="9"/>
    <w:qFormat/>
    <w:rsid w:val="00B37657"/>
    <w:pPr>
      <w:keepNext/>
      <w:spacing w:before="240" w:after="60"/>
      <w:outlineLvl w:val="1"/>
    </w:pPr>
    <w:rPr>
      <w:rFonts w:ascii="Cambria" w:eastAsia="Times New Roman" w:hAnsi="Cambria"/>
      <w:b/>
      <w:bCs/>
      <w:i/>
      <w:iCs/>
      <w:sz w:val="28"/>
      <w:szCs w:val="28"/>
    </w:rPr>
  </w:style>
  <w:style w:type="paragraph" w:styleId="Ttulo3">
    <w:name w:val="heading 3"/>
    <w:basedOn w:val="Normal"/>
    <w:next w:val="Normal"/>
    <w:qFormat/>
    <w:pPr>
      <w:keepNext/>
      <w:spacing w:after="0" w:line="240" w:lineRule="auto"/>
      <w:outlineLvl w:val="2"/>
    </w:pPr>
    <w:rPr>
      <w:rFonts w:ascii="Arial" w:eastAsia="Times New Roman" w:hAnsi="Arial"/>
      <w:b/>
      <w:szCs w:val="20"/>
      <w:lang w:eastAsia="pt-BR"/>
    </w:rPr>
  </w:style>
  <w:style w:type="paragraph" w:styleId="Ttulo9">
    <w:name w:val="heading 9"/>
    <w:basedOn w:val="Normal"/>
    <w:next w:val="Normal"/>
    <w:link w:val="Ttulo9Char1"/>
    <w:qFormat/>
    <w:pPr>
      <w:spacing w:before="240" w:after="60" w:line="240" w:lineRule="auto"/>
      <w:outlineLvl w:val="8"/>
    </w:pPr>
    <w:rPr>
      <w:rFonts w:ascii="Arial" w:eastAsia="Times New Roman" w:hAnsi="Arial" w:cs="Arial"/>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semiHidden/>
    <w:unhideWhenUsed/>
    <w:pPr>
      <w:spacing w:after="0" w:line="240" w:lineRule="auto"/>
    </w:pPr>
    <w:rPr>
      <w:rFonts w:ascii="Tahoma" w:hAnsi="Tahoma" w:cs="Tahoma"/>
      <w:sz w:val="16"/>
      <w:szCs w:val="16"/>
    </w:rPr>
  </w:style>
  <w:style w:type="character" w:customStyle="1" w:styleId="TextodebaloChar">
    <w:name w:val="Texto de balão Char"/>
    <w:semiHidden/>
    <w:rPr>
      <w:rFonts w:ascii="Tahoma" w:hAnsi="Tahoma" w:cs="Tahoma"/>
      <w:sz w:val="16"/>
      <w:szCs w:val="16"/>
    </w:rPr>
  </w:style>
  <w:style w:type="character" w:customStyle="1" w:styleId="Ttulo1Char">
    <w:name w:val="Título 1 Char"/>
    <w:rPr>
      <w:rFonts w:ascii="Arial" w:eastAsia="Times New Roman" w:hAnsi="Arial" w:cs="Times New Roman"/>
      <w:b/>
      <w:bCs/>
      <w:i/>
      <w:iCs/>
      <w:sz w:val="28"/>
      <w:szCs w:val="20"/>
      <w:lang w:eastAsia="pt-BR"/>
    </w:rPr>
  </w:style>
  <w:style w:type="character" w:customStyle="1" w:styleId="Ttulo9Char">
    <w:name w:val="Título 9 Char"/>
    <w:rPr>
      <w:rFonts w:ascii="Arial" w:eastAsia="Times New Roman" w:hAnsi="Arial" w:cs="Arial"/>
      <w:lang w:eastAsia="pt-BR"/>
    </w:rPr>
  </w:style>
  <w:style w:type="paragraph" w:styleId="Cabealho">
    <w:name w:val="header"/>
    <w:basedOn w:val="Normal"/>
    <w:unhideWhenUsed/>
    <w:pPr>
      <w:tabs>
        <w:tab w:val="center" w:pos="4252"/>
        <w:tab w:val="right" w:pos="8504"/>
      </w:tabs>
      <w:spacing w:after="0" w:line="240" w:lineRule="auto"/>
    </w:pPr>
  </w:style>
  <w:style w:type="character" w:customStyle="1" w:styleId="CabealhoChar">
    <w:name w:val="Cabeçalho Char"/>
    <w:basedOn w:val="Fontepargpadro"/>
  </w:style>
  <w:style w:type="paragraph" w:styleId="Rodap">
    <w:name w:val="footer"/>
    <w:basedOn w:val="Normal"/>
    <w:unhideWhenUsed/>
    <w:pPr>
      <w:tabs>
        <w:tab w:val="center" w:pos="4252"/>
        <w:tab w:val="right" w:pos="8504"/>
      </w:tabs>
      <w:spacing w:after="0" w:line="240" w:lineRule="auto"/>
    </w:pPr>
  </w:style>
  <w:style w:type="character" w:customStyle="1" w:styleId="RodapChar">
    <w:name w:val="Rodapé Char"/>
    <w:basedOn w:val="Fontepargpadro"/>
  </w:style>
  <w:style w:type="paragraph" w:styleId="Ttulo">
    <w:name w:val="Title"/>
    <w:basedOn w:val="Normal"/>
    <w:next w:val="Normal"/>
    <w:link w:val="TtuloChar1"/>
    <w:qFormat/>
    <w:pPr>
      <w:suppressAutoHyphens/>
      <w:spacing w:after="0" w:line="240" w:lineRule="auto"/>
      <w:jc w:val="center"/>
    </w:pPr>
    <w:rPr>
      <w:rFonts w:ascii="Arial" w:eastAsia="Times New Roman" w:hAnsi="Arial"/>
      <w:b/>
      <w:szCs w:val="20"/>
      <w:lang w:eastAsia="ar-SA"/>
    </w:rPr>
  </w:style>
  <w:style w:type="character" w:customStyle="1" w:styleId="TtuloChar">
    <w:name w:val="Título Char"/>
    <w:rPr>
      <w:rFonts w:ascii="Arial" w:eastAsia="Times New Roman" w:hAnsi="Arial" w:cs="Times New Roman"/>
      <w:b/>
      <w:szCs w:val="20"/>
      <w:lang w:eastAsia="ar-SA"/>
    </w:rPr>
  </w:style>
  <w:style w:type="paragraph" w:styleId="Subttulo">
    <w:name w:val="Subtitle"/>
    <w:basedOn w:val="Normal"/>
    <w:next w:val="Normal"/>
    <w:link w:val="SubttuloChar1"/>
    <w:qFormat/>
    <w:pPr>
      <w:numPr>
        <w:ilvl w:val="1"/>
      </w:numPr>
    </w:pPr>
    <w:rPr>
      <w:rFonts w:ascii="Cambria" w:eastAsia="Times New Roman" w:hAnsi="Cambria"/>
      <w:i/>
      <w:iCs/>
      <w:color w:val="4F81BD"/>
      <w:spacing w:val="15"/>
      <w:sz w:val="24"/>
      <w:szCs w:val="24"/>
    </w:rPr>
  </w:style>
  <w:style w:type="character" w:customStyle="1" w:styleId="SubttuloChar">
    <w:name w:val="Subtítulo Char"/>
    <w:rPr>
      <w:rFonts w:ascii="Cambria" w:eastAsia="Times New Roman" w:hAnsi="Cambria" w:cs="Times New Roman"/>
      <w:i/>
      <w:iCs/>
      <w:color w:val="4F81BD"/>
      <w:spacing w:val="15"/>
      <w:sz w:val="24"/>
      <w:szCs w:val="24"/>
    </w:rPr>
  </w:style>
  <w:style w:type="paragraph" w:styleId="PargrafodaLista">
    <w:name w:val="List Paragraph"/>
    <w:basedOn w:val="Normal"/>
    <w:qFormat/>
    <w:pPr>
      <w:ind w:left="720"/>
      <w:contextualSpacing/>
    </w:pPr>
  </w:style>
  <w:style w:type="paragraph" w:styleId="Recuodecorpodetexto">
    <w:name w:val="Body Text Indent"/>
    <w:basedOn w:val="Normal"/>
    <w:pPr>
      <w:widowControl w:val="0"/>
      <w:suppressAutoHyphens/>
      <w:spacing w:after="0" w:line="240" w:lineRule="auto"/>
      <w:jc w:val="both"/>
    </w:pPr>
    <w:rPr>
      <w:rFonts w:ascii="Arial" w:eastAsia="Times New Roman" w:hAnsi="Arial"/>
      <w:sz w:val="24"/>
      <w:szCs w:val="20"/>
      <w:lang w:eastAsia="ar-SA"/>
    </w:rPr>
  </w:style>
  <w:style w:type="character" w:customStyle="1" w:styleId="RecuodecorpodetextoChar">
    <w:name w:val="Recuo de corpo de texto Char"/>
    <w:semiHidden/>
    <w:rPr>
      <w:rFonts w:ascii="Arial" w:eastAsia="Times New Roman" w:hAnsi="Arial" w:cs="Times New Roman"/>
      <w:sz w:val="24"/>
      <w:szCs w:val="20"/>
      <w:lang w:eastAsia="ar-SA"/>
    </w:rPr>
  </w:style>
  <w:style w:type="character" w:customStyle="1" w:styleId="Ttulo3Char">
    <w:name w:val="Título 3 Char"/>
    <w:rPr>
      <w:rFonts w:ascii="Arial" w:eastAsia="Times New Roman" w:hAnsi="Arial" w:cs="Times New Roman"/>
      <w:b/>
      <w:szCs w:val="20"/>
      <w:lang w:eastAsia="pt-BR"/>
    </w:rPr>
  </w:style>
  <w:style w:type="character" w:styleId="Nmerodepgina">
    <w:name w:val="page number"/>
    <w:basedOn w:val="Fontepargpadro"/>
    <w:rsid w:val="009208C7"/>
  </w:style>
  <w:style w:type="character" w:customStyle="1" w:styleId="Ttulo9Char1">
    <w:name w:val="Título 9 Char1"/>
    <w:link w:val="Ttulo9"/>
    <w:locked/>
    <w:rsid w:val="00F8284B"/>
    <w:rPr>
      <w:rFonts w:ascii="Arial" w:eastAsia="Times New Roman" w:hAnsi="Arial" w:cs="Arial"/>
      <w:sz w:val="22"/>
      <w:szCs w:val="22"/>
    </w:rPr>
  </w:style>
  <w:style w:type="character" w:customStyle="1" w:styleId="TtuloChar1">
    <w:name w:val="Título Char1"/>
    <w:link w:val="Ttulo"/>
    <w:locked/>
    <w:rsid w:val="00F8284B"/>
    <w:rPr>
      <w:rFonts w:ascii="Arial" w:eastAsia="Times New Roman" w:hAnsi="Arial"/>
      <w:b/>
      <w:sz w:val="22"/>
      <w:lang w:eastAsia="ar-SA"/>
    </w:rPr>
  </w:style>
  <w:style w:type="table" w:styleId="Tabelacomgrade">
    <w:name w:val="Table Grid"/>
    <w:basedOn w:val="Tabelanormal"/>
    <w:uiPriority w:val="59"/>
    <w:rsid w:val="00F8284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har">
    <w:name w:val="Título 2 Char"/>
    <w:link w:val="Ttulo2"/>
    <w:uiPriority w:val="9"/>
    <w:semiHidden/>
    <w:rsid w:val="00B37657"/>
    <w:rPr>
      <w:rFonts w:ascii="Cambria" w:eastAsia="Times New Roman" w:hAnsi="Cambria" w:cs="Times New Roman"/>
      <w:b/>
      <w:bCs/>
      <w:i/>
      <w:iCs/>
      <w:sz w:val="28"/>
      <w:szCs w:val="28"/>
      <w:lang w:eastAsia="en-US"/>
    </w:rPr>
  </w:style>
  <w:style w:type="paragraph" w:customStyle="1" w:styleId="TextoPC">
    <w:name w:val="Texto PC"/>
    <w:basedOn w:val="Normal"/>
    <w:rsid w:val="00391BE4"/>
    <w:pPr>
      <w:spacing w:after="300" w:line="300" w:lineRule="atLeast"/>
      <w:jc w:val="both"/>
      <w:outlineLvl w:val="2"/>
    </w:pPr>
    <w:rPr>
      <w:rFonts w:ascii="Arial" w:eastAsia="Times New Roman" w:hAnsi="Arial" w:cs="Arial"/>
      <w:lang w:eastAsia="pt-BR"/>
    </w:rPr>
  </w:style>
  <w:style w:type="character" w:customStyle="1" w:styleId="SubttuloChar1">
    <w:name w:val="Subtítulo Char1"/>
    <w:link w:val="Subttulo"/>
    <w:locked/>
    <w:rsid w:val="0033420A"/>
    <w:rPr>
      <w:rFonts w:ascii="Cambria" w:eastAsia="Times New Roman" w:hAnsi="Cambria"/>
      <w:i/>
      <w:iCs/>
      <w:color w:val="4F81BD"/>
      <w:spacing w:val="15"/>
      <w:sz w:val="24"/>
      <w:szCs w:val="24"/>
      <w:lang w:eastAsia="en-US"/>
    </w:rPr>
  </w:style>
  <w:style w:type="paragraph" w:styleId="Legenda">
    <w:name w:val="caption"/>
    <w:basedOn w:val="Normal"/>
    <w:next w:val="Normal"/>
    <w:uiPriority w:val="35"/>
    <w:unhideWhenUsed/>
    <w:qFormat/>
    <w:rsid w:val="004458C4"/>
    <w:rPr>
      <w:b/>
      <w:bCs/>
      <w:sz w:val="20"/>
      <w:szCs w:val="20"/>
    </w:rPr>
  </w:style>
  <w:style w:type="paragraph" w:customStyle="1" w:styleId="Default">
    <w:name w:val="Default"/>
    <w:basedOn w:val="Normal"/>
    <w:rsid w:val="005E5215"/>
    <w:pPr>
      <w:widowControl w:val="0"/>
      <w:suppressAutoHyphens/>
      <w:overflowPunct w:val="0"/>
      <w:autoSpaceDE w:val="0"/>
      <w:spacing w:after="0" w:line="240" w:lineRule="auto"/>
    </w:pPr>
    <w:rPr>
      <w:rFonts w:ascii="Segoe UI" w:eastAsia="Segoe UI" w:hAnsi="Segoe UI" w:cs="Segoe UI"/>
      <w:color w:val="000000"/>
      <w:sz w:val="24"/>
      <w:szCs w:val="24"/>
    </w:rPr>
  </w:style>
  <w:style w:type="character" w:styleId="Hyperlink">
    <w:name w:val="Hyperlink"/>
    <w:uiPriority w:val="99"/>
    <w:unhideWhenUsed/>
    <w:rsid w:val="000B2D82"/>
    <w:rPr>
      <w:color w:val="0563C1"/>
      <w:u w:val="single"/>
    </w:rPr>
  </w:style>
  <w:style w:type="character" w:customStyle="1" w:styleId="UnresolvedMention">
    <w:name w:val="Unresolved Mention"/>
    <w:uiPriority w:val="99"/>
    <w:semiHidden/>
    <w:unhideWhenUsed/>
    <w:rsid w:val="000B2D82"/>
    <w:rPr>
      <w:color w:val="605E5C"/>
      <w:shd w:val="clear" w:color="auto" w:fill="E1DFDD"/>
    </w:rPr>
  </w:style>
  <w:style w:type="character" w:customStyle="1" w:styleId="fontstyle01">
    <w:name w:val="fontstyle01"/>
    <w:rsid w:val="00202A0D"/>
    <w:rPr>
      <w:rFonts w:ascii="ArialMT" w:hAnsi="ArialMT" w:hint="default"/>
      <w:b w:val="0"/>
      <w:bCs w:val="0"/>
      <w:i w:val="0"/>
      <w:iCs w:val="0"/>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8652229">
      <w:bodyDiv w:val="1"/>
      <w:marLeft w:val="0"/>
      <w:marRight w:val="0"/>
      <w:marTop w:val="0"/>
      <w:marBottom w:val="0"/>
      <w:divBdr>
        <w:top w:val="none" w:sz="0" w:space="0" w:color="auto"/>
        <w:left w:val="none" w:sz="0" w:space="0" w:color="auto"/>
        <w:bottom w:val="none" w:sz="0" w:space="0" w:color="auto"/>
        <w:right w:val="none" w:sz="0" w:space="0" w:color="auto"/>
      </w:divBdr>
    </w:div>
    <w:div w:id="428042719">
      <w:bodyDiv w:val="1"/>
      <w:marLeft w:val="0"/>
      <w:marRight w:val="0"/>
      <w:marTop w:val="0"/>
      <w:marBottom w:val="0"/>
      <w:divBdr>
        <w:top w:val="none" w:sz="0" w:space="0" w:color="auto"/>
        <w:left w:val="none" w:sz="0" w:space="0" w:color="auto"/>
        <w:bottom w:val="none" w:sz="0" w:space="0" w:color="auto"/>
        <w:right w:val="none" w:sz="0" w:space="0" w:color="auto"/>
      </w:divBdr>
    </w:div>
    <w:div w:id="513148210">
      <w:bodyDiv w:val="1"/>
      <w:marLeft w:val="0"/>
      <w:marRight w:val="0"/>
      <w:marTop w:val="0"/>
      <w:marBottom w:val="0"/>
      <w:divBdr>
        <w:top w:val="none" w:sz="0" w:space="0" w:color="auto"/>
        <w:left w:val="none" w:sz="0" w:space="0" w:color="auto"/>
        <w:bottom w:val="none" w:sz="0" w:space="0" w:color="auto"/>
        <w:right w:val="none" w:sz="0" w:space="0" w:color="auto"/>
      </w:divBdr>
    </w:div>
    <w:div w:id="654144890">
      <w:bodyDiv w:val="1"/>
      <w:marLeft w:val="0"/>
      <w:marRight w:val="0"/>
      <w:marTop w:val="0"/>
      <w:marBottom w:val="0"/>
      <w:divBdr>
        <w:top w:val="none" w:sz="0" w:space="0" w:color="auto"/>
        <w:left w:val="none" w:sz="0" w:space="0" w:color="auto"/>
        <w:bottom w:val="none" w:sz="0" w:space="0" w:color="auto"/>
        <w:right w:val="none" w:sz="0" w:space="0" w:color="auto"/>
      </w:divBdr>
    </w:div>
    <w:div w:id="678042432">
      <w:bodyDiv w:val="1"/>
      <w:marLeft w:val="0"/>
      <w:marRight w:val="0"/>
      <w:marTop w:val="0"/>
      <w:marBottom w:val="0"/>
      <w:divBdr>
        <w:top w:val="none" w:sz="0" w:space="0" w:color="auto"/>
        <w:left w:val="none" w:sz="0" w:space="0" w:color="auto"/>
        <w:bottom w:val="none" w:sz="0" w:space="0" w:color="auto"/>
        <w:right w:val="none" w:sz="0" w:space="0" w:color="auto"/>
      </w:divBdr>
    </w:div>
    <w:div w:id="1406535879">
      <w:bodyDiv w:val="1"/>
      <w:marLeft w:val="0"/>
      <w:marRight w:val="0"/>
      <w:marTop w:val="0"/>
      <w:marBottom w:val="0"/>
      <w:divBdr>
        <w:top w:val="none" w:sz="0" w:space="0" w:color="auto"/>
        <w:left w:val="none" w:sz="0" w:space="0" w:color="auto"/>
        <w:bottom w:val="none" w:sz="0" w:space="0" w:color="auto"/>
        <w:right w:val="none" w:sz="0" w:space="0" w:color="auto"/>
      </w:divBdr>
    </w:div>
    <w:div w:id="1725371924">
      <w:bodyDiv w:val="1"/>
      <w:marLeft w:val="0"/>
      <w:marRight w:val="0"/>
      <w:marTop w:val="0"/>
      <w:marBottom w:val="0"/>
      <w:divBdr>
        <w:top w:val="none" w:sz="0" w:space="0" w:color="auto"/>
        <w:left w:val="none" w:sz="0" w:space="0" w:color="auto"/>
        <w:bottom w:val="none" w:sz="0" w:space="0" w:color="auto"/>
        <w:right w:val="none" w:sz="0" w:space="0" w:color="auto"/>
      </w:divBdr>
    </w:div>
    <w:div w:id="1959214186">
      <w:bodyDiv w:val="1"/>
      <w:marLeft w:val="0"/>
      <w:marRight w:val="0"/>
      <w:marTop w:val="0"/>
      <w:marBottom w:val="0"/>
      <w:divBdr>
        <w:top w:val="none" w:sz="0" w:space="0" w:color="auto"/>
        <w:left w:val="none" w:sz="0" w:space="0" w:color="auto"/>
        <w:bottom w:val="none" w:sz="0" w:space="0" w:color="auto"/>
        <w:right w:val="none" w:sz="0" w:space="0" w:color="auto"/>
      </w:divBdr>
    </w:div>
    <w:div w:id="2042050662">
      <w:bodyDiv w:val="1"/>
      <w:marLeft w:val="0"/>
      <w:marRight w:val="0"/>
      <w:marTop w:val="0"/>
      <w:marBottom w:val="0"/>
      <w:divBdr>
        <w:top w:val="none" w:sz="0" w:space="0" w:color="auto"/>
        <w:left w:val="none" w:sz="0" w:space="0" w:color="auto"/>
        <w:bottom w:val="none" w:sz="0" w:space="0" w:color="auto"/>
        <w:right w:val="none" w:sz="0" w:space="0" w:color="auto"/>
      </w:divBdr>
      <w:divsChild>
        <w:div w:id="20344565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2BE550-8200-405C-9AE1-1EA51C42D1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943</TotalTime>
  <Pages>10</Pages>
  <Words>1828</Words>
  <Characters>9875</Characters>
  <Application>Microsoft Office Word</Application>
  <DocSecurity>0</DocSecurity>
  <Lines>82</Lines>
  <Paragraphs>23</Paragraphs>
  <ScaleCrop>false</ScaleCrop>
  <HeadingPairs>
    <vt:vector size="2" baseType="variant">
      <vt:variant>
        <vt:lpstr>Título</vt:lpstr>
      </vt:variant>
      <vt:variant>
        <vt:i4>1</vt:i4>
      </vt:variant>
    </vt:vector>
  </HeadingPairs>
  <TitlesOfParts>
    <vt:vector size="1" baseType="lpstr">
      <vt:lpstr/>
    </vt:vector>
  </TitlesOfParts>
  <Company>SENAI</Company>
  <LinksUpToDate>false</LinksUpToDate>
  <CharactersWithSpaces>11680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MENEZES</dc:creator>
  <cp:keywords/>
  <cp:lastModifiedBy>User</cp:lastModifiedBy>
  <cp:revision>115</cp:revision>
  <cp:lastPrinted>2023-03-03T18:46:00Z</cp:lastPrinted>
  <dcterms:created xsi:type="dcterms:W3CDTF">2021-12-29T13:46:00Z</dcterms:created>
  <dcterms:modified xsi:type="dcterms:W3CDTF">2024-05-03T13:07:00Z</dcterms:modified>
</cp:coreProperties>
</file>