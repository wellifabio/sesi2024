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E78328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64E802F5" w:rsidR="00F44C77" w:rsidRPr="00461807" w:rsidRDefault="001204E9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E78328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6907761B" w14:textId="77777777" w:rsidTr="0DE78328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2581" w14:textId="7BE69CE2" w:rsidR="0062444F" w:rsidRPr="006429E5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92B83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70F41" w14:textId="5E975557" w:rsidR="0062444F" w:rsidRPr="00F113D3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AITO</w:t>
            </w:r>
          </w:p>
        </w:tc>
      </w:tr>
      <w:tr w:rsidR="00F44C77" w:rsidRPr="00A27537" w14:paraId="2BA1840B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proofErr w:type="gramStart"/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</w:t>
            </w:r>
            <w:proofErr w:type="gramEnd"/>
            <w:r w:rsidR="00A556B3">
              <w:rPr>
                <w:rFonts w:ascii="Arial Narrow" w:hAnsi="Arial Narrow"/>
                <w:b/>
              </w:rPr>
              <w:t>S)</w:t>
            </w:r>
          </w:p>
        </w:tc>
      </w:tr>
      <w:tr w:rsidR="0062444F" w:rsidRPr="00A27537" w14:paraId="0715A864" w14:textId="77777777" w:rsidTr="00977622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707" w14:textId="23C31A1B" w:rsidR="0062444F" w:rsidRPr="00977622" w:rsidRDefault="00977622" w:rsidP="00977622">
            <w:pPr>
              <w:pStyle w:val="Default"/>
              <w:jc w:val="center"/>
            </w:pPr>
            <w:r>
              <w:t>ARQUITETURA DE REDES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3F8B9F84" w:rsidR="0062444F" w:rsidRPr="00943554" w:rsidRDefault="0094735A" w:rsidP="00D07650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938E" w14:textId="77777777" w:rsidR="0062444F" w:rsidRDefault="00DE3AC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DE78328">
              <w:rPr>
                <w:rFonts w:ascii="Arial" w:hAnsi="Arial" w:cs="Arial"/>
              </w:rPr>
              <w:t>Reenye</w:t>
            </w:r>
            <w:proofErr w:type="spellEnd"/>
            <w:r w:rsidR="1373CAAB" w:rsidRPr="0DE78328">
              <w:rPr>
                <w:rFonts w:ascii="Arial" w:hAnsi="Arial" w:cs="Arial"/>
              </w:rPr>
              <w:t>, Wellington</w:t>
            </w:r>
            <w:r w:rsidR="00977622">
              <w:rPr>
                <w:rFonts w:ascii="Arial" w:hAnsi="Arial" w:cs="Arial"/>
              </w:rPr>
              <w:t>,</w:t>
            </w:r>
          </w:p>
          <w:p w14:paraId="11A4A418" w14:textId="77777777" w:rsidR="00977622" w:rsidRDefault="0097762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Lucas,</w:t>
            </w:r>
          </w:p>
          <w:p w14:paraId="1002BC7F" w14:textId="2EDBA493" w:rsidR="00977622" w:rsidRPr="006429E5" w:rsidRDefault="0097762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C6D3A" w14:textId="7BC3D2B8" w:rsidR="0062444F" w:rsidRPr="006429E5" w:rsidRDefault="00977622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437EAE8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20AF1EAF" w14:textId="77777777" w:rsidTr="0DE78328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A5410EB" w14:textId="13FF2EE4" w:rsidR="0062444F" w:rsidRPr="00977622" w:rsidRDefault="00977622" w:rsidP="00977622">
            <w:pPr>
              <w:spacing w:after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977622">
              <w:rPr>
                <w:rFonts w:ascii="Arial" w:hAnsi="Arial" w:cs="Arial"/>
              </w:rPr>
              <w:t xml:space="preserve">esenvolver capacidades básicas e </w:t>
            </w:r>
            <w:proofErr w:type="spellStart"/>
            <w:r w:rsidRPr="00977622">
              <w:rPr>
                <w:rFonts w:ascii="Arial" w:hAnsi="Arial" w:cs="Arial"/>
              </w:rPr>
              <w:t>socioemocionais</w:t>
            </w:r>
            <w:proofErr w:type="spellEnd"/>
            <w:r w:rsidRPr="00977622">
              <w:rPr>
                <w:rFonts w:ascii="Arial" w:hAnsi="Arial" w:cs="Arial"/>
              </w:rPr>
              <w:t xml:space="preserve"> necessárias para utilizar serviços de redes locais e industriais, para aplicações em nuvens públicas e privadas.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3F7EBA1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A8BC9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2D150E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Identificar as topologias empregadas nas redes de computadores </w:t>
            </w:r>
          </w:p>
          <w:p w14:paraId="431947D8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Identificar modelos e protocolo TCP/IP de rede e suas aplicações na comunicação entre sistemas computacionais </w:t>
            </w:r>
          </w:p>
          <w:p w14:paraId="3BE5FD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Utilizar ativos e passivos que compõem uma rede de computadores </w:t>
            </w:r>
          </w:p>
          <w:p w14:paraId="207762BE" w14:textId="2277C9CB" w:rsidR="00765686" w:rsidRPr="00B62D8F" w:rsidRDefault="00765686" w:rsidP="00B56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CCD2CD6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6316B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462ACD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Demonstrar autogestão </w:t>
            </w:r>
          </w:p>
          <w:p w14:paraId="688E6FB4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Demonstrar pensamento analítico </w:t>
            </w:r>
          </w:p>
          <w:p w14:paraId="3B6028E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Demonstrar inteligência emocional </w:t>
            </w:r>
          </w:p>
          <w:p w14:paraId="730EF272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Demonstrar autonomia </w:t>
            </w:r>
          </w:p>
          <w:p w14:paraId="437FC3B7" w14:textId="0B3ACE21" w:rsidR="00A556B3" w:rsidRPr="00A27537" w:rsidRDefault="00A556B3" w:rsidP="008254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506C0AA7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A7E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Arquitetura de Redes 1.1. Definição </w:t>
            </w:r>
          </w:p>
          <w:p w14:paraId="3EA4F02E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 Tipos 1.2.1. Rede Cliente-Servidor </w:t>
            </w:r>
          </w:p>
          <w:p w14:paraId="589EF571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1.2.2. Rede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Peer-to-Peer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(P2P) </w:t>
            </w:r>
          </w:p>
          <w:p w14:paraId="653ADCF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1.2.3. Rede em Camadas </w:t>
            </w:r>
          </w:p>
          <w:p w14:paraId="1E3D008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1.2.4. Rede em Árvore (Hierárquica) </w:t>
            </w:r>
          </w:p>
          <w:p w14:paraId="2549DF0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>1.2.5. Rede em Anel (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Ring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) </w:t>
            </w:r>
          </w:p>
          <w:p w14:paraId="154464EF" w14:textId="74E3E55D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>1.2.6. Rede em Malha (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Mesh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) </w:t>
            </w:r>
          </w:p>
          <w:p w14:paraId="7BE0F23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1.3. Meios de transmissão de dados 1.3.1. Cabeado </w:t>
            </w:r>
          </w:p>
          <w:p w14:paraId="43290356" w14:textId="47391B94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1.3.2. Sem fio </w:t>
            </w:r>
          </w:p>
          <w:p w14:paraId="1771D61B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Modelos e protocolo de redes 2.1. Definição </w:t>
            </w:r>
          </w:p>
          <w:p w14:paraId="052F97D0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 Protocolo TCP/IP 2.2.1. Definição </w:t>
            </w:r>
          </w:p>
          <w:p w14:paraId="0DDFBD6A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2.2.2. Endereçamento de IPv4 </w:t>
            </w:r>
          </w:p>
          <w:p w14:paraId="5B723D7C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2.2.3. Endereçamento de IPv6 </w:t>
            </w:r>
          </w:p>
          <w:p w14:paraId="478BC6EB" w14:textId="3F3FE5A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lastRenderedPageBreak/>
              <w:t xml:space="preserve">2.2.4. Portas </w:t>
            </w:r>
          </w:p>
          <w:p w14:paraId="585B12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>2.3. Protocolo MQTT (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Message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Queuing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Telemetry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Transport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) 2.3.1. Definição </w:t>
            </w:r>
          </w:p>
          <w:p w14:paraId="02556138" w14:textId="379737AE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2.3.2. Aplicação </w:t>
            </w:r>
          </w:p>
          <w:p w14:paraId="207F642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Equipamentos de rede 3.1. Roteador </w:t>
            </w:r>
          </w:p>
          <w:p w14:paraId="5233137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3.2. Switch </w:t>
            </w:r>
          </w:p>
          <w:p w14:paraId="0C7E125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3.3. Access Point </w:t>
            </w:r>
          </w:p>
          <w:p w14:paraId="5B92A590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3.4. Gateway </w:t>
            </w:r>
          </w:p>
          <w:p w14:paraId="5A39BBE3" w14:textId="66CA5E1D" w:rsidR="00220880" w:rsidRPr="00D52010" w:rsidRDefault="00977622" w:rsidP="00B56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3.5. Firewall 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877155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E8331" w14:textId="1A754CC1" w:rsidR="00F2545F" w:rsidRDefault="001A1B64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204E9">
              <w:rPr>
                <w:rFonts w:ascii="Arial" w:eastAsia="Times New Roman" w:hAnsi="Arial" w:cs="Arial"/>
                <w:lang w:eastAsia="ar-SA"/>
              </w:rPr>
              <w:t xml:space="preserve">Você foi contratado pela empresa XPTO, para </w:t>
            </w:r>
            <w:r w:rsidR="002C1909">
              <w:rPr>
                <w:rFonts w:ascii="Arial" w:eastAsia="Times New Roman" w:hAnsi="Arial" w:cs="Arial"/>
                <w:lang w:eastAsia="ar-SA"/>
              </w:rPr>
              <w:t>trabalhar na área de Redes na unidade, e com isso você precisa estar realizando um desafio na área, para que os gerentes avaliem a sua capacidade e competência na resolução do problema.</w:t>
            </w:r>
          </w:p>
          <w:p w14:paraId="0E27B00A" w14:textId="77777777" w:rsidR="00B85563" w:rsidRDefault="00B85563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C0F40BF" w14:textId="694C605D" w:rsidR="007435C8" w:rsidRDefault="001A1B64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 xml:space="preserve">A imagem a seguir representa uma rede doméstica simples, com um Switch e 5 hosts, o IP do primeiro HOST é 192.168.0.1/25 e o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Gat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 xml:space="preserve">: 192.168.0.1, tendo isso em base monte abaixo quais serão os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IP’s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 xml:space="preserve"> dos outros HOST.</w:t>
            </w:r>
          </w:p>
          <w:p w14:paraId="743EBB77" w14:textId="1C02BF9A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307D2CBF" wp14:editId="4D2A5EE6">
                  <wp:extent cx="5715798" cy="200052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9C7F9" w14:textId="446EB56E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2396C525" w14:textId="77777777" w:rsidR="00111BD3" w:rsidRPr="007435C8" w:rsidRDefault="00111BD3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D08BB2B" w14:textId="43F557E2" w:rsidR="003E3CC2" w:rsidRPr="00B03090" w:rsidRDefault="001A1B64" w:rsidP="002C19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Github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>, formulário do Google.</w:t>
            </w:r>
          </w:p>
        </w:tc>
      </w:tr>
    </w:tbl>
    <w:p w14:paraId="3DEEC669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7262A34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98B06A8" w14:textId="77777777" w:rsidR="00111BD3" w:rsidRDefault="00111BD3" w:rsidP="00111BD3">
            <w:pPr>
              <w:pStyle w:val="Default"/>
              <w:jc w:val="center"/>
              <w:rPr>
                <w:color w:val="auto"/>
              </w:rPr>
            </w:pPr>
          </w:p>
          <w:p w14:paraId="258B3C1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Identificar as topologias empregadas nas redes de computadores </w:t>
            </w:r>
          </w:p>
          <w:p w14:paraId="2ABCD012" w14:textId="019F1C1F" w:rsidR="002C77DF" w:rsidRPr="003364ED" w:rsidRDefault="002C77DF" w:rsidP="00202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CDE3503" w14:textId="5976C50F" w:rsidR="002C77DF" w:rsidRPr="00B31BA5" w:rsidRDefault="00111BD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as topologias empregadas nas redes de computadores</w:t>
            </w:r>
            <w:r w:rsidR="00F8014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1735D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48559B5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CF5EB4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2. Identificar modelos e protocolo TCP/IP de rede e suas aplicações na comunicação entre sistemas computacionais </w:t>
            </w:r>
          </w:p>
          <w:p w14:paraId="0DA3A758" w14:textId="3DF26878" w:rsidR="002C77DF" w:rsidRPr="00690CF9" w:rsidRDefault="002C77DF" w:rsidP="00202A0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15D3B333" w14:textId="5D818760" w:rsidR="002C77DF" w:rsidRPr="00B31BA5" w:rsidRDefault="00111BD3" w:rsidP="00111B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os modelos e protocolos TCP/IP de rede, e sua comunicação entre sistemas computacionais.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6D8FE776" w14:textId="77777777" w:rsidTr="00202A0D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7122F7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B2E69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3EB891E4" w14:textId="3D58560A" w:rsidR="002C77DF" w:rsidRPr="00690CF9" w:rsidRDefault="002C77DF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E20ABF7" w14:textId="2EB0F2D1" w:rsidR="002C77DF" w:rsidRPr="00B16D3F" w:rsidRDefault="00111BD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ativos passivos que compõe uma rede de computadores,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ex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0FF5F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4FD2B50C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202A0D" w:rsidRPr="009220E0" w:rsidRDefault="00202A0D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3704DC6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88BC6D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0AD9C6F4" w14:textId="77777777" w:rsidR="00202A0D" w:rsidRPr="00690CF9" w:rsidRDefault="00202A0D" w:rsidP="00220880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F35BE6F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7277FE8C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24A10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36847" w14:textId="6335173F" w:rsidR="00202A0D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7759EF62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07F7EAF9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21C4D9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86FD8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49E398E2" w14:textId="77777777" w:rsidR="00202A0D" w:rsidRPr="00690CF9" w:rsidRDefault="00202A0D" w:rsidP="00202A0D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149100A" w14:textId="77777777" w:rsidR="00202A0D" w:rsidRPr="00311357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6287F21" w14:textId="42A04E93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23E23B20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A1F701D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F502E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7C6F77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03EFCA41" w14:textId="77777777" w:rsidR="00202A0D" w:rsidRPr="00690CF9" w:rsidRDefault="00202A0D" w:rsidP="00202A0D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0B6C838" w14:textId="77777777" w:rsidR="00202A0D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F96A722" w14:textId="1AF32B08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82A3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71F13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1994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A123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C4CEA3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C8FE7C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004F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C0C65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8D56C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7E50C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4FA4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8C69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3948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258D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FFBD3EC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0DCCCA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6D643BDC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bookmarkStart w:id="0" w:name="_Hlk52006100"/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6D643BDC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11E867F" w14:textId="77777777" w:rsidTr="6D643BDC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1B03117" w14:textId="77777777" w:rsidR="003A6893" w:rsidRDefault="006C1EAB" w:rsidP="006C1EAB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1. Arquitetura de Redes </w:t>
            </w:r>
          </w:p>
          <w:p w14:paraId="2C8E42DB" w14:textId="3F582BA1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1.1. Definição </w:t>
            </w:r>
          </w:p>
          <w:p w14:paraId="68A784CD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 Tipos 1.2.1. Rede Cliente-Servidor </w:t>
            </w:r>
          </w:p>
          <w:p w14:paraId="7D9EA3FB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1.2.2. Rede </w:t>
            </w:r>
            <w:proofErr w:type="spellStart"/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Peer-to-Peer</w:t>
            </w:r>
            <w:proofErr w:type="spellEnd"/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 </w:t>
            </w: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(P2P) </w:t>
            </w:r>
          </w:p>
          <w:p w14:paraId="4A05C985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1.2.3. Rede em Camadas </w:t>
            </w:r>
          </w:p>
          <w:p w14:paraId="5B10DE8A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1.2.4. Rede em Árvore (Hierárquica) </w:t>
            </w:r>
          </w:p>
          <w:p w14:paraId="31362B33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1.2.5. Rede em Anel (</w:t>
            </w:r>
            <w:proofErr w:type="spellStart"/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Ring</w:t>
            </w:r>
            <w:proofErr w:type="spellEnd"/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2E92C6D" w14:textId="178D11AC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1.2.6. Rede em Malha (</w:t>
            </w:r>
            <w:proofErr w:type="spellStart"/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Mesh</w:t>
            </w:r>
            <w:proofErr w:type="spellEnd"/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65A11F6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1.3. Meios de transmissão de dados 1.3.1. Cabeado </w:t>
            </w:r>
          </w:p>
          <w:p w14:paraId="36AF6883" w14:textId="350B8F81" w:rsidR="00CB196D" w:rsidRPr="006C1EAB" w:rsidRDefault="006C1EAB" w:rsidP="006C1EAB">
            <w:pPr>
              <w:pStyle w:val="Default"/>
              <w:rPr>
                <w:sz w:val="20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1.3.2. Sem fio</w:t>
            </w:r>
            <w:r w:rsidRPr="00585C46">
              <w:rPr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E7CD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A034F7">
              <w:rPr>
                <w:rFonts w:ascii="Arial" w:hAnsi="Arial" w:cs="Arial"/>
              </w:rPr>
              <w:t xml:space="preserve"> e prática com problema de uma empresa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B67C0" w14:textId="77777777" w:rsid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serve a Arquitetura de redes? Como ela </w:t>
            </w:r>
            <w:proofErr w:type="gramStart"/>
            <w:r>
              <w:rPr>
                <w:rFonts w:ascii="Arial" w:hAnsi="Arial" w:cs="Arial"/>
              </w:rPr>
              <w:t>funciona ?</w:t>
            </w:r>
            <w:proofErr w:type="gramEnd"/>
            <w:r>
              <w:rPr>
                <w:rFonts w:ascii="Arial" w:hAnsi="Arial" w:cs="Arial"/>
              </w:rPr>
              <w:t xml:space="preserve"> Quando foi criada a redes de computadores?</w:t>
            </w:r>
          </w:p>
          <w:p w14:paraId="48C7D4E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p2p?</w:t>
            </w:r>
          </w:p>
          <w:p w14:paraId="71F3D7F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arvore?</w:t>
            </w:r>
          </w:p>
          <w:p w14:paraId="27CDB3C4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Anel?</w:t>
            </w:r>
          </w:p>
          <w:p w14:paraId="62C7DEC4" w14:textId="121DC5F5" w:rsidR="00402CB8" w:rsidRPr="0033420A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malha?</w:t>
            </w:r>
          </w:p>
        </w:tc>
      </w:tr>
      <w:tr w:rsidR="00CB196D" w14:paraId="6E9AA243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8B9E834" w14:textId="77777777" w:rsidR="003A6893" w:rsidRDefault="006C1EAB" w:rsidP="006C1EA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2. Modelos e protocolo de redes </w:t>
            </w:r>
          </w:p>
          <w:p w14:paraId="17F2C029" w14:textId="4F0DDBA5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2.1. Definição </w:t>
            </w:r>
          </w:p>
          <w:p w14:paraId="56C2A495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 Protocolo TCP/IP 2.2.1. Definição </w:t>
            </w:r>
          </w:p>
          <w:p w14:paraId="0430D11B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2.2.2. Endereçamento de IPv4 </w:t>
            </w:r>
          </w:p>
          <w:p w14:paraId="5FD2BEA4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2.2.3. Endereçamento de IPv6 </w:t>
            </w:r>
          </w:p>
          <w:p w14:paraId="1C4A0E68" w14:textId="41D1CD00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2.2.4. Portas </w:t>
            </w:r>
          </w:p>
          <w:p w14:paraId="601762B4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>2.3. Protocolo MQTT (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>Message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>Queuing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>Telemetry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>Transport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) 2.3.1. Definição </w:t>
            </w:r>
          </w:p>
          <w:p w14:paraId="54C529ED" w14:textId="6E760CB1" w:rsidR="00CB196D" w:rsidRPr="006C1EAB" w:rsidRDefault="006C1EAB" w:rsidP="006C1EAB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2.3.2. Aplicação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C3D8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A034F7">
              <w:rPr>
                <w:rFonts w:ascii="Arial" w:hAnsi="Arial" w:cs="Arial"/>
              </w:rPr>
              <w:t>e práticas com entrevista na própria escola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C6FB5D" w14:textId="77777777" w:rsid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meios de transmissão de redes?</w:t>
            </w:r>
          </w:p>
          <w:p w14:paraId="4D376306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modelos e protocolos de rede de internet?</w:t>
            </w:r>
          </w:p>
          <w:p w14:paraId="6B8B5EC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IPv4?</w:t>
            </w:r>
          </w:p>
          <w:p w14:paraId="1981CB51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IPv6?</w:t>
            </w:r>
          </w:p>
          <w:p w14:paraId="4F068B87" w14:textId="7FC978BA" w:rsidR="00402CB8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é </w:t>
            </w:r>
            <w:proofErr w:type="spellStart"/>
            <w:r>
              <w:rPr>
                <w:rFonts w:ascii="Arial" w:hAnsi="Arial" w:cs="Arial"/>
              </w:rPr>
              <w:t>mascara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sub-rede</w:t>
            </w:r>
            <w:proofErr w:type="spellEnd"/>
          </w:p>
        </w:tc>
      </w:tr>
      <w:tr w:rsidR="00CB196D" w14:paraId="0137311B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1FDB75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3. Equipamentos de rede </w:t>
            </w:r>
          </w:p>
          <w:p w14:paraId="7F5C5FD6" w14:textId="1732F34B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3.1. Roteador </w:t>
            </w:r>
          </w:p>
          <w:p w14:paraId="15D58583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3.2. Switch </w:t>
            </w:r>
          </w:p>
          <w:p w14:paraId="3B6FB44D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3.3. Access Point </w:t>
            </w:r>
          </w:p>
          <w:p w14:paraId="4764D34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3.4. Gateway </w:t>
            </w:r>
          </w:p>
          <w:p w14:paraId="1C0157D6" w14:textId="4E20EDF8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3.5. Firewall</w:t>
            </w: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A67E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prática com o projeto integrador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FC3E8" w14:textId="613D324F" w:rsidR="002F653D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equipamentos de rede? Como configuro um equipamento de rede?</w:t>
            </w:r>
          </w:p>
        </w:tc>
      </w:tr>
      <w:bookmarkEnd w:id="0"/>
    </w:tbl>
    <w:p w14:paraId="135E58C4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2EBF9A1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6D643BDC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6D643BDC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9686EBB" w14:textId="77777777" w:rsidTr="00D873B6">
        <w:trPr>
          <w:trHeight w:val="596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9726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foi contratado pela empresa XPTO, para trabalhar na área de Redes na unidade, e com isso você precisa estar realizando um desafio na área, para que os gerentes avaliem a sua capacidade e competência na resolução do problema.</w:t>
            </w:r>
          </w:p>
          <w:p w14:paraId="1DC7028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6B8F3D2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imagem a seguir representa uma rede doméstica simples, com um Switch e 5 hosts, o IP do primeiro HOST é 192.168.0.1/25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Gat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192.168.0.1, tendo isso em base monte abaixo quais serão os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IP’s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dos outros HOST.</w:t>
            </w:r>
          </w:p>
          <w:p w14:paraId="306EA604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6E389D62" wp14:editId="0CFA9FB5">
                  <wp:extent cx="5715798" cy="200052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C27E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7FA929D8" w14:textId="77777777" w:rsidR="00D873B6" w:rsidRPr="007435C8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9918F5F" w14:textId="17B74E04" w:rsidR="00956841" w:rsidRPr="00B62D8F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formulário do Google.</w:t>
            </w:r>
          </w:p>
        </w:tc>
      </w:tr>
    </w:tbl>
    <w:p w14:paraId="5F07D11E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508A3C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D6B1D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DBC15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BD81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3E9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37B8A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7C6DE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F937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E6DD4E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BEE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8899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E2BB2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C0D796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95547A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6B52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F02AB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A30234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982AF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4B6F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C2A40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4DB12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18E6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1063C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D08DC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DBE60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14997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142F6F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75AD1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C4E9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AFC42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CA72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4FAC34" w14:textId="77777777" w:rsidR="00690CF9" w:rsidRDefault="00690CF9" w:rsidP="00690CF9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90CF9" w:rsidRPr="00663293" w14:paraId="0ADE9B0B" w14:textId="77777777" w:rsidTr="00B5412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F8E03A8" w14:textId="77777777" w:rsidR="00690CF9" w:rsidRPr="00CE256D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162F29C9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A62D11F" w14:textId="77777777" w:rsidR="00690CF9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90CF9" w:rsidRPr="00B36250" w14:paraId="49707B95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BFD689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A1D932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3162E6D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4FFEE93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90CF9" w:rsidRPr="00B36250" w14:paraId="6ADBD6CE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B41D878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1A6F87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935524E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A3400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90CF9" w:rsidRPr="00B36250" w14:paraId="17BDE72B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ECC989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07C1E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6A7D42C" w14:textId="77777777" w:rsidR="00690CF9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83A0D6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14:paraId="6B5A23A7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9EFF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90CF9" w:rsidRPr="00663293" w14:paraId="0E7D79A4" w14:textId="77777777" w:rsidTr="00B54124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8EEB8F5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93A5F2E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F6228D2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C4FA93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CD9DA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26487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B5EE0B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A79F16A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2F4C0C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885285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769BCD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0CF9" w:rsidRPr="00663293" w14:paraId="3BCB53E5" w14:textId="77777777" w:rsidTr="00B54124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EB048A3" w14:textId="77777777" w:rsidR="00690CF9" w:rsidRPr="009220E0" w:rsidRDefault="00690CF9" w:rsidP="00B54124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DFA108" w14:textId="77777777" w:rsidR="00690CF9" w:rsidRDefault="00690CF9" w:rsidP="00B54124">
            <w:pPr>
              <w:pStyle w:val="Default"/>
              <w:jc w:val="center"/>
              <w:rPr>
                <w:color w:val="auto"/>
              </w:rPr>
            </w:pPr>
          </w:p>
          <w:p w14:paraId="5D3187A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Identificar as topologias empregadas nas redes de computadores </w:t>
            </w:r>
          </w:p>
          <w:p w14:paraId="502DB9AE" w14:textId="77777777" w:rsidR="00690CF9" w:rsidRPr="003364ED" w:rsidRDefault="00690CF9" w:rsidP="00B541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053921E7" w14:textId="77777777" w:rsidR="00690CF9" w:rsidRPr="00B31BA5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as topologias empregadas nas redes de computadores.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BD65EA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FA0E4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9036D8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8D877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1EB1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F5BB6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52378F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E59D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7D46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63147D" w14:textId="77777777" w:rsidTr="00B54124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25E5D0D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245B90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D9AB17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2. Identificar modelos e protocolo TCP/IP de rede e suas aplicações na comunicação entre sistemas computacionais </w:t>
            </w:r>
          </w:p>
          <w:p w14:paraId="73853AA3" w14:textId="77777777" w:rsidR="00690CF9" w:rsidRPr="00690CF9" w:rsidRDefault="00690CF9" w:rsidP="00B5412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2782A4" w14:textId="77777777" w:rsidR="00690CF9" w:rsidRPr="00B31BA5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os modelos e protocolos TCP/IP de rede, e sua comunicação entre sistemas computacionais.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BCBAF0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07B85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382FB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8C0D6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E9D9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512F8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98E17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DD45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97E618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4F6061E" w14:textId="77777777" w:rsidTr="00B54124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15DD3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FD49712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C5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54E11499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E00281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ativos passivos que compõe uma rede de computadores,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ex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1CCEF4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E0507A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4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20F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7B366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E38FD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23DA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D487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664F1E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314445" w14:textId="77777777" w:rsidTr="00B54124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720797C" w14:textId="77777777" w:rsidR="00690CF9" w:rsidRPr="009220E0" w:rsidRDefault="00690CF9" w:rsidP="00B5412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3E182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48390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36C0430B" w14:textId="77777777" w:rsidR="00690CF9" w:rsidRPr="00690CF9" w:rsidRDefault="00690CF9" w:rsidP="00B54124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08D8C8C1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9A39B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575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97B7B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7083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8148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CB164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3B0C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1F1F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EDC1D0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79FE5F6F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14E0A2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EFA915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A5FB4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53A51893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AC941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B95A1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31A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CFEBB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91B9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8FA32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724BE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D5F2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C894BA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3B81CA94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EA02A8C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18D153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3254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586A409A" w14:textId="77777777" w:rsidR="00690CF9" w:rsidRPr="00690CF9" w:rsidRDefault="00690CF9" w:rsidP="00B54124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7F3D410A" w14:textId="77777777" w:rsidR="00690CF9" w:rsidRPr="00311357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BF508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232A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6E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40E6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8D92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D2EE02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59A96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C4DCF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5CBB13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4BB9D57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D456136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9AF3F76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2292F9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606D0CA8" w14:textId="77777777" w:rsidR="00690CF9" w:rsidRPr="00690CF9" w:rsidRDefault="00690CF9" w:rsidP="00B54124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28B7DB2" w14:textId="77777777" w:rsidR="00690CF9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C61F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8F5E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1A86F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91C1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78183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46D39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305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5CD5C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81699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5AF1A268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C8FFF4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2A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7D2EF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7E8CB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0E95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FD2C3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295E5E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A1203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F5E97C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90CF9" w:rsidRPr="00663293" w14:paraId="5EDA813F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F045F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B850C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FF791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D4A0C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28A1D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D6CE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CEA33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5915E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AA285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5BE1F1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42C5D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8F224F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6D6F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96985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E634F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1F98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079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9D86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D27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5CD9E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F7FB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0C982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C780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7D639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1B52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8EC4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DC10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215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FDCF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E23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CC088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990D2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3CC4D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AD342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D08A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3105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8C08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7E57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D904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2D48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07BD4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FB5113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F938A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6236A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D82620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3B5198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6285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3719B9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D3F8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80AF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FC4A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0C1BD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956AC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2F87A1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72EBB4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9256B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D54B8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80D0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393A56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7FB8D3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E270B5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0ACBE9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3D82AA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CA5F24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B0C86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063AC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0A49D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0DED5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315DA7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2CC6D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935A2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1B5EF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819A2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9C09C9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3024C3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4DC2ECC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966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7297C67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8740F3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71A7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32434A0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328BB0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6AC6D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AA98D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A140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04938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6AC41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4EA1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1EA13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717D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8A72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DAA4D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EAF47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1B37B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500C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CD1D1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BEDD8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915484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B94F4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46F5D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F015A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1B15DD1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E681184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0165F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CB33CA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4146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81DF2C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678823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A6A0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7DF0CA6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E50B1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DE3914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4BA342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5D53C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4823F570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Componente Curricular:</w:t>
      </w:r>
      <w:r w:rsidRPr="0DE78328">
        <w:rPr>
          <w:rFonts w:ascii="Arial" w:hAnsi="Arial" w:cs="Arial"/>
        </w:rPr>
        <w:t xml:space="preserve"> </w:t>
      </w:r>
      <w:r w:rsidR="70978289" w:rsidRPr="0DE78328">
        <w:rPr>
          <w:rFonts w:ascii="Arial" w:hAnsi="Arial" w:cs="Arial"/>
        </w:rPr>
        <w:t>Requisitos e Modelagem de Software</w:t>
      </w:r>
    </w:p>
    <w:p w14:paraId="65C09F54" w14:textId="1B851C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Turma: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1DES</w:t>
      </w:r>
    </w:p>
    <w:p w14:paraId="01F2E8C8" w14:textId="399E74DF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Professor</w:t>
      </w:r>
      <w:r w:rsidRPr="0DE78328">
        <w:rPr>
          <w:rFonts w:ascii="Arial" w:hAnsi="Arial" w:cs="Arial"/>
        </w:rPr>
        <w:t xml:space="preserve">: </w:t>
      </w:r>
      <w:r w:rsidR="005B324E">
        <w:rPr>
          <w:rFonts w:ascii="Arial" w:hAnsi="Arial" w:cs="Arial"/>
        </w:rPr>
        <w:t>Lucas</w:t>
      </w:r>
      <w:r w:rsidR="16F2FB36" w:rsidRPr="0DE78328">
        <w:rPr>
          <w:rFonts w:ascii="Arial" w:hAnsi="Arial" w:cs="Arial"/>
        </w:rPr>
        <w:t xml:space="preserve"> e Wellington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</w:t>
      </w:r>
      <w:r w:rsidRPr="0DE78328">
        <w:rPr>
          <w:rFonts w:ascii="Arial" w:hAnsi="Arial" w:cs="Arial"/>
        </w:rPr>
        <w:t xml:space="preserve">º Sem. </w:t>
      </w:r>
      <w:r w:rsidR="00687940">
        <w:rPr>
          <w:rFonts w:ascii="Arial" w:hAnsi="Arial" w:cs="Arial"/>
        </w:rPr>
        <w:t>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687940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940" w:rsidRPr="00994211" w14:paraId="03816C63" w14:textId="77777777" w:rsidTr="00687940">
        <w:trPr>
          <w:trHeight w:val="736"/>
        </w:trPr>
        <w:tc>
          <w:tcPr>
            <w:tcW w:w="6676" w:type="dxa"/>
            <w:shd w:val="clear" w:color="auto" w:fill="auto"/>
            <w:vAlign w:val="center"/>
          </w:tcPr>
          <w:p w14:paraId="41B11D08" w14:textId="77777777" w:rsidR="00B565C7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Arquitetura de Redes </w:t>
            </w:r>
          </w:p>
          <w:p w14:paraId="2A84415A" w14:textId="42B3A2DC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1.1. Definição </w:t>
            </w:r>
          </w:p>
          <w:p w14:paraId="2ECBE29A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 Tipos 1.2.1. Rede Cliente-Servidor </w:t>
            </w:r>
          </w:p>
          <w:p w14:paraId="5EC0FDAB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1.2.2. Rede </w:t>
            </w:r>
            <w:proofErr w:type="spellStart"/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Peer-to-Peer</w:t>
            </w:r>
            <w:proofErr w:type="spellEnd"/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 </w:t>
            </w: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(P2P) </w:t>
            </w:r>
          </w:p>
          <w:p w14:paraId="2C1BDE48" w14:textId="75550AC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1.2.3. Rede em Camadas </w:t>
            </w:r>
          </w:p>
          <w:p w14:paraId="442B370A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1.2.4. Rede em Árvore (Hierárquica) </w:t>
            </w:r>
          </w:p>
          <w:p w14:paraId="48EB4E07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1.2.5. Rede em Anel (</w:t>
            </w:r>
            <w:proofErr w:type="spellStart"/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Ring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7DB1D1D4" w14:textId="02258B13" w:rsidR="005B324E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1.2.6. Rede em Malha (</w:t>
            </w:r>
            <w:proofErr w:type="spellStart"/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Mesh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)</w:t>
            </w:r>
            <w:r w:rsidRPr="00B565C7">
              <w:rPr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D176DC7" w14:textId="60CF517E" w:rsidR="00BB66AD" w:rsidRPr="00994211" w:rsidRDefault="00BB66AD" w:rsidP="00690CF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CBB5FBF" w14:textId="102153E1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E09814" w14:textId="77777777" w:rsidTr="00687940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73CBBED7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1.3. Meios de transmissão de dados 1.3.1. Cabeado </w:t>
            </w:r>
          </w:p>
          <w:p w14:paraId="6D1F774D" w14:textId="18325F31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1.3.2. Sem fio </w:t>
            </w:r>
          </w:p>
          <w:p w14:paraId="4C58926F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Modelos e protocolo de redes </w:t>
            </w:r>
          </w:p>
          <w:p w14:paraId="6B30B9B5" w14:textId="7CF69179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2.1. Definição </w:t>
            </w:r>
          </w:p>
          <w:p w14:paraId="48F7C728" w14:textId="27558DEC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2.2. Protocolo TCP/IP 2.2.1. Definição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CFEB3FB" w14:textId="09B6F339" w:rsidR="00690CF9" w:rsidRPr="00994211" w:rsidRDefault="00690CF9" w:rsidP="00690CF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B870C2D" w14:textId="7DA0C5A6" w:rsidR="00BB66AD" w:rsidRPr="00994211" w:rsidRDefault="00BB66AD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D4215C" w14:textId="126D00D3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4AB97AD8" w14:textId="77777777" w:rsidTr="00687940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0E4552F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2.2.2. Endereçamento de IPv4 </w:t>
            </w:r>
          </w:p>
          <w:p w14:paraId="02A4E191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2.2.3. Endereçamento de IPv6 </w:t>
            </w:r>
          </w:p>
          <w:p w14:paraId="0841E4F5" w14:textId="4608D39B" w:rsidR="005B324E" w:rsidRPr="00B565C7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2.2.4. Portas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AA71AE" w14:textId="64B7E388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C152700" w14:textId="0103359C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3A1C5A9D" w14:textId="77777777" w:rsidTr="00687940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4A1D2D7F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2.3. Protocolo MQTT (</w:t>
            </w:r>
            <w:proofErr w:type="spellStart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Message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Queuing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Telemetry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Transport</w:t>
            </w:r>
            <w:proofErr w:type="spellEnd"/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438D0626" w14:textId="5C672E3D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2.3.1. Definição </w:t>
            </w:r>
          </w:p>
          <w:p w14:paraId="711A9A35" w14:textId="4081AED6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2.3.2. Aplicação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8207A1C" w14:textId="1BE96AEE" w:rsidR="00687940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EF4B141" w14:textId="06D6E3F7" w:rsidR="00687940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7220FD75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19006369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Equipamentos de rede </w:t>
            </w:r>
          </w:p>
          <w:p w14:paraId="10F00427" w14:textId="3EF26E90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3.1. Roteador </w:t>
            </w:r>
          </w:p>
          <w:p w14:paraId="62DBF860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3.2. Switch </w:t>
            </w:r>
          </w:p>
          <w:p w14:paraId="2BD45B29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3.3. Access Point </w:t>
            </w:r>
          </w:p>
          <w:p w14:paraId="0CB9F709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3.4. Gateway </w:t>
            </w:r>
          </w:p>
          <w:p w14:paraId="4EE333D4" w14:textId="3CE14061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3.5. Firewall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A2AE07" w14:textId="73659A9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FB5A845" w14:textId="3DCE823D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A92639" w14:textId="77777777" w:rsidTr="00687940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16B3A9A8" w14:textId="7E802432" w:rsidR="00687940" w:rsidRPr="00994211" w:rsidRDefault="00687940" w:rsidP="00687940">
            <w:pPr>
              <w:pStyle w:val="PargrafodaLista"/>
              <w:spacing w:after="0" w:line="240" w:lineRule="auto"/>
              <w:ind w:left="0"/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Lima e</w:t>
            </w:r>
            <w:r w:rsidRPr="0DE78328">
              <w:rPr>
                <w:rFonts w:ascii="Arial" w:eastAsia="Arial" w:hAnsi="Arial" w:cs="Arial"/>
                <w:sz w:val="20"/>
                <w:szCs w:val="20"/>
                <w:lang w:eastAsia="ar-SA"/>
              </w:rPr>
              <w:t xml:space="preserve"> </w:t>
            </w:r>
            <w:r w:rsidRPr="0DE7832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Wellington Fábio de Oliveira Martins</w:t>
            </w:r>
            <w:r w:rsidR="00690CF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Lucas Paiva</w:t>
            </w:r>
          </w:p>
          <w:p w14:paraId="334C0A19" w14:textId="46669E5E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27EFE50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9"/>
      <w:headerReference w:type="default" r:id="rId10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DFA75" w14:textId="77777777" w:rsidR="00B50888" w:rsidRDefault="00B50888">
      <w:pPr>
        <w:spacing w:after="0" w:line="240" w:lineRule="auto"/>
      </w:pPr>
      <w:r>
        <w:separator/>
      </w:r>
    </w:p>
  </w:endnote>
  <w:endnote w:type="continuationSeparator" w:id="0">
    <w:p w14:paraId="23FDCFFE" w14:textId="77777777" w:rsidR="00B50888" w:rsidRDefault="00B5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A89F4" w14:textId="77777777" w:rsidR="00B50888" w:rsidRDefault="00B50888">
      <w:pPr>
        <w:spacing w:after="0" w:line="240" w:lineRule="auto"/>
      </w:pPr>
      <w:r>
        <w:separator/>
      </w:r>
    </w:p>
  </w:footnote>
  <w:footnote w:type="continuationSeparator" w:id="0">
    <w:p w14:paraId="29641625" w14:textId="77777777" w:rsidR="00B50888" w:rsidRDefault="00B5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111BD3" w:rsidRDefault="00111BD3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D1216F" w14:textId="77777777" w:rsidR="00111BD3" w:rsidRDefault="00111BD3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111BD3" w:rsidRDefault="00111BD3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2FD356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111BD3" w:rsidRPr="009317FC" w:rsidRDefault="00111BD3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111BD3" w:rsidRPr="009317FC" w:rsidRDefault="00111BD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FD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111BD3" w:rsidRPr="009317FC" w:rsidRDefault="00111BD3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111BD3" w:rsidRPr="009317FC" w:rsidRDefault="00111BD3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19FC82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36318B2" w14:textId="77777777" w:rsidR="00111BD3" w:rsidRDefault="00111BD3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321B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321B9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111BD3" w:rsidRPr="004C1B0B" w:rsidRDefault="00111BD3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AC46D4"/>
    <w:multiLevelType w:val="hybridMultilevel"/>
    <w:tmpl w:val="E1F05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EC3"/>
    <w:multiLevelType w:val="hybridMultilevel"/>
    <w:tmpl w:val="2674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05D4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09FC"/>
    <w:rsid w:val="000F5B33"/>
    <w:rsid w:val="001020B7"/>
    <w:rsid w:val="00104976"/>
    <w:rsid w:val="00111BD3"/>
    <w:rsid w:val="00111BFC"/>
    <w:rsid w:val="001137BE"/>
    <w:rsid w:val="001167AC"/>
    <w:rsid w:val="001204E9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566A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0C69"/>
    <w:rsid w:val="001E3652"/>
    <w:rsid w:val="001E3F56"/>
    <w:rsid w:val="001E49A5"/>
    <w:rsid w:val="001E5A92"/>
    <w:rsid w:val="001F29B4"/>
    <w:rsid w:val="001F3116"/>
    <w:rsid w:val="001F62A0"/>
    <w:rsid w:val="002018EF"/>
    <w:rsid w:val="00202A0D"/>
    <w:rsid w:val="00204532"/>
    <w:rsid w:val="0020456D"/>
    <w:rsid w:val="002051F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1909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1357"/>
    <w:rsid w:val="00312C90"/>
    <w:rsid w:val="00313146"/>
    <w:rsid w:val="003162B4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96314"/>
    <w:rsid w:val="003A6893"/>
    <w:rsid w:val="003B15F6"/>
    <w:rsid w:val="003C1270"/>
    <w:rsid w:val="003C1DA2"/>
    <w:rsid w:val="003D0487"/>
    <w:rsid w:val="003D20F1"/>
    <w:rsid w:val="003D4F5F"/>
    <w:rsid w:val="003D7A06"/>
    <w:rsid w:val="003E007B"/>
    <w:rsid w:val="003E3CC2"/>
    <w:rsid w:val="003F0226"/>
    <w:rsid w:val="003F09CE"/>
    <w:rsid w:val="003F24C8"/>
    <w:rsid w:val="0040078D"/>
    <w:rsid w:val="00402CB8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09B1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2FD1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5C46"/>
    <w:rsid w:val="00586573"/>
    <w:rsid w:val="005A0557"/>
    <w:rsid w:val="005A1FB3"/>
    <w:rsid w:val="005A568B"/>
    <w:rsid w:val="005A5BA3"/>
    <w:rsid w:val="005A6BFD"/>
    <w:rsid w:val="005A7499"/>
    <w:rsid w:val="005B072E"/>
    <w:rsid w:val="005B324E"/>
    <w:rsid w:val="005B4EB8"/>
    <w:rsid w:val="005B745B"/>
    <w:rsid w:val="005C2161"/>
    <w:rsid w:val="005C29DF"/>
    <w:rsid w:val="005C2FD4"/>
    <w:rsid w:val="005C4F89"/>
    <w:rsid w:val="005D3AAA"/>
    <w:rsid w:val="005D3C46"/>
    <w:rsid w:val="005D545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2C5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6051"/>
    <w:rsid w:val="00657339"/>
    <w:rsid w:val="006574FD"/>
    <w:rsid w:val="00666474"/>
    <w:rsid w:val="0066770A"/>
    <w:rsid w:val="0068520D"/>
    <w:rsid w:val="00687940"/>
    <w:rsid w:val="006900EB"/>
    <w:rsid w:val="00690CF9"/>
    <w:rsid w:val="00691CDD"/>
    <w:rsid w:val="006978EF"/>
    <w:rsid w:val="006A25B9"/>
    <w:rsid w:val="006B0F0F"/>
    <w:rsid w:val="006B103E"/>
    <w:rsid w:val="006B73B9"/>
    <w:rsid w:val="006C065A"/>
    <w:rsid w:val="006C1EAB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25BDD"/>
    <w:rsid w:val="007321B9"/>
    <w:rsid w:val="00737373"/>
    <w:rsid w:val="007401A0"/>
    <w:rsid w:val="007435C8"/>
    <w:rsid w:val="0074498F"/>
    <w:rsid w:val="00745CB5"/>
    <w:rsid w:val="00750B97"/>
    <w:rsid w:val="0075136C"/>
    <w:rsid w:val="00753062"/>
    <w:rsid w:val="007558C0"/>
    <w:rsid w:val="00761755"/>
    <w:rsid w:val="007636EE"/>
    <w:rsid w:val="00765686"/>
    <w:rsid w:val="00766910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B8F"/>
    <w:rsid w:val="007E3EE3"/>
    <w:rsid w:val="007F1B0E"/>
    <w:rsid w:val="007F70D6"/>
    <w:rsid w:val="008037ED"/>
    <w:rsid w:val="0081212F"/>
    <w:rsid w:val="00814DBE"/>
    <w:rsid w:val="00815102"/>
    <w:rsid w:val="00821CA6"/>
    <w:rsid w:val="00822ED7"/>
    <w:rsid w:val="008239F0"/>
    <w:rsid w:val="00825448"/>
    <w:rsid w:val="00827381"/>
    <w:rsid w:val="008307B5"/>
    <w:rsid w:val="00831D4D"/>
    <w:rsid w:val="00836A24"/>
    <w:rsid w:val="008436E5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3554"/>
    <w:rsid w:val="00946698"/>
    <w:rsid w:val="00946A20"/>
    <w:rsid w:val="00946B91"/>
    <w:rsid w:val="0094735A"/>
    <w:rsid w:val="00950459"/>
    <w:rsid w:val="0095328D"/>
    <w:rsid w:val="0095455A"/>
    <w:rsid w:val="00956841"/>
    <w:rsid w:val="00961C72"/>
    <w:rsid w:val="0096451C"/>
    <w:rsid w:val="0097623B"/>
    <w:rsid w:val="00977622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34F7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47CB0"/>
    <w:rsid w:val="00A506AA"/>
    <w:rsid w:val="00A52B38"/>
    <w:rsid w:val="00A53D24"/>
    <w:rsid w:val="00A5504D"/>
    <w:rsid w:val="00A556B3"/>
    <w:rsid w:val="00A559FC"/>
    <w:rsid w:val="00A55DE2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963A8"/>
    <w:rsid w:val="00AA04A4"/>
    <w:rsid w:val="00AA21C7"/>
    <w:rsid w:val="00AA2E0D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16D3F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0888"/>
    <w:rsid w:val="00B565C7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85563"/>
    <w:rsid w:val="00B917CD"/>
    <w:rsid w:val="00B93219"/>
    <w:rsid w:val="00B93F5B"/>
    <w:rsid w:val="00BA0AE9"/>
    <w:rsid w:val="00BA1D5F"/>
    <w:rsid w:val="00BA567B"/>
    <w:rsid w:val="00BB15D2"/>
    <w:rsid w:val="00BB3CE7"/>
    <w:rsid w:val="00BB50B1"/>
    <w:rsid w:val="00BB66AD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3A93"/>
    <w:rsid w:val="00CE7F6E"/>
    <w:rsid w:val="00CF1415"/>
    <w:rsid w:val="00CF34DA"/>
    <w:rsid w:val="00CF4484"/>
    <w:rsid w:val="00D00CF8"/>
    <w:rsid w:val="00D01042"/>
    <w:rsid w:val="00D01C96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873B6"/>
    <w:rsid w:val="00D93FFF"/>
    <w:rsid w:val="00D97B8F"/>
    <w:rsid w:val="00DC66C1"/>
    <w:rsid w:val="00DD0CA1"/>
    <w:rsid w:val="00DD63EB"/>
    <w:rsid w:val="00DE3914"/>
    <w:rsid w:val="00DE397F"/>
    <w:rsid w:val="00DE3AC2"/>
    <w:rsid w:val="00DE4433"/>
    <w:rsid w:val="00DF3C90"/>
    <w:rsid w:val="00E00289"/>
    <w:rsid w:val="00E010E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6235"/>
    <w:rsid w:val="00E77548"/>
    <w:rsid w:val="00E86EB7"/>
    <w:rsid w:val="00E93EA0"/>
    <w:rsid w:val="00E952B4"/>
    <w:rsid w:val="00E95EBC"/>
    <w:rsid w:val="00E976C9"/>
    <w:rsid w:val="00EA06A3"/>
    <w:rsid w:val="00EA20B8"/>
    <w:rsid w:val="00EA5D30"/>
    <w:rsid w:val="00EA68D5"/>
    <w:rsid w:val="00EB0AB0"/>
    <w:rsid w:val="00EB37C8"/>
    <w:rsid w:val="00EB6DB8"/>
    <w:rsid w:val="00EC2AD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3D3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014A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09C"/>
    <w:rsid w:val="00FD0D76"/>
    <w:rsid w:val="00FE3D87"/>
    <w:rsid w:val="00FF3E6F"/>
    <w:rsid w:val="00FF4144"/>
    <w:rsid w:val="013766CF"/>
    <w:rsid w:val="01486BC3"/>
    <w:rsid w:val="02A5CF9A"/>
    <w:rsid w:val="055FAE51"/>
    <w:rsid w:val="074D3D5B"/>
    <w:rsid w:val="090D6C19"/>
    <w:rsid w:val="09A690EC"/>
    <w:rsid w:val="0CCF1663"/>
    <w:rsid w:val="0DE78328"/>
    <w:rsid w:val="0F9C173F"/>
    <w:rsid w:val="1373CAAB"/>
    <w:rsid w:val="153A2E51"/>
    <w:rsid w:val="1659233D"/>
    <w:rsid w:val="16F2FB36"/>
    <w:rsid w:val="181A6EFF"/>
    <w:rsid w:val="1A162426"/>
    <w:rsid w:val="1CCE57D2"/>
    <w:rsid w:val="1F564863"/>
    <w:rsid w:val="215DBF26"/>
    <w:rsid w:val="25053B7E"/>
    <w:rsid w:val="26F9B943"/>
    <w:rsid w:val="2E0B6F5A"/>
    <w:rsid w:val="2F3FDCBC"/>
    <w:rsid w:val="34953D35"/>
    <w:rsid w:val="36100489"/>
    <w:rsid w:val="39292433"/>
    <w:rsid w:val="3F5F1F7C"/>
    <w:rsid w:val="40C998B5"/>
    <w:rsid w:val="41E7568F"/>
    <w:rsid w:val="46D5D631"/>
    <w:rsid w:val="48B09661"/>
    <w:rsid w:val="4DA8BB3F"/>
    <w:rsid w:val="56173970"/>
    <w:rsid w:val="56A81F29"/>
    <w:rsid w:val="56E28A34"/>
    <w:rsid w:val="593D45A2"/>
    <w:rsid w:val="5D48C9C1"/>
    <w:rsid w:val="5D53E2C3"/>
    <w:rsid w:val="5E6FA898"/>
    <w:rsid w:val="5F167AEF"/>
    <w:rsid w:val="606E8A67"/>
    <w:rsid w:val="642F7186"/>
    <w:rsid w:val="64D36565"/>
    <w:rsid w:val="68EAB318"/>
    <w:rsid w:val="692FAB5D"/>
    <w:rsid w:val="699C77E9"/>
    <w:rsid w:val="69D22DF0"/>
    <w:rsid w:val="6ACC43A3"/>
    <w:rsid w:val="6B55436B"/>
    <w:rsid w:val="6BE4E87F"/>
    <w:rsid w:val="6D643BDC"/>
    <w:rsid w:val="70978289"/>
    <w:rsid w:val="711CDAE2"/>
    <w:rsid w:val="78CE4C79"/>
    <w:rsid w:val="79259115"/>
    <w:rsid w:val="7A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DE996"/>
  <w15:chartTrackingRefBased/>
  <w15:docId w15:val="{F20F64EC-BCEE-4365-A00E-9A27E57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  <w:style w:type="character" w:customStyle="1" w:styleId="fontstyle01">
    <w:name w:val="fontstyle01"/>
    <w:rsid w:val="00202A0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8753-0B5B-4900-85DF-AD714F94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User</cp:lastModifiedBy>
  <cp:revision>119</cp:revision>
  <cp:lastPrinted>2023-03-03T18:46:00Z</cp:lastPrinted>
  <dcterms:created xsi:type="dcterms:W3CDTF">2021-12-29T13:46:00Z</dcterms:created>
  <dcterms:modified xsi:type="dcterms:W3CDTF">2024-05-03T13:24:00Z</dcterms:modified>
</cp:coreProperties>
</file>