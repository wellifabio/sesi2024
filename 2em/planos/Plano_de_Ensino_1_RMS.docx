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firstRow="0" w:lastRow="0" w:firstColumn="0" w:lastColumn="0" w:noHBand="0" w:noVBand="0"/>
      </w:tblPr>
      <w:tblGrid>
        <w:gridCol w:w="3385"/>
        <w:gridCol w:w="2822"/>
        <w:gridCol w:w="1732"/>
        <w:gridCol w:w="1984"/>
      </w:tblGrid>
      <w:tr w:rsidR="00F44C77" w:rsidRPr="00461807" w14:paraId="56ADF76A" w14:textId="77777777" w:rsidTr="0DE78328">
        <w:trPr>
          <w:trHeight w:val="851"/>
        </w:trPr>
        <w:tc>
          <w:tcPr>
            <w:tcW w:w="9923" w:type="dxa"/>
            <w:gridSpan w:val="4"/>
            <w:tcBorders>
              <w:bottom w:val="single" w:sz="4" w:space="0" w:color="auto"/>
            </w:tcBorders>
            <w:vAlign w:val="center"/>
          </w:tcPr>
          <w:p w14:paraId="4CFAD1F3" w14:textId="77777777" w:rsidR="00F44C77" w:rsidRPr="00461807" w:rsidRDefault="00F44C77" w:rsidP="00C56A59">
            <w:pPr>
              <w:spacing w:after="0" w:line="240" w:lineRule="auto"/>
              <w:jc w:val="center"/>
              <w:rPr>
                <w:rFonts w:ascii="Arial Narrow" w:hAnsi="Arial Narrow"/>
                <w:b/>
                <w:sz w:val="36"/>
                <w:szCs w:val="36"/>
              </w:rPr>
            </w:pPr>
            <w:r w:rsidRPr="00461807">
              <w:rPr>
                <w:rFonts w:ascii="Arial Narrow" w:hAnsi="Arial Narrow"/>
                <w:b/>
                <w:sz w:val="36"/>
                <w:szCs w:val="36"/>
              </w:rPr>
              <w:t>PLAN</w:t>
            </w:r>
            <w:r w:rsidR="00BC698C">
              <w:rPr>
                <w:rFonts w:ascii="Arial Narrow" w:hAnsi="Arial Narrow"/>
                <w:b/>
                <w:sz w:val="36"/>
                <w:szCs w:val="36"/>
              </w:rPr>
              <w:t>O</w:t>
            </w:r>
            <w:r w:rsidRPr="00461807">
              <w:rPr>
                <w:rFonts w:ascii="Arial Narrow" w:hAnsi="Arial Narrow"/>
                <w:b/>
                <w:sz w:val="36"/>
                <w:szCs w:val="36"/>
              </w:rPr>
              <w:t xml:space="preserve"> DE ENSINO</w:t>
            </w:r>
          </w:p>
        </w:tc>
      </w:tr>
      <w:tr w:rsidR="00F44C77" w:rsidRPr="00461807" w14:paraId="6C09CE85" w14:textId="77777777" w:rsidTr="0DE78328">
        <w:trPr>
          <w:cantSplit/>
          <w:trHeight w:val="454"/>
        </w:trPr>
        <w:tc>
          <w:tcPr>
            <w:tcW w:w="6207" w:type="dxa"/>
            <w:gridSpan w:val="2"/>
            <w:tcBorders>
              <w:top w:val="single" w:sz="4" w:space="0" w:color="auto"/>
              <w:bottom w:val="single" w:sz="4" w:space="0" w:color="auto"/>
              <w:right w:val="single" w:sz="4" w:space="0" w:color="auto"/>
            </w:tcBorders>
            <w:vAlign w:val="center"/>
          </w:tcPr>
          <w:p w14:paraId="680E9ECF" w14:textId="77777777" w:rsidR="00F44C77" w:rsidRPr="00461807" w:rsidRDefault="00F44C77" w:rsidP="00765686">
            <w:pPr>
              <w:spacing w:after="0" w:line="240" w:lineRule="auto"/>
              <w:rPr>
                <w:rFonts w:ascii="Arial Narrow" w:hAnsi="Arial Narrow"/>
                <w:b/>
              </w:rPr>
            </w:pPr>
            <w:r w:rsidRPr="00461807">
              <w:rPr>
                <w:rFonts w:ascii="Arial Narrow" w:hAnsi="Arial Narrow"/>
                <w:b/>
              </w:rPr>
              <w:t>CURSO</w:t>
            </w:r>
            <w:r w:rsidR="00714C74" w:rsidRPr="00461807">
              <w:rPr>
                <w:rFonts w:ascii="Arial Narrow" w:hAnsi="Arial Narrow"/>
                <w:b/>
              </w:rPr>
              <w:t xml:space="preserve"> </w:t>
            </w:r>
          </w:p>
        </w:tc>
        <w:tc>
          <w:tcPr>
            <w:tcW w:w="1732" w:type="dxa"/>
            <w:tcBorders>
              <w:top w:val="single" w:sz="4" w:space="0" w:color="auto"/>
              <w:left w:val="single" w:sz="4" w:space="0" w:color="auto"/>
              <w:bottom w:val="single" w:sz="4" w:space="0" w:color="auto"/>
              <w:right w:val="single" w:sz="4" w:space="0" w:color="auto"/>
            </w:tcBorders>
            <w:vAlign w:val="center"/>
          </w:tcPr>
          <w:p w14:paraId="38165D34" w14:textId="77777777" w:rsidR="00F44C77" w:rsidRPr="00461807" w:rsidRDefault="00946B91" w:rsidP="00765686">
            <w:pPr>
              <w:spacing w:after="0" w:line="240" w:lineRule="auto"/>
              <w:rPr>
                <w:rFonts w:ascii="Arial Narrow" w:hAnsi="Arial Narrow"/>
                <w:b/>
              </w:rPr>
            </w:pPr>
            <w:r>
              <w:rPr>
                <w:rFonts w:ascii="Arial Narrow" w:hAnsi="Arial Narrow"/>
                <w:b/>
              </w:rPr>
              <w:t>MÓDU</w:t>
            </w:r>
            <w:r w:rsidR="00F44C77" w:rsidRPr="00461807">
              <w:rPr>
                <w:rFonts w:ascii="Arial Narrow" w:hAnsi="Arial Narrow"/>
                <w:b/>
              </w:rPr>
              <w:t>LO</w:t>
            </w:r>
            <w:r w:rsidR="00714C74" w:rsidRPr="00461807">
              <w:rPr>
                <w:rFonts w:ascii="Arial Narrow" w:hAnsi="Arial Narrow"/>
                <w:b/>
              </w:rPr>
              <w:t xml:space="preserve"> </w:t>
            </w:r>
          </w:p>
        </w:tc>
        <w:tc>
          <w:tcPr>
            <w:tcW w:w="1984" w:type="dxa"/>
            <w:tcBorders>
              <w:top w:val="single" w:sz="4" w:space="0" w:color="auto"/>
              <w:left w:val="single" w:sz="4" w:space="0" w:color="auto"/>
              <w:bottom w:val="single" w:sz="4" w:space="0" w:color="auto"/>
            </w:tcBorders>
            <w:vAlign w:val="center"/>
          </w:tcPr>
          <w:p w14:paraId="7F6026CE" w14:textId="77777777" w:rsidR="00F44C77" w:rsidRPr="00461807" w:rsidRDefault="00D76619" w:rsidP="00765686">
            <w:pPr>
              <w:spacing w:after="0" w:line="240" w:lineRule="auto"/>
              <w:rPr>
                <w:rFonts w:ascii="Arial Narrow" w:hAnsi="Arial Narrow"/>
                <w:b/>
              </w:rPr>
            </w:pPr>
            <w:r>
              <w:rPr>
                <w:rFonts w:ascii="Arial Narrow" w:hAnsi="Arial Narrow"/>
                <w:b/>
              </w:rPr>
              <w:t>Componente Curricular</w:t>
            </w:r>
            <w:r w:rsidR="00714C74" w:rsidRPr="00461807">
              <w:rPr>
                <w:rFonts w:ascii="Arial Narrow" w:hAnsi="Arial Narrow"/>
                <w:b/>
              </w:rPr>
              <w:t xml:space="preserve"> </w:t>
            </w:r>
            <w:r>
              <w:rPr>
                <w:rFonts w:ascii="Arial Narrow" w:hAnsi="Arial Narrow"/>
                <w:b/>
              </w:rPr>
              <w:t>Sigla</w:t>
            </w:r>
          </w:p>
        </w:tc>
      </w:tr>
      <w:tr w:rsidR="0062444F" w:rsidRPr="00A27537" w14:paraId="6907761B" w14:textId="77777777" w:rsidTr="0DE78328">
        <w:trPr>
          <w:trHeight w:hRule="exact" w:val="567"/>
        </w:trPr>
        <w:tc>
          <w:tcPr>
            <w:tcW w:w="6207" w:type="dxa"/>
            <w:gridSpan w:val="2"/>
            <w:tcBorders>
              <w:top w:val="single" w:sz="4" w:space="0" w:color="auto"/>
              <w:bottom w:val="single" w:sz="4" w:space="0" w:color="auto"/>
              <w:right w:val="single" w:sz="4" w:space="0" w:color="auto"/>
            </w:tcBorders>
            <w:vAlign w:val="center"/>
          </w:tcPr>
          <w:p w14:paraId="435813F1" w14:textId="77777777" w:rsidR="0062444F" w:rsidRPr="006429E5" w:rsidRDefault="00392B83" w:rsidP="00D07650">
            <w:pPr>
              <w:spacing w:after="0" w:line="240" w:lineRule="auto"/>
              <w:jc w:val="center"/>
              <w:rPr>
                <w:rFonts w:ascii="Arial" w:hAnsi="Arial" w:cs="Arial"/>
              </w:rPr>
            </w:pPr>
            <w:r w:rsidRPr="00392B83">
              <w:rPr>
                <w:rFonts w:ascii="Arial" w:hAnsi="Arial" w:cs="Arial"/>
              </w:rPr>
              <w:t>Técnico em Desenvolvimento de Sistemas</w:t>
            </w:r>
          </w:p>
        </w:tc>
        <w:tc>
          <w:tcPr>
            <w:tcW w:w="1732" w:type="dxa"/>
            <w:tcBorders>
              <w:top w:val="single" w:sz="4" w:space="0" w:color="auto"/>
              <w:left w:val="single" w:sz="4" w:space="0" w:color="auto"/>
              <w:bottom w:val="single" w:sz="4" w:space="0" w:color="auto"/>
              <w:right w:val="single" w:sz="4" w:space="0" w:color="auto"/>
            </w:tcBorders>
            <w:vAlign w:val="center"/>
          </w:tcPr>
          <w:p w14:paraId="74092581" w14:textId="0BCB202B" w:rsidR="0062444F" w:rsidRPr="006429E5" w:rsidRDefault="008A01F3" w:rsidP="00D07650">
            <w:pPr>
              <w:spacing w:after="0"/>
              <w:jc w:val="center"/>
              <w:rPr>
                <w:rFonts w:ascii="Arial" w:hAnsi="Arial" w:cs="Arial"/>
              </w:rPr>
            </w:pPr>
            <w:r>
              <w:rPr>
                <w:rFonts w:ascii="Arial" w:hAnsi="Arial" w:cs="Arial"/>
              </w:rPr>
              <w:t>1</w:t>
            </w:r>
            <w:r w:rsidR="00392B83">
              <w:rPr>
                <w:rFonts w:ascii="Arial" w:hAnsi="Arial" w:cs="Arial"/>
              </w:rPr>
              <w:t>º</w:t>
            </w:r>
          </w:p>
        </w:tc>
        <w:tc>
          <w:tcPr>
            <w:tcW w:w="1984" w:type="dxa"/>
            <w:tcBorders>
              <w:top w:val="single" w:sz="4" w:space="0" w:color="auto"/>
              <w:left w:val="single" w:sz="4" w:space="0" w:color="auto"/>
              <w:bottom w:val="single" w:sz="4" w:space="0" w:color="auto"/>
            </w:tcBorders>
            <w:vAlign w:val="center"/>
          </w:tcPr>
          <w:p w14:paraId="21570F41" w14:textId="19356EE0" w:rsidR="0062444F" w:rsidRPr="00F113D3" w:rsidRDefault="003A2F17" w:rsidP="00D07650">
            <w:pPr>
              <w:spacing w:after="0"/>
              <w:jc w:val="center"/>
              <w:rPr>
                <w:rFonts w:ascii="Arial" w:hAnsi="Arial" w:cs="Arial"/>
              </w:rPr>
            </w:pPr>
            <w:r>
              <w:rPr>
                <w:rFonts w:ascii="Arial" w:hAnsi="Arial" w:cs="Arial"/>
              </w:rPr>
              <w:t>LER</w:t>
            </w:r>
          </w:p>
        </w:tc>
      </w:tr>
      <w:tr w:rsidR="00F44C77" w:rsidRPr="00A27537" w14:paraId="2BA1840B"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6A00777D" w14:textId="77777777" w:rsidR="00F44C77" w:rsidRPr="00A27537" w:rsidRDefault="00F44C77" w:rsidP="00765686">
            <w:pPr>
              <w:spacing w:after="0" w:line="240" w:lineRule="auto"/>
              <w:rPr>
                <w:rFonts w:ascii="Arial Narrow" w:hAnsi="Arial Narrow"/>
                <w:b/>
              </w:rPr>
            </w:pPr>
            <w:r w:rsidRPr="00A27537">
              <w:rPr>
                <w:rFonts w:ascii="Arial Narrow" w:hAnsi="Arial Narrow"/>
                <w:b/>
              </w:rPr>
              <w:t>COMPONENTE CURRICULAR</w:t>
            </w:r>
          </w:p>
        </w:tc>
        <w:tc>
          <w:tcPr>
            <w:tcW w:w="2822" w:type="dxa"/>
            <w:tcBorders>
              <w:top w:val="single" w:sz="4" w:space="0" w:color="auto"/>
              <w:left w:val="single" w:sz="4" w:space="0" w:color="auto"/>
              <w:bottom w:val="single" w:sz="4" w:space="0" w:color="auto"/>
              <w:right w:val="single" w:sz="4" w:space="0" w:color="auto"/>
            </w:tcBorders>
            <w:vAlign w:val="center"/>
          </w:tcPr>
          <w:p w14:paraId="1290E7B3" w14:textId="77777777" w:rsidR="00F44C77" w:rsidRPr="00A27537" w:rsidRDefault="00AC300A" w:rsidP="00765686">
            <w:pPr>
              <w:pStyle w:val="Rodap"/>
              <w:rPr>
                <w:rFonts w:ascii="Arial Narrow" w:hAnsi="Arial Narrow"/>
                <w:b/>
              </w:rPr>
            </w:pPr>
            <w:r w:rsidRPr="00A27537">
              <w:rPr>
                <w:rFonts w:ascii="Arial Narrow" w:hAnsi="Arial Narrow"/>
                <w:b/>
              </w:rPr>
              <w:t>AULAS PREVISTAS</w:t>
            </w:r>
          </w:p>
        </w:tc>
        <w:tc>
          <w:tcPr>
            <w:tcW w:w="1732" w:type="dxa"/>
            <w:tcBorders>
              <w:top w:val="single" w:sz="4" w:space="0" w:color="auto"/>
              <w:left w:val="single" w:sz="4" w:space="0" w:color="auto"/>
              <w:bottom w:val="single" w:sz="4" w:space="0" w:color="auto"/>
              <w:right w:val="single" w:sz="4" w:space="0" w:color="auto"/>
            </w:tcBorders>
            <w:vAlign w:val="center"/>
          </w:tcPr>
          <w:p w14:paraId="669EE532" w14:textId="77777777" w:rsidR="00F44C77" w:rsidRPr="00A27537" w:rsidRDefault="00AC300A" w:rsidP="00765686">
            <w:pPr>
              <w:pStyle w:val="Rodap"/>
              <w:rPr>
                <w:rFonts w:ascii="Arial Narrow" w:hAnsi="Arial Narrow"/>
                <w:b/>
              </w:rPr>
            </w:pPr>
            <w:r w:rsidRPr="00A27537">
              <w:rPr>
                <w:rFonts w:ascii="Arial Narrow" w:hAnsi="Arial Narrow"/>
                <w:b/>
              </w:rPr>
              <w:t>DOCENTE</w:t>
            </w:r>
          </w:p>
        </w:tc>
        <w:tc>
          <w:tcPr>
            <w:tcW w:w="1984" w:type="dxa"/>
            <w:tcBorders>
              <w:top w:val="single" w:sz="4" w:space="0" w:color="auto"/>
              <w:left w:val="single" w:sz="4" w:space="0" w:color="auto"/>
              <w:bottom w:val="single" w:sz="4" w:space="0" w:color="auto"/>
            </w:tcBorders>
            <w:vAlign w:val="center"/>
          </w:tcPr>
          <w:p w14:paraId="2958AE75" w14:textId="77777777" w:rsidR="00F44C77" w:rsidRPr="00A27537" w:rsidRDefault="00F44C77" w:rsidP="00A556B3">
            <w:pPr>
              <w:pStyle w:val="Rodap"/>
              <w:rPr>
                <w:rFonts w:ascii="Arial Narrow" w:hAnsi="Arial Narrow"/>
                <w:b/>
              </w:rPr>
            </w:pPr>
            <w:proofErr w:type="gramStart"/>
            <w:r w:rsidRPr="00A27537">
              <w:rPr>
                <w:rFonts w:ascii="Arial Narrow" w:hAnsi="Arial Narrow"/>
                <w:b/>
              </w:rPr>
              <w:t>TURMA</w:t>
            </w:r>
            <w:r w:rsidR="00A556B3">
              <w:rPr>
                <w:rFonts w:ascii="Arial Narrow" w:hAnsi="Arial Narrow"/>
                <w:b/>
              </w:rPr>
              <w:t>(</w:t>
            </w:r>
            <w:proofErr w:type="gramEnd"/>
            <w:r w:rsidR="00A556B3">
              <w:rPr>
                <w:rFonts w:ascii="Arial Narrow" w:hAnsi="Arial Narrow"/>
                <w:b/>
              </w:rPr>
              <w:t>S)</w:t>
            </w:r>
          </w:p>
        </w:tc>
      </w:tr>
      <w:tr w:rsidR="0062444F" w:rsidRPr="00A27537" w14:paraId="0715A864" w14:textId="77777777" w:rsidTr="008A01F3">
        <w:trPr>
          <w:trHeight w:hRule="exact" w:val="1674"/>
        </w:trPr>
        <w:tc>
          <w:tcPr>
            <w:tcW w:w="3385" w:type="dxa"/>
            <w:tcBorders>
              <w:top w:val="single" w:sz="4" w:space="0" w:color="auto"/>
              <w:bottom w:val="single" w:sz="4" w:space="0" w:color="auto"/>
              <w:right w:val="single" w:sz="4" w:space="0" w:color="auto"/>
            </w:tcBorders>
            <w:vAlign w:val="center"/>
          </w:tcPr>
          <w:p w14:paraId="0E869707" w14:textId="538708D0" w:rsidR="0062444F" w:rsidRPr="006429E5" w:rsidRDefault="008A01F3" w:rsidP="008A01F3">
            <w:pPr>
              <w:spacing w:after="0" w:line="240" w:lineRule="auto"/>
              <w:jc w:val="center"/>
              <w:rPr>
                <w:rFonts w:ascii="Arial" w:hAnsi="Arial" w:cs="Arial"/>
              </w:rPr>
            </w:pPr>
            <w:r w:rsidRPr="008A01F3">
              <w:rPr>
                <w:rFonts w:ascii="Arial" w:hAnsi="Arial" w:cs="Arial"/>
              </w:rPr>
              <w:t>Levantamento de Requisitos</w:t>
            </w:r>
          </w:p>
        </w:tc>
        <w:tc>
          <w:tcPr>
            <w:tcW w:w="2822" w:type="dxa"/>
            <w:tcBorders>
              <w:top w:val="single" w:sz="4" w:space="0" w:color="auto"/>
              <w:left w:val="single" w:sz="4" w:space="0" w:color="auto"/>
              <w:bottom w:val="single" w:sz="4" w:space="0" w:color="auto"/>
              <w:right w:val="single" w:sz="4" w:space="0" w:color="auto"/>
            </w:tcBorders>
            <w:vAlign w:val="center"/>
          </w:tcPr>
          <w:p w14:paraId="013EC4FB" w14:textId="4BFBAFD3" w:rsidR="0062444F" w:rsidRPr="00943554" w:rsidRDefault="008A01F3" w:rsidP="00D07650">
            <w:pPr>
              <w:spacing w:after="0" w:line="240" w:lineRule="auto"/>
              <w:jc w:val="center"/>
              <w:rPr>
                <w:rFonts w:ascii="Arial" w:hAnsi="Arial" w:cs="Arial"/>
                <w:u w:val="single"/>
              </w:rPr>
            </w:pPr>
            <w:r>
              <w:rPr>
                <w:rFonts w:ascii="Arial" w:hAnsi="Arial" w:cs="Arial"/>
              </w:rPr>
              <w:t>60</w:t>
            </w:r>
          </w:p>
        </w:tc>
        <w:tc>
          <w:tcPr>
            <w:tcW w:w="1732" w:type="dxa"/>
            <w:tcBorders>
              <w:top w:val="single" w:sz="4" w:space="0" w:color="auto"/>
              <w:left w:val="single" w:sz="4" w:space="0" w:color="auto"/>
              <w:bottom w:val="single" w:sz="4" w:space="0" w:color="auto"/>
              <w:right w:val="single" w:sz="4" w:space="0" w:color="auto"/>
            </w:tcBorders>
            <w:vAlign w:val="center"/>
          </w:tcPr>
          <w:p w14:paraId="69086423" w14:textId="77777777" w:rsidR="0062444F" w:rsidRDefault="00DE3AC2" w:rsidP="006178D3">
            <w:pPr>
              <w:spacing w:after="0" w:line="240" w:lineRule="auto"/>
              <w:jc w:val="center"/>
              <w:rPr>
                <w:rFonts w:ascii="Arial" w:hAnsi="Arial" w:cs="Arial"/>
              </w:rPr>
            </w:pPr>
            <w:proofErr w:type="spellStart"/>
            <w:r w:rsidRPr="0DE78328">
              <w:rPr>
                <w:rFonts w:ascii="Arial" w:hAnsi="Arial" w:cs="Arial"/>
              </w:rPr>
              <w:t>Reenye</w:t>
            </w:r>
            <w:proofErr w:type="spellEnd"/>
            <w:r w:rsidR="1373CAAB" w:rsidRPr="0DE78328">
              <w:rPr>
                <w:rFonts w:ascii="Arial" w:hAnsi="Arial" w:cs="Arial"/>
              </w:rPr>
              <w:t>, Wellington</w:t>
            </w:r>
            <w:r w:rsidR="008A01F3">
              <w:rPr>
                <w:rFonts w:ascii="Arial" w:hAnsi="Arial" w:cs="Arial"/>
              </w:rPr>
              <w:t>,</w:t>
            </w:r>
          </w:p>
          <w:p w14:paraId="453C7579" w14:textId="77777777" w:rsidR="008A01F3" w:rsidRDefault="008A01F3" w:rsidP="006178D3">
            <w:pPr>
              <w:spacing w:after="0" w:line="240" w:lineRule="auto"/>
              <w:jc w:val="center"/>
              <w:rPr>
                <w:rFonts w:ascii="Arial" w:hAnsi="Arial" w:cs="Arial"/>
              </w:rPr>
            </w:pPr>
            <w:r>
              <w:rPr>
                <w:rFonts w:ascii="Arial" w:hAnsi="Arial" w:cs="Arial"/>
              </w:rPr>
              <w:t>Lucas Paiva</w:t>
            </w:r>
          </w:p>
          <w:p w14:paraId="1002BC7F" w14:textId="34EF7062" w:rsidR="008A01F3" w:rsidRPr="006429E5" w:rsidRDefault="008A01F3" w:rsidP="006178D3">
            <w:pPr>
              <w:spacing w:after="0" w:line="240" w:lineRule="auto"/>
              <w:jc w:val="center"/>
              <w:rPr>
                <w:rFonts w:ascii="Arial" w:hAnsi="Arial" w:cs="Arial"/>
              </w:rPr>
            </w:pPr>
            <w:r>
              <w:rPr>
                <w:rFonts w:ascii="Arial" w:hAnsi="Arial" w:cs="Arial"/>
              </w:rPr>
              <w:t>Robson</w:t>
            </w:r>
          </w:p>
        </w:tc>
        <w:tc>
          <w:tcPr>
            <w:tcW w:w="1984" w:type="dxa"/>
            <w:tcBorders>
              <w:top w:val="single" w:sz="4" w:space="0" w:color="auto"/>
              <w:left w:val="single" w:sz="4" w:space="0" w:color="auto"/>
              <w:bottom w:val="single" w:sz="4" w:space="0" w:color="auto"/>
            </w:tcBorders>
            <w:vAlign w:val="center"/>
          </w:tcPr>
          <w:p w14:paraId="037C6D3A" w14:textId="6C915ED9" w:rsidR="0062444F" w:rsidRPr="006429E5" w:rsidRDefault="008A01F3" w:rsidP="00D07650">
            <w:pPr>
              <w:spacing w:after="0" w:line="240" w:lineRule="auto"/>
              <w:jc w:val="center"/>
              <w:rPr>
                <w:rFonts w:ascii="Arial" w:hAnsi="Arial" w:cs="Arial"/>
              </w:rPr>
            </w:pPr>
            <w:r>
              <w:rPr>
                <w:rFonts w:ascii="Arial" w:hAnsi="Arial" w:cs="Arial"/>
              </w:rPr>
              <w:t>1</w:t>
            </w:r>
            <w:r w:rsidR="005A568B">
              <w:rPr>
                <w:rFonts w:ascii="Arial" w:hAnsi="Arial" w:cs="Arial"/>
              </w:rPr>
              <w:t>DES</w:t>
            </w:r>
          </w:p>
        </w:tc>
      </w:tr>
      <w:tr w:rsidR="00F44C77" w:rsidRPr="00A27537" w14:paraId="18FB9ED8" w14:textId="77777777" w:rsidTr="0DE78328">
        <w:trPr>
          <w:trHeight w:hRule="exact" w:val="454"/>
        </w:trPr>
        <w:tc>
          <w:tcPr>
            <w:tcW w:w="3385" w:type="dxa"/>
            <w:tcBorders>
              <w:top w:val="single" w:sz="4" w:space="0" w:color="auto"/>
              <w:bottom w:val="single" w:sz="4" w:space="0" w:color="auto"/>
              <w:right w:val="single" w:sz="4" w:space="0" w:color="auto"/>
            </w:tcBorders>
            <w:vAlign w:val="center"/>
          </w:tcPr>
          <w:p w14:paraId="393734B7" w14:textId="3B737B39" w:rsidR="00F44C77" w:rsidRPr="00A27537" w:rsidRDefault="00F44C77" w:rsidP="00765686">
            <w:pPr>
              <w:spacing w:after="0" w:line="240" w:lineRule="auto"/>
              <w:rPr>
                <w:rFonts w:ascii="Arial Narrow" w:hAnsi="Arial Narrow"/>
                <w:b/>
              </w:rPr>
            </w:pPr>
            <w:r w:rsidRPr="00A27537">
              <w:rPr>
                <w:rFonts w:ascii="Arial Narrow" w:hAnsi="Arial Narrow"/>
                <w:b/>
              </w:rPr>
              <w:t xml:space="preserve">UNIDADE DE </w:t>
            </w:r>
            <w:r w:rsidR="009208C7" w:rsidRPr="00A27537">
              <w:rPr>
                <w:rFonts w:ascii="Arial Narrow" w:hAnsi="Arial Narrow"/>
                <w:b/>
              </w:rPr>
              <w:t>COMPETÊNCIA</w:t>
            </w:r>
          </w:p>
        </w:tc>
        <w:tc>
          <w:tcPr>
            <w:tcW w:w="6538" w:type="dxa"/>
            <w:gridSpan w:val="3"/>
            <w:tcBorders>
              <w:top w:val="single" w:sz="4" w:space="0" w:color="auto"/>
              <w:left w:val="single" w:sz="4" w:space="0" w:color="auto"/>
              <w:bottom w:val="single" w:sz="4" w:space="0" w:color="auto"/>
            </w:tcBorders>
            <w:vAlign w:val="center"/>
          </w:tcPr>
          <w:p w14:paraId="4C0CE80E" w14:textId="77777777" w:rsidR="00F44C77" w:rsidRPr="00A27537" w:rsidRDefault="00461807" w:rsidP="00765686">
            <w:pPr>
              <w:spacing w:after="0" w:line="240" w:lineRule="auto"/>
              <w:rPr>
                <w:rFonts w:ascii="Arial Narrow" w:hAnsi="Arial Narrow"/>
                <w:b/>
              </w:rPr>
            </w:pPr>
            <w:r w:rsidRPr="00A27537">
              <w:rPr>
                <w:rFonts w:ascii="Arial Narrow" w:hAnsi="Arial Narrow"/>
                <w:b/>
              </w:rPr>
              <w:t>OBJETIVO</w:t>
            </w:r>
          </w:p>
        </w:tc>
      </w:tr>
      <w:tr w:rsidR="0062444F" w:rsidRPr="00A27537" w14:paraId="20AF1EAF" w14:textId="77777777" w:rsidTr="0DE78328">
        <w:trPr>
          <w:trHeight w:hRule="exact" w:val="1627"/>
        </w:trPr>
        <w:tc>
          <w:tcPr>
            <w:tcW w:w="3385" w:type="dxa"/>
            <w:tcBorders>
              <w:top w:val="single" w:sz="4" w:space="0" w:color="auto"/>
              <w:bottom w:val="single" w:sz="12" w:space="0" w:color="auto"/>
              <w:right w:val="single" w:sz="4" w:space="0" w:color="auto"/>
            </w:tcBorders>
            <w:vAlign w:val="center"/>
          </w:tcPr>
          <w:p w14:paraId="672A6659" w14:textId="77777777" w:rsidR="0062444F" w:rsidRPr="00115405" w:rsidRDefault="0062444F" w:rsidP="00D07650">
            <w:pPr>
              <w:spacing w:after="0"/>
              <w:jc w:val="center"/>
              <w:rPr>
                <w:rFonts w:ascii="Arial Narrow" w:hAnsi="Arial Narrow" w:cs="Arial Narrow"/>
                <w:color w:val="FF0000"/>
              </w:rPr>
            </w:pPr>
          </w:p>
        </w:tc>
        <w:tc>
          <w:tcPr>
            <w:tcW w:w="6538" w:type="dxa"/>
            <w:gridSpan w:val="3"/>
            <w:tcBorders>
              <w:top w:val="single" w:sz="4" w:space="0" w:color="auto"/>
              <w:left w:val="single" w:sz="4" w:space="0" w:color="auto"/>
              <w:bottom w:val="single" w:sz="12" w:space="0" w:color="auto"/>
            </w:tcBorders>
            <w:vAlign w:val="center"/>
          </w:tcPr>
          <w:p w14:paraId="0A5410EB" w14:textId="74910101" w:rsidR="0062444F" w:rsidRDefault="008A01F3" w:rsidP="008A01F3">
            <w:pPr>
              <w:spacing w:after="0" w:line="240" w:lineRule="auto"/>
              <w:rPr>
                <w:rFonts w:ascii="Arial Narrow" w:hAnsi="Arial Narrow" w:cs="Arial Narrow"/>
              </w:rPr>
            </w:pPr>
            <w:r w:rsidRPr="008A01F3">
              <w:rPr>
                <w:rFonts w:ascii="Arial" w:hAnsi="Arial" w:cs="Arial"/>
              </w:rPr>
              <w:t xml:space="preserve">Desenvolver capacidades básicas e </w:t>
            </w:r>
            <w:proofErr w:type="spellStart"/>
            <w:r w:rsidRPr="008A01F3">
              <w:rPr>
                <w:rFonts w:ascii="Arial" w:hAnsi="Arial" w:cs="Arial"/>
              </w:rPr>
              <w:t>socioemocionais</w:t>
            </w:r>
            <w:proofErr w:type="spellEnd"/>
            <w:r w:rsidRPr="008A01F3">
              <w:rPr>
                <w:rFonts w:ascii="Arial" w:hAnsi="Arial" w:cs="Arial"/>
              </w:rPr>
              <w:t xml:space="preserve"> relativas ao levantamento, análise e proposição de soluções para atender as necessidades do cliente considerando as metodologias ágeis.</w:t>
            </w:r>
          </w:p>
        </w:tc>
      </w:tr>
    </w:tbl>
    <w:p w14:paraId="0A37501D" w14:textId="77777777" w:rsidR="002E25CF" w:rsidRPr="0030568F" w:rsidRDefault="002E25CF" w:rsidP="001E3652">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3B5F74D8" w14:textId="77777777" w:rsidTr="001C7FE6">
        <w:trPr>
          <w:trHeight w:val="390"/>
        </w:trPr>
        <w:tc>
          <w:tcPr>
            <w:tcW w:w="9923" w:type="dxa"/>
            <w:tcBorders>
              <w:top w:val="single" w:sz="12" w:space="0" w:color="auto"/>
              <w:left w:val="single" w:sz="12" w:space="0" w:color="auto"/>
              <w:bottom w:val="single" w:sz="4" w:space="0" w:color="auto"/>
              <w:right w:val="single" w:sz="12" w:space="0" w:color="auto"/>
            </w:tcBorders>
            <w:vAlign w:val="center"/>
          </w:tcPr>
          <w:p w14:paraId="59ECEE76" w14:textId="77777777" w:rsidR="00F44C77" w:rsidRPr="00D93FFF" w:rsidRDefault="00AC300A" w:rsidP="00A13147">
            <w:pPr>
              <w:pStyle w:val="Recuodecorpodetexto"/>
              <w:tabs>
                <w:tab w:val="center" w:pos="4419"/>
                <w:tab w:val="right" w:pos="8838"/>
              </w:tabs>
              <w:jc w:val="left"/>
              <w:rPr>
                <w:rFonts w:ascii="Arial Narrow" w:hAnsi="Arial Narrow"/>
                <w:sz w:val="22"/>
                <w:szCs w:val="22"/>
              </w:rPr>
            </w:pPr>
            <w:r w:rsidRPr="00D93FFF">
              <w:rPr>
                <w:rFonts w:ascii="Arial Narrow" w:hAnsi="Arial Narrow"/>
                <w:b/>
                <w:sz w:val="22"/>
                <w:szCs w:val="22"/>
              </w:rPr>
              <w:t>FUNDAMENTOS TÉCNICOS E CIENTÍFICOS</w:t>
            </w:r>
          </w:p>
        </w:tc>
      </w:tr>
      <w:tr w:rsidR="006F0DD8" w:rsidRPr="00A27537" w14:paraId="3F7EBA16" w14:textId="77777777" w:rsidTr="008A01F3">
        <w:trPr>
          <w:trHeight w:val="2142"/>
        </w:trPr>
        <w:tc>
          <w:tcPr>
            <w:tcW w:w="9923" w:type="dxa"/>
            <w:tcBorders>
              <w:top w:val="single" w:sz="4" w:space="0" w:color="auto"/>
              <w:left w:val="single" w:sz="12" w:space="0" w:color="auto"/>
              <w:bottom w:val="single" w:sz="12" w:space="0" w:color="auto"/>
              <w:right w:val="single" w:sz="12" w:space="0" w:color="auto"/>
            </w:tcBorders>
            <w:vAlign w:val="center"/>
          </w:tcPr>
          <w:p w14:paraId="322A6407" w14:textId="77777777" w:rsidR="008A01F3" w:rsidRPr="008A01F3" w:rsidRDefault="008A01F3" w:rsidP="008A01F3">
            <w:pPr>
              <w:spacing w:after="0" w:line="240" w:lineRule="auto"/>
              <w:rPr>
                <w:rFonts w:ascii="Arial" w:hAnsi="Arial" w:cs="Arial"/>
              </w:rPr>
            </w:pPr>
            <w:r w:rsidRPr="008A01F3">
              <w:rPr>
                <w:rFonts w:ascii="Arial" w:hAnsi="Arial" w:cs="Arial"/>
              </w:rPr>
              <w:t xml:space="preserve">1. Aplicar técnicas para levantamento de necessidades do cliente considerando regras de negócios. 2. Registrar requisitos funcionais e não funcionais, de acordo com as informações coletadas com o cliente. </w:t>
            </w:r>
          </w:p>
          <w:p w14:paraId="4926A1C2" w14:textId="77777777" w:rsidR="008A01F3" w:rsidRPr="008A01F3" w:rsidRDefault="008A01F3" w:rsidP="008A01F3">
            <w:pPr>
              <w:spacing w:after="0" w:line="240" w:lineRule="auto"/>
              <w:rPr>
                <w:rFonts w:ascii="Arial" w:hAnsi="Arial" w:cs="Arial"/>
              </w:rPr>
            </w:pPr>
            <w:r w:rsidRPr="008A01F3">
              <w:rPr>
                <w:rFonts w:ascii="Arial" w:hAnsi="Arial" w:cs="Arial"/>
              </w:rPr>
              <w:t xml:space="preserve">3. Identificar práticas ágeis de acordo com as características e requisitos do projeto </w:t>
            </w:r>
          </w:p>
          <w:p w14:paraId="45A9D8CE" w14:textId="77777777" w:rsidR="008A01F3" w:rsidRPr="008A01F3" w:rsidRDefault="008A01F3" w:rsidP="008A01F3">
            <w:pPr>
              <w:spacing w:after="0" w:line="240" w:lineRule="auto"/>
              <w:rPr>
                <w:rFonts w:ascii="Arial" w:hAnsi="Arial" w:cs="Arial"/>
              </w:rPr>
            </w:pPr>
            <w:r w:rsidRPr="008A01F3">
              <w:rPr>
                <w:rFonts w:ascii="Arial" w:hAnsi="Arial" w:cs="Arial"/>
              </w:rPr>
              <w:t xml:space="preserve">4. Aplicar Design </w:t>
            </w:r>
            <w:proofErr w:type="spellStart"/>
            <w:r w:rsidRPr="008A01F3">
              <w:rPr>
                <w:rFonts w:ascii="Arial" w:hAnsi="Arial" w:cs="Arial"/>
              </w:rPr>
              <w:t>Thinking</w:t>
            </w:r>
            <w:proofErr w:type="spellEnd"/>
            <w:r w:rsidRPr="008A01F3">
              <w:rPr>
                <w:rFonts w:ascii="Arial" w:hAnsi="Arial" w:cs="Arial"/>
              </w:rPr>
              <w:t xml:space="preserve"> para abordar processos complexos e desenvolver soluções inovadoras </w:t>
            </w:r>
          </w:p>
          <w:p w14:paraId="207762BE" w14:textId="1FEF2D61" w:rsidR="00765686" w:rsidRPr="008A01F3" w:rsidRDefault="008A01F3" w:rsidP="008A01F3">
            <w:pPr>
              <w:spacing w:after="0" w:line="240" w:lineRule="auto"/>
              <w:rPr>
                <w:rFonts w:ascii="Arial" w:hAnsi="Arial" w:cs="Arial"/>
              </w:rPr>
            </w:pPr>
            <w:r w:rsidRPr="008A01F3">
              <w:rPr>
                <w:rFonts w:ascii="Arial" w:hAnsi="Arial" w:cs="Arial"/>
              </w:rPr>
              <w:t>5. Aplicar ferramentas de metodologias ágeis na gestão de projetos e desenvolvimento de produtos</w:t>
            </w:r>
          </w:p>
        </w:tc>
      </w:tr>
    </w:tbl>
    <w:p w14:paraId="5DAB6C7B" w14:textId="77777777" w:rsidR="00CE7F6E" w:rsidRPr="0030568F" w:rsidRDefault="00CE7F6E"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8C43DD" w:rsidRPr="00A27537" w14:paraId="0CE5CA1C"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12C7AFF4" w14:textId="77777777" w:rsidR="008C43DD" w:rsidRPr="00A27537" w:rsidRDefault="008C43DD" w:rsidP="001E3652">
            <w:pPr>
              <w:pStyle w:val="Recuodecorpodetexto"/>
              <w:tabs>
                <w:tab w:val="center" w:pos="4419"/>
                <w:tab w:val="right" w:pos="8838"/>
              </w:tabs>
              <w:jc w:val="left"/>
              <w:rPr>
                <w:rFonts w:ascii="Arial Narrow" w:hAnsi="Arial Narrow"/>
                <w:b/>
                <w:sz w:val="22"/>
                <w:szCs w:val="22"/>
              </w:rPr>
            </w:pPr>
            <w:r w:rsidRPr="00A27537">
              <w:rPr>
                <w:rFonts w:ascii="Arial Narrow" w:hAnsi="Arial Narrow"/>
                <w:b/>
                <w:sz w:val="22"/>
                <w:szCs w:val="22"/>
              </w:rPr>
              <w:t xml:space="preserve">CAPACIDADES SOCIAIS, ORGANIZATIVAS E </w:t>
            </w:r>
            <w:r w:rsidR="001E49A5" w:rsidRPr="00A27537">
              <w:rPr>
                <w:rFonts w:ascii="Arial Narrow" w:hAnsi="Arial Narrow"/>
                <w:b/>
                <w:sz w:val="22"/>
                <w:szCs w:val="22"/>
              </w:rPr>
              <w:t>METODOLÓGICAS.</w:t>
            </w:r>
          </w:p>
        </w:tc>
      </w:tr>
      <w:tr w:rsidR="008C43DD" w:rsidRPr="00A27537" w14:paraId="6CCD2CD6" w14:textId="77777777" w:rsidTr="00091217">
        <w:trPr>
          <w:trHeight w:val="1236"/>
        </w:trPr>
        <w:tc>
          <w:tcPr>
            <w:tcW w:w="9923" w:type="dxa"/>
            <w:tcBorders>
              <w:top w:val="single" w:sz="4" w:space="0" w:color="auto"/>
              <w:left w:val="single" w:sz="12" w:space="0" w:color="auto"/>
              <w:bottom w:val="single" w:sz="12" w:space="0" w:color="auto"/>
              <w:right w:val="single" w:sz="12" w:space="0" w:color="auto"/>
            </w:tcBorders>
            <w:vAlign w:val="center"/>
          </w:tcPr>
          <w:p w14:paraId="46232AA9" w14:textId="77777777" w:rsidR="008A01F3" w:rsidRPr="008A01F3" w:rsidRDefault="008A01F3" w:rsidP="008A01F3">
            <w:pPr>
              <w:spacing w:after="0" w:line="240" w:lineRule="auto"/>
              <w:rPr>
                <w:rFonts w:ascii="Arial" w:hAnsi="Arial" w:cs="Arial"/>
              </w:rPr>
            </w:pPr>
            <w:r w:rsidRPr="008A01F3">
              <w:rPr>
                <w:rFonts w:ascii="Arial" w:hAnsi="Arial" w:cs="Arial"/>
              </w:rPr>
              <w:t xml:space="preserve">1. Demonstrar autogestão </w:t>
            </w:r>
          </w:p>
          <w:p w14:paraId="02178D43" w14:textId="77777777" w:rsidR="008A01F3" w:rsidRPr="008A01F3" w:rsidRDefault="008A01F3" w:rsidP="008A01F3">
            <w:pPr>
              <w:spacing w:after="0" w:line="240" w:lineRule="auto"/>
              <w:rPr>
                <w:rFonts w:ascii="Arial" w:hAnsi="Arial" w:cs="Arial"/>
              </w:rPr>
            </w:pPr>
            <w:r w:rsidRPr="008A01F3">
              <w:rPr>
                <w:rFonts w:ascii="Arial" w:hAnsi="Arial" w:cs="Arial"/>
              </w:rPr>
              <w:t xml:space="preserve">2. Demonstrar pensamento analítico </w:t>
            </w:r>
          </w:p>
          <w:p w14:paraId="0F35A908" w14:textId="77777777" w:rsidR="008A01F3" w:rsidRPr="008A01F3" w:rsidRDefault="008A01F3" w:rsidP="008A01F3">
            <w:pPr>
              <w:spacing w:after="0" w:line="240" w:lineRule="auto"/>
              <w:rPr>
                <w:rFonts w:ascii="Arial" w:hAnsi="Arial" w:cs="Arial"/>
              </w:rPr>
            </w:pPr>
            <w:r w:rsidRPr="008A01F3">
              <w:rPr>
                <w:rFonts w:ascii="Arial" w:hAnsi="Arial" w:cs="Arial"/>
              </w:rPr>
              <w:t xml:space="preserve">3. Demonstrar inteligência emocional </w:t>
            </w:r>
          </w:p>
          <w:p w14:paraId="437FC3B7" w14:textId="18A25234" w:rsidR="00A556B3" w:rsidRPr="008A01F3" w:rsidRDefault="008A01F3" w:rsidP="008A01F3">
            <w:pPr>
              <w:spacing w:after="0" w:line="240" w:lineRule="auto"/>
              <w:rPr>
                <w:rFonts w:ascii="Arial" w:hAnsi="Arial" w:cs="Arial"/>
              </w:rPr>
            </w:pPr>
            <w:r w:rsidRPr="008A01F3">
              <w:rPr>
                <w:rFonts w:ascii="Arial" w:hAnsi="Arial" w:cs="Arial"/>
              </w:rPr>
              <w:t>4. Demonstrar autonomia</w:t>
            </w:r>
          </w:p>
        </w:tc>
      </w:tr>
    </w:tbl>
    <w:p w14:paraId="02EB378F" w14:textId="77777777" w:rsidR="008C43DD" w:rsidRPr="0030568F" w:rsidRDefault="008C43DD" w:rsidP="00F0101F">
      <w:pPr>
        <w:spacing w:after="0"/>
        <w:rPr>
          <w:rFonts w:ascii="Arial" w:hAnsi="Arial" w:cs="Arial"/>
          <w:sz w:val="20"/>
          <w:szCs w:val="20"/>
        </w:rPr>
      </w:pPr>
    </w:p>
    <w:tbl>
      <w:tblPr>
        <w:tblW w:w="9923" w:type="dxa"/>
        <w:tblInd w:w="-34" w:type="dxa"/>
        <w:tblLayout w:type="fixed"/>
        <w:tblLook w:val="0000" w:firstRow="0" w:lastRow="0" w:firstColumn="0" w:lastColumn="0" w:noHBand="0" w:noVBand="0"/>
      </w:tblPr>
      <w:tblGrid>
        <w:gridCol w:w="9923"/>
      </w:tblGrid>
      <w:tr w:rsidR="00F44C77" w:rsidRPr="00A27537" w14:paraId="0ABE941A" w14:textId="77777777" w:rsidTr="001C7FE6">
        <w:trPr>
          <w:trHeight w:val="397"/>
        </w:trPr>
        <w:tc>
          <w:tcPr>
            <w:tcW w:w="9923" w:type="dxa"/>
            <w:tcBorders>
              <w:top w:val="single" w:sz="12" w:space="0" w:color="auto"/>
              <w:left w:val="single" w:sz="12" w:space="0" w:color="auto"/>
              <w:bottom w:val="single" w:sz="4" w:space="0" w:color="auto"/>
              <w:right w:val="single" w:sz="12" w:space="0" w:color="auto"/>
            </w:tcBorders>
            <w:vAlign w:val="center"/>
          </w:tcPr>
          <w:p w14:paraId="7DA6CE98" w14:textId="77777777" w:rsidR="00F44C77" w:rsidRPr="00A27537" w:rsidRDefault="00AC300A" w:rsidP="001E3652">
            <w:pPr>
              <w:pStyle w:val="Recuodecorpodetexto"/>
              <w:tabs>
                <w:tab w:val="center" w:pos="4419"/>
                <w:tab w:val="right" w:pos="8838"/>
              </w:tabs>
              <w:jc w:val="left"/>
              <w:rPr>
                <w:rFonts w:ascii="Arial Narrow" w:hAnsi="Arial Narrow"/>
                <w:sz w:val="22"/>
                <w:szCs w:val="22"/>
              </w:rPr>
            </w:pPr>
            <w:r w:rsidRPr="00A27537">
              <w:rPr>
                <w:rFonts w:ascii="Arial Narrow" w:hAnsi="Arial Narrow"/>
                <w:b/>
                <w:bCs/>
                <w:iCs/>
                <w:sz w:val="22"/>
                <w:szCs w:val="22"/>
              </w:rPr>
              <w:t>CONHECIMENTOS</w:t>
            </w:r>
          </w:p>
        </w:tc>
      </w:tr>
      <w:tr w:rsidR="00F44C77" w:rsidRPr="00A27537" w14:paraId="506C0AA7" w14:textId="77777777" w:rsidTr="002B7657">
        <w:trPr>
          <w:trHeight w:val="1701"/>
        </w:trPr>
        <w:tc>
          <w:tcPr>
            <w:tcW w:w="9923" w:type="dxa"/>
            <w:tcBorders>
              <w:top w:val="single" w:sz="4" w:space="0" w:color="auto"/>
              <w:left w:val="single" w:sz="12" w:space="0" w:color="auto"/>
              <w:bottom w:val="single" w:sz="12" w:space="0" w:color="auto"/>
              <w:right w:val="single" w:sz="12" w:space="0" w:color="auto"/>
            </w:tcBorders>
            <w:vAlign w:val="center"/>
          </w:tcPr>
          <w:p w14:paraId="2144EC65" w14:textId="77777777" w:rsidR="008A01F3" w:rsidRPr="008A01F3" w:rsidRDefault="008A01F3" w:rsidP="008A01F3">
            <w:pPr>
              <w:spacing w:after="0" w:line="240" w:lineRule="auto"/>
              <w:rPr>
                <w:rFonts w:ascii="Arial" w:hAnsi="Arial" w:cs="Arial"/>
              </w:rPr>
            </w:pPr>
            <w:r w:rsidRPr="008A01F3">
              <w:rPr>
                <w:rFonts w:ascii="Arial" w:hAnsi="Arial" w:cs="Arial"/>
              </w:rPr>
              <w:t>1. Requisitos</w:t>
            </w:r>
          </w:p>
          <w:p w14:paraId="6C2D97B6" w14:textId="77777777" w:rsidR="008A01F3" w:rsidRPr="008A01F3" w:rsidRDefault="008A01F3" w:rsidP="008A01F3">
            <w:pPr>
              <w:spacing w:after="0" w:line="240" w:lineRule="auto"/>
              <w:rPr>
                <w:rFonts w:ascii="Arial" w:hAnsi="Arial" w:cs="Arial"/>
              </w:rPr>
            </w:pPr>
            <w:r w:rsidRPr="008A01F3">
              <w:rPr>
                <w:rFonts w:ascii="Arial" w:hAnsi="Arial" w:cs="Arial"/>
              </w:rPr>
              <w:t>1.1. Definição</w:t>
            </w:r>
          </w:p>
          <w:p w14:paraId="2C2203B9" w14:textId="77777777" w:rsidR="008A01F3" w:rsidRPr="008A01F3" w:rsidRDefault="008A01F3" w:rsidP="008A01F3">
            <w:pPr>
              <w:spacing w:after="0" w:line="240" w:lineRule="auto"/>
              <w:rPr>
                <w:rFonts w:ascii="Arial" w:hAnsi="Arial" w:cs="Arial"/>
              </w:rPr>
            </w:pPr>
            <w:r w:rsidRPr="008A01F3">
              <w:rPr>
                <w:rFonts w:ascii="Arial" w:hAnsi="Arial" w:cs="Arial"/>
              </w:rPr>
              <w:t>1.2. Modelos de documentação</w:t>
            </w:r>
          </w:p>
          <w:p w14:paraId="2FF5AB8C" w14:textId="77777777" w:rsidR="008A01F3" w:rsidRPr="008A01F3" w:rsidRDefault="008A01F3" w:rsidP="008A01F3">
            <w:pPr>
              <w:spacing w:after="0" w:line="240" w:lineRule="auto"/>
              <w:rPr>
                <w:rFonts w:ascii="Arial" w:hAnsi="Arial" w:cs="Arial"/>
              </w:rPr>
            </w:pPr>
            <w:r w:rsidRPr="008A01F3">
              <w:rPr>
                <w:rFonts w:ascii="Arial" w:hAnsi="Arial" w:cs="Arial"/>
              </w:rPr>
              <w:t>1.3. Regras de Negócio</w:t>
            </w:r>
          </w:p>
          <w:p w14:paraId="7EC2DD71" w14:textId="77777777" w:rsidR="008A01F3" w:rsidRPr="008A01F3" w:rsidRDefault="008A01F3" w:rsidP="008A01F3">
            <w:pPr>
              <w:spacing w:after="0" w:line="240" w:lineRule="auto"/>
              <w:rPr>
                <w:rFonts w:ascii="Arial" w:hAnsi="Arial" w:cs="Arial"/>
              </w:rPr>
            </w:pPr>
            <w:r w:rsidRPr="008A01F3">
              <w:rPr>
                <w:rFonts w:ascii="Arial" w:hAnsi="Arial" w:cs="Arial"/>
              </w:rPr>
              <w:t>1.4. Restrições</w:t>
            </w:r>
          </w:p>
          <w:p w14:paraId="14B6321D" w14:textId="77777777" w:rsidR="008A01F3" w:rsidRPr="008A01F3" w:rsidRDefault="008A01F3" w:rsidP="008A01F3">
            <w:pPr>
              <w:spacing w:after="0" w:line="240" w:lineRule="auto"/>
              <w:rPr>
                <w:rFonts w:ascii="Arial" w:hAnsi="Arial" w:cs="Arial"/>
              </w:rPr>
            </w:pPr>
            <w:r w:rsidRPr="008A01F3">
              <w:rPr>
                <w:rFonts w:ascii="Arial" w:hAnsi="Arial" w:cs="Arial"/>
              </w:rPr>
              <w:t>1.5. Tipos de Requisitos</w:t>
            </w:r>
          </w:p>
          <w:p w14:paraId="2CAD31F7" w14:textId="77777777" w:rsidR="008A01F3" w:rsidRPr="008A01F3" w:rsidRDefault="008A01F3" w:rsidP="008A01F3">
            <w:pPr>
              <w:spacing w:after="0" w:line="240" w:lineRule="auto"/>
              <w:rPr>
                <w:rFonts w:ascii="Arial" w:hAnsi="Arial" w:cs="Arial"/>
              </w:rPr>
            </w:pPr>
            <w:r w:rsidRPr="008A01F3">
              <w:rPr>
                <w:rFonts w:ascii="Arial" w:hAnsi="Arial" w:cs="Arial"/>
              </w:rPr>
              <w:t>1.5.1.Funcionais</w:t>
            </w:r>
          </w:p>
          <w:p w14:paraId="0B62A9C0" w14:textId="77777777" w:rsidR="008A01F3" w:rsidRPr="008A01F3" w:rsidRDefault="008A01F3" w:rsidP="008A01F3">
            <w:pPr>
              <w:spacing w:after="0" w:line="240" w:lineRule="auto"/>
              <w:rPr>
                <w:rFonts w:ascii="Arial" w:hAnsi="Arial" w:cs="Arial"/>
              </w:rPr>
            </w:pPr>
            <w:r w:rsidRPr="008A01F3">
              <w:rPr>
                <w:rFonts w:ascii="Arial" w:hAnsi="Arial" w:cs="Arial"/>
              </w:rPr>
              <w:t>1.5.2.Não funcionais</w:t>
            </w:r>
          </w:p>
          <w:p w14:paraId="6316D622" w14:textId="77777777" w:rsidR="008A01F3" w:rsidRPr="008A01F3" w:rsidRDefault="008A01F3" w:rsidP="008A01F3">
            <w:pPr>
              <w:spacing w:after="0" w:line="240" w:lineRule="auto"/>
              <w:rPr>
                <w:rFonts w:ascii="Arial" w:hAnsi="Arial" w:cs="Arial"/>
              </w:rPr>
            </w:pPr>
            <w:r w:rsidRPr="008A01F3">
              <w:rPr>
                <w:rFonts w:ascii="Arial" w:hAnsi="Arial" w:cs="Arial"/>
              </w:rPr>
              <w:t>2. Levantamento de Requisitos</w:t>
            </w:r>
          </w:p>
          <w:p w14:paraId="7E21B6B5" w14:textId="77777777" w:rsidR="008A01F3" w:rsidRPr="008A01F3" w:rsidRDefault="008A01F3" w:rsidP="008A01F3">
            <w:pPr>
              <w:spacing w:after="0" w:line="240" w:lineRule="auto"/>
              <w:rPr>
                <w:rFonts w:ascii="Arial" w:hAnsi="Arial" w:cs="Arial"/>
              </w:rPr>
            </w:pPr>
            <w:r w:rsidRPr="008A01F3">
              <w:rPr>
                <w:rFonts w:ascii="Arial" w:hAnsi="Arial" w:cs="Arial"/>
              </w:rPr>
              <w:t>2.1. Definição</w:t>
            </w:r>
          </w:p>
          <w:p w14:paraId="6E6B2E38" w14:textId="77777777" w:rsidR="008A01F3" w:rsidRPr="008A01F3" w:rsidRDefault="008A01F3" w:rsidP="008A01F3">
            <w:pPr>
              <w:spacing w:after="0" w:line="240" w:lineRule="auto"/>
              <w:rPr>
                <w:rFonts w:ascii="Arial" w:hAnsi="Arial" w:cs="Arial"/>
              </w:rPr>
            </w:pPr>
            <w:r w:rsidRPr="008A01F3">
              <w:rPr>
                <w:rFonts w:ascii="Arial" w:hAnsi="Arial" w:cs="Arial"/>
              </w:rPr>
              <w:t>2.2. Técnicas</w:t>
            </w:r>
          </w:p>
          <w:p w14:paraId="20D90CE9" w14:textId="77777777" w:rsidR="008A01F3" w:rsidRPr="008A01F3" w:rsidRDefault="008A01F3" w:rsidP="008A01F3">
            <w:pPr>
              <w:spacing w:after="0" w:line="240" w:lineRule="auto"/>
              <w:rPr>
                <w:rFonts w:ascii="Arial" w:hAnsi="Arial" w:cs="Arial"/>
              </w:rPr>
            </w:pPr>
            <w:r w:rsidRPr="008A01F3">
              <w:rPr>
                <w:rFonts w:ascii="Arial" w:hAnsi="Arial" w:cs="Arial"/>
              </w:rPr>
              <w:lastRenderedPageBreak/>
              <w:t>2.2.1.Briefing</w:t>
            </w:r>
          </w:p>
          <w:p w14:paraId="0D4B5892" w14:textId="21E772B2" w:rsidR="008A01F3" w:rsidRPr="008A01F3" w:rsidRDefault="008A01F3" w:rsidP="008A01F3">
            <w:pPr>
              <w:spacing w:after="0" w:line="240" w:lineRule="auto"/>
              <w:rPr>
                <w:rFonts w:ascii="Arial" w:hAnsi="Arial" w:cs="Arial"/>
              </w:rPr>
            </w:pPr>
            <w:r w:rsidRPr="008A01F3">
              <w:rPr>
                <w:rFonts w:ascii="Arial" w:hAnsi="Arial" w:cs="Arial"/>
              </w:rPr>
              <w:t>2.2.2.Levantamento orientado a pontos</w:t>
            </w:r>
            <w:r w:rsidR="001315F0">
              <w:rPr>
                <w:rFonts w:ascii="Arial" w:hAnsi="Arial" w:cs="Arial"/>
              </w:rPr>
              <w:t xml:space="preserve"> </w:t>
            </w:r>
            <w:r w:rsidRPr="008A01F3">
              <w:rPr>
                <w:rFonts w:ascii="Arial" w:hAnsi="Arial" w:cs="Arial"/>
              </w:rPr>
              <w:t>de vista</w:t>
            </w:r>
          </w:p>
          <w:p w14:paraId="1E918553" w14:textId="77777777" w:rsidR="008A01F3" w:rsidRPr="008A01F3" w:rsidRDefault="008A01F3" w:rsidP="008A01F3">
            <w:pPr>
              <w:spacing w:after="0" w:line="240" w:lineRule="auto"/>
              <w:rPr>
                <w:rFonts w:ascii="Arial" w:hAnsi="Arial" w:cs="Arial"/>
              </w:rPr>
            </w:pPr>
            <w:r w:rsidRPr="008A01F3">
              <w:rPr>
                <w:rFonts w:ascii="Arial" w:hAnsi="Arial" w:cs="Arial"/>
              </w:rPr>
              <w:t>2.2.3.Etnografia (observação)</w:t>
            </w:r>
          </w:p>
          <w:p w14:paraId="4FB4820A" w14:textId="77777777" w:rsidR="008A01F3" w:rsidRPr="008A01F3" w:rsidRDefault="008A01F3" w:rsidP="008A01F3">
            <w:pPr>
              <w:spacing w:after="0" w:line="240" w:lineRule="auto"/>
              <w:rPr>
                <w:rFonts w:ascii="Arial" w:hAnsi="Arial" w:cs="Arial"/>
              </w:rPr>
            </w:pPr>
            <w:r w:rsidRPr="008A01F3">
              <w:rPr>
                <w:rFonts w:ascii="Arial" w:hAnsi="Arial" w:cs="Arial"/>
              </w:rPr>
              <w:t>2.2.4.Entrevistas</w:t>
            </w:r>
          </w:p>
          <w:p w14:paraId="5AED9F02" w14:textId="77777777" w:rsidR="008A01F3" w:rsidRPr="008A01F3" w:rsidRDefault="008A01F3" w:rsidP="008A01F3">
            <w:pPr>
              <w:spacing w:after="0" w:line="240" w:lineRule="auto"/>
              <w:rPr>
                <w:rFonts w:ascii="Arial" w:hAnsi="Arial" w:cs="Arial"/>
              </w:rPr>
            </w:pPr>
            <w:r w:rsidRPr="008A01F3">
              <w:rPr>
                <w:rFonts w:ascii="Arial" w:hAnsi="Arial" w:cs="Arial"/>
              </w:rPr>
              <w:t>2.2.5.Brainstorming</w:t>
            </w:r>
          </w:p>
          <w:p w14:paraId="68FA06B6" w14:textId="77777777" w:rsidR="008A01F3" w:rsidRPr="008A01F3" w:rsidRDefault="008A01F3" w:rsidP="008A01F3">
            <w:pPr>
              <w:spacing w:after="0" w:line="240" w:lineRule="auto"/>
              <w:rPr>
                <w:rFonts w:ascii="Arial" w:hAnsi="Arial" w:cs="Arial"/>
              </w:rPr>
            </w:pPr>
            <w:r w:rsidRPr="008A01F3">
              <w:rPr>
                <w:rFonts w:ascii="Arial" w:hAnsi="Arial" w:cs="Arial"/>
              </w:rPr>
              <w:t>2.3. Fases</w:t>
            </w:r>
          </w:p>
          <w:p w14:paraId="5AE05F0A" w14:textId="77777777" w:rsidR="008A01F3" w:rsidRPr="008A01F3" w:rsidRDefault="008A01F3" w:rsidP="008A01F3">
            <w:pPr>
              <w:spacing w:after="0" w:line="240" w:lineRule="auto"/>
              <w:rPr>
                <w:rFonts w:ascii="Arial" w:hAnsi="Arial" w:cs="Arial"/>
              </w:rPr>
            </w:pPr>
            <w:r w:rsidRPr="008A01F3">
              <w:rPr>
                <w:rFonts w:ascii="Arial" w:hAnsi="Arial" w:cs="Arial"/>
              </w:rPr>
              <w:t>2.3.1.Coleta</w:t>
            </w:r>
          </w:p>
          <w:p w14:paraId="6CAAE430" w14:textId="77777777" w:rsidR="008A01F3" w:rsidRPr="008A01F3" w:rsidRDefault="008A01F3" w:rsidP="008A01F3">
            <w:pPr>
              <w:spacing w:after="0" w:line="240" w:lineRule="auto"/>
              <w:rPr>
                <w:rFonts w:ascii="Arial" w:hAnsi="Arial" w:cs="Arial"/>
              </w:rPr>
            </w:pPr>
            <w:r w:rsidRPr="008A01F3">
              <w:rPr>
                <w:rFonts w:ascii="Arial" w:hAnsi="Arial" w:cs="Arial"/>
              </w:rPr>
              <w:t>2.3.2.Análise</w:t>
            </w:r>
          </w:p>
          <w:p w14:paraId="7300F24E" w14:textId="77777777" w:rsidR="008A01F3" w:rsidRPr="008A01F3" w:rsidRDefault="008A01F3" w:rsidP="008A01F3">
            <w:pPr>
              <w:spacing w:after="0" w:line="240" w:lineRule="auto"/>
              <w:rPr>
                <w:rFonts w:ascii="Arial" w:hAnsi="Arial" w:cs="Arial"/>
              </w:rPr>
            </w:pPr>
            <w:r w:rsidRPr="008A01F3">
              <w:rPr>
                <w:rFonts w:ascii="Arial" w:hAnsi="Arial" w:cs="Arial"/>
              </w:rPr>
              <w:t>2.3.3.Registros</w:t>
            </w:r>
          </w:p>
          <w:p w14:paraId="065C97B2" w14:textId="77777777" w:rsidR="008A01F3" w:rsidRPr="008A01F3" w:rsidRDefault="008A01F3" w:rsidP="008A01F3">
            <w:pPr>
              <w:spacing w:after="0" w:line="240" w:lineRule="auto"/>
              <w:rPr>
                <w:rFonts w:ascii="Arial" w:hAnsi="Arial" w:cs="Arial"/>
              </w:rPr>
            </w:pPr>
            <w:r w:rsidRPr="008A01F3">
              <w:rPr>
                <w:rFonts w:ascii="Arial" w:hAnsi="Arial" w:cs="Arial"/>
              </w:rPr>
              <w:t>3. Gerenciamento de Requisitos</w:t>
            </w:r>
          </w:p>
          <w:p w14:paraId="293436CC" w14:textId="77777777" w:rsidR="008A01F3" w:rsidRPr="008A01F3" w:rsidRDefault="008A01F3" w:rsidP="008A01F3">
            <w:pPr>
              <w:spacing w:after="0" w:line="240" w:lineRule="auto"/>
              <w:rPr>
                <w:rFonts w:ascii="Arial" w:hAnsi="Arial" w:cs="Arial"/>
              </w:rPr>
            </w:pPr>
            <w:r w:rsidRPr="008A01F3">
              <w:rPr>
                <w:rFonts w:ascii="Arial" w:hAnsi="Arial" w:cs="Arial"/>
              </w:rPr>
              <w:t>3.1. Definição</w:t>
            </w:r>
          </w:p>
          <w:p w14:paraId="5326ED40" w14:textId="77777777" w:rsidR="008A01F3" w:rsidRPr="008A01F3" w:rsidRDefault="008A01F3" w:rsidP="008A01F3">
            <w:pPr>
              <w:spacing w:after="0" w:line="240" w:lineRule="auto"/>
              <w:rPr>
                <w:rFonts w:ascii="Arial" w:hAnsi="Arial" w:cs="Arial"/>
              </w:rPr>
            </w:pPr>
            <w:r w:rsidRPr="008A01F3">
              <w:rPr>
                <w:rFonts w:ascii="Arial" w:hAnsi="Arial" w:cs="Arial"/>
              </w:rPr>
              <w:t>3.2. Gestão de mudanças</w:t>
            </w:r>
          </w:p>
          <w:p w14:paraId="1768927C" w14:textId="77777777" w:rsidR="008A01F3" w:rsidRPr="008A01F3" w:rsidRDefault="008A01F3" w:rsidP="008A01F3">
            <w:pPr>
              <w:spacing w:after="0" w:line="240" w:lineRule="auto"/>
              <w:rPr>
                <w:rFonts w:ascii="Arial" w:hAnsi="Arial" w:cs="Arial"/>
              </w:rPr>
            </w:pPr>
            <w:r w:rsidRPr="008A01F3">
              <w:rPr>
                <w:rFonts w:ascii="Arial" w:hAnsi="Arial" w:cs="Arial"/>
              </w:rPr>
              <w:t>3.3. Validação de requisitos</w:t>
            </w:r>
          </w:p>
          <w:p w14:paraId="21C8578C" w14:textId="77777777" w:rsidR="008A01F3" w:rsidRPr="008A01F3" w:rsidRDefault="008A01F3" w:rsidP="008A01F3">
            <w:pPr>
              <w:spacing w:after="0" w:line="240" w:lineRule="auto"/>
              <w:rPr>
                <w:rFonts w:ascii="Arial" w:hAnsi="Arial" w:cs="Arial"/>
              </w:rPr>
            </w:pPr>
            <w:r w:rsidRPr="008A01F3">
              <w:rPr>
                <w:rFonts w:ascii="Arial" w:hAnsi="Arial" w:cs="Arial"/>
              </w:rPr>
              <w:t>4. Documentação de Requisitos</w:t>
            </w:r>
          </w:p>
          <w:p w14:paraId="1DD347B0" w14:textId="77777777" w:rsidR="008A01F3" w:rsidRPr="008A01F3" w:rsidRDefault="008A01F3" w:rsidP="008A01F3">
            <w:pPr>
              <w:spacing w:after="0" w:line="240" w:lineRule="auto"/>
              <w:rPr>
                <w:rFonts w:ascii="Arial" w:hAnsi="Arial" w:cs="Arial"/>
              </w:rPr>
            </w:pPr>
            <w:r w:rsidRPr="008A01F3">
              <w:rPr>
                <w:rFonts w:ascii="Arial" w:hAnsi="Arial" w:cs="Arial"/>
              </w:rPr>
              <w:t>4.1. Normas técnicas</w:t>
            </w:r>
          </w:p>
          <w:p w14:paraId="28FA85CE" w14:textId="0012D68E" w:rsidR="008A01F3" w:rsidRPr="008A01F3" w:rsidRDefault="008A01F3" w:rsidP="008A01F3">
            <w:pPr>
              <w:spacing w:after="0" w:line="240" w:lineRule="auto"/>
              <w:rPr>
                <w:rFonts w:ascii="Arial" w:hAnsi="Arial" w:cs="Arial"/>
              </w:rPr>
            </w:pPr>
            <w:r w:rsidRPr="008A01F3">
              <w:rPr>
                <w:rFonts w:ascii="Arial" w:hAnsi="Arial" w:cs="Arial"/>
              </w:rPr>
              <w:t>4.2. Estrutura padrão (modelos de</w:t>
            </w:r>
            <w:r w:rsidR="001315F0">
              <w:rPr>
                <w:rFonts w:ascii="Arial" w:hAnsi="Arial" w:cs="Arial"/>
              </w:rPr>
              <w:t xml:space="preserve"> </w:t>
            </w:r>
            <w:r w:rsidRPr="008A01F3">
              <w:rPr>
                <w:rFonts w:ascii="Arial" w:hAnsi="Arial" w:cs="Arial"/>
              </w:rPr>
              <w:t>documentação)</w:t>
            </w:r>
          </w:p>
          <w:p w14:paraId="504245CA" w14:textId="77777777" w:rsidR="00220880" w:rsidRDefault="008A01F3" w:rsidP="008A01F3">
            <w:pPr>
              <w:spacing w:after="0" w:line="240" w:lineRule="auto"/>
              <w:rPr>
                <w:rFonts w:ascii="Arial" w:hAnsi="Arial" w:cs="Arial"/>
              </w:rPr>
            </w:pPr>
            <w:r w:rsidRPr="008A01F3">
              <w:rPr>
                <w:rFonts w:ascii="Arial" w:hAnsi="Arial" w:cs="Arial"/>
              </w:rPr>
              <w:t>4.3. Controle de Versões</w:t>
            </w:r>
          </w:p>
          <w:p w14:paraId="1942356D" w14:textId="77777777" w:rsidR="008A01F3" w:rsidRPr="008A01F3" w:rsidRDefault="008A01F3" w:rsidP="008A01F3">
            <w:pPr>
              <w:spacing w:after="0" w:line="240" w:lineRule="auto"/>
              <w:rPr>
                <w:rFonts w:ascii="Arial" w:hAnsi="Arial" w:cs="Arial"/>
              </w:rPr>
            </w:pPr>
            <w:r w:rsidRPr="008A01F3">
              <w:rPr>
                <w:rFonts w:ascii="Arial" w:hAnsi="Arial" w:cs="Arial"/>
              </w:rPr>
              <w:t xml:space="preserve">5. Metodologia </w:t>
            </w:r>
            <w:proofErr w:type="spellStart"/>
            <w:r w:rsidRPr="008A01F3">
              <w:rPr>
                <w:rFonts w:ascii="Arial" w:hAnsi="Arial" w:cs="Arial"/>
              </w:rPr>
              <w:t>Scrum</w:t>
            </w:r>
            <w:proofErr w:type="spellEnd"/>
          </w:p>
          <w:p w14:paraId="1C085AB6" w14:textId="77777777" w:rsidR="008A01F3" w:rsidRPr="008A01F3" w:rsidRDefault="008A01F3" w:rsidP="008A01F3">
            <w:pPr>
              <w:spacing w:after="0" w:line="240" w:lineRule="auto"/>
              <w:rPr>
                <w:rFonts w:ascii="Arial" w:hAnsi="Arial" w:cs="Arial"/>
              </w:rPr>
            </w:pPr>
            <w:r w:rsidRPr="008A01F3">
              <w:rPr>
                <w:rFonts w:ascii="Arial" w:hAnsi="Arial" w:cs="Arial"/>
              </w:rPr>
              <w:t>5.1. Definição</w:t>
            </w:r>
          </w:p>
          <w:p w14:paraId="078CAFDE" w14:textId="77777777" w:rsidR="008A01F3" w:rsidRPr="008A01F3" w:rsidRDefault="008A01F3" w:rsidP="008A01F3">
            <w:pPr>
              <w:spacing w:after="0" w:line="240" w:lineRule="auto"/>
              <w:rPr>
                <w:rFonts w:ascii="Arial" w:hAnsi="Arial" w:cs="Arial"/>
              </w:rPr>
            </w:pPr>
            <w:r w:rsidRPr="008A01F3">
              <w:rPr>
                <w:rFonts w:ascii="Arial" w:hAnsi="Arial" w:cs="Arial"/>
              </w:rPr>
              <w:t>5.2. Papéis e responsabilidades</w:t>
            </w:r>
          </w:p>
          <w:p w14:paraId="3B439085" w14:textId="77777777" w:rsidR="008A01F3" w:rsidRPr="008A01F3" w:rsidRDefault="008A01F3" w:rsidP="008A01F3">
            <w:pPr>
              <w:spacing w:after="0" w:line="240" w:lineRule="auto"/>
              <w:rPr>
                <w:rFonts w:ascii="Arial" w:hAnsi="Arial" w:cs="Arial"/>
              </w:rPr>
            </w:pPr>
            <w:r w:rsidRPr="008A01F3">
              <w:rPr>
                <w:rFonts w:ascii="Arial" w:hAnsi="Arial" w:cs="Arial"/>
              </w:rPr>
              <w:t>5.3. Aplicação a Gestão de Projetos</w:t>
            </w:r>
          </w:p>
          <w:p w14:paraId="2A0C12FD" w14:textId="77777777" w:rsidR="008A01F3" w:rsidRPr="008A01F3" w:rsidRDefault="008A01F3" w:rsidP="008A01F3">
            <w:pPr>
              <w:spacing w:after="0" w:line="240" w:lineRule="auto"/>
              <w:rPr>
                <w:rFonts w:ascii="Arial" w:hAnsi="Arial" w:cs="Arial"/>
              </w:rPr>
            </w:pPr>
            <w:r w:rsidRPr="008A01F3">
              <w:rPr>
                <w:rFonts w:ascii="Arial" w:hAnsi="Arial" w:cs="Arial"/>
              </w:rPr>
              <w:t xml:space="preserve">6. Metodologia </w:t>
            </w:r>
            <w:proofErr w:type="spellStart"/>
            <w:r w:rsidRPr="008A01F3">
              <w:rPr>
                <w:rFonts w:ascii="Arial" w:hAnsi="Arial" w:cs="Arial"/>
              </w:rPr>
              <w:t>Kanban</w:t>
            </w:r>
            <w:proofErr w:type="spellEnd"/>
          </w:p>
          <w:p w14:paraId="2C413121" w14:textId="77777777" w:rsidR="008A01F3" w:rsidRPr="008A01F3" w:rsidRDefault="008A01F3" w:rsidP="008A01F3">
            <w:pPr>
              <w:spacing w:after="0" w:line="240" w:lineRule="auto"/>
              <w:rPr>
                <w:rFonts w:ascii="Arial" w:hAnsi="Arial" w:cs="Arial"/>
              </w:rPr>
            </w:pPr>
            <w:r w:rsidRPr="008A01F3">
              <w:rPr>
                <w:rFonts w:ascii="Arial" w:hAnsi="Arial" w:cs="Arial"/>
              </w:rPr>
              <w:t>6.1. Definição</w:t>
            </w:r>
          </w:p>
          <w:p w14:paraId="5C0681D3" w14:textId="77777777" w:rsidR="008A01F3" w:rsidRPr="008A01F3" w:rsidRDefault="008A01F3" w:rsidP="008A01F3">
            <w:pPr>
              <w:spacing w:after="0" w:line="240" w:lineRule="auto"/>
              <w:rPr>
                <w:rFonts w:ascii="Arial" w:hAnsi="Arial" w:cs="Arial"/>
              </w:rPr>
            </w:pPr>
            <w:r w:rsidRPr="008A01F3">
              <w:rPr>
                <w:rFonts w:ascii="Arial" w:hAnsi="Arial" w:cs="Arial"/>
              </w:rPr>
              <w:t>6.2. Criação do Quadro Base</w:t>
            </w:r>
          </w:p>
          <w:p w14:paraId="00AF5665" w14:textId="77777777" w:rsidR="008A01F3" w:rsidRPr="008A01F3" w:rsidRDefault="008A01F3" w:rsidP="008A01F3">
            <w:pPr>
              <w:spacing w:after="0" w:line="240" w:lineRule="auto"/>
              <w:rPr>
                <w:rFonts w:ascii="Arial" w:hAnsi="Arial" w:cs="Arial"/>
              </w:rPr>
            </w:pPr>
            <w:r w:rsidRPr="008A01F3">
              <w:rPr>
                <w:rFonts w:ascii="Arial" w:hAnsi="Arial" w:cs="Arial"/>
              </w:rPr>
              <w:t>6.2.1.Identificação do trabalho</w:t>
            </w:r>
          </w:p>
          <w:p w14:paraId="619212E4" w14:textId="77777777" w:rsidR="008A01F3" w:rsidRPr="008A01F3" w:rsidRDefault="008A01F3" w:rsidP="008A01F3">
            <w:pPr>
              <w:spacing w:after="0" w:line="240" w:lineRule="auto"/>
              <w:rPr>
                <w:rFonts w:ascii="Arial" w:hAnsi="Arial" w:cs="Arial"/>
              </w:rPr>
            </w:pPr>
            <w:r w:rsidRPr="008A01F3">
              <w:rPr>
                <w:rFonts w:ascii="Arial" w:hAnsi="Arial" w:cs="Arial"/>
              </w:rPr>
              <w:t>6.2.2.Prioridades do trabalho</w:t>
            </w:r>
          </w:p>
          <w:p w14:paraId="5AD224F5" w14:textId="0B8A6F31" w:rsidR="008A01F3" w:rsidRPr="008A01F3" w:rsidRDefault="008A01F3" w:rsidP="008A01F3">
            <w:pPr>
              <w:spacing w:after="0" w:line="240" w:lineRule="auto"/>
              <w:rPr>
                <w:rFonts w:ascii="Arial" w:hAnsi="Arial" w:cs="Arial"/>
              </w:rPr>
            </w:pPr>
            <w:r w:rsidRPr="008A01F3">
              <w:rPr>
                <w:rFonts w:ascii="Arial" w:hAnsi="Arial" w:cs="Arial"/>
              </w:rPr>
              <w:t>6.2.3.Mapeamento do fluxo de</w:t>
            </w:r>
            <w:r w:rsidR="001315F0">
              <w:rPr>
                <w:rFonts w:ascii="Arial" w:hAnsi="Arial" w:cs="Arial"/>
              </w:rPr>
              <w:t xml:space="preserve"> </w:t>
            </w:r>
            <w:r w:rsidRPr="008A01F3">
              <w:rPr>
                <w:rFonts w:ascii="Arial" w:hAnsi="Arial" w:cs="Arial"/>
              </w:rPr>
              <w:t>trabalho</w:t>
            </w:r>
          </w:p>
          <w:p w14:paraId="28FB0ECE" w14:textId="1EC75DF4" w:rsidR="008A01F3" w:rsidRPr="008A01F3" w:rsidRDefault="008A01F3" w:rsidP="008A01F3">
            <w:pPr>
              <w:spacing w:after="0" w:line="240" w:lineRule="auto"/>
              <w:rPr>
                <w:rFonts w:ascii="Arial" w:hAnsi="Arial" w:cs="Arial"/>
              </w:rPr>
            </w:pPr>
            <w:r w:rsidRPr="008A01F3">
              <w:rPr>
                <w:rFonts w:ascii="Arial" w:hAnsi="Arial" w:cs="Arial"/>
              </w:rPr>
              <w:t>6.3. Gerenciamento do progresso e</w:t>
            </w:r>
            <w:r w:rsidR="001315F0">
              <w:rPr>
                <w:rFonts w:ascii="Arial" w:hAnsi="Arial" w:cs="Arial"/>
              </w:rPr>
              <w:t xml:space="preserve"> </w:t>
            </w:r>
            <w:r w:rsidRPr="008A01F3">
              <w:rPr>
                <w:rFonts w:ascii="Arial" w:hAnsi="Arial" w:cs="Arial"/>
              </w:rPr>
              <w:t>desempenho</w:t>
            </w:r>
          </w:p>
          <w:p w14:paraId="4273B26D" w14:textId="77777777" w:rsidR="008A01F3" w:rsidRPr="008A01F3" w:rsidRDefault="008A01F3" w:rsidP="008A01F3">
            <w:pPr>
              <w:spacing w:after="0" w:line="240" w:lineRule="auto"/>
              <w:rPr>
                <w:rFonts w:ascii="Arial" w:hAnsi="Arial" w:cs="Arial"/>
              </w:rPr>
            </w:pPr>
            <w:r w:rsidRPr="008A01F3">
              <w:rPr>
                <w:rFonts w:ascii="Arial" w:hAnsi="Arial" w:cs="Arial"/>
              </w:rPr>
              <w:t xml:space="preserve">7. Design </w:t>
            </w:r>
            <w:proofErr w:type="spellStart"/>
            <w:r w:rsidRPr="008A01F3">
              <w:rPr>
                <w:rFonts w:ascii="Arial" w:hAnsi="Arial" w:cs="Arial"/>
              </w:rPr>
              <w:t>Thinking</w:t>
            </w:r>
            <w:proofErr w:type="spellEnd"/>
          </w:p>
          <w:p w14:paraId="6B90E546" w14:textId="77777777" w:rsidR="008A01F3" w:rsidRPr="008A01F3" w:rsidRDefault="008A01F3" w:rsidP="008A01F3">
            <w:pPr>
              <w:spacing w:after="0" w:line="240" w:lineRule="auto"/>
              <w:rPr>
                <w:rFonts w:ascii="Arial" w:hAnsi="Arial" w:cs="Arial"/>
              </w:rPr>
            </w:pPr>
            <w:r w:rsidRPr="008A01F3">
              <w:rPr>
                <w:rFonts w:ascii="Arial" w:hAnsi="Arial" w:cs="Arial"/>
              </w:rPr>
              <w:t>7.1. Definição</w:t>
            </w:r>
          </w:p>
          <w:p w14:paraId="30B89AED" w14:textId="77777777" w:rsidR="008A01F3" w:rsidRPr="008A01F3" w:rsidRDefault="008A01F3" w:rsidP="008A01F3">
            <w:pPr>
              <w:spacing w:after="0" w:line="240" w:lineRule="auto"/>
              <w:rPr>
                <w:rFonts w:ascii="Arial" w:hAnsi="Arial" w:cs="Arial"/>
              </w:rPr>
            </w:pPr>
            <w:r w:rsidRPr="008A01F3">
              <w:rPr>
                <w:rFonts w:ascii="Arial" w:hAnsi="Arial" w:cs="Arial"/>
              </w:rPr>
              <w:t>7.2. Etapas</w:t>
            </w:r>
          </w:p>
          <w:p w14:paraId="351C5089" w14:textId="77777777" w:rsidR="008A01F3" w:rsidRPr="008A01F3" w:rsidRDefault="008A01F3" w:rsidP="008A01F3">
            <w:pPr>
              <w:spacing w:after="0" w:line="240" w:lineRule="auto"/>
              <w:rPr>
                <w:rFonts w:ascii="Arial" w:hAnsi="Arial" w:cs="Arial"/>
              </w:rPr>
            </w:pPr>
            <w:r w:rsidRPr="008A01F3">
              <w:rPr>
                <w:rFonts w:ascii="Arial" w:hAnsi="Arial" w:cs="Arial"/>
              </w:rPr>
              <w:t>7.2.1.Empatia</w:t>
            </w:r>
          </w:p>
          <w:p w14:paraId="1A4A7AD4" w14:textId="77777777" w:rsidR="008A01F3" w:rsidRPr="008A01F3" w:rsidRDefault="008A01F3" w:rsidP="008A01F3">
            <w:pPr>
              <w:spacing w:after="0" w:line="240" w:lineRule="auto"/>
              <w:rPr>
                <w:rFonts w:ascii="Arial" w:hAnsi="Arial" w:cs="Arial"/>
              </w:rPr>
            </w:pPr>
            <w:r w:rsidRPr="008A01F3">
              <w:rPr>
                <w:rFonts w:ascii="Arial" w:hAnsi="Arial" w:cs="Arial"/>
              </w:rPr>
              <w:t>7.2.2.Ideação</w:t>
            </w:r>
          </w:p>
          <w:p w14:paraId="3656CF70" w14:textId="77777777" w:rsidR="008A01F3" w:rsidRPr="008A01F3" w:rsidRDefault="008A01F3" w:rsidP="008A01F3">
            <w:pPr>
              <w:spacing w:after="0" w:line="240" w:lineRule="auto"/>
              <w:rPr>
                <w:rFonts w:ascii="Arial" w:hAnsi="Arial" w:cs="Arial"/>
              </w:rPr>
            </w:pPr>
            <w:r w:rsidRPr="008A01F3">
              <w:rPr>
                <w:rFonts w:ascii="Arial" w:hAnsi="Arial" w:cs="Arial"/>
              </w:rPr>
              <w:t>7.2.3.Prototipação</w:t>
            </w:r>
          </w:p>
          <w:p w14:paraId="3B60CCE9" w14:textId="77777777" w:rsidR="008A01F3" w:rsidRPr="008A01F3" w:rsidRDefault="008A01F3" w:rsidP="008A01F3">
            <w:pPr>
              <w:spacing w:after="0" w:line="240" w:lineRule="auto"/>
              <w:rPr>
                <w:rFonts w:ascii="Arial" w:hAnsi="Arial" w:cs="Arial"/>
              </w:rPr>
            </w:pPr>
            <w:r w:rsidRPr="008A01F3">
              <w:rPr>
                <w:rFonts w:ascii="Arial" w:hAnsi="Arial" w:cs="Arial"/>
              </w:rPr>
              <w:t>7.2.4.Teste</w:t>
            </w:r>
          </w:p>
          <w:p w14:paraId="5A39BBE3" w14:textId="0BA1DC97" w:rsidR="008A01F3" w:rsidRPr="00D52010" w:rsidRDefault="008A01F3" w:rsidP="008A01F3">
            <w:pPr>
              <w:spacing w:after="0" w:line="240" w:lineRule="auto"/>
              <w:rPr>
                <w:rFonts w:ascii="Arial" w:hAnsi="Arial" w:cs="Arial"/>
              </w:rPr>
            </w:pPr>
            <w:r w:rsidRPr="008A01F3">
              <w:rPr>
                <w:rFonts w:ascii="Arial" w:hAnsi="Arial" w:cs="Arial"/>
              </w:rPr>
              <w:t>7.2.5.Implementação</w:t>
            </w:r>
          </w:p>
        </w:tc>
      </w:tr>
    </w:tbl>
    <w:p w14:paraId="41C8F396" w14:textId="77777777" w:rsidR="00CA3506" w:rsidRPr="0030568F" w:rsidRDefault="00CA3506" w:rsidP="0030568F">
      <w:pPr>
        <w:spacing w:after="0" w:line="240" w:lineRule="auto"/>
        <w:rPr>
          <w:rFonts w:ascii="Arial" w:hAnsi="Arial" w:cs="Arial"/>
          <w:sz w:val="20"/>
          <w:szCs w:val="20"/>
        </w:rPr>
      </w:pPr>
    </w:p>
    <w:p w14:paraId="72A3D3EC" w14:textId="77777777" w:rsidR="007B0765" w:rsidRPr="0030568F" w:rsidRDefault="00BD15F5" w:rsidP="0030568F">
      <w:pPr>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0E22B5" w:rsidRPr="00461807" w14:paraId="08EEA8D9" w14:textId="77777777" w:rsidTr="001C7FE6">
        <w:trPr>
          <w:trHeight w:val="541"/>
        </w:trPr>
        <w:tc>
          <w:tcPr>
            <w:tcW w:w="2338" w:type="dxa"/>
            <w:tcBorders>
              <w:top w:val="single" w:sz="12" w:space="0" w:color="auto"/>
              <w:left w:val="single" w:sz="12" w:space="0" w:color="auto"/>
              <w:right w:val="single" w:sz="2" w:space="0" w:color="auto"/>
            </w:tcBorders>
            <w:vAlign w:val="center"/>
          </w:tcPr>
          <w:p w14:paraId="1255367D"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6D883A86" w14:textId="77777777" w:rsidR="000E22B5" w:rsidRPr="00D46FCF" w:rsidRDefault="000E22B5"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Formativa</w:t>
            </w:r>
          </w:p>
        </w:tc>
      </w:tr>
      <w:tr w:rsidR="000E22B5" w:rsidRPr="00461807" w14:paraId="6B167A9F" w14:textId="77777777" w:rsidTr="00083405">
        <w:trPr>
          <w:trHeight w:val="482"/>
        </w:trPr>
        <w:tc>
          <w:tcPr>
            <w:tcW w:w="9923" w:type="dxa"/>
            <w:gridSpan w:val="2"/>
            <w:tcBorders>
              <w:left w:val="single" w:sz="12" w:space="0" w:color="auto"/>
              <w:bottom w:val="double" w:sz="4" w:space="0" w:color="auto"/>
              <w:right w:val="single" w:sz="12" w:space="0" w:color="auto"/>
            </w:tcBorders>
            <w:vAlign w:val="center"/>
          </w:tcPr>
          <w:p w14:paraId="75B405BC" w14:textId="77777777" w:rsidR="000E22B5" w:rsidRPr="00D46FCF" w:rsidRDefault="000E22B5" w:rsidP="00B14169">
            <w:pPr>
              <w:spacing w:after="0" w:line="240" w:lineRule="auto"/>
              <w:ind w:left="-36"/>
              <w:jc w:val="center"/>
              <w:rPr>
                <w:rFonts w:ascii="Arial Narrow" w:hAnsi="Arial Narrow" w:cs="Arial"/>
                <w:b/>
              </w:rPr>
            </w:pPr>
            <w:r w:rsidRPr="00D46FCF">
              <w:rPr>
                <w:rFonts w:ascii="Arial Narrow" w:hAnsi="Arial Narrow" w:cs="Arial"/>
                <w:b/>
              </w:rPr>
              <w:t>TEXTO</w:t>
            </w:r>
          </w:p>
        </w:tc>
      </w:tr>
      <w:tr w:rsidR="000E22B5" w:rsidRPr="00461807" w14:paraId="7877155A" w14:textId="77777777" w:rsidTr="00083405">
        <w:trPr>
          <w:trHeight w:val="455"/>
        </w:trPr>
        <w:tc>
          <w:tcPr>
            <w:tcW w:w="9923" w:type="dxa"/>
            <w:gridSpan w:val="2"/>
            <w:tcBorders>
              <w:top w:val="double" w:sz="4" w:space="0" w:color="auto"/>
              <w:left w:val="single" w:sz="12" w:space="0" w:color="auto"/>
              <w:bottom w:val="single" w:sz="12" w:space="0" w:color="auto"/>
              <w:right w:val="single" w:sz="12" w:space="0" w:color="auto"/>
            </w:tcBorders>
          </w:tcPr>
          <w:p w14:paraId="518DEC3A" w14:textId="77777777" w:rsidR="006A3400" w:rsidRDefault="006A3400" w:rsidP="006A3400">
            <w:pPr>
              <w:spacing w:after="0" w:line="240" w:lineRule="auto"/>
              <w:jc w:val="both"/>
              <w:rPr>
                <w:rFonts w:ascii="Arial" w:eastAsia="Times New Roman" w:hAnsi="Arial" w:cs="Arial"/>
                <w:lang w:eastAsia="ar-SA"/>
              </w:rPr>
            </w:pPr>
            <w:proofErr w:type="spellStart"/>
            <w:r w:rsidRPr="00AF4A25">
              <w:rPr>
                <w:rFonts w:ascii="Arial" w:eastAsia="Times New Roman" w:hAnsi="Arial" w:cs="Arial"/>
                <w:b/>
                <w:lang w:eastAsia="ar-SA"/>
              </w:rPr>
              <w:t>Obs</w:t>
            </w:r>
            <w:proofErr w:type="spellEnd"/>
            <w:r w:rsidRPr="00AF4A25">
              <w:rPr>
                <w:rFonts w:ascii="Arial" w:eastAsia="Times New Roman" w:hAnsi="Arial" w:cs="Arial"/>
                <w:b/>
                <w:lang w:eastAsia="ar-SA"/>
              </w:rPr>
              <w:t>:</w:t>
            </w:r>
            <w:r>
              <w:rPr>
                <w:rFonts w:ascii="Arial" w:eastAsia="Times New Roman" w:hAnsi="Arial" w:cs="Arial"/>
                <w:b/>
                <w:lang w:eastAsia="ar-SA"/>
              </w:rPr>
              <w:t xml:space="preserve"> </w:t>
            </w:r>
            <w:r>
              <w:rPr>
                <w:rFonts w:ascii="Arial" w:eastAsia="Times New Roman" w:hAnsi="Arial" w:cs="Arial"/>
                <w:lang w:eastAsia="ar-SA"/>
              </w:rPr>
              <w:t>Atividade para ser realizada em grupo.</w:t>
            </w:r>
          </w:p>
          <w:p w14:paraId="4CAC4988" w14:textId="77777777" w:rsidR="006A3400" w:rsidRDefault="006A3400" w:rsidP="006A3400">
            <w:pPr>
              <w:spacing w:after="0" w:line="240" w:lineRule="auto"/>
              <w:jc w:val="both"/>
              <w:rPr>
                <w:rFonts w:ascii="Arial" w:eastAsia="Times New Roman" w:hAnsi="Arial" w:cs="Arial"/>
                <w:lang w:eastAsia="ar-SA"/>
              </w:rPr>
            </w:pPr>
          </w:p>
          <w:p w14:paraId="088DC5CB"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Em um projeto de software, uma das principais etapas é a de projeto de requisitos. Nesta fase o engenheiro de requisitos necessita abstrair </w:t>
            </w:r>
            <w:proofErr w:type="gramStart"/>
            <w:r>
              <w:rPr>
                <w:rFonts w:ascii="Arial" w:eastAsia="Times New Roman" w:hAnsi="Arial" w:cs="Arial"/>
                <w:lang w:eastAsia="ar-SA"/>
              </w:rPr>
              <w:t>as reais</w:t>
            </w:r>
            <w:proofErr w:type="gramEnd"/>
            <w:r>
              <w:rPr>
                <w:rFonts w:ascii="Arial" w:eastAsia="Times New Roman" w:hAnsi="Arial" w:cs="Arial"/>
                <w:lang w:eastAsia="ar-SA"/>
              </w:rPr>
              <w:t xml:space="preserve"> </w:t>
            </w:r>
            <w:proofErr w:type="spellStart"/>
            <w:r>
              <w:rPr>
                <w:rFonts w:ascii="Arial" w:eastAsia="Times New Roman" w:hAnsi="Arial" w:cs="Arial"/>
                <w:i/>
                <w:iCs/>
                <w:lang w:eastAsia="ar-SA"/>
              </w:rPr>
              <w:t>features</w:t>
            </w:r>
            <w:proofErr w:type="spellEnd"/>
            <w:r>
              <w:rPr>
                <w:rFonts w:ascii="Arial" w:eastAsia="Times New Roman" w:hAnsi="Arial" w:cs="Arial"/>
                <w:lang w:eastAsia="ar-SA"/>
              </w:rPr>
              <w:t xml:space="preserve"> do software a ser desenvolvido. Caso as funcionalidades elencadas não estejam de acordo com as necessidades do usuário/cliente todo o projeto desenvolvido poderá ser comprometido, assim dinheiro, esforço e tempo serão desperdiçados. </w:t>
            </w:r>
          </w:p>
          <w:p w14:paraId="41E9B8FD" w14:textId="77777777" w:rsidR="006A3400" w:rsidRDefault="006A3400" w:rsidP="006A3400">
            <w:pPr>
              <w:spacing w:after="0" w:line="240" w:lineRule="auto"/>
              <w:jc w:val="both"/>
              <w:rPr>
                <w:rFonts w:ascii="Arial" w:eastAsia="Times New Roman" w:hAnsi="Arial" w:cs="Arial"/>
                <w:lang w:eastAsia="ar-SA"/>
              </w:rPr>
            </w:pPr>
          </w:p>
          <w:p w14:paraId="3E6A9D40" w14:textId="77777777" w:rsidR="006A3400" w:rsidRDefault="006A3400" w:rsidP="006A3400">
            <w:pPr>
              <w:spacing w:after="0" w:line="240" w:lineRule="auto"/>
              <w:jc w:val="both"/>
              <w:rPr>
                <w:rFonts w:ascii="Arial" w:eastAsia="Times New Roman" w:hAnsi="Arial" w:cs="Arial"/>
                <w:lang w:eastAsia="ar-SA"/>
              </w:rPr>
            </w:pPr>
          </w:p>
          <w:p w14:paraId="1B1F63D7" w14:textId="77777777" w:rsidR="006A3400" w:rsidRDefault="006A3400" w:rsidP="006A3400">
            <w:pPr>
              <w:spacing w:after="0" w:line="240" w:lineRule="auto"/>
              <w:jc w:val="both"/>
            </w:pPr>
          </w:p>
          <w:p w14:paraId="1E45DC71"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Como técnico em Desenvolvimento de Sistemas, você foi contratado para trabalhar no time de engenharia de requisito de um projeto no Senai de Jaguariúna. O objetivo desse time é melhorar os serviços prestados aos alunos bem como otimizar tempo e recursos em determinados processos na instituição. Dessa maneira, cada grupo irá realizar identificar um problema no contexto escolar do Senai e aplicar o conhecimento de engenharia de requisitos para gerar um documento de requisitos para o time de desenvolvimento.</w:t>
            </w:r>
          </w:p>
          <w:p w14:paraId="79268A67" w14:textId="77777777" w:rsidR="006A3400" w:rsidRDefault="006A3400" w:rsidP="006A3400">
            <w:pPr>
              <w:spacing w:after="0" w:line="240" w:lineRule="auto"/>
              <w:jc w:val="both"/>
              <w:rPr>
                <w:rFonts w:ascii="Arial" w:eastAsia="Times New Roman" w:hAnsi="Arial" w:cs="Arial"/>
                <w:lang w:eastAsia="ar-SA"/>
              </w:rPr>
            </w:pPr>
          </w:p>
          <w:p w14:paraId="569889D4" w14:textId="77777777" w:rsidR="006A3400"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As etapas desse projeto são:</w:t>
            </w:r>
          </w:p>
          <w:p w14:paraId="34EC5FF6"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Identificação de um problema. Para auxiliar na escolha do projeto, o grupo terá que identificar quantitativamente e qualitativamente os impactos que o projeto terá (exemplo: ganho de tempo, dinheiro e esforço; quantidade de pessoas beneficiadas). Será necessário definir os recursos necessários para o desenvolvimento do projeto como equipamentos e pessoas, bem como definir a viabilidade de implementação considerando as incertezas do projeto.</w:t>
            </w:r>
          </w:p>
          <w:p w14:paraId="6B2A20F4"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Levantamento dos requisitos. Técnicas de levantamento de requisitos serão aplicadas nessa etapa, por exemplo entrevistas e questionários. Após a coleta será realizada a análise dos requisitos para a organização das mesmas.</w:t>
            </w:r>
          </w:p>
          <w:p w14:paraId="4A3F2082" w14:textId="77777777" w:rsidR="006A3400"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Desenvolvimento de diagramas UML: diagrama de caso de uso e de classe.</w:t>
            </w:r>
          </w:p>
          <w:p w14:paraId="72CEFC68" w14:textId="77777777" w:rsidR="006A3400" w:rsidRPr="007435C8" w:rsidRDefault="006A3400" w:rsidP="006A3400">
            <w:pPr>
              <w:numPr>
                <w:ilvl w:val="0"/>
                <w:numId w:val="1"/>
              </w:numPr>
              <w:spacing w:after="0" w:line="240" w:lineRule="auto"/>
              <w:jc w:val="both"/>
              <w:rPr>
                <w:rFonts w:ascii="Arial" w:eastAsia="Times New Roman" w:hAnsi="Arial" w:cs="Arial"/>
                <w:lang w:eastAsia="ar-SA"/>
              </w:rPr>
            </w:pPr>
            <w:r>
              <w:rPr>
                <w:rFonts w:ascii="Arial" w:eastAsia="Times New Roman" w:hAnsi="Arial" w:cs="Arial"/>
                <w:lang w:eastAsia="ar-SA"/>
              </w:rPr>
              <w:t xml:space="preserve">Desenvolver o documento de requisitos validado pelos </w:t>
            </w:r>
            <w:proofErr w:type="spellStart"/>
            <w:r>
              <w:rPr>
                <w:rFonts w:ascii="Arial" w:eastAsia="Times New Roman" w:hAnsi="Arial" w:cs="Arial"/>
                <w:i/>
                <w:iCs/>
                <w:lang w:eastAsia="ar-SA"/>
              </w:rPr>
              <w:t>steak</w:t>
            </w:r>
            <w:proofErr w:type="spellEnd"/>
            <w:r>
              <w:rPr>
                <w:rFonts w:ascii="Arial" w:eastAsia="Times New Roman" w:hAnsi="Arial" w:cs="Arial"/>
                <w:i/>
                <w:iCs/>
                <w:lang w:eastAsia="ar-SA"/>
              </w:rPr>
              <w:t xml:space="preserve"> </w:t>
            </w:r>
            <w:proofErr w:type="spellStart"/>
            <w:r>
              <w:rPr>
                <w:rFonts w:ascii="Arial" w:eastAsia="Times New Roman" w:hAnsi="Arial" w:cs="Arial"/>
                <w:lang w:eastAsia="ar-SA"/>
              </w:rPr>
              <w:t>holders</w:t>
            </w:r>
            <w:proofErr w:type="spellEnd"/>
            <w:r>
              <w:rPr>
                <w:rFonts w:ascii="Arial" w:eastAsia="Times New Roman" w:hAnsi="Arial" w:cs="Arial"/>
                <w:lang w:eastAsia="ar-SA"/>
              </w:rPr>
              <w:t>.</w:t>
            </w:r>
          </w:p>
          <w:p w14:paraId="09B6122D"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64A03194" w14:textId="28E40D82" w:rsidR="00E30D54"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Documento de requisitos validados com os requisitos identificado na linguagem natural e em diagramas UML.</w:t>
            </w:r>
          </w:p>
          <w:p w14:paraId="2D08BB2B" w14:textId="4F5F576D" w:rsidR="003E3CC2" w:rsidRPr="00B03090" w:rsidRDefault="003E3CC2" w:rsidP="007435C8">
            <w:pPr>
              <w:spacing w:after="0" w:line="240" w:lineRule="auto"/>
              <w:ind w:left="720"/>
              <w:jc w:val="both"/>
              <w:rPr>
                <w:rFonts w:ascii="Arial" w:eastAsia="Times New Roman" w:hAnsi="Arial" w:cs="Arial"/>
                <w:lang w:eastAsia="ar-SA"/>
              </w:rPr>
            </w:pPr>
          </w:p>
        </w:tc>
      </w:tr>
    </w:tbl>
    <w:p w14:paraId="3DEEC669" w14:textId="77777777" w:rsidR="004548E5" w:rsidRDefault="004548E5" w:rsidP="004548E5">
      <w:pPr>
        <w:tabs>
          <w:tab w:val="left" w:pos="8690"/>
        </w:tabs>
        <w:spacing w:after="0" w:line="240" w:lineRule="auto"/>
        <w:rPr>
          <w:rFonts w:ascii="Arial" w:hAnsi="Arial" w:cs="Arial"/>
          <w:sz w:val="20"/>
          <w:szCs w:val="20"/>
        </w:rPr>
      </w:pPr>
    </w:p>
    <w:p w14:paraId="4BAE487C" w14:textId="77777777" w:rsidR="005A6BFD" w:rsidRDefault="00BD15F5" w:rsidP="00377BB6">
      <w:pPr>
        <w:tabs>
          <w:tab w:val="left" w:pos="8690"/>
        </w:tabs>
        <w:jc w:val="center"/>
        <w:rPr>
          <w:rFonts w:ascii="Arial Narrow" w:hAnsi="Arial Narrow" w:cs="Arial"/>
          <w:b/>
          <w:u w:val="single"/>
        </w:rPr>
      </w:pPr>
      <w:r>
        <w:rPr>
          <w:rFonts w:ascii="Arial Narrow" w:hAnsi="Arial Narrow" w:cs="Arial"/>
          <w:b/>
          <w:u w:val="single"/>
        </w:rPr>
        <w:br w:type="page"/>
      </w:r>
      <w:r w:rsidR="001C2C3E" w:rsidRPr="00D46FCF">
        <w:rPr>
          <w:rFonts w:ascii="Arial Narrow" w:hAnsi="Arial Narrow" w:cs="Arial"/>
          <w:b/>
          <w:u w:val="single"/>
        </w:rPr>
        <w:lastRenderedPageBreak/>
        <w:t>INSTRUMENTO DE REGISTRO DE AVALIAÇÃO</w:t>
      </w:r>
      <w:r w:rsidR="006B103E">
        <w:rPr>
          <w:rFonts w:ascii="Arial Narrow" w:hAnsi="Arial Narrow" w:cs="Arial"/>
          <w:b/>
          <w:u w:val="single"/>
        </w:rPr>
        <w:t xml:space="preserve"> FORMATIVA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1C2C3E" w:rsidRPr="00663293" w14:paraId="32D69192" w14:textId="77777777" w:rsidTr="001C7FE6">
        <w:trPr>
          <w:trHeight w:val="448"/>
        </w:trPr>
        <w:tc>
          <w:tcPr>
            <w:tcW w:w="709" w:type="dxa"/>
            <w:vMerge w:val="restart"/>
            <w:tcBorders>
              <w:top w:val="single" w:sz="12" w:space="0" w:color="auto"/>
              <w:left w:val="single" w:sz="12" w:space="0" w:color="auto"/>
            </w:tcBorders>
            <w:textDirection w:val="btLr"/>
            <w:vAlign w:val="center"/>
          </w:tcPr>
          <w:p w14:paraId="5C253676" w14:textId="77777777" w:rsidR="001C2C3E" w:rsidRPr="00CE256D" w:rsidRDefault="00A556B3" w:rsidP="001820F1">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7E3FC248" w14:textId="77777777" w:rsidR="001C2C3E" w:rsidRPr="00663293" w:rsidRDefault="001C2C3E" w:rsidP="00B33672">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sidR="003F24C8">
              <w:rPr>
                <w:rFonts w:ascii="Arial" w:hAnsi="Arial" w:cs="Arial"/>
                <w:b/>
                <w:sz w:val="20"/>
                <w:szCs w:val="20"/>
              </w:rPr>
              <w:t>Técnicos e C</w:t>
            </w:r>
            <w:r w:rsidR="00B33672">
              <w:rPr>
                <w:rFonts w:ascii="Arial" w:hAnsi="Arial" w:cs="Arial"/>
                <w:b/>
                <w:sz w:val="20"/>
                <w:szCs w:val="20"/>
              </w:rPr>
              <w:t xml:space="preserve">ientíficos ou </w:t>
            </w:r>
            <w:r>
              <w:rPr>
                <w:rFonts w:ascii="Arial" w:hAnsi="Arial" w:cs="Arial"/>
                <w:b/>
                <w:sz w:val="20"/>
                <w:szCs w:val="20"/>
              </w:rPr>
              <w:t>Capacidades</w:t>
            </w:r>
            <w:r w:rsidRPr="009010C0">
              <w:rPr>
                <w:rFonts w:ascii="Arial" w:hAnsi="Arial" w:cs="Arial"/>
                <w:b/>
                <w:sz w:val="20"/>
                <w:szCs w:val="20"/>
              </w:rPr>
              <w:t xml:space="preserve"> </w:t>
            </w:r>
            <w:r w:rsidR="00B33672">
              <w:rPr>
                <w:rFonts w:ascii="Arial" w:hAnsi="Arial" w:cs="Arial"/>
                <w:b/>
                <w:sz w:val="20"/>
                <w:szCs w:val="20"/>
              </w:rPr>
              <w:t>Técnicas</w:t>
            </w:r>
          </w:p>
        </w:tc>
        <w:tc>
          <w:tcPr>
            <w:tcW w:w="3715" w:type="dxa"/>
            <w:gridSpan w:val="2"/>
            <w:vMerge w:val="restart"/>
            <w:tcBorders>
              <w:top w:val="single" w:sz="12" w:space="0" w:color="auto"/>
            </w:tcBorders>
            <w:vAlign w:val="center"/>
          </w:tcPr>
          <w:p w14:paraId="2C865385" w14:textId="77777777" w:rsidR="001C2C3E" w:rsidRDefault="001C2C3E" w:rsidP="00A556B3">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A556B3" w:rsidRPr="00B36250" w14:paraId="6C2CB8F9" w14:textId="77777777" w:rsidTr="007401A0">
              <w:trPr>
                <w:jc w:val="center"/>
              </w:trPr>
              <w:tc>
                <w:tcPr>
                  <w:tcW w:w="340" w:type="dxa"/>
                  <w:shd w:val="clear" w:color="auto" w:fill="FF0000"/>
                </w:tcPr>
                <w:p w14:paraId="3656B9AB"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1F5283DE"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45FB0818" w14:textId="77777777" w:rsidR="00A556B3" w:rsidRPr="00B36250" w:rsidRDefault="00A556B3" w:rsidP="007401A0">
                  <w:pPr>
                    <w:tabs>
                      <w:tab w:val="left" w:pos="8690"/>
                    </w:tabs>
                    <w:spacing w:after="0" w:line="240" w:lineRule="auto"/>
                    <w:jc w:val="center"/>
                    <w:rPr>
                      <w:rFonts w:ascii="Arial" w:hAnsi="Arial" w:cs="Arial"/>
                      <w:sz w:val="20"/>
                      <w:szCs w:val="20"/>
                    </w:rPr>
                  </w:pPr>
                </w:p>
              </w:tc>
              <w:tc>
                <w:tcPr>
                  <w:tcW w:w="1134" w:type="dxa"/>
                  <w:vAlign w:val="center"/>
                </w:tcPr>
                <w:p w14:paraId="5D2B3BF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A556B3" w:rsidRPr="00B36250" w14:paraId="4AAFA41D" w14:textId="77777777" w:rsidTr="007401A0">
              <w:trPr>
                <w:jc w:val="center"/>
              </w:trPr>
              <w:tc>
                <w:tcPr>
                  <w:tcW w:w="340" w:type="dxa"/>
                  <w:shd w:val="clear" w:color="auto" w:fill="auto"/>
                </w:tcPr>
                <w:p w14:paraId="4B584315"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01FE53EE" w14:textId="77777777" w:rsidR="00A556B3" w:rsidRPr="00B36250" w:rsidRDefault="00A556B3" w:rsidP="007401A0">
                  <w:pPr>
                    <w:tabs>
                      <w:tab w:val="left" w:pos="8690"/>
                    </w:tabs>
                    <w:spacing w:after="0" w:line="240" w:lineRule="auto"/>
                    <w:jc w:val="center"/>
                    <w:rPr>
                      <w:rFonts w:ascii="Arial" w:hAnsi="Arial" w:cs="Arial"/>
                      <w:sz w:val="16"/>
                      <w:szCs w:val="16"/>
                    </w:rPr>
                  </w:pPr>
                  <w:proofErr w:type="gramStart"/>
                  <w:r>
                    <w:rPr>
                      <w:rFonts w:ascii="Arial" w:hAnsi="Arial" w:cs="Arial"/>
                      <w:sz w:val="16"/>
                      <w:szCs w:val="16"/>
                    </w:rPr>
                    <w:t xml:space="preserve">NÃO </w:t>
                  </w:r>
                  <w:r w:rsidRPr="00B36250">
                    <w:rPr>
                      <w:rFonts w:ascii="Arial" w:hAnsi="Arial" w:cs="Arial"/>
                      <w:sz w:val="16"/>
                      <w:szCs w:val="16"/>
                    </w:rPr>
                    <w:t>Atingiu</w:t>
                  </w:r>
                  <w:proofErr w:type="gramEnd"/>
                </w:p>
              </w:tc>
              <w:tc>
                <w:tcPr>
                  <w:tcW w:w="340" w:type="dxa"/>
                  <w:shd w:val="clear" w:color="auto" w:fill="auto"/>
                  <w:vAlign w:val="center"/>
                </w:tcPr>
                <w:p w14:paraId="649841BE"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2D8668A3" w14:textId="77777777" w:rsidR="00A556B3" w:rsidRPr="00B36250" w:rsidRDefault="00A556B3" w:rsidP="007401A0">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A556B3" w:rsidRPr="00B36250" w14:paraId="300264D5" w14:textId="77777777" w:rsidTr="007401A0">
              <w:trPr>
                <w:jc w:val="center"/>
              </w:trPr>
              <w:tc>
                <w:tcPr>
                  <w:tcW w:w="340" w:type="dxa"/>
                  <w:shd w:val="clear" w:color="auto" w:fill="auto"/>
                </w:tcPr>
                <w:p w14:paraId="632692EA" w14:textId="77777777" w:rsidR="00A556B3" w:rsidRPr="00B36250"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0CD3D6C7" w14:textId="77777777" w:rsidR="00A556B3" w:rsidRPr="00B36250" w:rsidRDefault="00A556B3" w:rsidP="007401A0">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066DDAA3" w14:textId="77777777" w:rsidR="00A556B3" w:rsidRDefault="00A556B3" w:rsidP="007401A0">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7DBAFB9D" w14:textId="77777777" w:rsidR="00A556B3" w:rsidRPr="00B36250" w:rsidRDefault="00A556B3" w:rsidP="007401A0">
                  <w:pPr>
                    <w:tabs>
                      <w:tab w:val="left" w:pos="8690"/>
                    </w:tabs>
                    <w:spacing w:after="0" w:line="240" w:lineRule="auto"/>
                    <w:jc w:val="center"/>
                    <w:rPr>
                      <w:rFonts w:ascii="Arial" w:hAnsi="Arial" w:cs="Arial"/>
                      <w:sz w:val="16"/>
                      <w:szCs w:val="16"/>
                    </w:rPr>
                  </w:pPr>
                  <w:r>
                    <w:rPr>
                      <w:rFonts w:ascii="Arial" w:hAnsi="Arial" w:cs="Arial"/>
                      <w:sz w:val="16"/>
                      <w:szCs w:val="16"/>
                    </w:rPr>
                    <w:t>Somativa</w:t>
                  </w:r>
                </w:p>
              </w:tc>
            </w:tr>
          </w:tbl>
          <w:p w14:paraId="049F31CB" w14:textId="77777777" w:rsidR="00A556B3" w:rsidRPr="00663293" w:rsidRDefault="00A556B3" w:rsidP="00337D70">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F480605" w14:textId="77777777" w:rsidR="001C2C3E" w:rsidRPr="00663293" w:rsidRDefault="001C2C3E" w:rsidP="00C76381">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1C2C3E" w:rsidRPr="00663293" w14:paraId="53128261" w14:textId="77777777" w:rsidTr="00C837B1">
        <w:trPr>
          <w:cantSplit/>
          <w:trHeight w:val="1275"/>
        </w:trPr>
        <w:tc>
          <w:tcPr>
            <w:tcW w:w="709" w:type="dxa"/>
            <w:vMerge/>
            <w:tcBorders>
              <w:left w:val="single" w:sz="12" w:space="0" w:color="auto"/>
              <w:bottom w:val="single" w:sz="4" w:space="0" w:color="auto"/>
            </w:tcBorders>
          </w:tcPr>
          <w:p w14:paraId="62486C05" w14:textId="77777777" w:rsidR="001C2C3E" w:rsidRDefault="001C2C3E" w:rsidP="00337D70">
            <w:pPr>
              <w:spacing w:before="120"/>
              <w:jc w:val="center"/>
              <w:rPr>
                <w:rFonts w:ascii="Arial" w:hAnsi="Arial" w:cs="Arial"/>
                <w:b/>
                <w:sz w:val="20"/>
                <w:szCs w:val="20"/>
              </w:rPr>
            </w:pPr>
          </w:p>
        </w:tc>
        <w:tc>
          <w:tcPr>
            <w:tcW w:w="2787" w:type="dxa"/>
            <w:vMerge/>
            <w:tcBorders>
              <w:bottom w:val="double" w:sz="4" w:space="0" w:color="auto"/>
            </w:tcBorders>
          </w:tcPr>
          <w:p w14:paraId="4101652C" w14:textId="77777777" w:rsidR="001C2C3E" w:rsidRDefault="001C2C3E" w:rsidP="00337D70">
            <w:pPr>
              <w:spacing w:before="120"/>
              <w:jc w:val="center"/>
              <w:rPr>
                <w:rFonts w:ascii="Arial" w:hAnsi="Arial" w:cs="Arial"/>
                <w:b/>
                <w:sz w:val="16"/>
                <w:szCs w:val="16"/>
              </w:rPr>
            </w:pPr>
          </w:p>
        </w:tc>
        <w:tc>
          <w:tcPr>
            <w:tcW w:w="3715" w:type="dxa"/>
            <w:gridSpan w:val="2"/>
            <w:vMerge/>
          </w:tcPr>
          <w:p w14:paraId="4B99056E" w14:textId="77777777" w:rsidR="001C2C3E" w:rsidRDefault="001C2C3E" w:rsidP="00337D70">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1299C43A"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DBEF00"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461D779"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3CF2D8B6"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FB78278"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FC39945"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562CB0E" w14:textId="77777777" w:rsidR="001C2C3E" w:rsidRPr="00B62D8F" w:rsidRDefault="001C2C3E" w:rsidP="00C76381">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34CE0A41" w14:textId="77777777" w:rsidR="001C2C3E" w:rsidRPr="00B62D8F" w:rsidRDefault="001C2C3E" w:rsidP="00C76381">
            <w:pPr>
              <w:spacing w:after="0" w:line="240" w:lineRule="auto"/>
              <w:rPr>
                <w:rFonts w:ascii="Arial" w:hAnsi="Arial" w:cs="Arial"/>
                <w:b/>
                <w:sz w:val="16"/>
                <w:szCs w:val="16"/>
              </w:rPr>
            </w:pPr>
          </w:p>
        </w:tc>
      </w:tr>
      <w:tr w:rsidR="002C77DF" w:rsidRPr="00663293" w14:paraId="7262A34C" w14:textId="77777777" w:rsidTr="00220880">
        <w:trPr>
          <w:trHeight w:val="1074"/>
        </w:trPr>
        <w:tc>
          <w:tcPr>
            <w:tcW w:w="709" w:type="dxa"/>
            <w:vMerge w:val="restart"/>
            <w:tcBorders>
              <w:top w:val="single" w:sz="4" w:space="0" w:color="auto"/>
              <w:left w:val="single" w:sz="12" w:space="0" w:color="auto"/>
            </w:tcBorders>
            <w:textDirection w:val="btLr"/>
            <w:vAlign w:val="center"/>
          </w:tcPr>
          <w:p w14:paraId="74CE44D5" w14:textId="77777777" w:rsidR="002C77DF" w:rsidRPr="009220E0" w:rsidRDefault="002C77DF" w:rsidP="00346B68">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2ABCD012" w14:textId="55DC4F3D" w:rsidR="002C77DF" w:rsidRPr="003364ED" w:rsidRDefault="008A01F3" w:rsidP="00202A0D">
            <w:pPr>
              <w:autoSpaceDE w:val="0"/>
              <w:autoSpaceDN w:val="0"/>
              <w:adjustRightInd w:val="0"/>
              <w:spacing w:after="0" w:line="240" w:lineRule="auto"/>
              <w:jc w:val="center"/>
              <w:rPr>
                <w:rFonts w:ascii="Arial" w:hAnsi="Arial" w:cs="Arial"/>
                <w:sz w:val="20"/>
                <w:szCs w:val="20"/>
                <w:lang w:eastAsia="pt-BR"/>
              </w:rPr>
            </w:pPr>
            <w:r>
              <w:t>1. Aplicar técnicas para levantamento de necessidades do cliente considerando regras de negócios</w:t>
            </w:r>
          </w:p>
        </w:tc>
        <w:tc>
          <w:tcPr>
            <w:tcW w:w="3479" w:type="dxa"/>
            <w:tcBorders>
              <w:top w:val="nil"/>
            </w:tcBorders>
            <w:vAlign w:val="center"/>
          </w:tcPr>
          <w:p w14:paraId="5CDE350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 xml:space="preserve">Organizar de maneira sistemática os requisitos </w:t>
            </w:r>
            <w:proofErr w:type="spellStart"/>
            <w:r>
              <w:rPr>
                <w:rFonts w:ascii="Arial" w:hAnsi="Arial" w:cs="Arial"/>
                <w:color w:val="FF0000"/>
                <w:sz w:val="20"/>
                <w:szCs w:val="20"/>
              </w:rPr>
              <w:t>elicitados</w:t>
            </w:r>
            <w:proofErr w:type="spellEnd"/>
            <w:r>
              <w:rPr>
                <w:rFonts w:ascii="Arial" w:hAnsi="Arial" w:cs="Arial"/>
                <w:color w:val="FF0000"/>
                <w:sz w:val="20"/>
                <w:szCs w:val="20"/>
              </w:rPr>
              <w:t>.</w:t>
            </w:r>
          </w:p>
        </w:tc>
        <w:tc>
          <w:tcPr>
            <w:tcW w:w="236" w:type="dxa"/>
            <w:tcBorders>
              <w:top w:val="nil"/>
            </w:tcBorders>
            <w:tcMar>
              <w:left w:w="0" w:type="dxa"/>
              <w:right w:w="0" w:type="dxa"/>
            </w:tcMar>
            <w:vAlign w:val="center"/>
          </w:tcPr>
          <w:p w14:paraId="6BEC0FE4"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tcBorders>
              <w:top w:val="nil"/>
            </w:tcBorders>
            <w:shd w:val="clear" w:color="auto" w:fill="auto"/>
            <w:vAlign w:val="center"/>
          </w:tcPr>
          <w:p w14:paraId="62EBF3C5"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6D98A12B"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2946DB82"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997CC1D"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110FFD37"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B699379"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3FE9F23F" w14:textId="77777777" w:rsidR="002C77DF" w:rsidRPr="00C76381" w:rsidRDefault="002C77DF" w:rsidP="003B15F6">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1F72F646"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41735D5F" w14:textId="77777777" w:rsidTr="00220880">
        <w:trPr>
          <w:trHeight w:val="982"/>
        </w:trPr>
        <w:tc>
          <w:tcPr>
            <w:tcW w:w="709" w:type="dxa"/>
            <w:vMerge/>
            <w:tcBorders>
              <w:left w:val="single" w:sz="12" w:space="0" w:color="auto"/>
            </w:tcBorders>
            <w:vAlign w:val="center"/>
          </w:tcPr>
          <w:p w14:paraId="08CE6F91" w14:textId="77777777" w:rsidR="002C77DF" w:rsidRPr="009220E0" w:rsidRDefault="002C77DF" w:rsidP="00337D70">
            <w:pPr>
              <w:ind w:left="360"/>
              <w:rPr>
                <w:rFonts w:ascii="Arial" w:hAnsi="Arial" w:cs="Arial"/>
                <w:sz w:val="16"/>
                <w:szCs w:val="16"/>
              </w:rPr>
            </w:pPr>
          </w:p>
        </w:tc>
        <w:tc>
          <w:tcPr>
            <w:tcW w:w="2787" w:type="dxa"/>
            <w:vAlign w:val="center"/>
          </w:tcPr>
          <w:p w14:paraId="0DA3A758" w14:textId="09026C43" w:rsidR="002C77DF" w:rsidRPr="003364ED" w:rsidRDefault="008A01F3" w:rsidP="00202A0D">
            <w:pPr>
              <w:autoSpaceDE w:val="0"/>
              <w:autoSpaceDN w:val="0"/>
              <w:adjustRightInd w:val="0"/>
              <w:spacing w:after="0" w:line="240" w:lineRule="auto"/>
              <w:ind w:left="-30"/>
              <w:jc w:val="center"/>
              <w:rPr>
                <w:rFonts w:ascii="Arial" w:hAnsi="Arial" w:cs="Arial"/>
                <w:sz w:val="20"/>
                <w:szCs w:val="20"/>
                <w:lang w:eastAsia="pt-BR"/>
              </w:rPr>
            </w:pPr>
            <w:r>
              <w:t>2. Registrar requisitos funcionais e não funcionais, de acordo com as informações coletadas com o cliente</w:t>
            </w:r>
          </w:p>
        </w:tc>
        <w:tc>
          <w:tcPr>
            <w:tcW w:w="3479" w:type="dxa"/>
            <w:vAlign w:val="center"/>
          </w:tcPr>
          <w:p w14:paraId="15D3B333" w14:textId="77777777" w:rsidR="002C77DF" w:rsidRPr="00B31BA5" w:rsidRDefault="00F8014A" w:rsidP="003B15F6">
            <w:pPr>
              <w:spacing w:after="0" w:line="240" w:lineRule="auto"/>
              <w:jc w:val="center"/>
              <w:rPr>
                <w:rFonts w:ascii="Arial" w:hAnsi="Arial" w:cs="Arial"/>
                <w:color w:val="FF0000"/>
                <w:sz w:val="20"/>
                <w:szCs w:val="20"/>
              </w:rPr>
            </w:pPr>
            <w:r>
              <w:rPr>
                <w:rFonts w:ascii="Arial" w:hAnsi="Arial" w:cs="Arial"/>
                <w:color w:val="FF0000"/>
                <w:sz w:val="20"/>
                <w:szCs w:val="20"/>
              </w:rPr>
              <w:t>Escolher adequadamente as técnicas de elicitação conforme o problema.</w:t>
            </w:r>
          </w:p>
        </w:tc>
        <w:tc>
          <w:tcPr>
            <w:tcW w:w="236" w:type="dxa"/>
            <w:tcMar>
              <w:left w:w="0" w:type="dxa"/>
              <w:right w:w="0" w:type="dxa"/>
            </w:tcMar>
            <w:vAlign w:val="center"/>
          </w:tcPr>
          <w:p w14:paraId="5ED6266F"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61CDCEA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B9E25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3DE523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2E562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547A0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5043CB0F"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7459315"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37F28F"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6D8FE776" w14:textId="77777777" w:rsidTr="00202A0D">
        <w:trPr>
          <w:trHeight w:hRule="exact" w:val="1321"/>
        </w:trPr>
        <w:tc>
          <w:tcPr>
            <w:tcW w:w="709" w:type="dxa"/>
            <w:vMerge/>
            <w:tcBorders>
              <w:left w:val="single" w:sz="12" w:space="0" w:color="auto"/>
            </w:tcBorders>
            <w:vAlign w:val="center"/>
          </w:tcPr>
          <w:p w14:paraId="6DFB9E20" w14:textId="77777777" w:rsidR="002C77DF" w:rsidRPr="009220E0" w:rsidRDefault="002C77DF" w:rsidP="00337D70">
            <w:pPr>
              <w:ind w:left="360"/>
              <w:rPr>
                <w:rFonts w:ascii="Arial" w:hAnsi="Arial" w:cs="Arial"/>
                <w:sz w:val="16"/>
                <w:szCs w:val="16"/>
              </w:rPr>
            </w:pPr>
          </w:p>
        </w:tc>
        <w:tc>
          <w:tcPr>
            <w:tcW w:w="2787" w:type="dxa"/>
            <w:vAlign w:val="center"/>
          </w:tcPr>
          <w:p w14:paraId="3EB891E4" w14:textId="4F2DF4D1" w:rsidR="002C77DF" w:rsidRPr="003364ED" w:rsidRDefault="008A01F3" w:rsidP="00202A0D">
            <w:pPr>
              <w:spacing w:after="0" w:line="240" w:lineRule="auto"/>
              <w:ind w:left="-30"/>
              <w:jc w:val="center"/>
              <w:rPr>
                <w:rFonts w:ascii="Arial" w:hAnsi="Arial" w:cs="Arial"/>
                <w:sz w:val="20"/>
                <w:szCs w:val="20"/>
                <w:lang w:eastAsia="pt-BR"/>
              </w:rPr>
            </w:pPr>
            <w:r>
              <w:t>3. Identificar práticas ágeis de acordo com as características e requisitos do projeto</w:t>
            </w:r>
          </w:p>
        </w:tc>
        <w:tc>
          <w:tcPr>
            <w:tcW w:w="3479" w:type="dxa"/>
            <w:vAlign w:val="center"/>
          </w:tcPr>
          <w:p w14:paraId="6E20ABF7" w14:textId="77777777" w:rsidR="002C77DF" w:rsidRPr="00B16D3F" w:rsidRDefault="00F8014A"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23371C2B" w14:textId="77777777" w:rsidR="002C77DF" w:rsidRPr="00C76381" w:rsidRDefault="002C77DF"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70DF9E5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4E871BC"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44A5D23"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738610EB"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37805D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463F29E8"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3B7B4B86"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A0FF5F2" w14:textId="77777777" w:rsidR="002C77DF" w:rsidRPr="00B62D8F" w:rsidRDefault="002C77DF" w:rsidP="003B15F6">
            <w:pPr>
              <w:spacing w:after="0" w:line="240" w:lineRule="auto"/>
              <w:jc w:val="center"/>
              <w:rPr>
                <w:rFonts w:ascii="Arial" w:hAnsi="Arial" w:cs="Arial"/>
                <w:color w:val="FF0000"/>
                <w:sz w:val="18"/>
                <w:szCs w:val="18"/>
              </w:rPr>
            </w:pPr>
          </w:p>
        </w:tc>
      </w:tr>
      <w:tr w:rsidR="002C77DF" w:rsidRPr="00663293" w14:paraId="59B9F139" w14:textId="77777777" w:rsidTr="00CD5E8C">
        <w:trPr>
          <w:trHeight w:hRule="exact" w:val="1216"/>
        </w:trPr>
        <w:tc>
          <w:tcPr>
            <w:tcW w:w="709" w:type="dxa"/>
            <w:vMerge/>
            <w:tcBorders>
              <w:left w:val="single" w:sz="12" w:space="0" w:color="auto"/>
            </w:tcBorders>
            <w:vAlign w:val="center"/>
          </w:tcPr>
          <w:p w14:paraId="5630AD66" w14:textId="77777777" w:rsidR="002C77DF" w:rsidRPr="009220E0" w:rsidRDefault="002C77DF" w:rsidP="00337D70">
            <w:pPr>
              <w:ind w:left="360"/>
              <w:rPr>
                <w:rFonts w:ascii="Arial" w:hAnsi="Arial" w:cs="Arial"/>
                <w:sz w:val="16"/>
                <w:szCs w:val="16"/>
              </w:rPr>
            </w:pPr>
          </w:p>
        </w:tc>
        <w:tc>
          <w:tcPr>
            <w:tcW w:w="2787" w:type="dxa"/>
            <w:vAlign w:val="center"/>
          </w:tcPr>
          <w:p w14:paraId="01225EF8" w14:textId="17285306" w:rsidR="002C77DF" w:rsidRPr="003364ED" w:rsidRDefault="008A01F3" w:rsidP="00202A0D">
            <w:pPr>
              <w:spacing w:after="0" w:line="240" w:lineRule="auto"/>
              <w:ind w:left="-30"/>
              <w:jc w:val="center"/>
              <w:rPr>
                <w:rFonts w:ascii="Arial" w:hAnsi="Arial" w:cs="Arial"/>
                <w:sz w:val="20"/>
                <w:szCs w:val="20"/>
                <w:lang w:eastAsia="pt-BR"/>
              </w:rPr>
            </w:pPr>
            <w:r>
              <w:t xml:space="preserve">4. Aplicar Design </w:t>
            </w:r>
            <w:proofErr w:type="spellStart"/>
            <w:r>
              <w:t>Thinking</w:t>
            </w:r>
            <w:proofErr w:type="spellEnd"/>
            <w:r>
              <w:t xml:space="preserve"> para abordar processos complexos e desenvolver soluções inovadoras</w:t>
            </w:r>
          </w:p>
        </w:tc>
        <w:tc>
          <w:tcPr>
            <w:tcW w:w="3479" w:type="dxa"/>
            <w:vAlign w:val="center"/>
          </w:tcPr>
          <w:p w14:paraId="72BDDB75" w14:textId="77777777" w:rsidR="002C77DF" w:rsidRPr="00CD5E8C" w:rsidRDefault="00F8014A" w:rsidP="003B15F6">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4E861224" w14:textId="77777777" w:rsidR="002C77DF" w:rsidRPr="00C76381" w:rsidRDefault="002C77DF"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61829076"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BA226A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17AD93B2"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0DE4B5B7"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6204FF1"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2DBF0D7D" w14:textId="77777777" w:rsidR="002C77DF" w:rsidRPr="00C76381" w:rsidRDefault="002C77DF" w:rsidP="003B15F6">
            <w:pPr>
              <w:spacing w:after="0" w:line="240" w:lineRule="auto"/>
              <w:jc w:val="center"/>
              <w:rPr>
                <w:rFonts w:ascii="Arial" w:hAnsi="Arial" w:cs="Arial"/>
                <w:sz w:val="18"/>
                <w:szCs w:val="18"/>
              </w:rPr>
            </w:pPr>
          </w:p>
        </w:tc>
        <w:tc>
          <w:tcPr>
            <w:tcW w:w="339" w:type="dxa"/>
            <w:shd w:val="clear" w:color="auto" w:fill="auto"/>
            <w:vAlign w:val="center"/>
          </w:tcPr>
          <w:p w14:paraId="6B62F1B3" w14:textId="77777777" w:rsidR="002C77DF" w:rsidRPr="00C76381" w:rsidRDefault="002C77DF"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2F2C34E" w14:textId="77777777" w:rsidR="002C77DF" w:rsidRPr="00B62D8F" w:rsidRDefault="002C77DF" w:rsidP="003B15F6">
            <w:pPr>
              <w:spacing w:after="0" w:line="240" w:lineRule="auto"/>
              <w:jc w:val="center"/>
              <w:rPr>
                <w:rFonts w:ascii="Arial" w:hAnsi="Arial" w:cs="Arial"/>
                <w:color w:val="FF0000"/>
                <w:sz w:val="18"/>
                <w:szCs w:val="18"/>
              </w:rPr>
            </w:pPr>
          </w:p>
        </w:tc>
      </w:tr>
      <w:tr w:rsidR="00B22BB5" w:rsidRPr="00663293" w14:paraId="22992C27" w14:textId="77777777" w:rsidTr="00202A0D">
        <w:trPr>
          <w:trHeight w:hRule="exact" w:val="1613"/>
        </w:trPr>
        <w:tc>
          <w:tcPr>
            <w:tcW w:w="709" w:type="dxa"/>
            <w:vMerge/>
            <w:tcBorders>
              <w:left w:val="single" w:sz="12" w:space="0" w:color="auto"/>
            </w:tcBorders>
            <w:vAlign w:val="center"/>
          </w:tcPr>
          <w:p w14:paraId="680A4E5D" w14:textId="77777777" w:rsidR="00B22BB5" w:rsidRPr="009220E0" w:rsidRDefault="00B22BB5" w:rsidP="00337D70">
            <w:pPr>
              <w:ind w:left="360"/>
              <w:rPr>
                <w:rFonts w:ascii="Arial" w:hAnsi="Arial" w:cs="Arial"/>
                <w:sz w:val="16"/>
                <w:szCs w:val="16"/>
              </w:rPr>
            </w:pPr>
          </w:p>
        </w:tc>
        <w:tc>
          <w:tcPr>
            <w:tcW w:w="2787" w:type="dxa"/>
            <w:vAlign w:val="center"/>
          </w:tcPr>
          <w:p w14:paraId="7234332C" w14:textId="1F59145C" w:rsidR="00B22BB5" w:rsidRPr="003364ED" w:rsidRDefault="008A01F3" w:rsidP="00202A0D">
            <w:pPr>
              <w:spacing w:after="0" w:line="240" w:lineRule="auto"/>
              <w:ind w:left="-30"/>
              <w:jc w:val="center"/>
              <w:rPr>
                <w:rFonts w:ascii="Arial" w:hAnsi="Arial" w:cs="Arial"/>
                <w:sz w:val="20"/>
                <w:szCs w:val="20"/>
                <w:lang w:eastAsia="pt-BR"/>
              </w:rPr>
            </w:pPr>
            <w:r>
              <w:t>5. Aplicar ferramentas de metodologias ágeis na gestão de projetos e desenvolvimento de produtos</w:t>
            </w:r>
          </w:p>
        </w:tc>
        <w:tc>
          <w:tcPr>
            <w:tcW w:w="3479" w:type="dxa"/>
            <w:vAlign w:val="center"/>
          </w:tcPr>
          <w:p w14:paraId="613D8BC3" w14:textId="77777777" w:rsidR="00B22BB5" w:rsidRPr="00B16D3F" w:rsidRDefault="00E010E9" w:rsidP="003B15F6">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4BABCA05" w14:textId="77777777" w:rsidR="00B22BB5" w:rsidRDefault="00B22BB5" w:rsidP="003B15F6">
            <w:pPr>
              <w:spacing w:after="0" w:line="240" w:lineRule="auto"/>
              <w:jc w:val="center"/>
              <w:rPr>
                <w:rFonts w:ascii="Arial" w:hAnsi="Arial" w:cs="Arial"/>
                <w:sz w:val="16"/>
                <w:szCs w:val="16"/>
              </w:rPr>
            </w:pPr>
            <w:r>
              <w:rPr>
                <w:rFonts w:ascii="Arial" w:hAnsi="Arial" w:cs="Arial"/>
                <w:sz w:val="16"/>
                <w:szCs w:val="16"/>
              </w:rPr>
              <w:t>F</w:t>
            </w:r>
          </w:p>
        </w:tc>
        <w:tc>
          <w:tcPr>
            <w:tcW w:w="339" w:type="dxa"/>
            <w:shd w:val="clear" w:color="auto" w:fill="auto"/>
            <w:vAlign w:val="center"/>
          </w:tcPr>
          <w:p w14:paraId="19219836"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296FEF7D"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194DBD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769D0D3C"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54CD245A"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1231BE67" w14:textId="77777777" w:rsidR="00B22BB5" w:rsidRPr="00C76381" w:rsidRDefault="00B22BB5" w:rsidP="003B15F6">
            <w:pPr>
              <w:spacing w:after="0" w:line="240" w:lineRule="auto"/>
              <w:jc w:val="center"/>
              <w:rPr>
                <w:rFonts w:ascii="Arial" w:hAnsi="Arial" w:cs="Arial"/>
                <w:sz w:val="18"/>
                <w:szCs w:val="18"/>
              </w:rPr>
            </w:pPr>
          </w:p>
        </w:tc>
        <w:tc>
          <w:tcPr>
            <w:tcW w:w="339" w:type="dxa"/>
            <w:shd w:val="clear" w:color="auto" w:fill="auto"/>
            <w:vAlign w:val="center"/>
          </w:tcPr>
          <w:p w14:paraId="36FEB5B0" w14:textId="77777777" w:rsidR="00B22BB5" w:rsidRPr="00C76381" w:rsidRDefault="00B22BB5"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30D7AA69" w14:textId="77777777" w:rsidR="00B22BB5" w:rsidRPr="00B62D8F" w:rsidRDefault="00B22BB5" w:rsidP="003B15F6">
            <w:pPr>
              <w:spacing w:after="0" w:line="240" w:lineRule="auto"/>
              <w:jc w:val="center"/>
              <w:rPr>
                <w:rFonts w:ascii="Arial" w:hAnsi="Arial" w:cs="Arial"/>
                <w:color w:val="FF0000"/>
                <w:sz w:val="18"/>
                <w:szCs w:val="18"/>
              </w:rPr>
            </w:pPr>
          </w:p>
        </w:tc>
      </w:tr>
      <w:tr w:rsidR="00202A0D" w:rsidRPr="00663293" w14:paraId="4FD2B50C" w14:textId="77777777" w:rsidTr="00D7688F">
        <w:trPr>
          <w:trHeight w:hRule="exact" w:val="720"/>
        </w:trPr>
        <w:tc>
          <w:tcPr>
            <w:tcW w:w="709" w:type="dxa"/>
            <w:vMerge w:val="restart"/>
            <w:tcBorders>
              <w:left w:val="single" w:sz="12" w:space="0" w:color="auto"/>
            </w:tcBorders>
            <w:textDirection w:val="btLr"/>
            <w:vAlign w:val="center"/>
          </w:tcPr>
          <w:p w14:paraId="5C8DC830" w14:textId="77777777" w:rsidR="00202A0D" w:rsidRPr="009220E0" w:rsidRDefault="00202A0D" w:rsidP="00346B68">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0AD9C6F4" w14:textId="79C14A8C" w:rsidR="00202A0D" w:rsidRPr="008D16E1" w:rsidRDefault="008A01F3" w:rsidP="00220880">
            <w:pPr>
              <w:pStyle w:val="TextoPC"/>
              <w:spacing w:after="0" w:line="240" w:lineRule="auto"/>
              <w:jc w:val="center"/>
              <w:rPr>
                <w:sz w:val="20"/>
                <w:szCs w:val="20"/>
              </w:rPr>
            </w:pPr>
            <w:r>
              <w:t xml:space="preserve">1. Demonstrar autogestão </w:t>
            </w:r>
          </w:p>
        </w:tc>
        <w:tc>
          <w:tcPr>
            <w:tcW w:w="3479" w:type="dxa"/>
            <w:vAlign w:val="center"/>
          </w:tcPr>
          <w:p w14:paraId="1F35BE6F" w14:textId="77777777" w:rsidR="00202A0D" w:rsidRPr="00B31BA5" w:rsidRDefault="00202A0D" w:rsidP="00B31BA5">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459D2F4F"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4B1F511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5F9C3DC"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023141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F3B140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62C75D1"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64355AD"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A965116"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DF4E37C"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7277FE8C" w14:textId="77777777" w:rsidTr="00202A0D">
        <w:trPr>
          <w:trHeight w:hRule="exact" w:val="1266"/>
        </w:trPr>
        <w:tc>
          <w:tcPr>
            <w:tcW w:w="709" w:type="dxa"/>
            <w:vMerge/>
            <w:tcBorders>
              <w:left w:val="single" w:sz="12" w:space="0" w:color="auto"/>
            </w:tcBorders>
            <w:textDirection w:val="btLr"/>
            <w:vAlign w:val="center"/>
          </w:tcPr>
          <w:p w14:paraId="44FB30F8"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60D36847" w14:textId="3AD03982" w:rsidR="00202A0D" w:rsidRPr="008D16E1" w:rsidRDefault="008A01F3" w:rsidP="00202A0D">
            <w:pPr>
              <w:pStyle w:val="TextoPC"/>
              <w:spacing w:after="0" w:line="240" w:lineRule="auto"/>
              <w:ind w:left="-30"/>
              <w:jc w:val="center"/>
              <w:rPr>
                <w:sz w:val="20"/>
                <w:szCs w:val="20"/>
              </w:rPr>
            </w:pPr>
            <w:r>
              <w:t>2. Demonstrar pensamento analítico</w:t>
            </w:r>
          </w:p>
        </w:tc>
        <w:tc>
          <w:tcPr>
            <w:tcW w:w="3479" w:type="dxa"/>
            <w:vAlign w:val="center"/>
          </w:tcPr>
          <w:p w14:paraId="7759EF62" w14:textId="77777777" w:rsidR="00202A0D" w:rsidRPr="00B31BA5" w:rsidRDefault="00202A0D"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04AD6F4A" w14:textId="77777777" w:rsidR="00202A0D" w:rsidRPr="00C76381" w:rsidRDefault="00202A0D" w:rsidP="003B15F6">
            <w:pPr>
              <w:spacing w:after="0" w:line="240" w:lineRule="auto"/>
              <w:jc w:val="center"/>
              <w:rPr>
                <w:rFonts w:ascii="Arial" w:hAnsi="Arial" w:cs="Arial"/>
                <w:sz w:val="16"/>
                <w:szCs w:val="16"/>
              </w:rPr>
            </w:pPr>
            <w:r w:rsidRPr="00C76381">
              <w:rPr>
                <w:rFonts w:ascii="Arial" w:hAnsi="Arial" w:cs="Arial"/>
                <w:sz w:val="16"/>
                <w:szCs w:val="16"/>
              </w:rPr>
              <w:t>F</w:t>
            </w:r>
          </w:p>
        </w:tc>
        <w:tc>
          <w:tcPr>
            <w:tcW w:w="339" w:type="dxa"/>
            <w:shd w:val="clear" w:color="auto" w:fill="auto"/>
            <w:vAlign w:val="center"/>
          </w:tcPr>
          <w:p w14:paraId="1DA6542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041E394"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22B00A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2C6D796"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E1831B3"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4E11D2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1126E5D"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DE403A5"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07F7EAF9" w14:textId="77777777" w:rsidTr="00202A0D">
        <w:trPr>
          <w:trHeight w:hRule="exact" w:val="1266"/>
        </w:trPr>
        <w:tc>
          <w:tcPr>
            <w:tcW w:w="709" w:type="dxa"/>
            <w:vMerge/>
            <w:tcBorders>
              <w:left w:val="single" w:sz="12" w:space="0" w:color="auto"/>
            </w:tcBorders>
            <w:textDirection w:val="btLr"/>
            <w:vAlign w:val="center"/>
          </w:tcPr>
          <w:p w14:paraId="62431CDC"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15F07336" w14:textId="4E4D5AA2" w:rsidR="00202A0D" w:rsidRDefault="003A2F17" w:rsidP="00202A0D">
            <w:pPr>
              <w:spacing w:after="0" w:line="240" w:lineRule="auto"/>
              <w:jc w:val="center"/>
              <w:rPr>
                <w:sz w:val="24"/>
                <w:szCs w:val="24"/>
                <w:lang w:eastAsia="pt-BR"/>
              </w:rPr>
            </w:pPr>
            <w:r>
              <w:t>3. Demonstrar inteligência emocional</w:t>
            </w:r>
          </w:p>
          <w:p w14:paraId="49E398E2" w14:textId="77777777" w:rsidR="00202A0D" w:rsidRPr="00220880" w:rsidRDefault="00202A0D" w:rsidP="00202A0D">
            <w:pPr>
              <w:pStyle w:val="TextoPC"/>
              <w:spacing w:after="0" w:line="240" w:lineRule="auto"/>
              <w:ind w:left="-30"/>
              <w:jc w:val="center"/>
              <w:rPr>
                <w:sz w:val="20"/>
                <w:szCs w:val="20"/>
              </w:rPr>
            </w:pPr>
          </w:p>
        </w:tc>
        <w:tc>
          <w:tcPr>
            <w:tcW w:w="3479" w:type="dxa"/>
            <w:vAlign w:val="center"/>
          </w:tcPr>
          <w:p w14:paraId="1149100A" w14:textId="77777777" w:rsidR="00202A0D" w:rsidRPr="00311357" w:rsidRDefault="00311357" w:rsidP="00B31BA5">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16287F21"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E93A6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84BA73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34B3F2E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7D34F5C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B4020A7"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D7B270A"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4F904CB7"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6971CD3" w14:textId="77777777" w:rsidR="00202A0D" w:rsidRPr="00B62D8F" w:rsidRDefault="00202A0D" w:rsidP="003B15F6">
            <w:pPr>
              <w:spacing w:after="0" w:line="240" w:lineRule="auto"/>
              <w:jc w:val="center"/>
              <w:rPr>
                <w:rFonts w:ascii="Arial" w:hAnsi="Arial" w:cs="Arial"/>
                <w:color w:val="FF0000"/>
                <w:sz w:val="18"/>
                <w:szCs w:val="18"/>
              </w:rPr>
            </w:pPr>
          </w:p>
        </w:tc>
      </w:tr>
      <w:tr w:rsidR="00202A0D" w:rsidRPr="00663293" w14:paraId="23E23B20" w14:textId="77777777" w:rsidTr="00202A0D">
        <w:trPr>
          <w:trHeight w:hRule="exact" w:val="1266"/>
        </w:trPr>
        <w:tc>
          <w:tcPr>
            <w:tcW w:w="709" w:type="dxa"/>
            <w:vMerge/>
            <w:tcBorders>
              <w:left w:val="single" w:sz="12" w:space="0" w:color="auto"/>
            </w:tcBorders>
            <w:textDirection w:val="btLr"/>
            <w:vAlign w:val="center"/>
          </w:tcPr>
          <w:p w14:paraId="2A1F701D" w14:textId="77777777" w:rsidR="00202A0D" w:rsidRPr="00D77055" w:rsidRDefault="00202A0D" w:rsidP="00337D70">
            <w:pPr>
              <w:spacing w:after="0"/>
              <w:jc w:val="center"/>
              <w:rPr>
                <w:rFonts w:ascii="Arial" w:hAnsi="Arial" w:cs="Arial"/>
                <w:b/>
                <w:sz w:val="18"/>
                <w:szCs w:val="18"/>
              </w:rPr>
            </w:pPr>
          </w:p>
        </w:tc>
        <w:tc>
          <w:tcPr>
            <w:tcW w:w="2787" w:type="dxa"/>
            <w:vAlign w:val="center"/>
          </w:tcPr>
          <w:p w14:paraId="03EFCA41" w14:textId="54AF1F54" w:rsidR="00202A0D" w:rsidRDefault="003A2F17" w:rsidP="00202A0D">
            <w:pPr>
              <w:spacing w:after="0" w:line="240" w:lineRule="auto"/>
              <w:jc w:val="center"/>
              <w:rPr>
                <w:rStyle w:val="fontstyle01"/>
              </w:rPr>
            </w:pPr>
            <w:r>
              <w:t xml:space="preserve">4. Demonstrar autonomia </w:t>
            </w:r>
          </w:p>
        </w:tc>
        <w:tc>
          <w:tcPr>
            <w:tcW w:w="3479" w:type="dxa"/>
            <w:vAlign w:val="center"/>
          </w:tcPr>
          <w:p w14:paraId="50B6C838" w14:textId="77777777" w:rsidR="00202A0D" w:rsidRDefault="00311357" w:rsidP="00B31BA5">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F96A722" w14:textId="77777777" w:rsidR="00202A0D" w:rsidRPr="00C76381" w:rsidRDefault="00202A0D" w:rsidP="003B15F6">
            <w:pPr>
              <w:spacing w:after="0" w:line="240" w:lineRule="auto"/>
              <w:jc w:val="center"/>
              <w:rPr>
                <w:rFonts w:ascii="Arial" w:hAnsi="Arial" w:cs="Arial"/>
                <w:sz w:val="16"/>
                <w:szCs w:val="16"/>
              </w:rPr>
            </w:pPr>
          </w:p>
        </w:tc>
        <w:tc>
          <w:tcPr>
            <w:tcW w:w="339" w:type="dxa"/>
            <w:shd w:val="clear" w:color="auto" w:fill="auto"/>
            <w:vAlign w:val="center"/>
          </w:tcPr>
          <w:p w14:paraId="5B95CD1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5220BBB2"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13CB595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D9C8D39"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675E05EE"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2FC17F8B" w14:textId="77777777" w:rsidR="00202A0D" w:rsidRPr="00C76381" w:rsidRDefault="00202A0D" w:rsidP="003B15F6">
            <w:pPr>
              <w:spacing w:after="0" w:line="240" w:lineRule="auto"/>
              <w:jc w:val="center"/>
              <w:rPr>
                <w:rFonts w:ascii="Arial" w:hAnsi="Arial" w:cs="Arial"/>
                <w:sz w:val="18"/>
                <w:szCs w:val="18"/>
              </w:rPr>
            </w:pPr>
          </w:p>
        </w:tc>
        <w:tc>
          <w:tcPr>
            <w:tcW w:w="339" w:type="dxa"/>
            <w:shd w:val="clear" w:color="auto" w:fill="auto"/>
            <w:vAlign w:val="center"/>
          </w:tcPr>
          <w:p w14:paraId="0A4F7224" w14:textId="77777777" w:rsidR="00202A0D" w:rsidRPr="00C76381" w:rsidRDefault="00202A0D" w:rsidP="003B15F6">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5AE48A43" w14:textId="77777777" w:rsidR="00202A0D" w:rsidRPr="00B62D8F" w:rsidRDefault="00202A0D" w:rsidP="003B15F6">
            <w:pPr>
              <w:spacing w:after="0" w:line="240" w:lineRule="auto"/>
              <w:jc w:val="center"/>
              <w:rPr>
                <w:rFonts w:ascii="Arial" w:hAnsi="Arial" w:cs="Arial"/>
                <w:color w:val="FF0000"/>
                <w:sz w:val="18"/>
                <w:szCs w:val="18"/>
              </w:rPr>
            </w:pPr>
          </w:p>
        </w:tc>
      </w:tr>
      <w:tr w:rsidR="00D52010" w:rsidRPr="00663293" w14:paraId="2F599F29" w14:textId="77777777" w:rsidTr="002C77DF">
        <w:trPr>
          <w:trHeight w:hRule="exact" w:val="567"/>
        </w:trPr>
        <w:tc>
          <w:tcPr>
            <w:tcW w:w="7211" w:type="dxa"/>
            <w:gridSpan w:val="4"/>
            <w:tcBorders>
              <w:left w:val="single" w:sz="12" w:space="0" w:color="auto"/>
            </w:tcBorders>
            <w:vAlign w:val="center"/>
          </w:tcPr>
          <w:p w14:paraId="5EBBE275"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3382A3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C71F136"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62199465"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DA123B1"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4C4CEA3D"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0895670"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8C1F859" w14:textId="77777777" w:rsidR="00D52010" w:rsidRPr="00C76381" w:rsidRDefault="00D52010" w:rsidP="00C76381">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0C8FE7CE" w14:textId="77777777" w:rsidR="00D52010" w:rsidRPr="00663293" w:rsidRDefault="00D52010" w:rsidP="00C76381">
            <w:pPr>
              <w:spacing w:after="0" w:line="240" w:lineRule="auto"/>
              <w:jc w:val="center"/>
              <w:rPr>
                <w:rFonts w:ascii="Arial" w:hAnsi="Arial" w:cs="Arial"/>
                <w:color w:val="0000FF"/>
                <w:sz w:val="20"/>
                <w:szCs w:val="20"/>
              </w:rPr>
            </w:pPr>
          </w:p>
        </w:tc>
      </w:tr>
      <w:tr w:rsidR="00D52010" w:rsidRPr="00663293" w14:paraId="4317CA29" w14:textId="77777777" w:rsidTr="00083405">
        <w:trPr>
          <w:trHeight w:hRule="exact" w:val="567"/>
        </w:trPr>
        <w:tc>
          <w:tcPr>
            <w:tcW w:w="7211" w:type="dxa"/>
            <w:gridSpan w:val="4"/>
            <w:tcBorders>
              <w:left w:val="single" w:sz="12" w:space="0" w:color="auto"/>
              <w:bottom w:val="single" w:sz="12" w:space="0" w:color="auto"/>
            </w:tcBorders>
            <w:vAlign w:val="center"/>
          </w:tcPr>
          <w:p w14:paraId="5FF7A40B" w14:textId="77777777" w:rsidR="00D52010" w:rsidRPr="00C76381" w:rsidRDefault="00D52010" w:rsidP="007401A0">
            <w:pPr>
              <w:spacing w:after="0" w:line="240" w:lineRule="auto"/>
              <w:jc w:val="center"/>
              <w:rPr>
                <w:rFonts w:ascii="Verdana" w:hAnsi="Verdana"/>
                <w:b/>
                <w:sz w:val="20"/>
                <w:szCs w:val="20"/>
              </w:rPr>
            </w:pPr>
            <w:r w:rsidRPr="00C76381">
              <w:rPr>
                <w:rFonts w:ascii="Verdana" w:hAnsi="Verdana"/>
                <w:b/>
                <w:sz w:val="20"/>
                <w:szCs w:val="20"/>
              </w:rPr>
              <w:lastRenderedPageBreak/>
              <w:t>Nota</w:t>
            </w:r>
          </w:p>
        </w:tc>
        <w:tc>
          <w:tcPr>
            <w:tcW w:w="339" w:type="dxa"/>
            <w:tcBorders>
              <w:bottom w:val="single" w:sz="12" w:space="0" w:color="auto"/>
            </w:tcBorders>
            <w:shd w:val="clear" w:color="auto" w:fill="auto"/>
            <w:vAlign w:val="center"/>
          </w:tcPr>
          <w:p w14:paraId="41004F19"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7C0C651"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08D56CC"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97E50C6"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B04FA4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568C698B"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A939487" w14:textId="77777777" w:rsidR="00D52010" w:rsidRPr="00C76381" w:rsidRDefault="00D52010" w:rsidP="00C76381">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6AA258D8" w14:textId="77777777" w:rsidR="00D52010" w:rsidRPr="00663293" w:rsidRDefault="00D52010" w:rsidP="00C76381">
            <w:pPr>
              <w:spacing w:after="0" w:line="240" w:lineRule="auto"/>
              <w:jc w:val="center"/>
              <w:rPr>
                <w:rFonts w:ascii="Arial" w:hAnsi="Arial" w:cs="Arial"/>
                <w:color w:val="0000FF"/>
                <w:sz w:val="20"/>
                <w:szCs w:val="20"/>
              </w:rPr>
            </w:pPr>
          </w:p>
        </w:tc>
      </w:tr>
    </w:tbl>
    <w:p w14:paraId="6FFBD3EC" w14:textId="77777777" w:rsidR="00220880" w:rsidRDefault="00220880" w:rsidP="00377BB6">
      <w:pPr>
        <w:tabs>
          <w:tab w:val="left" w:pos="8690"/>
        </w:tabs>
        <w:jc w:val="center"/>
        <w:rPr>
          <w:rFonts w:ascii="Arial" w:hAnsi="Arial" w:cs="Arial"/>
          <w:sz w:val="20"/>
          <w:szCs w:val="20"/>
        </w:rPr>
      </w:pPr>
    </w:p>
    <w:p w14:paraId="30DCCCAD" w14:textId="77777777" w:rsidR="00621DB8" w:rsidRDefault="00220880" w:rsidP="00377BB6">
      <w:pPr>
        <w:tabs>
          <w:tab w:val="left" w:pos="8690"/>
        </w:tabs>
        <w:jc w:val="center"/>
        <w:rPr>
          <w:rFonts w:ascii="Arial" w:hAnsi="Arial" w:cs="Arial"/>
          <w:sz w:val="20"/>
          <w:szCs w:val="20"/>
        </w:rPr>
      </w:pPr>
      <w:r>
        <w:rPr>
          <w:rFonts w:ascii="Arial" w:hAnsi="Arial" w:cs="Arial"/>
          <w:sz w:val="20"/>
          <w:szCs w:val="20"/>
        </w:rPr>
        <w:br w:type="page"/>
      </w:r>
    </w:p>
    <w:tbl>
      <w:tblPr>
        <w:tblW w:w="9923" w:type="dxa"/>
        <w:tblInd w:w="-7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3970"/>
        <w:gridCol w:w="2693"/>
        <w:gridCol w:w="3260"/>
      </w:tblGrid>
      <w:tr w:rsidR="001C7FE6" w14:paraId="67AD18CA" w14:textId="77777777" w:rsidTr="6D643BDC">
        <w:trPr>
          <w:trHeight w:val="397"/>
        </w:trPr>
        <w:tc>
          <w:tcPr>
            <w:tcW w:w="9923" w:type="dxa"/>
            <w:gridSpan w:val="3"/>
            <w:tcBorders>
              <w:top w:val="single" w:sz="12" w:space="0" w:color="auto"/>
              <w:left w:val="single" w:sz="12" w:space="0" w:color="auto"/>
              <w:bottom w:val="single" w:sz="2" w:space="0" w:color="auto"/>
              <w:right w:val="single" w:sz="12" w:space="0" w:color="auto"/>
            </w:tcBorders>
            <w:vAlign w:val="center"/>
          </w:tcPr>
          <w:p w14:paraId="71A1CD5E" w14:textId="77777777" w:rsidR="001C7FE6" w:rsidRPr="00D46FCF" w:rsidRDefault="001C7FE6" w:rsidP="00E86EB7">
            <w:pPr>
              <w:tabs>
                <w:tab w:val="left" w:pos="3975"/>
                <w:tab w:val="center" w:pos="4819"/>
              </w:tabs>
              <w:spacing w:after="0" w:line="240" w:lineRule="auto"/>
              <w:jc w:val="center"/>
              <w:rPr>
                <w:b/>
                <w:bCs/>
                <w:lang w:eastAsia="ar-SA"/>
              </w:rPr>
            </w:pPr>
            <w:bookmarkStart w:id="0" w:name="_Hlk52006100"/>
            <w:r w:rsidRPr="00D46FCF">
              <w:rPr>
                <w:rFonts w:ascii="Arial Narrow" w:hAnsi="Arial Narrow" w:cs="Arial Narrow"/>
                <w:b/>
                <w:bCs/>
                <w:lang w:eastAsia="ar-SA"/>
              </w:rPr>
              <w:lastRenderedPageBreak/>
              <w:t xml:space="preserve">PLANO DE AULA </w:t>
            </w:r>
          </w:p>
        </w:tc>
      </w:tr>
      <w:tr w:rsidR="00C76F6E" w14:paraId="18335CF1" w14:textId="77777777" w:rsidTr="6D643BDC">
        <w:trPr>
          <w:trHeight w:val="397"/>
        </w:trPr>
        <w:tc>
          <w:tcPr>
            <w:tcW w:w="3970" w:type="dxa"/>
            <w:tcBorders>
              <w:top w:val="single" w:sz="4" w:space="0" w:color="auto"/>
              <w:left w:val="single" w:sz="12" w:space="0" w:color="auto"/>
              <w:bottom w:val="double" w:sz="4" w:space="0" w:color="auto"/>
              <w:right w:val="single" w:sz="2" w:space="0" w:color="auto"/>
            </w:tcBorders>
            <w:vAlign w:val="center"/>
          </w:tcPr>
          <w:p w14:paraId="4287FD86"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CONHECIMENTOS</w:t>
            </w:r>
          </w:p>
        </w:tc>
        <w:tc>
          <w:tcPr>
            <w:tcW w:w="2693" w:type="dxa"/>
            <w:tcBorders>
              <w:top w:val="single" w:sz="4" w:space="0" w:color="auto"/>
              <w:left w:val="single" w:sz="2" w:space="0" w:color="auto"/>
              <w:bottom w:val="double" w:sz="4" w:space="0" w:color="auto"/>
              <w:right w:val="single" w:sz="4" w:space="0" w:color="auto"/>
            </w:tcBorders>
            <w:vAlign w:val="center"/>
          </w:tcPr>
          <w:p w14:paraId="0318D005" w14:textId="77777777" w:rsidR="00C76F6E" w:rsidRPr="00C76F6E" w:rsidRDefault="00C76F6E" w:rsidP="007401A0">
            <w:pPr>
              <w:tabs>
                <w:tab w:val="left" w:pos="3975"/>
                <w:tab w:val="center" w:pos="4819"/>
              </w:tabs>
              <w:spacing w:after="0" w:line="240" w:lineRule="auto"/>
              <w:jc w:val="center"/>
              <w:rPr>
                <w:rFonts w:ascii="Arial Narrow" w:hAnsi="Arial Narrow" w:cs="Arial Narrow"/>
                <w:b/>
                <w:bCs/>
                <w:color w:val="333300"/>
                <w:lang w:eastAsia="ar-SA"/>
              </w:rPr>
            </w:pPr>
            <w:r w:rsidRPr="00C76F6E">
              <w:rPr>
                <w:rFonts w:ascii="Arial Narrow" w:hAnsi="Arial Narrow" w:cs="Arial Narrow"/>
                <w:b/>
                <w:bCs/>
                <w:color w:val="333300"/>
                <w:lang w:eastAsia="ar-SA"/>
              </w:rPr>
              <w:t>ESTRATÉGIAS</w:t>
            </w:r>
            <w:r w:rsidR="00E86EB7">
              <w:rPr>
                <w:rFonts w:ascii="Arial Narrow" w:hAnsi="Arial Narrow" w:cs="Arial Narrow"/>
                <w:b/>
                <w:bCs/>
                <w:color w:val="333300"/>
                <w:lang w:eastAsia="ar-SA"/>
              </w:rPr>
              <w:t xml:space="preserve"> DE ENSINO</w:t>
            </w:r>
          </w:p>
        </w:tc>
        <w:tc>
          <w:tcPr>
            <w:tcW w:w="3260" w:type="dxa"/>
            <w:tcBorders>
              <w:top w:val="single" w:sz="4" w:space="0" w:color="auto"/>
              <w:left w:val="single" w:sz="4" w:space="0" w:color="auto"/>
              <w:bottom w:val="double" w:sz="4" w:space="0" w:color="auto"/>
              <w:right w:val="single" w:sz="12" w:space="0" w:color="auto"/>
            </w:tcBorders>
            <w:vAlign w:val="center"/>
          </w:tcPr>
          <w:p w14:paraId="79ED1E4A" w14:textId="77777777" w:rsidR="00C76F6E" w:rsidRPr="00C76F6E" w:rsidRDefault="00C967C2" w:rsidP="00C967C2">
            <w:pPr>
              <w:tabs>
                <w:tab w:val="left" w:pos="3975"/>
                <w:tab w:val="center" w:pos="4819"/>
              </w:tabs>
              <w:spacing w:after="0" w:line="240" w:lineRule="auto"/>
              <w:jc w:val="center"/>
              <w:rPr>
                <w:rFonts w:ascii="Arial Narrow" w:hAnsi="Arial Narrow" w:cs="Arial Narrow"/>
                <w:b/>
                <w:bCs/>
                <w:color w:val="333300"/>
                <w:lang w:eastAsia="ar-SA"/>
              </w:rPr>
            </w:pPr>
            <w:r>
              <w:rPr>
                <w:rFonts w:ascii="Arial Narrow" w:hAnsi="Arial Narrow" w:cs="Arial Narrow"/>
                <w:b/>
                <w:bCs/>
                <w:color w:val="333300"/>
                <w:lang w:eastAsia="ar-SA"/>
              </w:rPr>
              <w:t xml:space="preserve">INTERVENÇÕES </w:t>
            </w:r>
            <w:r w:rsidR="00C76F6E" w:rsidRPr="00C76F6E">
              <w:rPr>
                <w:rFonts w:ascii="Arial Narrow" w:hAnsi="Arial Narrow" w:cs="Arial Narrow"/>
                <w:b/>
                <w:bCs/>
                <w:color w:val="333300"/>
                <w:lang w:eastAsia="ar-SA"/>
              </w:rPr>
              <w:t>MEDIA</w:t>
            </w:r>
            <w:r>
              <w:rPr>
                <w:rFonts w:ascii="Arial Narrow" w:hAnsi="Arial Narrow" w:cs="Arial Narrow"/>
                <w:b/>
                <w:bCs/>
                <w:color w:val="333300"/>
                <w:lang w:eastAsia="ar-SA"/>
              </w:rPr>
              <w:t>DORAS</w:t>
            </w:r>
          </w:p>
        </w:tc>
      </w:tr>
      <w:tr w:rsidR="00CB196D" w14:paraId="111E867F" w14:textId="77777777" w:rsidTr="6D643BDC">
        <w:trPr>
          <w:trHeight w:val="567"/>
        </w:trPr>
        <w:tc>
          <w:tcPr>
            <w:tcW w:w="3970" w:type="dxa"/>
            <w:tcBorders>
              <w:top w:val="double" w:sz="4" w:space="0" w:color="auto"/>
              <w:left w:val="single" w:sz="12" w:space="0" w:color="auto"/>
              <w:bottom w:val="single" w:sz="4" w:space="0" w:color="auto"/>
              <w:right w:val="single" w:sz="2" w:space="0" w:color="auto"/>
            </w:tcBorders>
            <w:vAlign w:val="center"/>
          </w:tcPr>
          <w:p w14:paraId="740F2D1B" w14:textId="77777777" w:rsidR="001315F0" w:rsidRPr="008A01F3" w:rsidRDefault="001315F0" w:rsidP="001315F0">
            <w:pPr>
              <w:spacing w:after="0" w:line="240" w:lineRule="auto"/>
              <w:rPr>
                <w:rFonts w:ascii="Arial" w:hAnsi="Arial" w:cs="Arial"/>
              </w:rPr>
            </w:pPr>
            <w:r w:rsidRPr="008A01F3">
              <w:rPr>
                <w:rFonts w:ascii="Arial" w:hAnsi="Arial" w:cs="Arial"/>
              </w:rPr>
              <w:t>1. Requisitos</w:t>
            </w:r>
          </w:p>
          <w:p w14:paraId="05425248" w14:textId="77777777" w:rsidR="001315F0" w:rsidRPr="008A01F3" w:rsidRDefault="001315F0" w:rsidP="001315F0">
            <w:pPr>
              <w:spacing w:after="0" w:line="240" w:lineRule="auto"/>
              <w:rPr>
                <w:rFonts w:ascii="Arial" w:hAnsi="Arial" w:cs="Arial"/>
              </w:rPr>
            </w:pPr>
            <w:r w:rsidRPr="008A01F3">
              <w:rPr>
                <w:rFonts w:ascii="Arial" w:hAnsi="Arial" w:cs="Arial"/>
              </w:rPr>
              <w:t>1.1. Definição</w:t>
            </w:r>
          </w:p>
          <w:p w14:paraId="5C5B562B" w14:textId="77777777" w:rsidR="001315F0" w:rsidRPr="008A01F3" w:rsidRDefault="001315F0" w:rsidP="001315F0">
            <w:pPr>
              <w:spacing w:after="0" w:line="240" w:lineRule="auto"/>
              <w:rPr>
                <w:rFonts w:ascii="Arial" w:hAnsi="Arial" w:cs="Arial"/>
              </w:rPr>
            </w:pPr>
            <w:r w:rsidRPr="008A01F3">
              <w:rPr>
                <w:rFonts w:ascii="Arial" w:hAnsi="Arial" w:cs="Arial"/>
              </w:rPr>
              <w:t>1.2. Modelos de documentação</w:t>
            </w:r>
          </w:p>
          <w:p w14:paraId="37058A6F" w14:textId="77777777" w:rsidR="001315F0" w:rsidRPr="008A01F3" w:rsidRDefault="001315F0" w:rsidP="001315F0">
            <w:pPr>
              <w:spacing w:after="0" w:line="240" w:lineRule="auto"/>
              <w:rPr>
                <w:rFonts w:ascii="Arial" w:hAnsi="Arial" w:cs="Arial"/>
              </w:rPr>
            </w:pPr>
            <w:r w:rsidRPr="008A01F3">
              <w:rPr>
                <w:rFonts w:ascii="Arial" w:hAnsi="Arial" w:cs="Arial"/>
              </w:rPr>
              <w:t>1.3. Regras de Negócio</w:t>
            </w:r>
          </w:p>
          <w:p w14:paraId="6A9CA3DB" w14:textId="77777777" w:rsidR="001315F0" w:rsidRPr="008A01F3" w:rsidRDefault="001315F0" w:rsidP="001315F0">
            <w:pPr>
              <w:spacing w:after="0" w:line="240" w:lineRule="auto"/>
              <w:rPr>
                <w:rFonts w:ascii="Arial" w:hAnsi="Arial" w:cs="Arial"/>
              </w:rPr>
            </w:pPr>
            <w:r w:rsidRPr="008A01F3">
              <w:rPr>
                <w:rFonts w:ascii="Arial" w:hAnsi="Arial" w:cs="Arial"/>
              </w:rPr>
              <w:t>1.4. Restrições</w:t>
            </w:r>
          </w:p>
          <w:p w14:paraId="1646F91B" w14:textId="77777777" w:rsidR="001315F0" w:rsidRPr="008A01F3" w:rsidRDefault="001315F0" w:rsidP="001315F0">
            <w:pPr>
              <w:spacing w:after="0" w:line="240" w:lineRule="auto"/>
              <w:rPr>
                <w:rFonts w:ascii="Arial" w:hAnsi="Arial" w:cs="Arial"/>
              </w:rPr>
            </w:pPr>
            <w:r w:rsidRPr="008A01F3">
              <w:rPr>
                <w:rFonts w:ascii="Arial" w:hAnsi="Arial" w:cs="Arial"/>
              </w:rPr>
              <w:t>1.5. Tipos de Requisitos</w:t>
            </w:r>
          </w:p>
          <w:p w14:paraId="3BCF2D8B" w14:textId="77777777" w:rsidR="001315F0" w:rsidRPr="008A01F3" w:rsidRDefault="001315F0" w:rsidP="001315F0">
            <w:pPr>
              <w:spacing w:after="0" w:line="240" w:lineRule="auto"/>
              <w:rPr>
                <w:rFonts w:ascii="Arial" w:hAnsi="Arial" w:cs="Arial"/>
              </w:rPr>
            </w:pPr>
            <w:r w:rsidRPr="008A01F3">
              <w:rPr>
                <w:rFonts w:ascii="Arial" w:hAnsi="Arial" w:cs="Arial"/>
              </w:rPr>
              <w:t>1.5.1.Funcionais</w:t>
            </w:r>
          </w:p>
          <w:p w14:paraId="36AF6883" w14:textId="6FD44507" w:rsidR="00CB196D" w:rsidRPr="0033420A" w:rsidRDefault="001315F0" w:rsidP="002F653D">
            <w:pPr>
              <w:spacing w:after="0" w:line="240" w:lineRule="auto"/>
              <w:rPr>
                <w:rFonts w:ascii="Arial" w:hAnsi="Arial" w:cs="Arial"/>
              </w:rPr>
            </w:pPr>
            <w:r w:rsidRPr="008A01F3">
              <w:rPr>
                <w:rFonts w:ascii="Arial" w:hAnsi="Arial" w:cs="Arial"/>
              </w:rPr>
              <w:t>1.5.2.Não funcionais</w:t>
            </w:r>
          </w:p>
        </w:tc>
        <w:tc>
          <w:tcPr>
            <w:tcW w:w="2693" w:type="dxa"/>
            <w:tcBorders>
              <w:top w:val="double" w:sz="4" w:space="0" w:color="auto"/>
              <w:left w:val="single" w:sz="2" w:space="0" w:color="auto"/>
              <w:bottom w:val="single" w:sz="4" w:space="0" w:color="auto"/>
              <w:right w:val="single" w:sz="4" w:space="0" w:color="auto"/>
            </w:tcBorders>
            <w:vAlign w:val="center"/>
          </w:tcPr>
          <w:p w14:paraId="6D15E7CD" w14:textId="039BA63D" w:rsidR="00CB196D" w:rsidRPr="0033420A" w:rsidRDefault="001315F0" w:rsidP="00CB196D">
            <w:pPr>
              <w:spacing w:after="0" w:line="240" w:lineRule="auto"/>
              <w:jc w:val="center"/>
              <w:rPr>
                <w:rFonts w:ascii="Arial" w:hAnsi="Arial" w:cs="Arial"/>
              </w:rPr>
            </w:pPr>
            <w:r>
              <w:rPr>
                <w:rFonts w:ascii="Arial" w:hAnsi="Arial" w:cs="Arial"/>
              </w:rPr>
              <w:t>Exposição dialogada e prática com problema de uma empresa</w:t>
            </w:r>
          </w:p>
        </w:tc>
        <w:tc>
          <w:tcPr>
            <w:tcW w:w="3260" w:type="dxa"/>
            <w:tcBorders>
              <w:top w:val="double" w:sz="4" w:space="0" w:color="auto"/>
              <w:left w:val="single" w:sz="4" w:space="0" w:color="auto"/>
              <w:bottom w:val="single" w:sz="4" w:space="0" w:color="auto"/>
              <w:right w:val="single" w:sz="12" w:space="0" w:color="auto"/>
            </w:tcBorders>
            <w:vAlign w:val="center"/>
          </w:tcPr>
          <w:p w14:paraId="62C7DEC4" w14:textId="2BA7D3B9" w:rsidR="002F653D" w:rsidRPr="0033420A" w:rsidRDefault="001315F0" w:rsidP="00CB196D">
            <w:pPr>
              <w:spacing w:after="0" w:line="240" w:lineRule="auto"/>
              <w:rPr>
                <w:rFonts w:ascii="Arial" w:hAnsi="Arial" w:cs="Arial"/>
              </w:rPr>
            </w:pPr>
            <w:r>
              <w:rPr>
                <w:rFonts w:ascii="Arial" w:hAnsi="Arial" w:cs="Arial"/>
              </w:rPr>
              <w:t>Qual é a importância de realizar os levantamentos dos requisitos? É uma perda de tempo levantar os requisitos? Podemos realizar a programação direto e “não perder tempo” com levantamento de requisitos? Os requisitos não funcionais não são importantes?</w:t>
            </w:r>
          </w:p>
        </w:tc>
      </w:tr>
      <w:tr w:rsidR="00CB196D" w14:paraId="6E9AA243"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5B70C652" w14:textId="77777777" w:rsidR="001315F0" w:rsidRPr="008A01F3" w:rsidRDefault="001315F0" w:rsidP="001315F0">
            <w:pPr>
              <w:spacing w:after="0" w:line="240" w:lineRule="auto"/>
              <w:rPr>
                <w:rFonts w:ascii="Arial" w:hAnsi="Arial" w:cs="Arial"/>
              </w:rPr>
            </w:pPr>
            <w:r w:rsidRPr="008A01F3">
              <w:rPr>
                <w:rFonts w:ascii="Arial" w:hAnsi="Arial" w:cs="Arial"/>
              </w:rPr>
              <w:t>2. Levantamento de Requisitos</w:t>
            </w:r>
          </w:p>
          <w:p w14:paraId="10750EA2" w14:textId="77777777" w:rsidR="001315F0" w:rsidRPr="008A01F3" w:rsidRDefault="001315F0" w:rsidP="001315F0">
            <w:pPr>
              <w:spacing w:after="0" w:line="240" w:lineRule="auto"/>
              <w:rPr>
                <w:rFonts w:ascii="Arial" w:hAnsi="Arial" w:cs="Arial"/>
              </w:rPr>
            </w:pPr>
            <w:r w:rsidRPr="008A01F3">
              <w:rPr>
                <w:rFonts w:ascii="Arial" w:hAnsi="Arial" w:cs="Arial"/>
              </w:rPr>
              <w:t>2.1. Definição</w:t>
            </w:r>
          </w:p>
          <w:p w14:paraId="75BF2455" w14:textId="77777777" w:rsidR="001315F0" w:rsidRPr="008A01F3" w:rsidRDefault="001315F0" w:rsidP="001315F0">
            <w:pPr>
              <w:spacing w:after="0" w:line="240" w:lineRule="auto"/>
              <w:rPr>
                <w:rFonts w:ascii="Arial" w:hAnsi="Arial" w:cs="Arial"/>
              </w:rPr>
            </w:pPr>
            <w:r w:rsidRPr="008A01F3">
              <w:rPr>
                <w:rFonts w:ascii="Arial" w:hAnsi="Arial" w:cs="Arial"/>
              </w:rPr>
              <w:t>2.2. Técnicas</w:t>
            </w:r>
          </w:p>
          <w:p w14:paraId="3D4B73E1" w14:textId="77777777" w:rsidR="001315F0" w:rsidRPr="008A01F3" w:rsidRDefault="001315F0" w:rsidP="001315F0">
            <w:pPr>
              <w:spacing w:after="0" w:line="240" w:lineRule="auto"/>
              <w:rPr>
                <w:rFonts w:ascii="Arial" w:hAnsi="Arial" w:cs="Arial"/>
              </w:rPr>
            </w:pPr>
            <w:r w:rsidRPr="008A01F3">
              <w:rPr>
                <w:rFonts w:ascii="Arial" w:hAnsi="Arial" w:cs="Arial"/>
              </w:rPr>
              <w:t>2.2.1.Briefing</w:t>
            </w:r>
          </w:p>
          <w:p w14:paraId="12A9477F" w14:textId="77777777" w:rsidR="001315F0" w:rsidRPr="008A01F3" w:rsidRDefault="001315F0" w:rsidP="001315F0">
            <w:pPr>
              <w:spacing w:after="0" w:line="240" w:lineRule="auto"/>
              <w:rPr>
                <w:rFonts w:ascii="Arial" w:hAnsi="Arial" w:cs="Arial"/>
              </w:rPr>
            </w:pPr>
            <w:r w:rsidRPr="008A01F3">
              <w:rPr>
                <w:rFonts w:ascii="Arial" w:hAnsi="Arial" w:cs="Arial"/>
              </w:rPr>
              <w:t>2.2.2.Levantamento orientado a pontos</w:t>
            </w:r>
            <w:r>
              <w:rPr>
                <w:rFonts w:ascii="Arial" w:hAnsi="Arial" w:cs="Arial"/>
              </w:rPr>
              <w:t xml:space="preserve"> </w:t>
            </w:r>
            <w:r w:rsidRPr="008A01F3">
              <w:rPr>
                <w:rFonts w:ascii="Arial" w:hAnsi="Arial" w:cs="Arial"/>
              </w:rPr>
              <w:t>de vista</w:t>
            </w:r>
          </w:p>
          <w:p w14:paraId="032894EE" w14:textId="77777777" w:rsidR="001315F0" w:rsidRPr="008A01F3" w:rsidRDefault="001315F0" w:rsidP="001315F0">
            <w:pPr>
              <w:spacing w:after="0" w:line="240" w:lineRule="auto"/>
              <w:rPr>
                <w:rFonts w:ascii="Arial" w:hAnsi="Arial" w:cs="Arial"/>
              </w:rPr>
            </w:pPr>
            <w:r w:rsidRPr="008A01F3">
              <w:rPr>
                <w:rFonts w:ascii="Arial" w:hAnsi="Arial" w:cs="Arial"/>
              </w:rPr>
              <w:t>2.2.3.Etnografia (observação)</w:t>
            </w:r>
          </w:p>
          <w:p w14:paraId="46E60E01" w14:textId="77777777" w:rsidR="001315F0" w:rsidRPr="008A01F3" w:rsidRDefault="001315F0" w:rsidP="001315F0">
            <w:pPr>
              <w:spacing w:after="0" w:line="240" w:lineRule="auto"/>
              <w:rPr>
                <w:rFonts w:ascii="Arial" w:hAnsi="Arial" w:cs="Arial"/>
              </w:rPr>
            </w:pPr>
            <w:r w:rsidRPr="008A01F3">
              <w:rPr>
                <w:rFonts w:ascii="Arial" w:hAnsi="Arial" w:cs="Arial"/>
              </w:rPr>
              <w:t>2.2.4.Entrevistas</w:t>
            </w:r>
          </w:p>
          <w:p w14:paraId="02B42844" w14:textId="77777777" w:rsidR="001315F0" w:rsidRPr="008A01F3" w:rsidRDefault="001315F0" w:rsidP="001315F0">
            <w:pPr>
              <w:spacing w:after="0" w:line="240" w:lineRule="auto"/>
              <w:rPr>
                <w:rFonts w:ascii="Arial" w:hAnsi="Arial" w:cs="Arial"/>
              </w:rPr>
            </w:pPr>
            <w:r w:rsidRPr="008A01F3">
              <w:rPr>
                <w:rFonts w:ascii="Arial" w:hAnsi="Arial" w:cs="Arial"/>
              </w:rPr>
              <w:t>2.2.5.Brainstorming</w:t>
            </w:r>
          </w:p>
          <w:p w14:paraId="54797266" w14:textId="77777777" w:rsidR="001315F0" w:rsidRPr="008A01F3" w:rsidRDefault="001315F0" w:rsidP="001315F0">
            <w:pPr>
              <w:spacing w:after="0" w:line="240" w:lineRule="auto"/>
              <w:rPr>
                <w:rFonts w:ascii="Arial" w:hAnsi="Arial" w:cs="Arial"/>
              </w:rPr>
            </w:pPr>
            <w:r w:rsidRPr="008A01F3">
              <w:rPr>
                <w:rFonts w:ascii="Arial" w:hAnsi="Arial" w:cs="Arial"/>
              </w:rPr>
              <w:t>2.3. Fases</w:t>
            </w:r>
          </w:p>
          <w:p w14:paraId="522687A6" w14:textId="77777777" w:rsidR="001315F0" w:rsidRPr="008A01F3" w:rsidRDefault="001315F0" w:rsidP="001315F0">
            <w:pPr>
              <w:spacing w:after="0" w:line="240" w:lineRule="auto"/>
              <w:rPr>
                <w:rFonts w:ascii="Arial" w:hAnsi="Arial" w:cs="Arial"/>
              </w:rPr>
            </w:pPr>
            <w:r w:rsidRPr="008A01F3">
              <w:rPr>
                <w:rFonts w:ascii="Arial" w:hAnsi="Arial" w:cs="Arial"/>
              </w:rPr>
              <w:t>2.3.1.Coleta</w:t>
            </w:r>
          </w:p>
          <w:p w14:paraId="2B2EDEEC" w14:textId="77777777" w:rsidR="001315F0" w:rsidRPr="008A01F3" w:rsidRDefault="001315F0" w:rsidP="001315F0">
            <w:pPr>
              <w:spacing w:after="0" w:line="240" w:lineRule="auto"/>
              <w:rPr>
                <w:rFonts w:ascii="Arial" w:hAnsi="Arial" w:cs="Arial"/>
              </w:rPr>
            </w:pPr>
            <w:r w:rsidRPr="008A01F3">
              <w:rPr>
                <w:rFonts w:ascii="Arial" w:hAnsi="Arial" w:cs="Arial"/>
              </w:rPr>
              <w:t>2.3.2.Análise</w:t>
            </w:r>
          </w:p>
          <w:p w14:paraId="54C529ED" w14:textId="4352F250" w:rsidR="00CB196D" w:rsidRPr="0033420A" w:rsidRDefault="001315F0" w:rsidP="002F653D">
            <w:pPr>
              <w:spacing w:after="0" w:line="240" w:lineRule="auto"/>
              <w:rPr>
                <w:rFonts w:ascii="Arial" w:hAnsi="Arial" w:cs="Arial"/>
              </w:rPr>
            </w:pPr>
            <w:r w:rsidRPr="008A01F3">
              <w:rPr>
                <w:rFonts w:ascii="Arial" w:hAnsi="Arial" w:cs="Arial"/>
              </w:rPr>
              <w:t>2.3.3.Registros</w:t>
            </w:r>
          </w:p>
        </w:tc>
        <w:tc>
          <w:tcPr>
            <w:tcW w:w="2693" w:type="dxa"/>
            <w:tcBorders>
              <w:top w:val="single" w:sz="4" w:space="0" w:color="auto"/>
              <w:left w:val="single" w:sz="2" w:space="0" w:color="auto"/>
              <w:bottom w:val="single" w:sz="4" w:space="0" w:color="auto"/>
              <w:right w:val="single" w:sz="4" w:space="0" w:color="auto"/>
            </w:tcBorders>
            <w:vAlign w:val="center"/>
          </w:tcPr>
          <w:p w14:paraId="0068C3D8" w14:textId="4A168BD7" w:rsidR="00CB196D" w:rsidRPr="0033420A" w:rsidRDefault="001315F0" w:rsidP="00CB196D">
            <w:pPr>
              <w:spacing w:after="0" w:line="240" w:lineRule="auto"/>
              <w:jc w:val="center"/>
              <w:rPr>
                <w:rFonts w:ascii="Arial" w:hAnsi="Arial" w:cs="Arial"/>
              </w:rPr>
            </w:pPr>
            <w:r>
              <w:rPr>
                <w:rFonts w:ascii="Arial" w:hAnsi="Arial" w:cs="Arial"/>
              </w:rPr>
              <w:t>Exposição dialogada e práticas com entrevista na própria escola</w:t>
            </w:r>
          </w:p>
        </w:tc>
        <w:tc>
          <w:tcPr>
            <w:tcW w:w="3260" w:type="dxa"/>
            <w:tcBorders>
              <w:top w:val="single" w:sz="4" w:space="0" w:color="auto"/>
              <w:left w:val="single" w:sz="4" w:space="0" w:color="auto"/>
              <w:bottom w:val="single" w:sz="4" w:space="0" w:color="auto"/>
              <w:right w:val="single" w:sz="12" w:space="0" w:color="auto"/>
            </w:tcBorders>
            <w:vAlign w:val="center"/>
          </w:tcPr>
          <w:p w14:paraId="4F068B87" w14:textId="49B45348" w:rsidR="002F653D" w:rsidRPr="0033420A" w:rsidRDefault="001315F0" w:rsidP="00CB196D">
            <w:pPr>
              <w:spacing w:after="0" w:line="240" w:lineRule="auto"/>
              <w:rPr>
                <w:rFonts w:ascii="Arial" w:hAnsi="Arial" w:cs="Arial"/>
              </w:rPr>
            </w:pPr>
            <w:r>
              <w:rPr>
                <w:rFonts w:ascii="Arial" w:hAnsi="Arial" w:cs="Arial"/>
              </w:rPr>
              <w:t xml:space="preserve">Utilizamos apenas uma técnica para obter os requisitos do sistema? Ou podemos combinar mais de uma técnica para </w:t>
            </w:r>
            <w:proofErr w:type="spellStart"/>
            <w:r>
              <w:rPr>
                <w:rFonts w:ascii="Arial" w:hAnsi="Arial" w:cs="Arial"/>
              </w:rPr>
              <w:t>elicitar</w:t>
            </w:r>
            <w:proofErr w:type="spellEnd"/>
            <w:r>
              <w:rPr>
                <w:rFonts w:ascii="Arial" w:hAnsi="Arial" w:cs="Arial"/>
              </w:rPr>
              <w:t xml:space="preserve"> os requisitos?</w:t>
            </w:r>
          </w:p>
        </w:tc>
      </w:tr>
      <w:tr w:rsidR="00CB196D" w14:paraId="0137311B" w14:textId="77777777" w:rsidTr="6D643BDC">
        <w:trPr>
          <w:trHeight w:val="567"/>
        </w:trPr>
        <w:tc>
          <w:tcPr>
            <w:tcW w:w="3970" w:type="dxa"/>
            <w:tcBorders>
              <w:top w:val="single" w:sz="4" w:space="0" w:color="auto"/>
              <w:left w:val="single" w:sz="12" w:space="0" w:color="auto"/>
              <w:bottom w:val="single" w:sz="4" w:space="0" w:color="auto"/>
              <w:right w:val="single" w:sz="2" w:space="0" w:color="auto"/>
            </w:tcBorders>
            <w:vAlign w:val="center"/>
          </w:tcPr>
          <w:p w14:paraId="14382283" w14:textId="77777777" w:rsidR="001315F0" w:rsidRPr="008A01F3" w:rsidRDefault="001315F0" w:rsidP="001315F0">
            <w:pPr>
              <w:spacing w:after="0" w:line="240" w:lineRule="auto"/>
              <w:rPr>
                <w:rFonts w:ascii="Arial" w:hAnsi="Arial" w:cs="Arial"/>
              </w:rPr>
            </w:pPr>
            <w:r w:rsidRPr="008A01F3">
              <w:rPr>
                <w:rFonts w:ascii="Arial" w:hAnsi="Arial" w:cs="Arial"/>
              </w:rPr>
              <w:t>3. Gerenciamento de Requisitos</w:t>
            </w:r>
          </w:p>
          <w:p w14:paraId="4890ACAB" w14:textId="77777777" w:rsidR="001315F0" w:rsidRPr="008A01F3" w:rsidRDefault="001315F0" w:rsidP="001315F0">
            <w:pPr>
              <w:spacing w:after="0" w:line="240" w:lineRule="auto"/>
              <w:rPr>
                <w:rFonts w:ascii="Arial" w:hAnsi="Arial" w:cs="Arial"/>
              </w:rPr>
            </w:pPr>
            <w:r w:rsidRPr="008A01F3">
              <w:rPr>
                <w:rFonts w:ascii="Arial" w:hAnsi="Arial" w:cs="Arial"/>
              </w:rPr>
              <w:t>3.1. Definição</w:t>
            </w:r>
          </w:p>
          <w:p w14:paraId="713CF4FC" w14:textId="77777777" w:rsidR="001315F0" w:rsidRPr="008A01F3" w:rsidRDefault="001315F0" w:rsidP="001315F0">
            <w:pPr>
              <w:spacing w:after="0" w:line="240" w:lineRule="auto"/>
              <w:rPr>
                <w:rFonts w:ascii="Arial" w:hAnsi="Arial" w:cs="Arial"/>
              </w:rPr>
            </w:pPr>
            <w:r w:rsidRPr="008A01F3">
              <w:rPr>
                <w:rFonts w:ascii="Arial" w:hAnsi="Arial" w:cs="Arial"/>
              </w:rPr>
              <w:t>3.2. Gestão de mudanças</w:t>
            </w:r>
          </w:p>
          <w:p w14:paraId="1C0157D6" w14:textId="773EE884" w:rsidR="00CB196D" w:rsidRPr="00220880" w:rsidRDefault="001315F0" w:rsidP="002F653D">
            <w:pPr>
              <w:spacing w:after="0" w:line="240" w:lineRule="auto"/>
              <w:rPr>
                <w:rFonts w:ascii="Arial" w:hAnsi="Arial" w:cs="Arial"/>
              </w:rPr>
            </w:pPr>
            <w:r w:rsidRPr="008A01F3">
              <w:rPr>
                <w:rFonts w:ascii="Arial" w:hAnsi="Arial" w:cs="Arial"/>
              </w:rPr>
              <w:t>3.3. Validação de requisitos</w:t>
            </w:r>
          </w:p>
        </w:tc>
        <w:tc>
          <w:tcPr>
            <w:tcW w:w="2693" w:type="dxa"/>
            <w:tcBorders>
              <w:top w:val="single" w:sz="4" w:space="0" w:color="auto"/>
              <w:left w:val="single" w:sz="2" w:space="0" w:color="auto"/>
              <w:bottom w:val="single" w:sz="4" w:space="0" w:color="auto"/>
              <w:right w:val="single" w:sz="4" w:space="0" w:color="auto"/>
            </w:tcBorders>
            <w:vAlign w:val="center"/>
          </w:tcPr>
          <w:p w14:paraId="6D8DA67E" w14:textId="19A6D742" w:rsidR="00CB196D" w:rsidRPr="0033420A" w:rsidRDefault="001315F0" w:rsidP="00CB196D">
            <w:pPr>
              <w:spacing w:after="0" w:line="240" w:lineRule="auto"/>
              <w:jc w:val="center"/>
              <w:rPr>
                <w:rFonts w:ascii="Arial" w:hAnsi="Arial" w:cs="Arial"/>
              </w:rPr>
            </w:pPr>
            <w:r>
              <w:rPr>
                <w:rFonts w:ascii="Arial" w:hAnsi="Arial" w:cs="Arial"/>
              </w:rPr>
              <w:t>Exposição dialogada e prática com o projeto integrador</w:t>
            </w:r>
          </w:p>
        </w:tc>
        <w:tc>
          <w:tcPr>
            <w:tcW w:w="3260" w:type="dxa"/>
            <w:tcBorders>
              <w:top w:val="single" w:sz="4" w:space="0" w:color="auto"/>
              <w:left w:val="single" w:sz="4" w:space="0" w:color="auto"/>
              <w:bottom w:val="single" w:sz="4" w:space="0" w:color="auto"/>
              <w:right w:val="single" w:sz="12" w:space="0" w:color="auto"/>
            </w:tcBorders>
            <w:vAlign w:val="center"/>
          </w:tcPr>
          <w:p w14:paraId="1E6FC3E8" w14:textId="1AB1DAB3" w:rsidR="002F653D" w:rsidRPr="0033420A" w:rsidRDefault="001315F0" w:rsidP="002F653D">
            <w:pPr>
              <w:spacing w:after="0" w:line="240" w:lineRule="auto"/>
              <w:rPr>
                <w:rFonts w:ascii="Arial" w:hAnsi="Arial" w:cs="Arial"/>
              </w:rPr>
            </w:pPr>
            <w:r>
              <w:rPr>
                <w:rFonts w:ascii="Arial" w:hAnsi="Arial" w:cs="Arial"/>
              </w:rPr>
              <w:t>Como podemos mapear os requisitos no nosso documento de requisitos? Os requisitos funcionais e não funcionais são identificados separadamente?</w:t>
            </w:r>
          </w:p>
        </w:tc>
      </w:tr>
      <w:tr w:rsidR="00CB196D" w14:paraId="6D1496F9" w14:textId="77777777" w:rsidTr="6D643BDC">
        <w:trPr>
          <w:trHeight w:val="567"/>
        </w:trPr>
        <w:tc>
          <w:tcPr>
            <w:tcW w:w="3970" w:type="dxa"/>
            <w:tcBorders>
              <w:top w:val="single" w:sz="4" w:space="0" w:color="auto"/>
              <w:left w:val="single" w:sz="12" w:space="0" w:color="auto"/>
              <w:bottom w:val="single" w:sz="2" w:space="0" w:color="auto"/>
              <w:right w:val="single" w:sz="2" w:space="0" w:color="auto"/>
            </w:tcBorders>
            <w:vAlign w:val="center"/>
          </w:tcPr>
          <w:p w14:paraId="4D777F4F" w14:textId="77777777" w:rsidR="001315F0" w:rsidRPr="008A01F3" w:rsidRDefault="001315F0" w:rsidP="001315F0">
            <w:pPr>
              <w:spacing w:after="0" w:line="240" w:lineRule="auto"/>
              <w:rPr>
                <w:rFonts w:ascii="Arial" w:hAnsi="Arial" w:cs="Arial"/>
              </w:rPr>
            </w:pPr>
            <w:r w:rsidRPr="008A01F3">
              <w:rPr>
                <w:rFonts w:ascii="Arial" w:hAnsi="Arial" w:cs="Arial"/>
              </w:rPr>
              <w:t>4. Documentação de Requisitos</w:t>
            </w:r>
          </w:p>
          <w:p w14:paraId="7C5BCC91" w14:textId="77777777" w:rsidR="001315F0" w:rsidRPr="008A01F3" w:rsidRDefault="001315F0" w:rsidP="001315F0">
            <w:pPr>
              <w:spacing w:after="0" w:line="240" w:lineRule="auto"/>
              <w:rPr>
                <w:rFonts w:ascii="Arial" w:hAnsi="Arial" w:cs="Arial"/>
              </w:rPr>
            </w:pPr>
            <w:r w:rsidRPr="008A01F3">
              <w:rPr>
                <w:rFonts w:ascii="Arial" w:hAnsi="Arial" w:cs="Arial"/>
              </w:rPr>
              <w:t>4.1. Normas técnicas</w:t>
            </w:r>
          </w:p>
          <w:p w14:paraId="68C3D2D4" w14:textId="77777777" w:rsidR="001315F0" w:rsidRPr="008A01F3" w:rsidRDefault="001315F0" w:rsidP="001315F0">
            <w:pPr>
              <w:spacing w:after="0" w:line="240" w:lineRule="auto"/>
              <w:rPr>
                <w:rFonts w:ascii="Arial" w:hAnsi="Arial" w:cs="Arial"/>
              </w:rPr>
            </w:pPr>
            <w:r w:rsidRPr="008A01F3">
              <w:rPr>
                <w:rFonts w:ascii="Arial" w:hAnsi="Arial" w:cs="Arial"/>
              </w:rPr>
              <w:t>4.2. Estrutura padrão (modelos de</w:t>
            </w:r>
            <w:r>
              <w:rPr>
                <w:rFonts w:ascii="Arial" w:hAnsi="Arial" w:cs="Arial"/>
              </w:rPr>
              <w:t xml:space="preserve"> </w:t>
            </w:r>
            <w:r w:rsidRPr="008A01F3">
              <w:rPr>
                <w:rFonts w:ascii="Arial" w:hAnsi="Arial" w:cs="Arial"/>
              </w:rPr>
              <w:t>documentação)</w:t>
            </w:r>
          </w:p>
          <w:p w14:paraId="3691E7B2" w14:textId="2143EA50" w:rsidR="00CB196D" w:rsidRPr="0033420A" w:rsidRDefault="001315F0" w:rsidP="002F653D">
            <w:pPr>
              <w:spacing w:after="0" w:line="240" w:lineRule="auto"/>
              <w:rPr>
                <w:rFonts w:ascii="Arial" w:hAnsi="Arial" w:cs="Arial"/>
              </w:rPr>
            </w:pPr>
            <w:r w:rsidRPr="008A01F3">
              <w:rPr>
                <w:rFonts w:ascii="Arial" w:hAnsi="Arial" w:cs="Arial"/>
              </w:rPr>
              <w:t>4.3. Controle de Versões</w:t>
            </w:r>
          </w:p>
        </w:tc>
        <w:tc>
          <w:tcPr>
            <w:tcW w:w="2693" w:type="dxa"/>
            <w:tcBorders>
              <w:top w:val="single" w:sz="4" w:space="0" w:color="auto"/>
              <w:left w:val="single" w:sz="2" w:space="0" w:color="auto"/>
              <w:bottom w:val="single" w:sz="2" w:space="0" w:color="auto"/>
              <w:right w:val="single" w:sz="4" w:space="0" w:color="auto"/>
            </w:tcBorders>
            <w:vAlign w:val="center"/>
          </w:tcPr>
          <w:p w14:paraId="54672EC9" w14:textId="75AA25AA" w:rsidR="00CB196D" w:rsidRPr="0033420A" w:rsidRDefault="001315F0"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4" w:space="0" w:color="auto"/>
              <w:left w:val="single" w:sz="4" w:space="0" w:color="auto"/>
              <w:bottom w:val="single" w:sz="2" w:space="0" w:color="auto"/>
              <w:right w:val="single" w:sz="12" w:space="0" w:color="auto"/>
            </w:tcBorders>
            <w:vAlign w:val="center"/>
          </w:tcPr>
          <w:p w14:paraId="55E36759" w14:textId="77777777" w:rsidR="00DC35C4" w:rsidRDefault="00DC35C4" w:rsidP="00DC35C4">
            <w:pPr>
              <w:spacing w:after="0" w:line="240" w:lineRule="auto"/>
              <w:rPr>
                <w:rFonts w:ascii="Arial" w:hAnsi="Arial" w:cs="Arial"/>
              </w:rPr>
            </w:pPr>
            <w:r>
              <w:rPr>
                <w:rFonts w:ascii="Arial" w:hAnsi="Arial" w:cs="Arial"/>
              </w:rPr>
              <w:t>Posso desenhar os diagramas UML conforme quisermos?</w:t>
            </w:r>
          </w:p>
          <w:p w14:paraId="657063B7" w14:textId="100099FA" w:rsidR="002F653D" w:rsidRPr="002F653D" w:rsidRDefault="00DC35C4" w:rsidP="00DC35C4">
            <w:pPr>
              <w:spacing w:after="0" w:line="240" w:lineRule="auto"/>
              <w:rPr>
                <w:rFonts w:ascii="Arial" w:hAnsi="Arial" w:cs="Arial"/>
              </w:rPr>
            </w:pPr>
            <w:r w:rsidRPr="6D643BDC">
              <w:rPr>
                <w:rFonts w:ascii="Arial" w:hAnsi="Arial" w:cs="Arial"/>
              </w:rPr>
              <w:t>Posso dizer que o diagrama de casos de uso são as funcionalidades que os usuários do sistema terão?</w:t>
            </w:r>
          </w:p>
        </w:tc>
      </w:tr>
      <w:tr w:rsidR="00CB196D" w14:paraId="54BC9BA5" w14:textId="77777777" w:rsidTr="6D643BDC">
        <w:trPr>
          <w:trHeight w:val="567"/>
        </w:trPr>
        <w:tc>
          <w:tcPr>
            <w:tcW w:w="3970" w:type="dxa"/>
            <w:tcBorders>
              <w:top w:val="single" w:sz="2" w:space="0" w:color="auto"/>
              <w:left w:val="single" w:sz="12" w:space="0" w:color="auto"/>
              <w:bottom w:val="single" w:sz="2" w:space="0" w:color="auto"/>
              <w:right w:val="single" w:sz="2" w:space="0" w:color="auto"/>
            </w:tcBorders>
            <w:vAlign w:val="center"/>
          </w:tcPr>
          <w:p w14:paraId="06D43ABD" w14:textId="77777777" w:rsidR="00DC35C4" w:rsidRPr="008A01F3" w:rsidRDefault="00DC35C4" w:rsidP="00DC35C4">
            <w:pPr>
              <w:spacing w:after="0" w:line="240" w:lineRule="auto"/>
              <w:rPr>
                <w:rFonts w:ascii="Arial" w:hAnsi="Arial" w:cs="Arial"/>
              </w:rPr>
            </w:pPr>
            <w:r w:rsidRPr="008A01F3">
              <w:rPr>
                <w:rFonts w:ascii="Arial" w:hAnsi="Arial" w:cs="Arial"/>
              </w:rPr>
              <w:t xml:space="preserve">5. Metodologia </w:t>
            </w:r>
            <w:proofErr w:type="spellStart"/>
            <w:r w:rsidRPr="008A01F3">
              <w:rPr>
                <w:rFonts w:ascii="Arial" w:hAnsi="Arial" w:cs="Arial"/>
              </w:rPr>
              <w:t>Scrum</w:t>
            </w:r>
            <w:proofErr w:type="spellEnd"/>
          </w:p>
          <w:p w14:paraId="16DE1C56" w14:textId="77777777" w:rsidR="00DC35C4" w:rsidRPr="008A01F3" w:rsidRDefault="00DC35C4" w:rsidP="00DC35C4">
            <w:pPr>
              <w:spacing w:after="0" w:line="240" w:lineRule="auto"/>
              <w:rPr>
                <w:rFonts w:ascii="Arial" w:hAnsi="Arial" w:cs="Arial"/>
              </w:rPr>
            </w:pPr>
            <w:r w:rsidRPr="008A01F3">
              <w:rPr>
                <w:rFonts w:ascii="Arial" w:hAnsi="Arial" w:cs="Arial"/>
              </w:rPr>
              <w:t>5.1. Definição</w:t>
            </w:r>
          </w:p>
          <w:p w14:paraId="61F1C125" w14:textId="77777777" w:rsidR="00DC35C4" w:rsidRPr="008A01F3" w:rsidRDefault="00DC35C4" w:rsidP="00DC35C4">
            <w:pPr>
              <w:spacing w:after="0" w:line="240" w:lineRule="auto"/>
              <w:rPr>
                <w:rFonts w:ascii="Arial" w:hAnsi="Arial" w:cs="Arial"/>
              </w:rPr>
            </w:pPr>
            <w:r w:rsidRPr="008A01F3">
              <w:rPr>
                <w:rFonts w:ascii="Arial" w:hAnsi="Arial" w:cs="Arial"/>
              </w:rPr>
              <w:t>5.2. Papéis e responsabilidades</w:t>
            </w:r>
          </w:p>
          <w:p w14:paraId="526770CE" w14:textId="0CE997A4" w:rsidR="00CB196D" w:rsidRPr="0033420A" w:rsidRDefault="00DC35C4" w:rsidP="002F653D">
            <w:pPr>
              <w:spacing w:after="0" w:line="240" w:lineRule="auto"/>
              <w:rPr>
                <w:rFonts w:ascii="Arial" w:hAnsi="Arial" w:cs="Arial"/>
              </w:rPr>
            </w:pPr>
            <w:r w:rsidRPr="008A01F3">
              <w:rPr>
                <w:rFonts w:ascii="Arial" w:hAnsi="Arial" w:cs="Arial"/>
              </w:rPr>
              <w:t>5.3. Aplicação a Gestão de Projetos</w:t>
            </w:r>
          </w:p>
        </w:tc>
        <w:tc>
          <w:tcPr>
            <w:tcW w:w="2693" w:type="dxa"/>
            <w:tcBorders>
              <w:top w:val="single" w:sz="2" w:space="0" w:color="auto"/>
              <w:left w:val="single" w:sz="2" w:space="0" w:color="auto"/>
              <w:bottom w:val="single" w:sz="2" w:space="0" w:color="auto"/>
              <w:right w:val="single" w:sz="4" w:space="0" w:color="auto"/>
            </w:tcBorders>
            <w:vAlign w:val="center"/>
          </w:tcPr>
          <w:p w14:paraId="39006520" w14:textId="43DAA42B" w:rsidR="00CB196D" w:rsidRPr="0033420A" w:rsidRDefault="00DC35C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2" w:space="0" w:color="auto"/>
              <w:right w:val="single" w:sz="12" w:space="0" w:color="auto"/>
            </w:tcBorders>
            <w:vAlign w:val="center"/>
          </w:tcPr>
          <w:p w14:paraId="7CBEED82" w14:textId="183CE72A" w:rsidR="002F653D" w:rsidRPr="0033420A" w:rsidRDefault="00DC35C4" w:rsidP="00CB196D">
            <w:pPr>
              <w:spacing w:after="0" w:line="240" w:lineRule="auto"/>
              <w:rPr>
                <w:rFonts w:ascii="Arial" w:hAnsi="Arial" w:cs="Arial"/>
              </w:rPr>
            </w:pPr>
            <w:r>
              <w:rPr>
                <w:rFonts w:ascii="Arial" w:hAnsi="Arial" w:cs="Arial"/>
              </w:rPr>
              <w:t xml:space="preserve"> Qual é a importância de seguir um padrão de documentação para organização dos requisitos do projeto? Podemos colocar as </w:t>
            </w:r>
            <w:proofErr w:type="spellStart"/>
            <w:r>
              <w:rPr>
                <w:rFonts w:ascii="Arial" w:hAnsi="Arial" w:cs="Arial"/>
              </w:rPr>
              <w:t>UMLs</w:t>
            </w:r>
            <w:proofErr w:type="spellEnd"/>
            <w:r>
              <w:rPr>
                <w:rFonts w:ascii="Arial" w:hAnsi="Arial" w:cs="Arial"/>
              </w:rPr>
              <w:t xml:space="preserve"> do projeto nesse documento?</w:t>
            </w:r>
          </w:p>
        </w:tc>
      </w:tr>
      <w:tr w:rsidR="00CB196D" w14:paraId="6C4DE9D7"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4EE05FA8" w14:textId="77777777" w:rsidR="00DC35C4" w:rsidRPr="008A01F3" w:rsidRDefault="00DC35C4" w:rsidP="00DC35C4">
            <w:pPr>
              <w:spacing w:after="0" w:line="240" w:lineRule="auto"/>
              <w:rPr>
                <w:rFonts w:ascii="Arial" w:hAnsi="Arial" w:cs="Arial"/>
              </w:rPr>
            </w:pPr>
            <w:r w:rsidRPr="008A01F3">
              <w:rPr>
                <w:rFonts w:ascii="Arial" w:hAnsi="Arial" w:cs="Arial"/>
              </w:rPr>
              <w:t xml:space="preserve">6. Metodologia </w:t>
            </w:r>
            <w:proofErr w:type="spellStart"/>
            <w:r w:rsidRPr="008A01F3">
              <w:rPr>
                <w:rFonts w:ascii="Arial" w:hAnsi="Arial" w:cs="Arial"/>
              </w:rPr>
              <w:t>Kanban</w:t>
            </w:r>
            <w:proofErr w:type="spellEnd"/>
          </w:p>
          <w:p w14:paraId="10C28168" w14:textId="77777777" w:rsidR="00DC35C4" w:rsidRPr="008A01F3" w:rsidRDefault="00DC35C4" w:rsidP="00DC35C4">
            <w:pPr>
              <w:spacing w:after="0" w:line="240" w:lineRule="auto"/>
              <w:rPr>
                <w:rFonts w:ascii="Arial" w:hAnsi="Arial" w:cs="Arial"/>
              </w:rPr>
            </w:pPr>
            <w:r w:rsidRPr="008A01F3">
              <w:rPr>
                <w:rFonts w:ascii="Arial" w:hAnsi="Arial" w:cs="Arial"/>
              </w:rPr>
              <w:t>6.1. Definição</w:t>
            </w:r>
          </w:p>
          <w:p w14:paraId="10EB304D" w14:textId="77777777" w:rsidR="00DC35C4" w:rsidRPr="008A01F3" w:rsidRDefault="00DC35C4" w:rsidP="00DC35C4">
            <w:pPr>
              <w:spacing w:after="0" w:line="240" w:lineRule="auto"/>
              <w:rPr>
                <w:rFonts w:ascii="Arial" w:hAnsi="Arial" w:cs="Arial"/>
              </w:rPr>
            </w:pPr>
            <w:r w:rsidRPr="008A01F3">
              <w:rPr>
                <w:rFonts w:ascii="Arial" w:hAnsi="Arial" w:cs="Arial"/>
              </w:rPr>
              <w:t>6.2. Criação do Quadro Base</w:t>
            </w:r>
          </w:p>
          <w:p w14:paraId="29A8B252" w14:textId="77777777" w:rsidR="00DC35C4" w:rsidRPr="008A01F3" w:rsidRDefault="00DC35C4" w:rsidP="00DC35C4">
            <w:pPr>
              <w:spacing w:after="0" w:line="240" w:lineRule="auto"/>
              <w:rPr>
                <w:rFonts w:ascii="Arial" w:hAnsi="Arial" w:cs="Arial"/>
              </w:rPr>
            </w:pPr>
            <w:r w:rsidRPr="008A01F3">
              <w:rPr>
                <w:rFonts w:ascii="Arial" w:hAnsi="Arial" w:cs="Arial"/>
              </w:rPr>
              <w:t>6.2.1.Identificação do trabalho</w:t>
            </w:r>
          </w:p>
          <w:p w14:paraId="47CDBE0B" w14:textId="77777777" w:rsidR="00DC35C4" w:rsidRPr="008A01F3" w:rsidRDefault="00DC35C4" w:rsidP="00DC35C4">
            <w:pPr>
              <w:spacing w:after="0" w:line="240" w:lineRule="auto"/>
              <w:rPr>
                <w:rFonts w:ascii="Arial" w:hAnsi="Arial" w:cs="Arial"/>
              </w:rPr>
            </w:pPr>
            <w:r w:rsidRPr="008A01F3">
              <w:rPr>
                <w:rFonts w:ascii="Arial" w:hAnsi="Arial" w:cs="Arial"/>
              </w:rPr>
              <w:t>6.2.2.Prioridades do trabalho</w:t>
            </w:r>
          </w:p>
          <w:p w14:paraId="3B00860F" w14:textId="77777777" w:rsidR="00DC35C4" w:rsidRPr="008A01F3" w:rsidRDefault="00DC35C4" w:rsidP="00DC35C4">
            <w:pPr>
              <w:spacing w:after="0" w:line="240" w:lineRule="auto"/>
              <w:rPr>
                <w:rFonts w:ascii="Arial" w:hAnsi="Arial" w:cs="Arial"/>
              </w:rPr>
            </w:pPr>
            <w:r w:rsidRPr="008A01F3">
              <w:rPr>
                <w:rFonts w:ascii="Arial" w:hAnsi="Arial" w:cs="Arial"/>
              </w:rPr>
              <w:t>6.2.3.Mapeamento do fluxo de</w:t>
            </w:r>
            <w:r>
              <w:rPr>
                <w:rFonts w:ascii="Arial" w:hAnsi="Arial" w:cs="Arial"/>
              </w:rPr>
              <w:t xml:space="preserve"> </w:t>
            </w:r>
            <w:r w:rsidRPr="008A01F3">
              <w:rPr>
                <w:rFonts w:ascii="Arial" w:hAnsi="Arial" w:cs="Arial"/>
              </w:rPr>
              <w:t>trabalho</w:t>
            </w:r>
          </w:p>
          <w:p w14:paraId="6E36661F" w14:textId="5F89DD91" w:rsidR="00CB196D" w:rsidRPr="0033420A" w:rsidRDefault="00DC35C4" w:rsidP="004370F7">
            <w:pPr>
              <w:spacing w:after="0" w:line="240" w:lineRule="auto"/>
              <w:rPr>
                <w:rFonts w:ascii="Arial" w:hAnsi="Arial" w:cs="Arial"/>
              </w:rPr>
            </w:pPr>
            <w:r w:rsidRPr="008A01F3">
              <w:rPr>
                <w:rFonts w:ascii="Arial" w:hAnsi="Arial" w:cs="Arial"/>
              </w:rPr>
              <w:t>6.3. Gerenciamento do progresso e</w:t>
            </w:r>
            <w:r>
              <w:rPr>
                <w:rFonts w:ascii="Arial" w:hAnsi="Arial" w:cs="Arial"/>
              </w:rPr>
              <w:t xml:space="preserve"> </w:t>
            </w:r>
            <w:r w:rsidRPr="008A01F3">
              <w:rPr>
                <w:rFonts w:ascii="Arial" w:hAnsi="Arial" w:cs="Arial"/>
              </w:rPr>
              <w:t>desempenho</w:t>
            </w:r>
          </w:p>
        </w:tc>
        <w:tc>
          <w:tcPr>
            <w:tcW w:w="2693" w:type="dxa"/>
            <w:tcBorders>
              <w:top w:val="single" w:sz="2" w:space="0" w:color="auto"/>
              <w:left w:val="single" w:sz="2" w:space="0" w:color="auto"/>
              <w:bottom w:val="single" w:sz="4" w:space="0" w:color="auto"/>
              <w:right w:val="single" w:sz="4" w:space="0" w:color="auto"/>
            </w:tcBorders>
            <w:vAlign w:val="center"/>
          </w:tcPr>
          <w:p w14:paraId="6D839D99" w14:textId="4B3D3284" w:rsidR="00CB196D" w:rsidRPr="0033420A" w:rsidRDefault="00DC35C4" w:rsidP="00CB196D">
            <w:pPr>
              <w:spacing w:after="0" w:line="240" w:lineRule="auto"/>
              <w:jc w:val="center"/>
              <w:rPr>
                <w:rFonts w:ascii="Arial" w:hAnsi="Arial" w:cs="Arial"/>
              </w:rPr>
            </w:pPr>
            <w:r>
              <w:rPr>
                <w:rFonts w:ascii="Arial" w:hAnsi="Arial" w:cs="Arial"/>
              </w:rPr>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17FB7DE5" w14:textId="3CBEDF33" w:rsidR="00E952B4" w:rsidRPr="0033420A" w:rsidRDefault="00DC35C4" w:rsidP="00CB196D">
            <w:pPr>
              <w:spacing w:after="0" w:line="240" w:lineRule="auto"/>
              <w:rPr>
                <w:rFonts w:ascii="Arial" w:hAnsi="Arial" w:cs="Arial"/>
              </w:rPr>
            </w:pPr>
            <w:r>
              <w:rPr>
                <w:rFonts w:ascii="Arial" w:hAnsi="Arial" w:cs="Arial"/>
              </w:rPr>
              <w:t xml:space="preserve">Qual a importância de seguir a metodologia </w:t>
            </w:r>
            <w:proofErr w:type="spellStart"/>
            <w:r>
              <w:rPr>
                <w:rFonts w:ascii="Arial" w:hAnsi="Arial" w:cs="Arial"/>
              </w:rPr>
              <w:t>Kanban</w:t>
            </w:r>
            <w:proofErr w:type="spellEnd"/>
            <w:r>
              <w:rPr>
                <w:rFonts w:ascii="Arial" w:hAnsi="Arial" w:cs="Arial"/>
              </w:rPr>
              <w:t>? Como escolhemos uma delas?</w:t>
            </w:r>
          </w:p>
        </w:tc>
      </w:tr>
      <w:tr w:rsidR="00CB196D" w14:paraId="2C87A808" w14:textId="77777777" w:rsidTr="6D643BDC">
        <w:trPr>
          <w:trHeight w:val="567"/>
        </w:trPr>
        <w:tc>
          <w:tcPr>
            <w:tcW w:w="3970" w:type="dxa"/>
            <w:tcBorders>
              <w:top w:val="single" w:sz="2" w:space="0" w:color="auto"/>
              <w:left w:val="single" w:sz="12" w:space="0" w:color="auto"/>
              <w:bottom w:val="single" w:sz="4" w:space="0" w:color="auto"/>
              <w:right w:val="single" w:sz="2" w:space="0" w:color="auto"/>
            </w:tcBorders>
            <w:vAlign w:val="center"/>
          </w:tcPr>
          <w:p w14:paraId="109FAA55" w14:textId="77777777" w:rsidR="00DC35C4" w:rsidRPr="008A01F3" w:rsidRDefault="00DC35C4" w:rsidP="00DC35C4">
            <w:pPr>
              <w:spacing w:after="0" w:line="240" w:lineRule="auto"/>
              <w:rPr>
                <w:rFonts w:ascii="Arial" w:hAnsi="Arial" w:cs="Arial"/>
              </w:rPr>
            </w:pPr>
            <w:r w:rsidRPr="008A01F3">
              <w:rPr>
                <w:rFonts w:ascii="Arial" w:hAnsi="Arial" w:cs="Arial"/>
              </w:rPr>
              <w:t xml:space="preserve">7. Design </w:t>
            </w:r>
            <w:proofErr w:type="spellStart"/>
            <w:r w:rsidRPr="008A01F3">
              <w:rPr>
                <w:rFonts w:ascii="Arial" w:hAnsi="Arial" w:cs="Arial"/>
              </w:rPr>
              <w:t>Thinking</w:t>
            </w:r>
            <w:proofErr w:type="spellEnd"/>
          </w:p>
          <w:p w14:paraId="58564B9B" w14:textId="77777777" w:rsidR="00DC35C4" w:rsidRPr="008A01F3" w:rsidRDefault="00DC35C4" w:rsidP="00DC35C4">
            <w:pPr>
              <w:spacing w:after="0" w:line="240" w:lineRule="auto"/>
              <w:rPr>
                <w:rFonts w:ascii="Arial" w:hAnsi="Arial" w:cs="Arial"/>
              </w:rPr>
            </w:pPr>
            <w:r w:rsidRPr="008A01F3">
              <w:rPr>
                <w:rFonts w:ascii="Arial" w:hAnsi="Arial" w:cs="Arial"/>
              </w:rPr>
              <w:t>7.1. Definição</w:t>
            </w:r>
          </w:p>
          <w:p w14:paraId="019F5327" w14:textId="77777777" w:rsidR="00DC35C4" w:rsidRPr="008A01F3" w:rsidRDefault="00DC35C4" w:rsidP="00DC35C4">
            <w:pPr>
              <w:spacing w:after="0" w:line="240" w:lineRule="auto"/>
              <w:rPr>
                <w:rFonts w:ascii="Arial" w:hAnsi="Arial" w:cs="Arial"/>
              </w:rPr>
            </w:pPr>
            <w:r w:rsidRPr="008A01F3">
              <w:rPr>
                <w:rFonts w:ascii="Arial" w:hAnsi="Arial" w:cs="Arial"/>
              </w:rPr>
              <w:t>7.2. Etapas</w:t>
            </w:r>
          </w:p>
          <w:p w14:paraId="5845AA7A" w14:textId="77777777" w:rsidR="00DC35C4" w:rsidRPr="008A01F3" w:rsidRDefault="00DC35C4" w:rsidP="00DC35C4">
            <w:pPr>
              <w:spacing w:after="0" w:line="240" w:lineRule="auto"/>
              <w:rPr>
                <w:rFonts w:ascii="Arial" w:hAnsi="Arial" w:cs="Arial"/>
              </w:rPr>
            </w:pPr>
            <w:r w:rsidRPr="008A01F3">
              <w:rPr>
                <w:rFonts w:ascii="Arial" w:hAnsi="Arial" w:cs="Arial"/>
              </w:rPr>
              <w:t>7.2.1.Empatia</w:t>
            </w:r>
          </w:p>
          <w:p w14:paraId="03A9E3B7" w14:textId="77777777" w:rsidR="00DC35C4" w:rsidRPr="008A01F3" w:rsidRDefault="00DC35C4" w:rsidP="00DC35C4">
            <w:pPr>
              <w:spacing w:after="0" w:line="240" w:lineRule="auto"/>
              <w:rPr>
                <w:rFonts w:ascii="Arial" w:hAnsi="Arial" w:cs="Arial"/>
              </w:rPr>
            </w:pPr>
            <w:r w:rsidRPr="008A01F3">
              <w:rPr>
                <w:rFonts w:ascii="Arial" w:hAnsi="Arial" w:cs="Arial"/>
              </w:rPr>
              <w:t>7.2.2.Ideação</w:t>
            </w:r>
          </w:p>
          <w:p w14:paraId="279196CF" w14:textId="77777777" w:rsidR="00DC35C4" w:rsidRPr="008A01F3" w:rsidRDefault="00DC35C4" w:rsidP="00DC35C4">
            <w:pPr>
              <w:spacing w:after="0" w:line="240" w:lineRule="auto"/>
              <w:rPr>
                <w:rFonts w:ascii="Arial" w:hAnsi="Arial" w:cs="Arial"/>
              </w:rPr>
            </w:pPr>
            <w:r w:rsidRPr="008A01F3">
              <w:rPr>
                <w:rFonts w:ascii="Arial" w:hAnsi="Arial" w:cs="Arial"/>
              </w:rPr>
              <w:t>7.2.3.Prototipação</w:t>
            </w:r>
          </w:p>
          <w:p w14:paraId="175346F0" w14:textId="77777777" w:rsidR="00DC35C4" w:rsidRPr="008A01F3" w:rsidRDefault="00DC35C4" w:rsidP="00DC35C4">
            <w:pPr>
              <w:spacing w:after="0" w:line="240" w:lineRule="auto"/>
              <w:rPr>
                <w:rFonts w:ascii="Arial" w:hAnsi="Arial" w:cs="Arial"/>
              </w:rPr>
            </w:pPr>
            <w:r w:rsidRPr="008A01F3">
              <w:rPr>
                <w:rFonts w:ascii="Arial" w:hAnsi="Arial" w:cs="Arial"/>
              </w:rPr>
              <w:lastRenderedPageBreak/>
              <w:t>7.2.4.Teste</w:t>
            </w:r>
          </w:p>
          <w:p w14:paraId="38645DC7" w14:textId="70D52074" w:rsidR="00CB196D" w:rsidRPr="0033420A" w:rsidRDefault="00DC35C4" w:rsidP="00DC35C4">
            <w:pPr>
              <w:spacing w:after="0" w:line="240" w:lineRule="auto"/>
              <w:rPr>
                <w:rFonts w:ascii="Arial" w:hAnsi="Arial" w:cs="Arial"/>
              </w:rPr>
            </w:pPr>
            <w:r w:rsidRPr="008A01F3">
              <w:rPr>
                <w:rFonts w:ascii="Arial" w:hAnsi="Arial" w:cs="Arial"/>
              </w:rPr>
              <w:t>7.2.5.Implementação</w:t>
            </w:r>
          </w:p>
        </w:tc>
        <w:tc>
          <w:tcPr>
            <w:tcW w:w="2693" w:type="dxa"/>
            <w:tcBorders>
              <w:top w:val="single" w:sz="2" w:space="0" w:color="auto"/>
              <w:left w:val="single" w:sz="2" w:space="0" w:color="auto"/>
              <w:bottom w:val="single" w:sz="4" w:space="0" w:color="auto"/>
              <w:right w:val="single" w:sz="4" w:space="0" w:color="auto"/>
            </w:tcBorders>
            <w:vAlign w:val="center"/>
          </w:tcPr>
          <w:p w14:paraId="7F72A39B" w14:textId="28BFDBC0" w:rsidR="00CB196D" w:rsidRPr="0033420A" w:rsidRDefault="00DC35C4" w:rsidP="00CB196D">
            <w:pPr>
              <w:spacing w:after="0" w:line="240" w:lineRule="auto"/>
              <w:jc w:val="center"/>
              <w:rPr>
                <w:rFonts w:ascii="Arial" w:hAnsi="Arial" w:cs="Arial"/>
              </w:rPr>
            </w:pPr>
            <w:r>
              <w:rPr>
                <w:rFonts w:ascii="Arial" w:hAnsi="Arial" w:cs="Arial"/>
              </w:rPr>
              <w:lastRenderedPageBreak/>
              <w:t>Exposição dialogada, Demonstrações e Atividades Práticas.</w:t>
            </w:r>
          </w:p>
        </w:tc>
        <w:tc>
          <w:tcPr>
            <w:tcW w:w="3260" w:type="dxa"/>
            <w:tcBorders>
              <w:top w:val="single" w:sz="2" w:space="0" w:color="auto"/>
              <w:left w:val="single" w:sz="4" w:space="0" w:color="auto"/>
              <w:bottom w:val="single" w:sz="4" w:space="0" w:color="auto"/>
              <w:right w:val="single" w:sz="12" w:space="0" w:color="auto"/>
            </w:tcBorders>
            <w:vAlign w:val="center"/>
          </w:tcPr>
          <w:p w14:paraId="4C69507E" w14:textId="77777777" w:rsidR="00E952B4" w:rsidRDefault="00DC35C4" w:rsidP="00A034F7">
            <w:pPr>
              <w:spacing w:after="0" w:line="240" w:lineRule="auto"/>
              <w:rPr>
                <w:rFonts w:ascii="Arial" w:hAnsi="Arial" w:cs="Arial"/>
              </w:rPr>
            </w:pPr>
            <w:r>
              <w:rPr>
                <w:rFonts w:ascii="Arial" w:hAnsi="Arial" w:cs="Arial"/>
              </w:rPr>
              <w:t xml:space="preserve">Qual a importância do Design </w:t>
            </w:r>
            <w:proofErr w:type="spellStart"/>
            <w:r>
              <w:rPr>
                <w:rFonts w:ascii="Arial" w:hAnsi="Arial" w:cs="Arial"/>
              </w:rPr>
              <w:t>Thinking</w:t>
            </w:r>
            <w:proofErr w:type="spellEnd"/>
            <w:r>
              <w:rPr>
                <w:rFonts w:ascii="Arial" w:hAnsi="Arial" w:cs="Arial"/>
              </w:rPr>
              <w:t>? Como podemos usá-lo no dia-a-dia em um projeto?</w:t>
            </w:r>
          </w:p>
          <w:p w14:paraId="3286B576" w14:textId="55CF180D" w:rsidR="00DC35C4" w:rsidRPr="0033420A" w:rsidRDefault="00DC35C4" w:rsidP="00DC35C4">
            <w:pPr>
              <w:spacing w:after="0" w:line="240" w:lineRule="auto"/>
              <w:rPr>
                <w:rFonts w:ascii="Arial" w:hAnsi="Arial" w:cs="Arial"/>
              </w:rPr>
            </w:pPr>
            <w:r>
              <w:rPr>
                <w:rFonts w:ascii="Arial" w:hAnsi="Arial" w:cs="Arial"/>
              </w:rPr>
              <w:t xml:space="preserve">Qual ferramenta podemos utilizar para </w:t>
            </w:r>
            <w:proofErr w:type="spellStart"/>
            <w:r>
              <w:rPr>
                <w:rFonts w:ascii="Arial" w:hAnsi="Arial" w:cs="Arial"/>
              </w:rPr>
              <w:t>prototipar</w:t>
            </w:r>
            <w:proofErr w:type="spellEnd"/>
            <w:r>
              <w:rPr>
                <w:rFonts w:ascii="Arial" w:hAnsi="Arial" w:cs="Arial"/>
              </w:rPr>
              <w:t xml:space="preserve"> um projeto?</w:t>
            </w:r>
          </w:p>
        </w:tc>
      </w:tr>
      <w:bookmarkEnd w:id="0"/>
    </w:tbl>
    <w:p w14:paraId="135E58C4" w14:textId="77777777" w:rsidR="001C2C3E" w:rsidRPr="00083405" w:rsidRDefault="001C2C3E" w:rsidP="00E93EA0">
      <w:pPr>
        <w:tabs>
          <w:tab w:val="left" w:pos="8690"/>
        </w:tabs>
        <w:spacing w:after="0" w:line="240" w:lineRule="auto"/>
        <w:rPr>
          <w:rFonts w:ascii="Arial" w:hAnsi="Arial" w:cs="Arial"/>
          <w:sz w:val="20"/>
          <w:szCs w:val="20"/>
        </w:rPr>
      </w:pPr>
    </w:p>
    <w:p w14:paraId="62EBF9A1" w14:textId="77777777" w:rsidR="00E93EA0" w:rsidRDefault="0068520D" w:rsidP="00E93EA0">
      <w:pPr>
        <w:tabs>
          <w:tab w:val="left" w:pos="8690"/>
        </w:tabs>
        <w:spacing w:after="0" w:line="240" w:lineRule="auto"/>
        <w:rPr>
          <w:rFonts w:ascii="Arial" w:hAnsi="Arial" w:cs="Arial"/>
          <w:sz w:val="20"/>
          <w:szCs w:val="20"/>
        </w:rPr>
      </w:pPr>
      <w:r>
        <w:rPr>
          <w:rFonts w:ascii="Arial" w:hAnsi="Arial" w:cs="Arial"/>
          <w:sz w:val="20"/>
          <w:szCs w:val="20"/>
        </w:rPr>
        <w:br w:type="page"/>
      </w:r>
    </w:p>
    <w:tbl>
      <w:tblPr>
        <w:tblW w:w="9923" w:type="dxa"/>
        <w:tblInd w:w="-72"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338"/>
        <w:gridCol w:w="7585"/>
      </w:tblGrid>
      <w:tr w:rsidR="001020B7" w:rsidRPr="00461807" w14:paraId="7AAC4279" w14:textId="77777777" w:rsidTr="6D643BDC">
        <w:trPr>
          <w:trHeight w:val="541"/>
        </w:trPr>
        <w:tc>
          <w:tcPr>
            <w:tcW w:w="2338" w:type="dxa"/>
            <w:tcBorders>
              <w:top w:val="single" w:sz="12" w:space="0" w:color="auto"/>
              <w:left w:val="single" w:sz="12" w:space="0" w:color="auto"/>
              <w:right w:val="single" w:sz="2" w:space="0" w:color="auto"/>
            </w:tcBorders>
            <w:vAlign w:val="center"/>
          </w:tcPr>
          <w:p w14:paraId="5E2FE39E"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lastRenderedPageBreak/>
              <w:t>ATIVIDADE</w:t>
            </w:r>
          </w:p>
        </w:tc>
        <w:tc>
          <w:tcPr>
            <w:tcW w:w="7585" w:type="dxa"/>
            <w:tcBorders>
              <w:top w:val="single" w:sz="12" w:space="0" w:color="auto"/>
              <w:left w:val="single" w:sz="2" w:space="0" w:color="auto"/>
              <w:right w:val="single" w:sz="12" w:space="0" w:color="auto"/>
            </w:tcBorders>
            <w:vAlign w:val="center"/>
          </w:tcPr>
          <w:p w14:paraId="4C7B2C17" w14:textId="77777777" w:rsidR="001020B7" w:rsidRPr="00D46FCF" w:rsidRDefault="001020B7" w:rsidP="0098685D">
            <w:pPr>
              <w:spacing w:after="0" w:line="240" w:lineRule="auto"/>
              <w:jc w:val="center"/>
              <w:rPr>
                <w:rFonts w:ascii="Arial Narrow" w:hAnsi="Arial Narrow" w:cs="Arial"/>
                <w:b/>
              </w:rPr>
            </w:pPr>
            <w:r w:rsidRPr="00D46FCF">
              <w:rPr>
                <w:rFonts w:ascii="Arial Narrow" w:hAnsi="Arial Narrow" w:cs="Arial"/>
                <w:b/>
              </w:rPr>
              <w:t xml:space="preserve">SITUAÇÃO </w:t>
            </w:r>
            <w:r w:rsidR="0098685D" w:rsidRPr="00D46FCF">
              <w:rPr>
                <w:rFonts w:ascii="Arial Narrow" w:hAnsi="Arial Narrow" w:cs="Arial"/>
                <w:b/>
              </w:rPr>
              <w:t>DE APRENDIZAGEM</w:t>
            </w:r>
            <w:r w:rsidRPr="00D46FCF">
              <w:rPr>
                <w:rFonts w:ascii="Arial Narrow" w:hAnsi="Arial Narrow" w:cs="Arial"/>
                <w:b/>
              </w:rPr>
              <w:t xml:space="preserve"> - Somativa</w:t>
            </w:r>
          </w:p>
        </w:tc>
      </w:tr>
      <w:tr w:rsidR="001020B7" w:rsidRPr="00461807" w14:paraId="53116E0D" w14:textId="77777777" w:rsidTr="6D643BDC">
        <w:trPr>
          <w:trHeight w:val="482"/>
        </w:trPr>
        <w:tc>
          <w:tcPr>
            <w:tcW w:w="9923" w:type="dxa"/>
            <w:gridSpan w:val="2"/>
            <w:tcBorders>
              <w:left w:val="single" w:sz="12" w:space="0" w:color="auto"/>
              <w:bottom w:val="double" w:sz="4" w:space="0" w:color="auto"/>
              <w:right w:val="single" w:sz="12" w:space="0" w:color="auto"/>
            </w:tcBorders>
            <w:vAlign w:val="center"/>
          </w:tcPr>
          <w:p w14:paraId="292AA0A6" w14:textId="77777777" w:rsidR="001020B7" w:rsidRPr="00D46FCF" w:rsidRDefault="001020B7" w:rsidP="005D3AAA">
            <w:pPr>
              <w:spacing w:after="0" w:line="240" w:lineRule="auto"/>
              <w:ind w:left="-36"/>
              <w:jc w:val="center"/>
              <w:rPr>
                <w:rFonts w:ascii="Arial Narrow" w:hAnsi="Arial Narrow" w:cs="Arial"/>
                <w:b/>
              </w:rPr>
            </w:pPr>
            <w:r w:rsidRPr="00D46FCF">
              <w:rPr>
                <w:rFonts w:ascii="Arial Narrow" w:hAnsi="Arial Narrow" w:cs="Arial"/>
                <w:b/>
              </w:rPr>
              <w:t>TEXTO</w:t>
            </w:r>
          </w:p>
        </w:tc>
      </w:tr>
      <w:tr w:rsidR="001020B7" w:rsidRPr="00461807" w14:paraId="49686EBB" w14:textId="77777777" w:rsidTr="6D643BDC">
        <w:trPr>
          <w:trHeight w:val="11677"/>
        </w:trPr>
        <w:tc>
          <w:tcPr>
            <w:tcW w:w="9923" w:type="dxa"/>
            <w:gridSpan w:val="2"/>
            <w:tcBorders>
              <w:top w:val="double" w:sz="4" w:space="0" w:color="auto"/>
              <w:left w:val="single" w:sz="12" w:space="0" w:color="auto"/>
              <w:bottom w:val="single" w:sz="12" w:space="0" w:color="auto"/>
              <w:right w:val="single" w:sz="12" w:space="0" w:color="auto"/>
            </w:tcBorders>
          </w:tcPr>
          <w:p w14:paraId="34D0FDCF" w14:textId="77777777" w:rsidR="006A3400" w:rsidRDefault="006A3400" w:rsidP="006A3400">
            <w:pPr>
              <w:spacing w:after="0" w:line="240" w:lineRule="auto"/>
              <w:jc w:val="both"/>
              <w:rPr>
                <w:rFonts w:ascii="Arial" w:eastAsia="Times New Roman" w:hAnsi="Arial" w:cs="Arial"/>
                <w:lang w:eastAsia="ar-SA"/>
              </w:rPr>
            </w:pPr>
            <w:proofErr w:type="spellStart"/>
            <w:r w:rsidRPr="00AF4A25">
              <w:rPr>
                <w:rFonts w:ascii="Arial" w:eastAsia="Times New Roman" w:hAnsi="Arial" w:cs="Arial"/>
                <w:b/>
                <w:lang w:eastAsia="ar-SA"/>
              </w:rPr>
              <w:t>Obs</w:t>
            </w:r>
            <w:proofErr w:type="spellEnd"/>
            <w:r w:rsidRPr="00AF4A25">
              <w:rPr>
                <w:rFonts w:ascii="Arial" w:eastAsia="Times New Roman" w:hAnsi="Arial" w:cs="Arial"/>
                <w:b/>
                <w:lang w:eastAsia="ar-SA"/>
              </w:rPr>
              <w:t>:</w:t>
            </w:r>
            <w:r>
              <w:rPr>
                <w:rFonts w:ascii="Arial" w:eastAsia="Times New Roman" w:hAnsi="Arial" w:cs="Arial"/>
                <w:b/>
                <w:lang w:eastAsia="ar-SA"/>
              </w:rPr>
              <w:t xml:space="preserve"> </w:t>
            </w:r>
            <w:r>
              <w:rPr>
                <w:rFonts w:ascii="Arial" w:eastAsia="Times New Roman" w:hAnsi="Arial" w:cs="Arial"/>
                <w:lang w:eastAsia="ar-SA"/>
              </w:rPr>
              <w:t>Atividade para ser realizada em grupo.</w:t>
            </w:r>
          </w:p>
          <w:p w14:paraId="50A5BFF2" w14:textId="77777777" w:rsidR="006A3400" w:rsidRDefault="006A3400" w:rsidP="006A3400">
            <w:pPr>
              <w:spacing w:after="0" w:line="240" w:lineRule="auto"/>
              <w:jc w:val="both"/>
              <w:rPr>
                <w:rFonts w:ascii="Arial" w:eastAsia="Times New Roman" w:hAnsi="Arial" w:cs="Arial"/>
                <w:lang w:eastAsia="ar-SA"/>
              </w:rPr>
            </w:pPr>
          </w:p>
          <w:p w14:paraId="01C18747"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Contextualização:</w:t>
            </w:r>
            <w:r>
              <w:rPr>
                <w:rFonts w:ascii="Arial" w:eastAsia="Times New Roman" w:hAnsi="Arial" w:cs="Arial"/>
                <w:lang w:eastAsia="ar-SA"/>
              </w:rPr>
              <w:t xml:space="preserve"> O setor de projetos de uma grande empresa automobilística da cidade de Jaguariúna está contratando uma empresa de consultoria de software para resolver um problema de produção de sua empresa. Você como empreendedor irá realizar uma consultoria e propor uma solução de projeto para essa empresa. É importante seguir um modelo padrão de documentos de requisitos bem como desenhar os diagramas conforme os diagramas UML, pois o setor de projetos tem pessoas da área de informática que conhecem muito bem a parte de projetos de software.</w:t>
            </w:r>
          </w:p>
          <w:p w14:paraId="786F5288" w14:textId="77777777" w:rsidR="006A3400" w:rsidRDefault="006A3400" w:rsidP="006A3400">
            <w:pPr>
              <w:spacing w:after="0" w:line="240" w:lineRule="auto"/>
              <w:jc w:val="both"/>
              <w:rPr>
                <w:rFonts w:ascii="Arial" w:eastAsia="Times New Roman" w:hAnsi="Arial" w:cs="Arial"/>
                <w:lang w:eastAsia="ar-SA"/>
              </w:rPr>
            </w:pPr>
          </w:p>
          <w:p w14:paraId="61BE1DE6" w14:textId="77777777" w:rsidR="006A3400" w:rsidRDefault="006A3400" w:rsidP="006A3400">
            <w:pPr>
              <w:spacing w:after="0" w:line="240" w:lineRule="auto"/>
              <w:jc w:val="both"/>
            </w:pPr>
          </w:p>
          <w:p w14:paraId="558DE016"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Desafio:</w:t>
            </w:r>
            <w:r>
              <w:rPr>
                <w:rFonts w:ascii="Arial" w:eastAsia="Times New Roman" w:hAnsi="Arial" w:cs="Arial"/>
                <w:lang w:eastAsia="ar-SA"/>
              </w:rPr>
              <w:t xml:space="preserve"> O problema da empresa automobilística é o armazenamento das informações da parte de qualidade da produção. A necessidade deles é de armazenar em um banco de dados as informações das peças:</w:t>
            </w:r>
          </w:p>
          <w:p w14:paraId="3EDA9C89"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da peça</w:t>
            </w:r>
          </w:p>
          <w:p w14:paraId="63B406D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Código</w:t>
            </w:r>
          </w:p>
          <w:p w14:paraId="0C7836F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7AE22E32"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Nome do responsável da peça</w:t>
            </w:r>
          </w:p>
          <w:p w14:paraId="52132D66"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Matrícula do responsável da peça</w:t>
            </w:r>
          </w:p>
          <w:p w14:paraId="44C177FF"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Funcionário que realizou a qualidade da peça</w:t>
            </w:r>
          </w:p>
          <w:p w14:paraId="4D255896"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Passou ou não na qualidade</w:t>
            </w:r>
          </w:p>
          <w:p w14:paraId="2CC4625D"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Horário de produção</w:t>
            </w:r>
          </w:p>
          <w:p w14:paraId="04FE4488"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Dia da produção</w:t>
            </w:r>
          </w:p>
          <w:p w14:paraId="2997D878" w14:textId="77777777" w:rsidR="006A3400" w:rsidRDefault="006A3400" w:rsidP="006A3400">
            <w:pPr>
              <w:numPr>
                <w:ilvl w:val="0"/>
                <w:numId w:val="2"/>
              </w:numPr>
              <w:spacing w:after="0" w:line="240" w:lineRule="auto"/>
              <w:jc w:val="both"/>
              <w:rPr>
                <w:rFonts w:ascii="Arial" w:eastAsia="Times New Roman" w:hAnsi="Arial" w:cs="Arial"/>
                <w:lang w:eastAsia="ar-SA"/>
              </w:rPr>
            </w:pPr>
            <w:r>
              <w:rPr>
                <w:rFonts w:ascii="Arial" w:eastAsia="Times New Roman" w:hAnsi="Arial" w:cs="Arial"/>
                <w:lang w:eastAsia="ar-SA"/>
              </w:rPr>
              <w:t>Lote</w:t>
            </w:r>
          </w:p>
          <w:p w14:paraId="41583CE0" w14:textId="43521BC6" w:rsidR="006A3400" w:rsidRDefault="007D1257" w:rsidP="006A3400">
            <w:pPr>
              <w:spacing w:after="0" w:line="240" w:lineRule="auto"/>
              <w:jc w:val="both"/>
              <w:rPr>
                <w:rFonts w:ascii="Arial" w:eastAsia="Times New Roman" w:hAnsi="Arial" w:cs="Arial"/>
                <w:lang w:eastAsia="ar-SA"/>
              </w:rPr>
            </w:pPr>
            <w:r w:rsidRPr="6D643BDC">
              <w:rPr>
                <w:rFonts w:ascii="Arial" w:eastAsia="Times New Roman" w:hAnsi="Arial" w:cs="Arial"/>
                <w:lang w:eastAsia="ar-SA"/>
              </w:rPr>
              <w:t>Os armazenamentos dessas informações são</w:t>
            </w:r>
            <w:r w:rsidR="006A3400" w:rsidRPr="6D643BDC">
              <w:rPr>
                <w:rFonts w:ascii="Arial" w:eastAsia="Times New Roman" w:hAnsi="Arial" w:cs="Arial"/>
                <w:lang w:eastAsia="ar-SA"/>
              </w:rPr>
              <w:t xml:space="preserve"> muito importantes pois o cliente pode adquirir uma peça defeituosa e a empresa precisa rastrear o processo de produção dela para identificar o problema. O gerente da empresa deseja ter um aplicativo para consultar um relatório da quantidade das peças produzidas, pessoas responsáveis, evolução mensal da produção e uma relação da quantidade de peças que passaram para a qualidade ou não. Esse relatório deve estar acessível também por uma página web, disponível dentro e fora da empresa. Apenas uma pessoa poderá alterar as informações desse sistema para manter a consistência com os dados inseridos nelas.</w:t>
            </w:r>
          </w:p>
          <w:p w14:paraId="71242993" w14:textId="77777777" w:rsidR="006A3400" w:rsidRPr="00104976" w:rsidRDefault="006A3400" w:rsidP="006A3400">
            <w:pPr>
              <w:spacing w:after="0" w:line="240" w:lineRule="auto"/>
              <w:jc w:val="both"/>
              <w:rPr>
                <w:rFonts w:ascii="Arial" w:eastAsia="Times New Roman" w:hAnsi="Arial" w:cs="Arial"/>
                <w:lang w:eastAsia="ar-SA"/>
              </w:rPr>
            </w:pPr>
          </w:p>
          <w:p w14:paraId="135BE231" w14:textId="77777777" w:rsidR="006A3400" w:rsidRDefault="006A3400" w:rsidP="006A3400">
            <w:pPr>
              <w:spacing w:after="0" w:line="240" w:lineRule="auto"/>
              <w:jc w:val="both"/>
              <w:rPr>
                <w:rFonts w:ascii="Arial" w:eastAsia="Times New Roman" w:hAnsi="Arial" w:cs="Arial"/>
                <w:lang w:eastAsia="ar-SA"/>
              </w:rPr>
            </w:pPr>
          </w:p>
          <w:p w14:paraId="470139F5" w14:textId="77777777" w:rsidR="006A3400" w:rsidRDefault="006A3400" w:rsidP="006A3400">
            <w:pPr>
              <w:spacing w:after="0" w:line="240" w:lineRule="auto"/>
              <w:jc w:val="both"/>
              <w:rPr>
                <w:rFonts w:ascii="Arial" w:eastAsia="Times New Roman" w:hAnsi="Arial" w:cs="Arial"/>
                <w:lang w:eastAsia="ar-SA"/>
              </w:rPr>
            </w:pPr>
            <w:r w:rsidRPr="00AF4A25">
              <w:rPr>
                <w:rFonts w:ascii="Arial" w:eastAsia="Times New Roman" w:hAnsi="Arial" w:cs="Arial"/>
                <w:b/>
                <w:lang w:eastAsia="ar-SA"/>
              </w:rPr>
              <w:t>Entregas:</w:t>
            </w:r>
            <w:r>
              <w:rPr>
                <w:rFonts w:ascii="Arial" w:eastAsia="Times New Roman" w:hAnsi="Arial" w:cs="Arial"/>
                <w:lang w:eastAsia="ar-SA"/>
              </w:rPr>
              <w:t xml:space="preserve"> </w:t>
            </w:r>
          </w:p>
          <w:p w14:paraId="09918F5F" w14:textId="151942C6" w:rsidR="00956841" w:rsidRPr="00B62D8F" w:rsidRDefault="006A3400" w:rsidP="006A3400">
            <w:pPr>
              <w:spacing w:after="0" w:line="240" w:lineRule="auto"/>
              <w:jc w:val="both"/>
              <w:rPr>
                <w:rFonts w:ascii="Arial" w:eastAsia="Times New Roman" w:hAnsi="Arial" w:cs="Arial"/>
                <w:lang w:eastAsia="ar-SA"/>
              </w:rPr>
            </w:pPr>
            <w:r>
              <w:rPr>
                <w:rFonts w:ascii="Arial" w:eastAsia="Times New Roman" w:hAnsi="Arial" w:cs="Arial"/>
                <w:lang w:eastAsia="ar-SA"/>
              </w:rPr>
              <w:t>Documento de requisitos com os diagramas UML de caso de uso, diagrama de classe e o MER/DER.</w:t>
            </w:r>
          </w:p>
        </w:tc>
      </w:tr>
    </w:tbl>
    <w:p w14:paraId="5F07D11E" w14:textId="77777777" w:rsidR="002E25CF" w:rsidRDefault="002E25CF" w:rsidP="00E93EA0">
      <w:pPr>
        <w:spacing w:after="0" w:line="240" w:lineRule="auto"/>
        <w:rPr>
          <w:rFonts w:ascii="Arial" w:hAnsi="Arial" w:cs="Arial"/>
          <w:sz w:val="20"/>
          <w:szCs w:val="20"/>
        </w:rPr>
      </w:pPr>
    </w:p>
    <w:p w14:paraId="41508A3C" w14:textId="77777777" w:rsidR="00621DB8" w:rsidRDefault="00621DB8" w:rsidP="00E93EA0">
      <w:pPr>
        <w:spacing w:after="0" w:line="240" w:lineRule="auto"/>
        <w:rPr>
          <w:rFonts w:ascii="Arial" w:hAnsi="Arial" w:cs="Arial"/>
          <w:sz w:val="20"/>
          <w:szCs w:val="20"/>
        </w:rPr>
      </w:pPr>
    </w:p>
    <w:p w14:paraId="43D6B1D6" w14:textId="77777777" w:rsidR="00621DB8" w:rsidRDefault="00621DB8" w:rsidP="00E93EA0">
      <w:pPr>
        <w:spacing w:after="0" w:line="240" w:lineRule="auto"/>
        <w:rPr>
          <w:rFonts w:ascii="Arial" w:hAnsi="Arial" w:cs="Arial"/>
          <w:sz w:val="20"/>
          <w:szCs w:val="20"/>
        </w:rPr>
      </w:pPr>
    </w:p>
    <w:p w14:paraId="17DBC151" w14:textId="77777777" w:rsidR="00C967C2" w:rsidRDefault="00C967C2" w:rsidP="00E93EA0">
      <w:pPr>
        <w:spacing w:after="0" w:line="240" w:lineRule="auto"/>
        <w:rPr>
          <w:rFonts w:ascii="Arial" w:hAnsi="Arial" w:cs="Arial"/>
          <w:sz w:val="20"/>
          <w:szCs w:val="20"/>
        </w:rPr>
      </w:pPr>
    </w:p>
    <w:p w14:paraId="6F8BD81B" w14:textId="77777777" w:rsidR="00C967C2" w:rsidRDefault="00C967C2" w:rsidP="00E93EA0">
      <w:pPr>
        <w:spacing w:after="0" w:line="240" w:lineRule="auto"/>
        <w:rPr>
          <w:rFonts w:ascii="Arial" w:hAnsi="Arial" w:cs="Arial"/>
          <w:sz w:val="20"/>
          <w:szCs w:val="20"/>
        </w:rPr>
      </w:pPr>
    </w:p>
    <w:p w14:paraId="2613E9C1" w14:textId="77777777" w:rsidR="00C967C2" w:rsidRDefault="00C967C2" w:rsidP="00E93EA0">
      <w:pPr>
        <w:spacing w:after="0" w:line="240" w:lineRule="auto"/>
        <w:rPr>
          <w:rFonts w:ascii="Arial" w:hAnsi="Arial" w:cs="Arial"/>
          <w:sz w:val="20"/>
          <w:szCs w:val="20"/>
        </w:rPr>
      </w:pPr>
    </w:p>
    <w:p w14:paraId="1037B8A3" w14:textId="77777777" w:rsidR="00C967C2" w:rsidRDefault="00C967C2" w:rsidP="00E93EA0">
      <w:pPr>
        <w:spacing w:after="0" w:line="240" w:lineRule="auto"/>
        <w:rPr>
          <w:rFonts w:ascii="Arial" w:hAnsi="Arial" w:cs="Arial"/>
          <w:sz w:val="20"/>
          <w:szCs w:val="20"/>
        </w:rPr>
      </w:pPr>
    </w:p>
    <w:p w14:paraId="687C6DE0" w14:textId="77777777" w:rsidR="00C967C2" w:rsidRDefault="00C967C2" w:rsidP="00E93EA0">
      <w:pPr>
        <w:spacing w:after="0" w:line="240" w:lineRule="auto"/>
        <w:rPr>
          <w:rFonts w:ascii="Arial" w:hAnsi="Arial" w:cs="Arial"/>
          <w:sz w:val="20"/>
          <w:szCs w:val="20"/>
        </w:rPr>
      </w:pPr>
    </w:p>
    <w:p w14:paraId="036FD4D7" w14:textId="302BBFE9" w:rsidR="003A2F17" w:rsidRDefault="003A2F17" w:rsidP="003A2F17">
      <w:pPr>
        <w:tabs>
          <w:tab w:val="left" w:pos="8690"/>
        </w:tabs>
        <w:jc w:val="center"/>
        <w:rPr>
          <w:rFonts w:ascii="Arial Narrow" w:hAnsi="Arial Narrow" w:cs="Arial"/>
          <w:b/>
          <w:u w:val="single"/>
        </w:rPr>
      </w:pPr>
      <w:r w:rsidRPr="00D46FCF">
        <w:rPr>
          <w:rFonts w:ascii="Arial Narrow" w:hAnsi="Arial Narrow" w:cs="Arial"/>
          <w:b/>
          <w:u w:val="single"/>
        </w:rPr>
        <w:lastRenderedPageBreak/>
        <w:t>INSTRUMENTO DE REGISTRO DE AVALIAÇÃO</w:t>
      </w:r>
      <w:r>
        <w:rPr>
          <w:rFonts w:ascii="Arial Narrow" w:hAnsi="Arial Narrow" w:cs="Arial"/>
          <w:b/>
          <w:u w:val="single"/>
        </w:rPr>
        <w:t xml:space="preserve"> SOMATIVA</w:t>
      </w:r>
    </w:p>
    <w:tbl>
      <w:tblPr>
        <w:tblW w:w="9923"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9"/>
        <w:gridCol w:w="2787"/>
        <w:gridCol w:w="3479"/>
        <w:gridCol w:w="236"/>
        <w:gridCol w:w="339"/>
        <w:gridCol w:w="339"/>
        <w:gridCol w:w="339"/>
        <w:gridCol w:w="339"/>
        <w:gridCol w:w="339"/>
        <w:gridCol w:w="339"/>
        <w:gridCol w:w="339"/>
        <w:gridCol w:w="339"/>
      </w:tblGrid>
      <w:tr w:rsidR="003A2F17" w:rsidRPr="00663293" w14:paraId="3930F724" w14:textId="77777777" w:rsidTr="00DC35C4">
        <w:trPr>
          <w:trHeight w:val="448"/>
        </w:trPr>
        <w:tc>
          <w:tcPr>
            <w:tcW w:w="709" w:type="dxa"/>
            <w:vMerge w:val="restart"/>
            <w:tcBorders>
              <w:top w:val="single" w:sz="12" w:space="0" w:color="auto"/>
              <w:left w:val="single" w:sz="12" w:space="0" w:color="auto"/>
            </w:tcBorders>
            <w:textDirection w:val="btLr"/>
            <w:vAlign w:val="center"/>
          </w:tcPr>
          <w:p w14:paraId="7444F533" w14:textId="77777777" w:rsidR="003A2F17" w:rsidRPr="00CE256D" w:rsidRDefault="003A2F17" w:rsidP="00DC35C4">
            <w:pPr>
              <w:spacing w:after="0" w:line="240" w:lineRule="auto"/>
              <w:jc w:val="center"/>
              <w:rPr>
                <w:rFonts w:ascii="Arial" w:hAnsi="Arial" w:cs="Arial"/>
                <w:b/>
                <w:sz w:val="18"/>
                <w:szCs w:val="18"/>
              </w:rPr>
            </w:pPr>
            <w:r w:rsidRPr="00CE256D">
              <w:rPr>
                <w:rFonts w:ascii="Arial" w:hAnsi="Arial" w:cs="Arial"/>
                <w:b/>
                <w:sz w:val="18"/>
                <w:szCs w:val="18"/>
              </w:rPr>
              <w:t xml:space="preserve">Natureza dos </w:t>
            </w:r>
            <w:r>
              <w:rPr>
                <w:rFonts w:ascii="Arial" w:hAnsi="Arial" w:cs="Arial"/>
                <w:b/>
                <w:sz w:val="18"/>
                <w:szCs w:val="18"/>
              </w:rPr>
              <w:t>Critérios</w:t>
            </w:r>
          </w:p>
        </w:tc>
        <w:tc>
          <w:tcPr>
            <w:tcW w:w="2787" w:type="dxa"/>
            <w:vMerge w:val="restart"/>
            <w:tcBorders>
              <w:top w:val="single" w:sz="12" w:space="0" w:color="auto"/>
            </w:tcBorders>
            <w:vAlign w:val="center"/>
          </w:tcPr>
          <w:p w14:paraId="147F8F1B" w14:textId="77777777" w:rsidR="003A2F17" w:rsidRPr="00663293" w:rsidRDefault="003A2F17" w:rsidP="00DC35C4">
            <w:pPr>
              <w:spacing w:before="200"/>
              <w:jc w:val="center"/>
              <w:rPr>
                <w:rFonts w:ascii="Arial" w:hAnsi="Arial" w:cs="Arial"/>
                <w:b/>
                <w:sz w:val="20"/>
                <w:szCs w:val="20"/>
              </w:rPr>
            </w:pPr>
            <w:r>
              <w:rPr>
                <w:rFonts w:ascii="Arial" w:hAnsi="Arial" w:cs="Arial"/>
                <w:b/>
                <w:sz w:val="20"/>
                <w:szCs w:val="20"/>
              </w:rPr>
              <w:t>Fundamentos</w:t>
            </w:r>
            <w:r w:rsidRPr="009010C0">
              <w:rPr>
                <w:rFonts w:ascii="Arial" w:hAnsi="Arial" w:cs="Arial"/>
                <w:b/>
                <w:sz w:val="20"/>
                <w:szCs w:val="20"/>
              </w:rPr>
              <w:t xml:space="preserve"> </w:t>
            </w:r>
            <w:r>
              <w:rPr>
                <w:rFonts w:ascii="Arial" w:hAnsi="Arial" w:cs="Arial"/>
                <w:b/>
                <w:sz w:val="20"/>
                <w:szCs w:val="20"/>
              </w:rPr>
              <w:t>Técnicos e Científicos ou Capacidades</w:t>
            </w:r>
            <w:r w:rsidRPr="009010C0">
              <w:rPr>
                <w:rFonts w:ascii="Arial" w:hAnsi="Arial" w:cs="Arial"/>
                <w:b/>
                <w:sz w:val="20"/>
                <w:szCs w:val="20"/>
              </w:rPr>
              <w:t xml:space="preserve"> </w:t>
            </w:r>
            <w:r>
              <w:rPr>
                <w:rFonts w:ascii="Arial" w:hAnsi="Arial" w:cs="Arial"/>
                <w:b/>
                <w:sz w:val="20"/>
                <w:szCs w:val="20"/>
              </w:rPr>
              <w:t>Técnicas</w:t>
            </w:r>
          </w:p>
        </w:tc>
        <w:tc>
          <w:tcPr>
            <w:tcW w:w="3715" w:type="dxa"/>
            <w:gridSpan w:val="2"/>
            <w:vMerge w:val="restart"/>
            <w:tcBorders>
              <w:top w:val="single" w:sz="12" w:space="0" w:color="auto"/>
            </w:tcBorders>
            <w:vAlign w:val="center"/>
          </w:tcPr>
          <w:p w14:paraId="7CA1AFBC" w14:textId="77777777" w:rsidR="003A2F17" w:rsidRDefault="003A2F17" w:rsidP="00DC35C4">
            <w:pPr>
              <w:spacing w:before="200"/>
              <w:jc w:val="center"/>
              <w:rPr>
                <w:rFonts w:ascii="Arial" w:hAnsi="Arial" w:cs="Arial"/>
                <w:b/>
                <w:sz w:val="20"/>
                <w:szCs w:val="20"/>
              </w:rPr>
            </w:pPr>
            <w:r>
              <w:rPr>
                <w:rFonts w:ascii="Arial" w:hAnsi="Arial" w:cs="Arial"/>
                <w:b/>
                <w:sz w:val="20"/>
                <w:szCs w:val="20"/>
              </w:rPr>
              <w:t>Critérios de a</w:t>
            </w:r>
            <w:r w:rsidRPr="00663293">
              <w:rPr>
                <w:rFonts w:ascii="Arial" w:hAnsi="Arial" w:cs="Arial"/>
                <w:b/>
                <w:sz w:val="20"/>
                <w:szCs w:val="20"/>
              </w:rPr>
              <w:t>valiação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40"/>
              <w:gridCol w:w="1134"/>
              <w:gridCol w:w="340"/>
              <w:gridCol w:w="1134"/>
            </w:tblGrid>
            <w:tr w:rsidR="003A2F17" w:rsidRPr="00B36250" w14:paraId="1704BBC5" w14:textId="77777777" w:rsidTr="00DC35C4">
              <w:trPr>
                <w:jc w:val="center"/>
              </w:trPr>
              <w:tc>
                <w:tcPr>
                  <w:tcW w:w="340" w:type="dxa"/>
                  <w:shd w:val="clear" w:color="auto" w:fill="FF0000"/>
                </w:tcPr>
                <w:p w14:paraId="61DFB096" w14:textId="77777777" w:rsidR="003A2F17" w:rsidRPr="00B36250" w:rsidRDefault="003A2F17" w:rsidP="00DC35C4">
                  <w:pPr>
                    <w:tabs>
                      <w:tab w:val="left" w:pos="8690"/>
                    </w:tabs>
                    <w:spacing w:after="0" w:line="240" w:lineRule="auto"/>
                    <w:jc w:val="center"/>
                    <w:rPr>
                      <w:rFonts w:ascii="Arial" w:hAnsi="Arial" w:cs="Arial"/>
                      <w:sz w:val="20"/>
                      <w:szCs w:val="20"/>
                    </w:rPr>
                  </w:pPr>
                </w:p>
              </w:tc>
              <w:tc>
                <w:tcPr>
                  <w:tcW w:w="1134" w:type="dxa"/>
                  <w:vAlign w:val="center"/>
                </w:tcPr>
                <w:p w14:paraId="5D865CE8" w14:textId="77777777" w:rsidR="003A2F17" w:rsidRPr="00B36250" w:rsidRDefault="003A2F17" w:rsidP="00DC35C4">
                  <w:pPr>
                    <w:tabs>
                      <w:tab w:val="left" w:pos="8690"/>
                    </w:tabs>
                    <w:spacing w:after="0" w:line="240" w:lineRule="auto"/>
                    <w:jc w:val="center"/>
                    <w:rPr>
                      <w:rFonts w:ascii="Arial" w:hAnsi="Arial" w:cs="Arial"/>
                      <w:sz w:val="16"/>
                      <w:szCs w:val="16"/>
                    </w:rPr>
                  </w:pPr>
                  <w:r>
                    <w:rPr>
                      <w:rFonts w:ascii="Arial" w:hAnsi="Arial" w:cs="Arial"/>
                      <w:sz w:val="16"/>
                      <w:szCs w:val="16"/>
                    </w:rPr>
                    <w:t>Crítico</w:t>
                  </w:r>
                </w:p>
              </w:tc>
              <w:tc>
                <w:tcPr>
                  <w:tcW w:w="340" w:type="dxa"/>
                  <w:shd w:val="clear" w:color="auto" w:fill="4F81BD"/>
                  <w:vAlign w:val="center"/>
                </w:tcPr>
                <w:p w14:paraId="06A71823" w14:textId="77777777" w:rsidR="003A2F17" w:rsidRPr="00B36250" w:rsidRDefault="003A2F17" w:rsidP="00DC35C4">
                  <w:pPr>
                    <w:tabs>
                      <w:tab w:val="left" w:pos="8690"/>
                    </w:tabs>
                    <w:spacing w:after="0" w:line="240" w:lineRule="auto"/>
                    <w:jc w:val="center"/>
                    <w:rPr>
                      <w:rFonts w:ascii="Arial" w:hAnsi="Arial" w:cs="Arial"/>
                      <w:sz w:val="20"/>
                      <w:szCs w:val="20"/>
                    </w:rPr>
                  </w:pPr>
                </w:p>
              </w:tc>
              <w:tc>
                <w:tcPr>
                  <w:tcW w:w="1134" w:type="dxa"/>
                  <w:vAlign w:val="center"/>
                </w:tcPr>
                <w:p w14:paraId="5355A0C0" w14:textId="77777777" w:rsidR="003A2F17" w:rsidRPr="00B36250" w:rsidRDefault="003A2F17" w:rsidP="00DC35C4">
                  <w:pPr>
                    <w:tabs>
                      <w:tab w:val="left" w:pos="8690"/>
                    </w:tabs>
                    <w:spacing w:after="0" w:line="240" w:lineRule="auto"/>
                    <w:jc w:val="center"/>
                    <w:rPr>
                      <w:rFonts w:ascii="Arial" w:hAnsi="Arial" w:cs="Arial"/>
                      <w:sz w:val="16"/>
                      <w:szCs w:val="16"/>
                    </w:rPr>
                  </w:pPr>
                  <w:r w:rsidRPr="00B36250">
                    <w:rPr>
                      <w:rFonts w:ascii="Verdana" w:hAnsi="Verdana"/>
                      <w:sz w:val="16"/>
                      <w:szCs w:val="16"/>
                    </w:rPr>
                    <w:t>Desejáve</w:t>
                  </w:r>
                  <w:r>
                    <w:rPr>
                      <w:rFonts w:ascii="Verdana" w:hAnsi="Verdana"/>
                      <w:sz w:val="16"/>
                      <w:szCs w:val="16"/>
                    </w:rPr>
                    <w:t>l</w:t>
                  </w:r>
                </w:p>
              </w:tc>
            </w:tr>
            <w:tr w:rsidR="003A2F17" w:rsidRPr="00B36250" w14:paraId="4CB6E392" w14:textId="77777777" w:rsidTr="00DC35C4">
              <w:trPr>
                <w:jc w:val="center"/>
              </w:trPr>
              <w:tc>
                <w:tcPr>
                  <w:tcW w:w="340" w:type="dxa"/>
                  <w:shd w:val="clear" w:color="auto" w:fill="auto"/>
                </w:tcPr>
                <w:p w14:paraId="2BA43C20" w14:textId="77777777" w:rsidR="003A2F17" w:rsidRPr="00B36250"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0</w:t>
                  </w:r>
                </w:p>
              </w:tc>
              <w:tc>
                <w:tcPr>
                  <w:tcW w:w="1134" w:type="dxa"/>
                  <w:vAlign w:val="center"/>
                </w:tcPr>
                <w:p w14:paraId="56A35D02" w14:textId="77777777" w:rsidR="003A2F17" w:rsidRPr="00B36250" w:rsidRDefault="003A2F17" w:rsidP="00DC35C4">
                  <w:pPr>
                    <w:tabs>
                      <w:tab w:val="left" w:pos="8690"/>
                    </w:tabs>
                    <w:spacing w:after="0" w:line="240" w:lineRule="auto"/>
                    <w:jc w:val="center"/>
                    <w:rPr>
                      <w:rFonts w:ascii="Arial" w:hAnsi="Arial" w:cs="Arial"/>
                      <w:sz w:val="16"/>
                      <w:szCs w:val="16"/>
                    </w:rPr>
                  </w:pPr>
                  <w:proofErr w:type="gramStart"/>
                  <w:r>
                    <w:rPr>
                      <w:rFonts w:ascii="Arial" w:hAnsi="Arial" w:cs="Arial"/>
                      <w:sz w:val="16"/>
                      <w:szCs w:val="16"/>
                    </w:rPr>
                    <w:t xml:space="preserve">NÃO </w:t>
                  </w:r>
                  <w:r w:rsidRPr="00B36250">
                    <w:rPr>
                      <w:rFonts w:ascii="Arial" w:hAnsi="Arial" w:cs="Arial"/>
                      <w:sz w:val="16"/>
                      <w:szCs w:val="16"/>
                    </w:rPr>
                    <w:t>Atingiu</w:t>
                  </w:r>
                  <w:proofErr w:type="gramEnd"/>
                </w:p>
              </w:tc>
              <w:tc>
                <w:tcPr>
                  <w:tcW w:w="340" w:type="dxa"/>
                  <w:shd w:val="clear" w:color="auto" w:fill="auto"/>
                  <w:vAlign w:val="center"/>
                </w:tcPr>
                <w:p w14:paraId="5433F735" w14:textId="77777777" w:rsidR="003A2F17" w:rsidRPr="00B36250"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1</w:t>
                  </w:r>
                </w:p>
              </w:tc>
              <w:tc>
                <w:tcPr>
                  <w:tcW w:w="1134" w:type="dxa"/>
                  <w:vAlign w:val="center"/>
                </w:tcPr>
                <w:p w14:paraId="689F9227" w14:textId="77777777" w:rsidR="003A2F17" w:rsidRPr="00B36250" w:rsidRDefault="003A2F17" w:rsidP="00DC35C4">
                  <w:pPr>
                    <w:tabs>
                      <w:tab w:val="left" w:pos="8690"/>
                    </w:tabs>
                    <w:spacing w:after="0" w:line="240" w:lineRule="auto"/>
                    <w:jc w:val="center"/>
                    <w:rPr>
                      <w:rFonts w:ascii="Arial" w:hAnsi="Arial" w:cs="Arial"/>
                      <w:sz w:val="16"/>
                      <w:szCs w:val="16"/>
                    </w:rPr>
                  </w:pPr>
                  <w:r w:rsidRPr="00B36250">
                    <w:rPr>
                      <w:rFonts w:ascii="Arial" w:hAnsi="Arial" w:cs="Arial"/>
                      <w:sz w:val="16"/>
                      <w:szCs w:val="16"/>
                    </w:rPr>
                    <w:t>Atingiu</w:t>
                  </w:r>
                </w:p>
              </w:tc>
            </w:tr>
            <w:tr w:rsidR="003A2F17" w:rsidRPr="00B36250" w14:paraId="32DF7988" w14:textId="77777777" w:rsidTr="00DC35C4">
              <w:trPr>
                <w:jc w:val="center"/>
              </w:trPr>
              <w:tc>
                <w:tcPr>
                  <w:tcW w:w="340" w:type="dxa"/>
                  <w:shd w:val="clear" w:color="auto" w:fill="auto"/>
                </w:tcPr>
                <w:p w14:paraId="1F45261E" w14:textId="77777777" w:rsidR="003A2F17" w:rsidRPr="00B36250"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F</w:t>
                  </w:r>
                </w:p>
              </w:tc>
              <w:tc>
                <w:tcPr>
                  <w:tcW w:w="1134" w:type="dxa"/>
                  <w:vAlign w:val="center"/>
                </w:tcPr>
                <w:p w14:paraId="3AD40AB7" w14:textId="77777777" w:rsidR="003A2F17" w:rsidRPr="00B36250" w:rsidRDefault="003A2F17" w:rsidP="00DC35C4">
                  <w:pPr>
                    <w:tabs>
                      <w:tab w:val="left" w:pos="8690"/>
                    </w:tabs>
                    <w:spacing w:after="0" w:line="240" w:lineRule="auto"/>
                    <w:jc w:val="center"/>
                    <w:rPr>
                      <w:rFonts w:ascii="Verdana" w:hAnsi="Verdana"/>
                      <w:sz w:val="16"/>
                      <w:szCs w:val="16"/>
                    </w:rPr>
                  </w:pPr>
                  <w:r>
                    <w:rPr>
                      <w:rFonts w:ascii="Verdana" w:hAnsi="Verdana"/>
                      <w:sz w:val="16"/>
                      <w:szCs w:val="16"/>
                    </w:rPr>
                    <w:t>Formativa</w:t>
                  </w:r>
                </w:p>
              </w:tc>
              <w:tc>
                <w:tcPr>
                  <w:tcW w:w="340" w:type="dxa"/>
                  <w:shd w:val="clear" w:color="auto" w:fill="auto"/>
                  <w:vAlign w:val="center"/>
                </w:tcPr>
                <w:p w14:paraId="73ABE2B2" w14:textId="77777777" w:rsidR="003A2F17" w:rsidRDefault="003A2F17" w:rsidP="00DC35C4">
                  <w:pPr>
                    <w:tabs>
                      <w:tab w:val="left" w:pos="8690"/>
                    </w:tabs>
                    <w:spacing w:after="0" w:line="240" w:lineRule="auto"/>
                    <w:jc w:val="center"/>
                    <w:rPr>
                      <w:rFonts w:ascii="Arial" w:hAnsi="Arial" w:cs="Arial"/>
                      <w:sz w:val="20"/>
                      <w:szCs w:val="20"/>
                    </w:rPr>
                  </w:pPr>
                  <w:r>
                    <w:rPr>
                      <w:rFonts w:ascii="Arial" w:hAnsi="Arial" w:cs="Arial"/>
                      <w:sz w:val="20"/>
                      <w:szCs w:val="20"/>
                    </w:rPr>
                    <w:t>S</w:t>
                  </w:r>
                </w:p>
              </w:tc>
              <w:tc>
                <w:tcPr>
                  <w:tcW w:w="1134" w:type="dxa"/>
                  <w:vAlign w:val="center"/>
                </w:tcPr>
                <w:p w14:paraId="2424CD2A" w14:textId="77777777" w:rsidR="003A2F17" w:rsidRPr="00B36250" w:rsidRDefault="003A2F17" w:rsidP="00DC35C4">
                  <w:pPr>
                    <w:tabs>
                      <w:tab w:val="left" w:pos="8690"/>
                    </w:tabs>
                    <w:spacing w:after="0" w:line="240" w:lineRule="auto"/>
                    <w:jc w:val="center"/>
                    <w:rPr>
                      <w:rFonts w:ascii="Arial" w:hAnsi="Arial" w:cs="Arial"/>
                      <w:sz w:val="16"/>
                      <w:szCs w:val="16"/>
                    </w:rPr>
                  </w:pPr>
                  <w:proofErr w:type="spellStart"/>
                  <w:r>
                    <w:rPr>
                      <w:rFonts w:ascii="Arial" w:hAnsi="Arial" w:cs="Arial"/>
                      <w:sz w:val="16"/>
                      <w:szCs w:val="16"/>
                    </w:rPr>
                    <w:t>Somativa</w:t>
                  </w:r>
                  <w:proofErr w:type="spellEnd"/>
                </w:p>
              </w:tc>
            </w:tr>
          </w:tbl>
          <w:p w14:paraId="424635DD" w14:textId="77777777" w:rsidR="003A2F17" w:rsidRPr="00663293" w:rsidRDefault="003A2F17" w:rsidP="00DC35C4">
            <w:pPr>
              <w:spacing w:before="200"/>
              <w:jc w:val="center"/>
              <w:rPr>
                <w:rFonts w:ascii="Arial" w:hAnsi="Arial" w:cs="Arial"/>
                <w:b/>
                <w:sz w:val="20"/>
                <w:szCs w:val="20"/>
              </w:rPr>
            </w:pPr>
          </w:p>
        </w:tc>
        <w:tc>
          <w:tcPr>
            <w:tcW w:w="2712" w:type="dxa"/>
            <w:gridSpan w:val="8"/>
            <w:tcBorders>
              <w:top w:val="single" w:sz="12" w:space="0" w:color="auto"/>
              <w:right w:val="single" w:sz="12" w:space="0" w:color="auto"/>
            </w:tcBorders>
            <w:shd w:val="clear" w:color="auto" w:fill="auto"/>
            <w:vAlign w:val="center"/>
          </w:tcPr>
          <w:p w14:paraId="1A8D48DD" w14:textId="77777777" w:rsidR="003A2F17" w:rsidRPr="00663293" w:rsidRDefault="003A2F17" w:rsidP="00DC35C4">
            <w:pPr>
              <w:spacing w:after="0" w:line="240" w:lineRule="auto"/>
              <w:jc w:val="center"/>
              <w:rPr>
                <w:rFonts w:ascii="Arial" w:hAnsi="Arial" w:cs="Arial"/>
                <w:b/>
                <w:sz w:val="20"/>
                <w:szCs w:val="20"/>
              </w:rPr>
            </w:pPr>
            <w:r>
              <w:rPr>
                <w:rFonts w:ascii="Arial" w:hAnsi="Arial" w:cs="Arial"/>
                <w:b/>
                <w:sz w:val="20"/>
                <w:szCs w:val="20"/>
              </w:rPr>
              <w:t>A</w:t>
            </w:r>
            <w:r w:rsidRPr="00663293">
              <w:rPr>
                <w:rFonts w:ascii="Arial" w:hAnsi="Arial" w:cs="Arial"/>
                <w:b/>
                <w:sz w:val="20"/>
                <w:szCs w:val="20"/>
              </w:rPr>
              <w:t>lunos</w:t>
            </w:r>
          </w:p>
        </w:tc>
      </w:tr>
      <w:tr w:rsidR="003A2F17" w:rsidRPr="00663293" w14:paraId="35CED879" w14:textId="77777777" w:rsidTr="00DC35C4">
        <w:trPr>
          <w:cantSplit/>
          <w:trHeight w:val="1275"/>
        </w:trPr>
        <w:tc>
          <w:tcPr>
            <w:tcW w:w="709" w:type="dxa"/>
            <w:vMerge/>
            <w:tcBorders>
              <w:left w:val="single" w:sz="12" w:space="0" w:color="auto"/>
              <w:bottom w:val="single" w:sz="4" w:space="0" w:color="auto"/>
            </w:tcBorders>
          </w:tcPr>
          <w:p w14:paraId="2685E40A" w14:textId="77777777" w:rsidR="003A2F17" w:rsidRDefault="003A2F17" w:rsidP="00DC35C4">
            <w:pPr>
              <w:spacing w:before="120"/>
              <w:jc w:val="center"/>
              <w:rPr>
                <w:rFonts w:ascii="Arial" w:hAnsi="Arial" w:cs="Arial"/>
                <w:b/>
                <w:sz w:val="20"/>
                <w:szCs w:val="20"/>
              </w:rPr>
            </w:pPr>
          </w:p>
        </w:tc>
        <w:tc>
          <w:tcPr>
            <w:tcW w:w="2787" w:type="dxa"/>
            <w:vMerge/>
            <w:tcBorders>
              <w:bottom w:val="double" w:sz="4" w:space="0" w:color="auto"/>
            </w:tcBorders>
          </w:tcPr>
          <w:p w14:paraId="798A23CE" w14:textId="77777777" w:rsidR="003A2F17" w:rsidRDefault="003A2F17" w:rsidP="00DC35C4">
            <w:pPr>
              <w:spacing w:before="120"/>
              <w:jc w:val="center"/>
              <w:rPr>
                <w:rFonts w:ascii="Arial" w:hAnsi="Arial" w:cs="Arial"/>
                <w:b/>
                <w:sz w:val="16"/>
                <w:szCs w:val="16"/>
              </w:rPr>
            </w:pPr>
          </w:p>
        </w:tc>
        <w:tc>
          <w:tcPr>
            <w:tcW w:w="3715" w:type="dxa"/>
            <w:gridSpan w:val="2"/>
            <w:vMerge/>
          </w:tcPr>
          <w:p w14:paraId="438C7D50" w14:textId="77777777" w:rsidR="003A2F17" w:rsidRDefault="003A2F17" w:rsidP="00DC35C4">
            <w:pPr>
              <w:spacing w:before="120"/>
              <w:jc w:val="center"/>
              <w:rPr>
                <w:rFonts w:ascii="Arial" w:hAnsi="Arial" w:cs="Arial"/>
                <w:b/>
                <w:sz w:val="20"/>
                <w:szCs w:val="20"/>
              </w:rPr>
            </w:pPr>
          </w:p>
        </w:tc>
        <w:tc>
          <w:tcPr>
            <w:tcW w:w="339" w:type="dxa"/>
            <w:tcBorders>
              <w:bottom w:val="double" w:sz="4" w:space="0" w:color="auto"/>
            </w:tcBorders>
            <w:shd w:val="clear" w:color="auto" w:fill="auto"/>
            <w:textDirection w:val="btLr"/>
            <w:vAlign w:val="center"/>
          </w:tcPr>
          <w:p w14:paraId="7FB03A0E"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26B01CAE"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4D4900C6"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4AF834D"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5C4CCC81"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094E5F29"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tcBorders>
            <w:shd w:val="clear" w:color="auto" w:fill="auto"/>
            <w:textDirection w:val="btLr"/>
            <w:vAlign w:val="center"/>
          </w:tcPr>
          <w:p w14:paraId="1EA569C2" w14:textId="77777777" w:rsidR="003A2F17" w:rsidRPr="00B62D8F" w:rsidRDefault="003A2F17" w:rsidP="00DC35C4">
            <w:pPr>
              <w:spacing w:after="0" w:line="240" w:lineRule="auto"/>
              <w:rPr>
                <w:rFonts w:ascii="Arial" w:hAnsi="Arial" w:cs="Arial"/>
                <w:b/>
                <w:sz w:val="16"/>
                <w:szCs w:val="16"/>
              </w:rPr>
            </w:pPr>
          </w:p>
        </w:tc>
        <w:tc>
          <w:tcPr>
            <w:tcW w:w="339" w:type="dxa"/>
            <w:tcBorders>
              <w:bottom w:val="double" w:sz="4" w:space="0" w:color="auto"/>
              <w:right w:val="single" w:sz="12" w:space="0" w:color="auto"/>
            </w:tcBorders>
            <w:shd w:val="clear" w:color="auto" w:fill="auto"/>
            <w:textDirection w:val="btLr"/>
            <w:vAlign w:val="center"/>
          </w:tcPr>
          <w:p w14:paraId="4AD7045A" w14:textId="77777777" w:rsidR="003A2F17" w:rsidRPr="00B62D8F" w:rsidRDefault="003A2F17" w:rsidP="00DC35C4">
            <w:pPr>
              <w:spacing w:after="0" w:line="240" w:lineRule="auto"/>
              <w:rPr>
                <w:rFonts w:ascii="Arial" w:hAnsi="Arial" w:cs="Arial"/>
                <w:b/>
                <w:sz w:val="16"/>
                <w:szCs w:val="16"/>
              </w:rPr>
            </w:pPr>
          </w:p>
        </w:tc>
      </w:tr>
      <w:tr w:rsidR="003A2F17" w:rsidRPr="00663293" w14:paraId="3128D6D5" w14:textId="77777777" w:rsidTr="00DC35C4">
        <w:trPr>
          <w:trHeight w:val="1074"/>
        </w:trPr>
        <w:tc>
          <w:tcPr>
            <w:tcW w:w="709" w:type="dxa"/>
            <w:vMerge w:val="restart"/>
            <w:tcBorders>
              <w:top w:val="single" w:sz="4" w:space="0" w:color="auto"/>
              <w:left w:val="single" w:sz="12" w:space="0" w:color="auto"/>
            </w:tcBorders>
            <w:textDirection w:val="btLr"/>
            <w:vAlign w:val="center"/>
          </w:tcPr>
          <w:p w14:paraId="5B536363" w14:textId="77777777" w:rsidR="003A2F17" w:rsidRPr="009220E0" w:rsidRDefault="003A2F17" w:rsidP="00DC35C4">
            <w:pPr>
              <w:spacing w:after="0"/>
              <w:ind w:right="113"/>
              <w:jc w:val="center"/>
              <w:rPr>
                <w:rFonts w:ascii="Arial" w:hAnsi="Arial" w:cs="Arial"/>
                <w:sz w:val="16"/>
                <w:szCs w:val="16"/>
              </w:rPr>
            </w:pPr>
            <w:r w:rsidRPr="00D77055">
              <w:rPr>
                <w:rFonts w:ascii="Arial" w:hAnsi="Arial" w:cs="Arial"/>
                <w:b/>
                <w:sz w:val="18"/>
                <w:szCs w:val="18"/>
              </w:rPr>
              <w:t xml:space="preserve">Competências </w:t>
            </w:r>
            <w:r>
              <w:rPr>
                <w:rFonts w:ascii="Arial" w:hAnsi="Arial" w:cs="Arial"/>
                <w:b/>
                <w:sz w:val="18"/>
                <w:szCs w:val="18"/>
              </w:rPr>
              <w:t>Técnicas</w:t>
            </w:r>
          </w:p>
        </w:tc>
        <w:tc>
          <w:tcPr>
            <w:tcW w:w="2787" w:type="dxa"/>
            <w:tcBorders>
              <w:top w:val="nil"/>
            </w:tcBorders>
            <w:vAlign w:val="center"/>
          </w:tcPr>
          <w:p w14:paraId="2918A71B" w14:textId="77777777" w:rsidR="003A2F17" w:rsidRPr="003364ED" w:rsidRDefault="003A2F17" w:rsidP="00DC35C4">
            <w:pPr>
              <w:autoSpaceDE w:val="0"/>
              <w:autoSpaceDN w:val="0"/>
              <w:adjustRightInd w:val="0"/>
              <w:spacing w:after="0" w:line="240" w:lineRule="auto"/>
              <w:jc w:val="center"/>
              <w:rPr>
                <w:rFonts w:ascii="Arial" w:hAnsi="Arial" w:cs="Arial"/>
                <w:sz w:val="20"/>
                <w:szCs w:val="20"/>
                <w:lang w:eastAsia="pt-BR"/>
              </w:rPr>
            </w:pPr>
            <w:r>
              <w:t>1. Aplicar técnicas para levantamento de necessidades do cliente considerando regras de negócios</w:t>
            </w:r>
          </w:p>
        </w:tc>
        <w:tc>
          <w:tcPr>
            <w:tcW w:w="3479" w:type="dxa"/>
            <w:tcBorders>
              <w:top w:val="nil"/>
            </w:tcBorders>
            <w:vAlign w:val="center"/>
          </w:tcPr>
          <w:p w14:paraId="31CF7DFE" w14:textId="77777777" w:rsidR="003A2F17" w:rsidRPr="00B31BA5" w:rsidRDefault="003A2F17" w:rsidP="00DC35C4">
            <w:pPr>
              <w:spacing w:after="0" w:line="240" w:lineRule="auto"/>
              <w:jc w:val="center"/>
              <w:rPr>
                <w:rFonts w:ascii="Arial" w:hAnsi="Arial" w:cs="Arial"/>
                <w:color w:val="FF0000"/>
                <w:sz w:val="20"/>
                <w:szCs w:val="20"/>
              </w:rPr>
            </w:pPr>
            <w:r>
              <w:rPr>
                <w:rFonts w:ascii="Arial" w:hAnsi="Arial" w:cs="Arial"/>
                <w:color w:val="FF0000"/>
                <w:sz w:val="20"/>
                <w:szCs w:val="20"/>
              </w:rPr>
              <w:t xml:space="preserve">Organizar de maneira sistemática os requisitos </w:t>
            </w:r>
            <w:proofErr w:type="spellStart"/>
            <w:r>
              <w:rPr>
                <w:rFonts w:ascii="Arial" w:hAnsi="Arial" w:cs="Arial"/>
                <w:color w:val="FF0000"/>
                <w:sz w:val="20"/>
                <w:szCs w:val="20"/>
              </w:rPr>
              <w:t>elicitados</w:t>
            </w:r>
            <w:proofErr w:type="spellEnd"/>
            <w:r>
              <w:rPr>
                <w:rFonts w:ascii="Arial" w:hAnsi="Arial" w:cs="Arial"/>
                <w:color w:val="FF0000"/>
                <w:sz w:val="20"/>
                <w:szCs w:val="20"/>
              </w:rPr>
              <w:t>.</w:t>
            </w:r>
          </w:p>
        </w:tc>
        <w:tc>
          <w:tcPr>
            <w:tcW w:w="236" w:type="dxa"/>
            <w:tcBorders>
              <w:top w:val="nil"/>
            </w:tcBorders>
            <w:tcMar>
              <w:left w:w="0" w:type="dxa"/>
              <w:right w:w="0" w:type="dxa"/>
            </w:tcMar>
            <w:vAlign w:val="center"/>
          </w:tcPr>
          <w:p w14:paraId="0021422F" w14:textId="2E1F1D90"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tcBorders>
              <w:top w:val="nil"/>
            </w:tcBorders>
            <w:shd w:val="clear" w:color="auto" w:fill="auto"/>
            <w:vAlign w:val="center"/>
          </w:tcPr>
          <w:p w14:paraId="16F4AE70"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nil"/>
            </w:tcBorders>
            <w:shd w:val="clear" w:color="auto" w:fill="auto"/>
            <w:vAlign w:val="center"/>
          </w:tcPr>
          <w:p w14:paraId="43D4BC5B"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34AC3B5"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642E233"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7EECAA7F"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5855C099"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tcBorders>
            <w:shd w:val="clear" w:color="auto" w:fill="auto"/>
            <w:vAlign w:val="center"/>
          </w:tcPr>
          <w:p w14:paraId="6CCA8E2A" w14:textId="77777777" w:rsidR="003A2F17" w:rsidRPr="00C76381" w:rsidRDefault="003A2F17" w:rsidP="00DC35C4">
            <w:pPr>
              <w:spacing w:after="0" w:line="240" w:lineRule="auto"/>
              <w:jc w:val="center"/>
              <w:rPr>
                <w:rFonts w:ascii="Arial" w:hAnsi="Arial" w:cs="Arial"/>
                <w:sz w:val="18"/>
                <w:szCs w:val="18"/>
              </w:rPr>
            </w:pPr>
          </w:p>
        </w:tc>
        <w:tc>
          <w:tcPr>
            <w:tcW w:w="339" w:type="dxa"/>
            <w:tcBorders>
              <w:top w:val="double" w:sz="4" w:space="0" w:color="auto"/>
              <w:right w:val="single" w:sz="12" w:space="0" w:color="auto"/>
            </w:tcBorders>
            <w:shd w:val="clear" w:color="auto" w:fill="auto"/>
            <w:vAlign w:val="center"/>
          </w:tcPr>
          <w:p w14:paraId="31BCC045"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58FEC09C" w14:textId="77777777" w:rsidTr="00DC35C4">
        <w:trPr>
          <w:trHeight w:val="982"/>
        </w:trPr>
        <w:tc>
          <w:tcPr>
            <w:tcW w:w="709" w:type="dxa"/>
            <w:vMerge/>
            <w:tcBorders>
              <w:left w:val="single" w:sz="12" w:space="0" w:color="auto"/>
            </w:tcBorders>
            <w:vAlign w:val="center"/>
          </w:tcPr>
          <w:p w14:paraId="06C672F6" w14:textId="77777777" w:rsidR="003A2F17" w:rsidRPr="009220E0" w:rsidRDefault="003A2F17" w:rsidP="00DC35C4">
            <w:pPr>
              <w:ind w:left="360"/>
              <w:rPr>
                <w:rFonts w:ascii="Arial" w:hAnsi="Arial" w:cs="Arial"/>
                <w:sz w:val="16"/>
                <w:szCs w:val="16"/>
              </w:rPr>
            </w:pPr>
          </w:p>
        </w:tc>
        <w:tc>
          <w:tcPr>
            <w:tcW w:w="2787" w:type="dxa"/>
            <w:vAlign w:val="center"/>
          </w:tcPr>
          <w:p w14:paraId="06350915" w14:textId="77777777" w:rsidR="003A2F17" w:rsidRPr="003364ED" w:rsidRDefault="003A2F17" w:rsidP="00DC35C4">
            <w:pPr>
              <w:autoSpaceDE w:val="0"/>
              <w:autoSpaceDN w:val="0"/>
              <w:adjustRightInd w:val="0"/>
              <w:spacing w:after="0" w:line="240" w:lineRule="auto"/>
              <w:ind w:left="-30"/>
              <w:jc w:val="center"/>
              <w:rPr>
                <w:rFonts w:ascii="Arial" w:hAnsi="Arial" w:cs="Arial"/>
                <w:sz w:val="20"/>
                <w:szCs w:val="20"/>
                <w:lang w:eastAsia="pt-BR"/>
              </w:rPr>
            </w:pPr>
            <w:r>
              <w:t>2. Registrar requisitos funcionais e não funcionais, de acordo com as informações coletadas com o cliente</w:t>
            </w:r>
          </w:p>
        </w:tc>
        <w:tc>
          <w:tcPr>
            <w:tcW w:w="3479" w:type="dxa"/>
            <w:vAlign w:val="center"/>
          </w:tcPr>
          <w:p w14:paraId="3BAA2992" w14:textId="77777777" w:rsidR="003A2F17" w:rsidRPr="00B31BA5" w:rsidRDefault="003A2F17" w:rsidP="00DC35C4">
            <w:pPr>
              <w:spacing w:after="0" w:line="240" w:lineRule="auto"/>
              <w:jc w:val="center"/>
              <w:rPr>
                <w:rFonts w:ascii="Arial" w:hAnsi="Arial" w:cs="Arial"/>
                <w:color w:val="FF0000"/>
                <w:sz w:val="20"/>
                <w:szCs w:val="20"/>
              </w:rPr>
            </w:pPr>
            <w:r>
              <w:rPr>
                <w:rFonts w:ascii="Arial" w:hAnsi="Arial" w:cs="Arial"/>
                <w:color w:val="FF0000"/>
                <w:sz w:val="20"/>
                <w:szCs w:val="20"/>
              </w:rPr>
              <w:t xml:space="preserve">Escolher adequadamente as técnicas de </w:t>
            </w:r>
            <w:proofErr w:type="spellStart"/>
            <w:r>
              <w:rPr>
                <w:rFonts w:ascii="Arial" w:hAnsi="Arial" w:cs="Arial"/>
                <w:color w:val="FF0000"/>
                <w:sz w:val="20"/>
                <w:szCs w:val="20"/>
              </w:rPr>
              <w:t>elicitação</w:t>
            </w:r>
            <w:proofErr w:type="spellEnd"/>
            <w:r>
              <w:rPr>
                <w:rFonts w:ascii="Arial" w:hAnsi="Arial" w:cs="Arial"/>
                <w:color w:val="FF0000"/>
                <w:sz w:val="20"/>
                <w:szCs w:val="20"/>
              </w:rPr>
              <w:t xml:space="preserve"> conforme o problema.</w:t>
            </w:r>
          </w:p>
        </w:tc>
        <w:tc>
          <w:tcPr>
            <w:tcW w:w="236" w:type="dxa"/>
            <w:tcMar>
              <w:left w:w="0" w:type="dxa"/>
              <w:right w:w="0" w:type="dxa"/>
            </w:tcMar>
            <w:vAlign w:val="center"/>
          </w:tcPr>
          <w:p w14:paraId="0A098FB2" w14:textId="6152AC48"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BDA6859"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4E1D92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754773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E6DA4B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F53C08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B0D53D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956D28C"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22D8248B"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3E0298F7" w14:textId="77777777" w:rsidTr="00DC35C4">
        <w:trPr>
          <w:trHeight w:hRule="exact" w:val="1321"/>
        </w:trPr>
        <w:tc>
          <w:tcPr>
            <w:tcW w:w="709" w:type="dxa"/>
            <w:vMerge/>
            <w:tcBorders>
              <w:left w:val="single" w:sz="12" w:space="0" w:color="auto"/>
            </w:tcBorders>
            <w:vAlign w:val="center"/>
          </w:tcPr>
          <w:p w14:paraId="403011E4" w14:textId="77777777" w:rsidR="003A2F17" w:rsidRPr="009220E0" w:rsidRDefault="003A2F17" w:rsidP="00DC35C4">
            <w:pPr>
              <w:ind w:left="360"/>
              <w:rPr>
                <w:rFonts w:ascii="Arial" w:hAnsi="Arial" w:cs="Arial"/>
                <w:sz w:val="16"/>
                <w:szCs w:val="16"/>
              </w:rPr>
            </w:pPr>
          </w:p>
        </w:tc>
        <w:tc>
          <w:tcPr>
            <w:tcW w:w="2787" w:type="dxa"/>
            <w:vAlign w:val="center"/>
          </w:tcPr>
          <w:p w14:paraId="0F2B1CEA" w14:textId="77777777" w:rsidR="003A2F17" w:rsidRPr="003364ED" w:rsidRDefault="003A2F17" w:rsidP="00DC35C4">
            <w:pPr>
              <w:spacing w:after="0" w:line="240" w:lineRule="auto"/>
              <w:ind w:left="-30"/>
              <w:jc w:val="center"/>
              <w:rPr>
                <w:rFonts w:ascii="Arial" w:hAnsi="Arial" w:cs="Arial"/>
                <w:sz w:val="20"/>
                <w:szCs w:val="20"/>
                <w:lang w:eastAsia="pt-BR"/>
              </w:rPr>
            </w:pPr>
            <w:r>
              <w:t>3. Identificar práticas ágeis de acordo com as características e requisitos do projeto</w:t>
            </w:r>
          </w:p>
        </w:tc>
        <w:tc>
          <w:tcPr>
            <w:tcW w:w="3479" w:type="dxa"/>
            <w:vAlign w:val="center"/>
          </w:tcPr>
          <w:p w14:paraId="0401029F" w14:textId="77777777" w:rsidR="003A2F17" w:rsidRPr="00B16D3F" w:rsidRDefault="003A2F17" w:rsidP="00DC35C4">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Implementar os diagramas de caso de uso de acordo com os requisitos levantados.</w:t>
            </w:r>
          </w:p>
        </w:tc>
        <w:tc>
          <w:tcPr>
            <w:tcW w:w="236" w:type="dxa"/>
            <w:tcMar>
              <w:left w:w="0" w:type="dxa"/>
              <w:right w:w="0" w:type="dxa"/>
            </w:tcMar>
            <w:vAlign w:val="center"/>
          </w:tcPr>
          <w:p w14:paraId="35CE376C" w14:textId="4035D964"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433103C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A6A9F17"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7661F3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3C8E72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D58E9B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70BA2F9"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477DDA2"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57E6C03"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398B982E" w14:textId="77777777" w:rsidTr="00DC35C4">
        <w:trPr>
          <w:trHeight w:hRule="exact" w:val="1216"/>
        </w:trPr>
        <w:tc>
          <w:tcPr>
            <w:tcW w:w="709" w:type="dxa"/>
            <w:vMerge/>
            <w:tcBorders>
              <w:left w:val="single" w:sz="12" w:space="0" w:color="auto"/>
            </w:tcBorders>
            <w:vAlign w:val="center"/>
          </w:tcPr>
          <w:p w14:paraId="04B30876" w14:textId="77777777" w:rsidR="003A2F17" w:rsidRPr="009220E0" w:rsidRDefault="003A2F17" w:rsidP="00DC35C4">
            <w:pPr>
              <w:ind w:left="360"/>
              <w:rPr>
                <w:rFonts w:ascii="Arial" w:hAnsi="Arial" w:cs="Arial"/>
                <w:sz w:val="16"/>
                <w:szCs w:val="16"/>
              </w:rPr>
            </w:pPr>
          </w:p>
        </w:tc>
        <w:tc>
          <w:tcPr>
            <w:tcW w:w="2787" w:type="dxa"/>
            <w:vAlign w:val="center"/>
          </w:tcPr>
          <w:p w14:paraId="63584A57" w14:textId="77777777" w:rsidR="003A2F17" w:rsidRPr="003364ED" w:rsidRDefault="003A2F17" w:rsidP="00DC35C4">
            <w:pPr>
              <w:spacing w:after="0" w:line="240" w:lineRule="auto"/>
              <w:ind w:left="-30"/>
              <w:jc w:val="center"/>
              <w:rPr>
                <w:rFonts w:ascii="Arial" w:hAnsi="Arial" w:cs="Arial"/>
                <w:sz w:val="20"/>
                <w:szCs w:val="20"/>
                <w:lang w:eastAsia="pt-BR"/>
              </w:rPr>
            </w:pPr>
            <w:r>
              <w:t xml:space="preserve">4. Aplicar Design </w:t>
            </w:r>
            <w:proofErr w:type="spellStart"/>
            <w:r>
              <w:t>Thinking</w:t>
            </w:r>
            <w:proofErr w:type="spellEnd"/>
            <w:r>
              <w:t xml:space="preserve"> para abordar processos complexos e desenvolver soluções inovadoras</w:t>
            </w:r>
          </w:p>
        </w:tc>
        <w:tc>
          <w:tcPr>
            <w:tcW w:w="3479" w:type="dxa"/>
            <w:vAlign w:val="center"/>
          </w:tcPr>
          <w:p w14:paraId="4D28E3A4" w14:textId="77777777" w:rsidR="003A2F17" w:rsidRPr="00CD5E8C" w:rsidRDefault="003A2F17" w:rsidP="00DC35C4">
            <w:pPr>
              <w:spacing w:after="0" w:line="240" w:lineRule="auto"/>
              <w:ind w:firstLine="34"/>
              <w:jc w:val="center"/>
              <w:rPr>
                <w:rFonts w:ascii="Arial" w:hAnsi="Arial" w:cs="Arial"/>
                <w:color w:val="FF0000"/>
                <w:sz w:val="20"/>
                <w:szCs w:val="20"/>
              </w:rPr>
            </w:pPr>
            <w:r>
              <w:rPr>
                <w:rFonts w:ascii="Arial" w:hAnsi="Arial" w:cs="Arial"/>
                <w:color w:val="FF0000"/>
                <w:sz w:val="20"/>
                <w:szCs w:val="20"/>
              </w:rPr>
              <w:t>Implementar os diagramas de classes em concordância da problemática levantada.</w:t>
            </w:r>
          </w:p>
        </w:tc>
        <w:tc>
          <w:tcPr>
            <w:tcW w:w="236" w:type="dxa"/>
            <w:tcMar>
              <w:left w:w="0" w:type="dxa"/>
              <w:right w:w="0" w:type="dxa"/>
            </w:tcMar>
            <w:vAlign w:val="center"/>
          </w:tcPr>
          <w:p w14:paraId="34B1E3F8" w14:textId="25B301DA"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7836F52"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852688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C81687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5B91CAF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3252E5F"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470998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EBF820E"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3ED16AD"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211869FC" w14:textId="77777777" w:rsidTr="00DC35C4">
        <w:trPr>
          <w:trHeight w:hRule="exact" w:val="1613"/>
        </w:trPr>
        <w:tc>
          <w:tcPr>
            <w:tcW w:w="709" w:type="dxa"/>
            <w:vMerge/>
            <w:tcBorders>
              <w:left w:val="single" w:sz="12" w:space="0" w:color="auto"/>
            </w:tcBorders>
            <w:vAlign w:val="center"/>
          </w:tcPr>
          <w:p w14:paraId="3B59F26E" w14:textId="77777777" w:rsidR="003A2F17" w:rsidRPr="009220E0" w:rsidRDefault="003A2F17" w:rsidP="00DC35C4">
            <w:pPr>
              <w:ind w:left="360"/>
              <w:rPr>
                <w:rFonts w:ascii="Arial" w:hAnsi="Arial" w:cs="Arial"/>
                <w:sz w:val="16"/>
                <w:szCs w:val="16"/>
              </w:rPr>
            </w:pPr>
          </w:p>
        </w:tc>
        <w:tc>
          <w:tcPr>
            <w:tcW w:w="2787" w:type="dxa"/>
            <w:vAlign w:val="center"/>
          </w:tcPr>
          <w:p w14:paraId="04B63803" w14:textId="77777777" w:rsidR="003A2F17" w:rsidRPr="003364ED" w:rsidRDefault="003A2F17" w:rsidP="00DC35C4">
            <w:pPr>
              <w:spacing w:after="0" w:line="240" w:lineRule="auto"/>
              <w:ind w:left="-30"/>
              <w:jc w:val="center"/>
              <w:rPr>
                <w:rFonts w:ascii="Arial" w:hAnsi="Arial" w:cs="Arial"/>
                <w:sz w:val="20"/>
                <w:szCs w:val="20"/>
                <w:lang w:eastAsia="pt-BR"/>
              </w:rPr>
            </w:pPr>
            <w:r>
              <w:t>5. Aplicar ferramentas de metodologias ágeis na gestão de projetos e desenvolvimento de produtos</w:t>
            </w:r>
          </w:p>
        </w:tc>
        <w:tc>
          <w:tcPr>
            <w:tcW w:w="3479" w:type="dxa"/>
            <w:vAlign w:val="center"/>
          </w:tcPr>
          <w:p w14:paraId="5D8F7A98" w14:textId="77777777" w:rsidR="003A2F17" w:rsidRPr="00B16D3F" w:rsidRDefault="003A2F17" w:rsidP="00DC35C4">
            <w:pPr>
              <w:spacing w:after="0" w:line="240" w:lineRule="auto"/>
              <w:ind w:firstLine="34"/>
              <w:jc w:val="center"/>
              <w:rPr>
                <w:rFonts w:ascii="Arial" w:hAnsi="Arial" w:cs="Arial"/>
                <w:color w:val="FF0000"/>
                <w:sz w:val="20"/>
                <w:szCs w:val="20"/>
              </w:rPr>
            </w:pPr>
            <w:r w:rsidRPr="00B16D3F">
              <w:rPr>
                <w:rFonts w:ascii="Arial" w:hAnsi="Arial" w:cs="Arial"/>
                <w:color w:val="FF0000"/>
                <w:sz w:val="20"/>
                <w:szCs w:val="20"/>
              </w:rPr>
              <w:t>Organizar os requisitos de maneira sistemática e que seja possível a identificação dos requisitos.</w:t>
            </w:r>
          </w:p>
        </w:tc>
        <w:tc>
          <w:tcPr>
            <w:tcW w:w="236" w:type="dxa"/>
            <w:tcMar>
              <w:left w:w="0" w:type="dxa"/>
              <w:right w:w="0" w:type="dxa"/>
            </w:tcMar>
            <w:vAlign w:val="center"/>
          </w:tcPr>
          <w:p w14:paraId="645EF933" w14:textId="380979B5" w:rsidR="003A2F17"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2A8B0D8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39261B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1BA638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688C334"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7B56C38"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605816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5C412254"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49CEE448"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1B897911" w14:textId="77777777" w:rsidTr="00DC35C4">
        <w:trPr>
          <w:trHeight w:hRule="exact" w:val="720"/>
        </w:trPr>
        <w:tc>
          <w:tcPr>
            <w:tcW w:w="709" w:type="dxa"/>
            <w:vMerge w:val="restart"/>
            <w:tcBorders>
              <w:left w:val="single" w:sz="12" w:space="0" w:color="auto"/>
            </w:tcBorders>
            <w:textDirection w:val="btLr"/>
            <w:vAlign w:val="center"/>
          </w:tcPr>
          <w:p w14:paraId="40A6BB7E" w14:textId="77777777" w:rsidR="003A2F17" w:rsidRPr="009220E0" w:rsidRDefault="003A2F17" w:rsidP="00DC35C4">
            <w:pPr>
              <w:spacing w:after="0"/>
              <w:ind w:left="113" w:right="113"/>
              <w:jc w:val="center"/>
              <w:rPr>
                <w:rFonts w:ascii="Arial" w:hAnsi="Arial" w:cs="Arial"/>
                <w:sz w:val="16"/>
                <w:szCs w:val="16"/>
              </w:rPr>
            </w:pPr>
            <w:r w:rsidRPr="00D77055">
              <w:rPr>
                <w:rFonts w:ascii="Arial" w:hAnsi="Arial" w:cs="Arial"/>
                <w:b/>
                <w:sz w:val="18"/>
                <w:szCs w:val="18"/>
              </w:rPr>
              <w:t>Competências de Gestão</w:t>
            </w:r>
          </w:p>
        </w:tc>
        <w:tc>
          <w:tcPr>
            <w:tcW w:w="2787" w:type="dxa"/>
            <w:vAlign w:val="center"/>
          </w:tcPr>
          <w:p w14:paraId="5773AD89" w14:textId="77777777" w:rsidR="003A2F17" w:rsidRPr="008D16E1" w:rsidRDefault="003A2F17" w:rsidP="00DC35C4">
            <w:pPr>
              <w:pStyle w:val="TextoPC"/>
              <w:spacing w:after="0" w:line="240" w:lineRule="auto"/>
              <w:jc w:val="center"/>
              <w:rPr>
                <w:sz w:val="20"/>
                <w:szCs w:val="20"/>
              </w:rPr>
            </w:pPr>
            <w:r>
              <w:t xml:space="preserve">1. Demonstrar autogestão </w:t>
            </w:r>
          </w:p>
        </w:tc>
        <w:tc>
          <w:tcPr>
            <w:tcW w:w="3479" w:type="dxa"/>
            <w:vAlign w:val="center"/>
          </w:tcPr>
          <w:p w14:paraId="0BD535AB" w14:textId="77777777" w:rsidR="003A2F17" w:rsidRPr="00B31BA5" w:rsidRDefault="003A2F17" w:rsidP="00DC35C4">
            <w:pPr>
              <w:spacing w:after="0" w:line="240" w:lineRule="auto"/>
              <w:ind w:firstLine="34"/>
              <w:jc w:val="center"/>
              <w:rPr>
                <w:rFonts w:ascii="Arial" w:hAnsi="Arial" w:cs="Arial"/>
                <w:color w:val="0070C0"/>
                <w:sz w:val="20"/>
                <w:szCs w:val="20"/>
              </w:rPr>
            </w:pPr>
            <w:r w:rsidRPr="00B31BA5">
              <w:rPr>
                <w:rFonts w:ascii="Arial" w:hAnsi="Arial" w:cs="Arial"/>
                <w:color w:val="0070C0"/>
                <w:sz w:val="20"/>
                <w:szCs w:val="20"/>
              </w:rPr>
              <w:t>Auto avaliação.</w:t>
            </w:r>
          </w:p>
        </w:tc>
        <w:tc>
          <w:tcPr>
            <w:tcW w:w="236" w:type="dxa"/>
            <w:tcMar>
              <w:left w:w="0" w:type="dxa"/>
              <w:right w:w="0" w:type="dxa"/>
            </w:tcMar>
            <w:vAlign w:val="center"/>
          </w:tcPr>
          <w:p w14:paraId="0D788CE2" w14:textId="2B55DB0C"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64C1709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C089343"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00665B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07887A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AF9D729"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DBFF52A"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82D5214"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0DB2B2FE"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059511B2" w14:textId="77777777" w:rsidTr="00DC35C4">
        <w:trPr>
          <w:trHeight w:hRule="exact" w:val="1266"/>
        </w:trPr>
        <w:tc>
          <w:tcPr>
            <w:tcW w:w="709" w:type="dxa"/>
            <w:vMerge/>
            <w:tcBorders>
              <w:left w:val="single" w:sz="12" w:space="0" w:color="auto"/>
            </w:tcBorders>
            <w:textDirection w:val="btLr"/>
            <w:vAlign w:val="center"/>
          </w:tcPr>
          <w:p w14:paraId="03F63CE6" w14:textId="77777777" w:rsidR="003A2F17" w:rsidRPr="00D77055" w:rsidRDefault="003A2F17" w:rsidP="00DC35C4">
            <w:pPr>
              <w:spacing w:after="0"/>
              <w:jc w:val="center"/>
              <w:rPr>
                <w:rFonts w:ascii="Arial" w:hAnsi="Arial" w:cs="Arial"/>
                <w:b/>
                <w:sz w:val="18"/>
                <w:szCs w:val="18"/>
              </w:rPr>
            </w:pPr>
          </w:p>
        </w:tc>
        <w:tc>
          <w:tcPr>
            <w:tcW w:w="2787" w:type="dxa"/>
            <w:vAlign w:val="center"/>
          </w:tcPr>
          <w:p w14:paraId="188AEE1E" w14:textId="77777777" w:rsidR="003A2F17" w:rsidRPr="008D16E1" w:rsidRDefault="003A2F17" w:rsidP="00DC35C4">
            <w:pPr>
              <w:pStyle w:val="TextoPC"/>
              <w:spacing w:after="0" w:line="240" w:lineRule="auto"/>
              <w:ind w:left="-30"/>
              <w:jc w:val="center"/>
              <w:rPr>
                <w:sz w:val="20"/>
                <w:szCs w:val="20"/>
              </w:rPr>
            </w:pPr>
            <w:r>
              <w:t>2. Demonstrar pensamento analítico</w:t>
            </w:r>
          </w:p>
        </w:tc>
        <w:tc>
          <w:tcPr>
            <w:tcW w:w="3479" w:type="dxa"/>
            <w:vAlign w:val="center"/>
          </w:tcPr>
          <w:p w14:paraId="24DDAEF8" w14:textId="77777777" w:rsidR="003A2F17" w:rsidRPr="00B31BA5" w:rsidRDefault="003A2F17" w:rsidP="00DC35C4">
            <w:pPr>
              <w:spacing w:after="0" w:line="240" w:lineRule="auto"/>
              <w:ind w:firstLine="34"/>
              <w:jc w:val="center"/>
              <w:rPr>
                <w:rFonts w:ascii="Arial" w:hAnsi="Arial" w:cs="Arial"/>
                <w:color w:val="0070C0"/>
                <w:sz w:val="20"/>
                <w:szCs w:val="20"/>
              </w:rPr>
            </w:pPr>
            <w:r>
              <w:rPr>
                <w:rFonts w:ascii="Arial" w:hAnsi="Arial" w:cs="Arial"/>
                <w:color w:val="0070C0"/>
                <w:sz w:val="20"/>
                <w:szCs w:val="20"/>
              </w:rPr>
              <w:t xml:space="preserve">Abstrair as tecnologias estudadas para solucionar o problema proposto. </w:t>
            </w:r>
          </w:p>
        </w:tc>
        <w:tc>
          <w:tcPr>
            <w:tcW w:w="236" w:type="dxa"/>
            <w:tcMar>
              <w:left w:w="0" w:type="dxa"/>
              <w:right w:w="0" w:type="dxa"/>
            </w:tcMar>
            <w:vAlign w:val="center"/>
          </w:tcPr>
          <w:p w14:paraId="678E312A" w14:textId="6AA13182"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550106A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3681752"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B536D8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7A9E55A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748875D"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247DCE5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9615AAA"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76DFDFAE"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65A1666E" w14:textId="77777777" w:rsidTr="00DC35C4">
        <w:trPr>
          <w:trHeight w:hRule="exact" w:val="1266"/>
        </w:trPr>
        <w:tc>
          <w:tcPr>
            <w:tcW w:w="709" w:type="dxa"/>
            <w:vMerge/>
            <w:tcBorders>
              <w:left w:val="single" w:sz="12" w:space="0" w:color="auto"/>
            </w:tcBorders>
            <w:textDirection w:val="btLr"/>
            <w:vAlign w:val="center"/>
          </w:tcPr>
          <w:p w14:paraId="42D49A54" w14:textId="77777777" w:rsidR="003A2F17" w:rsidRPr="00D77055" w:rsidRDefault="003A2F17" w:rsidP="00DC35C4">
            <w:pPr>
              <w:spacing w:after="0"/>
              <w:jc w:val="center"/>
              <w:rPr>
                <w:rFonts w:ascii="Arial" w:hAnsi="Arial" w:cs="Arial"/>
                <w:b/>
                <w:sz w:val="18"/>
                <w:szCs w:val="18"/>
              </w:rPr>
            </w:pPr>
          </w:p>
        </w:tc>
        <w:tc>
          <w:tcPr>
            <w:tcW w:w="2787" w:type="dxa"/>
            <w:vAlign w:val="center"/>
          </w:tcPr>
          <w:p w14:paraId="713158FC" w14:textId="77777777" w:rsidR="003A2F17" w:rsidRDefault="003A2F17" w:rsidP="00DC35C4">
            <w:pPr>
              <w:spacing w:after="0" w:line="240" w:lineRule="auto"/>
              <w:jc w:val="center"/>
              <w:rPr>
                <w:sz w:val="24"/>
                <w:szCs w:val="24"/>
                <w:lang w:eastAsia="pt-BR"/>
              </w:rPr>
            </w:pPr>
            <w:r>
              <w:t>3. Demonstrar inteligência emocional</w:t>
            </w:r>
          </w:p>
          <w:p w14:paraId="0D2FBEE6" w14:textId="77777777" w:rsidR="003A2F17" w:rsidRPr="00220880" w:rsidRDefault="003A2F17" w:rsidP="00DC35C4">
            <w:pPr>
              <w:pStyle w:val="TextoPC"/>
              <w:spacing w:after="0" w:line="240" w:lineRule="auto"/>
              <w:ind w:left="-30"/>
              <w:jc w:val="center"/>
              <w:rPr>
                <w:sz w:val="20"/>
                <w:szCs w:val="20"/>
              </w:rPr>
            </w:pPr>
          </w:p>
        </w:tc>
        <w:tc>
          <w:tcPr>
            <w:tcW w:w="3479" w:type="dxa"/>
            <w:vAlign w:val="center"/>
          </w:tcPr>
          <w:p w14:paraId="7BBB4110" w14:textId="77777777" w:rsidR="003A2F17" w:rsidRPr="00311357" w:rsidRDefault="003A2F17" w:rsidP="00DC35C4">
            <w:pPr>
              <w:spacing w:after="0" w:line="240" w:lineRule="auto"/>
              <w:ind w:firstLine="34"/>
              <w:jc w:val="center"/>
              <w:rPr>
                <w:rFonts w:ascii="Arial" w:hAnsi="Arial" w:cs="Arial"/>
                <w:color w:val="FF0000"/>
                <w:sz w:val="20"/>
                <w:szCs w:val="20"/>
              </w:rPr>
            </w:pPr>
            <w:r w:rsidRPr="00311357">
              <w:rPr>
                <w:rFonts w:ascii="Arial" w:hAnsi="Arial" w:cs="Arial"/>
                <w:color w:val="FF0000"/>
                <w:sz w:val="20"/>
                <w:szCs w:val="20"/>
              </w:rPr>
              <w:t>Separou corretamente as principais ideias propostas de modo a abstrair os elementos para realizar o objetivo proposto.</w:t>
            </w:r>
          </w:p>
        </w:tc>
        <w:tc>
          <w:tcPr>
            <w:tcW w:w="236" w:type="dxa"/>
            <w:tcMar>
              <w:left w:w="0" w:type="dxa"/>
              <w:right w:w="0" w:type="dxa"/>
            </w:tcMar>
            <w:vAlign w:val="center"/>
          </w:tcPr>
          <w:p w14:paraId="59BBF5E7" w14:textId="39DC5BE7" w:rsidR="003A2F17" w:rsidRPr="00C76381" w:rsidRDefault="003A2F17" w:rsidP="003A2F17">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1AD578C2"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A867C27"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4559731"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2962764"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571F315"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4F87389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11937332"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60B6F351"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4BA876D7" w14:textId="77777777" w:rsidTr="00DC35C4">
        <w:trPr>
          <w:trHeight w:hRule="exact" w:val="1266"/>
        </w:trPr>
        <w:tc>
          <w:tcPr>
            <w:tcW w:w="709" w:type="dxa"/>
            <w:vMerge/>
            <w:tcBorders>
              <w:left w:val="single" w:sz="12" w:space="0" w:color="auto"/>
            </w:tcBorders>
            <w:textDirection w:val="btLr"/>
            <w:vAlign w:val="center"/>
          </w:tcPr>
          <w:p w14:paraId="7BE37B66" w14:textId="77777777" w:rsidR="003A2F17" w:rsidRPr="00D77055" w:rsidRDefault="003A2F17" w:rsidP="00DC35C4">
            <w:pPr>
              <w:spacing w:after="0"/>
              <w:jc w:val="center"/>
              <w:rPr>
                <w:rFonts w:ascii="Arial" w:hAnsi="Arial" w:cs="Arial"/>
                <w:b/>
                <w:sz w:val="18"/>
                <w:szCs w:val="18"/>
              </w:rPr>
            </w:pPr>
          </w:p>
        </w:tc>
        <w:tc>
          <w:tcPr>
            <w:tcW w:w="2787" w:type="dxa"/>
            <w:vAlign w:val="center"/>
          </w:tcPr>
          <w:p w14:paraId="6101F868" w14:textId="77777777" w:rsidR="003A2F17" w:rsidRDefault="003A2F17" w:rsidP="00DC35C4">
            <w:pPr>
              <w:spacing w:after="0" w:line="240" w:lineRule="auto"/>
              <w:jc w:val="center"/>
              <w:rPr>
                <w:rStyle w:val="fontstyle01"/>
              </w:rPr>
            </w:pPr>
            <w:r>
              <w:t xml:space="preserve">4. Demonstrar autonomia </w:t>
            </w:r>
          </w:p>
        </w:tc>
        <w:tc>
          <w:tcPr>
            <w:tcW w:w="3479" w:type="dxa"/>
            <w:vAlign w:val="center"/>
          </w:tcPr>
          <w:p w14:paraId="23A38D77" w14:textId="77777777" w:rsidR="003A2F17" w:rsidRDefault="003A2F17" w:rsidP="00DC35C4">
            <w:pPr>
              <w:spacing w:after="0" w:line="240" w:lineRule="auto"/>
              <w:ind w:firstLine="34"/>
              <w:jc w:val="center"/>
              <w:rPr>
                <w:rFonts w:ascii="Arial" w:hAnsi="Arial" w:cs="Arial"/>
                <w:color w:val="0070C0"/>
                <w:sz w:val="20"/>
                <w:szCs w:val="20"/>
              </w:rPr>
            </w:pPr>
            <w:r>
              <w:rPr>
                <w:rFonts w:ascii="Arial" w:hAnsi="Arial" w:cs="Arial"/>
                <w:color w:val="0070C0"/>
                <w:sz w:val="20"/>
                <w:szCs w:val="20"/>
              </w:rPr>
              <w:t>Finalizar a atividade em um tempo razoável e propor uma ideia coerente com o que foi pedido</w:t>
            </w:r>
          </w:p>
        </w:tc>
        <w:tc>
          <w:tcPr>
            <w:tcW w:w="236" w:type="dxa"/>
            <w:tcMar>
              <w:left w:w="0" w:type="dxa"/>
              <w:right w:w="0" w:type="dxa"/>
            </w:tcMar>
            <w:vAlign w:val="center"/>
          </w:tcPr>
          <w:p w14:paraId="5476E658" w14:textId="55BE80C3" w:rsidR="003A2F17" w:rsidRPr="00C76381" w:rsidRDefault="003A2F17" w:rsidP="00DC35C4">
            <w:pPr>
              <w:spacing w:after="0" w:line="240" w:lineRule="auto"/>
              <w:jc w:val="center"/>
              <w:rPr>
                <w:rFonts w:ascii="Arial" w:hAnsi="Arial" w:cs="Arial"/>
                <w:sz w:val="16"/>
                <w:szCs w:val="16"/>
              </w:rPr>
            </w:pPr>
            <w:r>
              <w:rPr>
                <w:rFonts w:ascii="Arial" w:hAnsi="Arial" w:cs="Arial"/>
                <w:sz w:val="16"/>
                <w:szCs w:val="16"/>
              </w:rPr>
              <w:t>S</w:t>
            </w:r>
          </w:p>
        </w:tc>
        <w:tc>
          <w:tcPr>
            <w:tcW w:w="339" w:type="dxa"/>
            <w:shd w:val="clear" w:color="auto" w:fill="auto"/>
            <w:vAlign w:val="center"/>
          </w:tcPr>
          <w:p w14:paraId="706FAF2F"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7A08986"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4C89F70"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F9969A7"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0B76D69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6913AEDB" w14:textId="77777777" w:rsidR="003A2F17" w:rsidRPr="00C76381" w:rsidRDefault="003A2F17" w:rsidP="00DC35C4">
            <w:pPr>
              <w:spacing w:after="0" w:line="240" w:lineRule="auto"/>
              <w:jc w:val="center"/>
              <w:rPr>
                <w:rFonts w:ascii="Arial" w:hAnsi="Arial" w:cs="Arial"/>
                <w:sz w:val="18"/>
                <w:szCs w:val="18"/>
              </w:rPr>
            </w:pPr>
          </w:p>
        </w:tc>
        <w:tc>
          <w:tcPr>
            <w:tcW w:w="339" w:type="dxa"/>
            <w:shd w:val="clear" w:color="auto" w:fill="auto"/>
            <w:vAlign w:val="center"/>
          </w:tcPr>
          <w:p w14:paraId="3327EA64" w14:textId="77777777" w:rsidR="003A2F17" w:rsidRPr="00C76381" w:rsidRDefault="003A2F17" w:rsidP="00DC35C4">
            <w:pPr>
              <w:spacing w:after="0" w:line="240" w:lineRule="auto"/>
              <w:jc w:val="center"/>
              <w:rPr>
                <w:rFonts w:ascii="Arial" w:hAnsi="Arial" w:cs="Arial"/>
                <w:sz w:val="18"/>
                <w:szCs w:val="18"/>
              </w:rPr>
            </w:pPr>
          </w:p>
        </w:tc>
        <w:tc>
          <w:tcPr>
            <w:tcW w:w="339" w:type="dxa"/>
            <w:tcBorders>
              <w:right w:val="single" w:sz="12" w:space="0" w:color="auto"/>
            </w:tcBorders>
            <w:shd w:val="clear" w:color="auto" w:fill="auto"/>
            <w:vAlign w:val="center"/>
          </w:tcPr>
          <w:p w14:paraId="1D57C836" w14:textId="77777777" w:rsidR="003A2F17" w:rsidRPr="00B62D8F" w:rsidRDefault="003A2F17" w:rsidP="00DC35C4">
            <w:pPr>
              <w:spacing w:after="0" w:line="240" w:lineRule="auto"/>
              <w:jc w:val="center"/>
              <w:rPr>
                <w:rFonts w:ascii="Arial" w:hAnsi="Arial" w:cs="Arial"/>
                <w:color w:val="FF0000"/>
                <w:sz w:val="18"/>
                <w:szCs w:val="18"/>
              </w:rPr>
            </w:pPr>
          </w:p>
        </w:tc>
      </w:tr>
      <w:tr w:rsidR="003A2F17" w:rsidRPr="00663293" w14:paraId="666B2A4B" w14:textId="77777777" w:rsidTr="00DC35C4">
        <w:trPr>
          <w:trHeight w:hRule="exact" w:val="567"/>
        </w:trPr>
        <w:tc>
          <w:tcPr>
            <w:tcW w:w="7211" w:type="dxa"/>
            <w:gridSpan w:val="4"/>
            <w:tcBorders>
              <w:left w:val="single" w:sz="12" w:space="0" w:color="auto"/>
            </w:tcBorders>
            <w:vAlign w:val="center"/>
          </w:tcPr>
          <w:p w14:paraId="18E3EAED" w14:textId="77777777" w:rsidR="003A2F17" w:rsidRPr="00C76381" w:rsidRDefault="003A2F17" w:rsidP="00DC35C4">
            <w:pPr>
              <w:spacing w:after="0" w:line="240" w:lineRule="auto"/>
              <w:jc w:val="center"/>
              <w:rPr>
                <w:rFonts w:ascii="Verdana" w:hAnsi="Verdana"/>
                <w:b/>
                <w:sz w:val="20"/>
                <w:szCs w:val="20"/>
              </w:rPr>
            </w:pPr>
            <w:r w:rsidRPr="00C76381">
              <w:rPr>
                <w:rFonts w:ascii="Verdana" w:hAnsi="Verdana"/>
                <w:b/>
                <w:sz w:val="20"/>
                <w:szCs w:val="20"/>
              </w:rPr>
              <w:t>Nível de Desempenho</w:t>
            </w:r>
          </w:p>
        </w:tc>
        <w:tc>
          <w:tcPr>
            <w:tcW w:w="339" w:type="dxa"/>
            <w:tcBorders>
              <w:top w:val="nil"/>
            </w:tcBorders>
            <w:shd w:val="clear" w:color="auto" w:fill="auto"/>
            <w:vAlign w:val="center"/>
          </w:tcPr>
          <w:p w14:paraId="7AB8513F"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0C11E536"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2592FDE5"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322F34A"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3EDC2118"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1DEE6CF0"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tcBorders>
            <w:shd w:val="clear" w:color="auto" w:fill="auto"/>
            <w:vAlign w:val="center"/>
          </w:tcPr>
          <w:p w14:paraId="5ED5F725" w14:textId="77777777" w:rsidR="003A2F17" w:rsidRPr="00C76381" w:rsidRDefault="003A2F17" w:rsidP="00DC35C4">
            <w:pPr>
              <w:spacing w:after="0" w:line="240" w:lineRule="auto"/>
              <w:jc w:val="center"/>
              <w:rPr>
                <w:rFonts w:ascii="Arial" w:hAnsi="Arial" w:cs="Arial"/>
                <w:sz w:val="20"/>
                <w:szCs w:val="20"/>
              </w:rPr>
            </w:pPr>
          </w:p>
        </w:tc>
        <w:tc>
          <w:tcPr>
            <w:tcW w:w="339" w:type="dxa"/>
            <w:tcBorders>
              <w:top w:val="nil"/>
              <w:right w:val="single" w:sz="12" w:space="0" w:color="auto"/>
            </w:tcBorders>
            <w:shd w:val="clear" w:color="auto" w:fill="auto"/>
            <w:vAlign w:val="center"/>
          </w:tcPr>
          <w:p w14:paraId="51773CFA" w14:textId="77777777" w:rsidR="003A2F17" w:rsidRPr="00663293" w:rsidRDefault="003A2F17" w:rsidP="00DC35C4">
            <w:pPr>
              <w:spacing w:after="0" w:line="240" w:lineRule="auto"/>
              <w:jc w:val="center"/>
              <w:rPr>
                <w:rFonts w:ascii="Arial" w:hAnsi="Arial" w:cs="Arial"/>
                <w:color w:val="0000FF"/>
                <w:sz w:val="20"/>
                <w:szCs w:val="20"/>
              </w:rPr>
            </w:pPr>
          </w:p>
        </w:tc>
      </w:tr>
      <w:tr w:rsidR="003A2F17" w:rsidRPr="00663293" w14:paraId="3C9FBE45" w14:textId="77777777" w:rsidTr="00DC35C4">
        <w:trPr>
          <w:trHeight w:hRule="exact" w:val="567"/>
        </w:trPr>
        <w:tc>
          <w:tcPr>
            <w:tcW w:w="7211" w:type="dxa"/>
            <w:gridSpan w:val="4"/>
            <w:tcBorders>
              <w:left w:val="single" w:sz="12" w:space="0" w:color="auto"/>
              <w:bottom w:val="single" w:sz="12" w:space="0" w:color="auto"/>
            </w:tcBorders>
            <w:vAlign w:val="center"/>
          </w:tcPr>
          <w:p w14:paraId="38427988" w14:textId="77777777" w:rsidR="003A2F17" w:rsidRPr="00C76381" w:rsidRDefault="003A2F17" w:rsidP="00DC35C4">
            <w:pPr>
              <w:spacing w:after="0" w:line="240" w:lineRule="auto"/>
              <w:jc w:val="center"/>
              <w:rPr>
                <w:rFonts w:ascii="Verdana" w:hAnsi="Verdana"/>
                <w:b/>
                <w:sz w:val="20"/>
                <w:szCs w:val="20"/>
              </w:rPr>
            </w:pPr>
            <w:r w:rsidRPr="00C76381">
              <w:rPr>
                <w:rFonts w:ascii="Verdana" w:hAnsi="Verdana"/>
                <w:b/>
                <w:sz w:val="20"/>
                <w:szCs w:val="20"/>
              </w:rPr>
              <w:lastRenderedPageBreak/>
              <w:t>Nota</w:t>
            </w:r>
          </w:p>
        </w:tc>
        <w:tc>
          <w:tcPr>
            <w:tcW w:w="339" w:type="dxa"/>
            <w:tcBorders>
              <w:bottom w:val="single" w:sz="12" w:space="0" w:color="auto"/>
            </w:tcBorders>
            <w:shd w:val="clear" w:color="auto" w:fill="auto"/>
            <w:vAlign w:val="center"/>
          </w:tcPr>
          <w:p w14:paraId="693D1AAA" w14:textId="77777777" w:rsidR="003A2F17" w:rsidRPr="00C76381" w:rsidRDefault="003A2F17" w:rsidP="00DC35C4">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6834D7CD" w14:textId="77777777" w:rsidR="003A2F17" w:rsidRPr="00C76381" w:rsidRDefault="003A2F17" w:rsidP="00DC35C4">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4E47D0D4" w14:textId="77777777" w:rsidR="003A2F17" w:rsidRPr="00C76381" w:rsidRDefault="003A2F17" w:rsidP="00DC35C4">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34232A6F" w14:textId="77777777" w:rsidR="003A2F17" w:rsidRPr="00C76381" w:rsidRDefault="003A2F17" w:rsidP="00DC35C4">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441FC0DC" w14:textId="77777777" w:rsidR="003A2F17" w:rsidRPr="00C76381" w:rsidRDefault="003A2F17" w:rsidP="00DC35C4">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11369E47" w14:textId="77777777" w:rsidR="003A2F17" w:rsidRPr="00C76381" w:rsidRDefault="003A2F17" w:rsidP="00DC35C4">
            <w:pPr>
              <w:spacing w:after="0" w:line="240" w:lineRule="auto"/>
              <w:jc w:val="center"/>
              <w:rPr>
                <w:rFonts w:ascii="Arial" w:hAnsi="Arial" w:cs="Arial"/>
                <w:sz w:val="20"/>
                <w:szCs w:val="20"/>
              </w:rPr>
            </w:pPr>
          </w:p>
        </w:tc>
        <w:tc>
          <w:tcPr>
            <w:tcW w:w="339" w:type="dxa"/>
            <w:tcBorders>
              <w:bottom w:val="single" w:sz="12" w:space="0" w:color="auto"/>
            </w:tcBorders>
            <w:shd w:val="clear" w:color="auto" w:fill="auto"/>
            <w:vAlign w:val="center"/>
          </w:tcPr>
          <w:p w14:paraId="7762C1E9" w14:textId="77777777" w:rsidR="003A2F17" w:rsidRPr="00C76381" w:rsidRDefault="003A2F17" w:rsidP="00DC35C4">
            <w:pPr>
              <w:spacing w:after="0" w:line="240" w:lineRule="auto"/>
              <w:jc w:val="center"/>
              <w:rPr>
                <w:rFonts w:ascii="Arial" w:hAnsi="Arial" w:cs="Arial"/>
                <w:sz w:val="20"/>
                <w:szCs w:val="20"/>
              </w:rPr>
            </w:pPr>
          </w:p>
        </w:tc>
        <w:tc>
          <w:tcPr>
            <w:tcW w:w="339" w:type="dxa"/>
            <w:tcBorders>
              <w:bottom w:val="single" w:sz="12" w:space="0" w:color="auto"/>
              <w:right w:val="single" w:sz="12" w:space="0" w:color="auto"/>
            </w:tcBorders>
            <w:shd w:val="clear" w:color="auto" w:fill="auto"/>
            <w:vAlign w:val="center"/>
          </w:tcPr>
          <w:p w14:paraId="22B609B9" w14:textId="77777777" w:rsidR="003A2F17" w:rsidRPr="00663293" w:rsidRDefault="003A2F17" w:rsidP="00DC35C4">
            <w:pPr>
              <w:spacing w:after="0" w:line="240" w:lineRule="auto"/>
              <w:jc w:val="center"/>
              <w:rPr>
                <w:rFonts w:ascii="Arial" w:hAnsi="Arial" w:cs="Arial"/>
                <w:color w:val="0000FF"/>
                <w:sz w:val="20"/>
                <w:szCs w:val="20"/>
              </w:rPr>
            </w:pPr>
          </w:p>
        </w:tc>
      </w:tr>
    </w:tbl>
    <w:p w14:paraId="4B1D477B" w14:textId="77777777" w:rsidR="00B22BB5" w:rsidRPr="001C7FE6" w:rsidRDefault="00B22BB5" w:rsidP="00B22BB5">
      <w:pPr>
        <w:tabs>
          <w:tab w:val="left" w:pos="8690"/>
        </w:tabs>
        <w:rPr>
          <w:rFonts w:ascii="Arial" w:hAnsi="Arial" w:cs="Arial"/>
          <w:sz w:val="20"/>
          <w:szCs w:val="20"/>
        </w:rPr>
      </w:pPr>
    </w:p>
    <w:p w14:paraId="65BE1F1D" w14:textId="77777777" w:rsidR="00797F5A" w:rsidRDefault="00797F5A" w:rsidP="00E93EA0">
      <w:pPr>
        <w:spacing w:after="0" w:line="240" w:lineRule="auto"/>
        <w:rPr>
          <w:rFonts w:ascii="Arial" w:hAnsi="Arial" w:cs="Arial"/>
          <w:sz w:val="20"/>
          <w:szCs w:val="20"/>
        </w:rPr>
      </w:pPr>
    </w:p>
    <w:p w14:paraId="6AFAB436" w14:textId="77777777" w:rsidR="00797F5A" w:rsidRDefault="00797F5A" w:rsidP="00E93EA0">
      <w:pPr>
        <w:spacing w:after="0" w:line="240" w:lineRule="auto"/>
        <w:rPr>
          <w:rFonts w:ascii="Arial" w:hAnsi="Arial" w:cs="Arial"/>
          <w:sz w:val="20"/>
          <w:szCs w:val="20"/>
        </w:rPr>
      </w:pPr>
    </w:p>
    <w:p w14:paraId="317A9F7F" w14:textId="77777777" w:rsidR="00C967C2" w:rsidRDefault="00C967C2" w:rsidP="00E93EA0">
      <w:pPr>
        <w:spacing w:after="0" w:line="240" w:lineRule="auto"/>
        <w:rPr>
          <w:rFonts w:ascii="Arial" w:hAnsi="Arial" w:cs="Arial"/>
          <w:sz w:val="20"/>
          <w:szCs w:val="20"/>
        </w:rPr>
      </w:pPr>
      <w:r>
        <w:rPr>
          <w:rFonts w:ascii="Arial" w:hAnsi="Arial" w:cs="Arial"/>
          <w:sz w:val="20"/>
          <w:szCs w:val="20"/>
        </w:rPr>
        <w:t>Instrumento de avaliação / exercícios</w:t>
      </w:r>
      <w:r w:rsidR="00666474">
        <w:rPr>
          <w:rFonts w:ascii="Arial" w:hAnsi="Arial" w:cs="Arial"/>
          <w:sz w:val="20"/>
          <w:szCs w:val="20"/>
        </w:rPr>
        <w:t xml:space="preserve"> / Atividades.</w:t>
      </w:r>
    </w:p>
    <w:p w14:paraId="79796693" w14:textId="77777777" w:rsidR="00C967C2" w:rsidRDefault="00C967C2" w:rsidP="00E93EA0">
      <w:pPr>
        <w:spacing w:after="0" w:line="240" w:lineRule="auto"/>
        <w:rPr>
          <w:rFonts w:ascii="Arial" w:hAnsi="Arial" w:cs="Arial"/>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912"/>
        <w:gridCol w:w="1335"/>
        <w:gridCol w:w="1361"/>
      </w:tblGrid>
      <w:tr w:rsidR="00083405" w:rsidRPr="00C445B2" w14:paraId="581033C8" w14:textId="77777777" w:rsidTr="00E93EA0">
        <w:trPr>
          <w:trHeight w:val="567"/>
          <w:jc w:val="center"/>
        </w:trPr>
        <w:tc>
          <w:tcPr>
            <w:tcW w:w="7155" w:type="dxa"/>
            <w:tcBorders>
              <w:top w:val="single" w:sz="12" w:space="0" w:color="auto"/>
              <w:left w:val="single" w:sz="12" w:space="0" w:color="auto"/>
              <w:bottom w:val="double" w:sz="4" w:space="0" w:color="auto"/>
            </w:tcBorders>
            <w:shd w:val="clear" w:color="auto" w:fill="auto"/>
            <w:vAlign w:val="center"/>
          </w:tcPr>
          <w:p w14:paraId="4F29D88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 DE DESEMPENHO</w:t>
            </w:r>
          </w:p>
        </w:tc>
        <w:tc>
          <w:tcPr>
            <w:tcW w:w="1359" w:type="dxa"/>
            <w:tcBorders>
              <w:top w:val="single" w:sz="12" w:space="0" w:color="auto"/>
              <w:bottom w:val="double" w:sz="4" w:space="0" w:color="auto"/>
            </w:tcBorders>
            <w:shd w:val="clear" w:color="auto" w:fill="auto"/>
            <w:vAlign w:val="center"/>
          </w:tcPr>
          <w:p w14:paraId="452DC2CB"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NÍVEIS</w:t>
            </w:r>
          </w:p>
        </w:tc>
        <w:tc>
          <w:tcPr>
            <w:tcW w:w="1390" w:type="dxa"/>
            <w:tcBorders>
              <w:top w:val="single" w:sz="12" w:space="0" w:color="auto"/>
              <w:bottom w:val="double" w:sz="4" w:space="0" w:color="auto"/>
              <w:right w:val="single" w:sz="12" w:space="0" w:color="auto"/>
            </w:tcBorders>
            <w:shd w:val="clear" w:color="auto" w:fill="auto"/>
            <w:vAlign w:val="center"/>
          </w:tcPr>
          <w:p w14:paraId="20FD8DC2" w14:textId="77777777" w:rsidR="00083405" w:rsidRPr="00D46FCF" w:rsidRDefault="00083405" w:rsidP="007401A0">
            <w:pPr>
              <w:spacing w:after="0" w:line="240" w:lineRule="auto"/>
              <w:jc w:val="center"/>
              <w:rPr>
                <w:rFonts w:ascii="Arial Narrow" w:hAnsi="Arial Narrow" w:cs="Arial"/>
                <w:b/>
              </w:rPr>
            </w:pPr>
            <w:r w:rsidRPr="00D46FCF">
              <w:rPr>
                <w:rFonts w:ascii="Arial Narrow" w:hAnsi="Arial Narrow" w:cs="Arial"/>
                <w:b/>
              </w:rPr>
              <w:t>NOTA</w:t>
            </w:r>
          </w:p>
        </w:tc>
      </w:tr>
      <w:tr w:rsidR="00CF4484" w:rsidRPr="00C445B2" w14:paraId="3BA4D392" w14:textId="77777777" w:rsidTr="00E93EA0">
        <w:trPr>
          <w:trHeight w:val="567"/>
          <w:jc w:val="center"/>
        </w:trPr>
        <w:tc>
          <w:tcPr>
            <w:tcW w:w="7155" w:type="dxa"/>
            <w:tcBorders>
              <w:top w:val="double" w:sz="4" w:space="0" w:color="auto"/>
              <w:left w:val="single" w:sz="12" w:space="0" w:color="auto"/>
            </w:tcBorders>
            <w:shd w:val="clear" w:color="auto" w:fill="auto"/>
            <w:vAlign w:val="center"/>
          </w:tcPr>
          <w:p w14:paraId="0430C9A5" w14:textId="77777777" w:rsidR="00CF4484" w:rsidRPr="009B6FAF" w:rsidRDefault="00CF4484" w:rsidP="00F33832">
            <w:pPr>
              <w:spacing w:after="0" w:line="240" w:lineRule="auto"/>
              <w:rPr>
                <w:rFonts w:ascii="Arial" w:hAnsi="Arial" w:cs="Arial"/>
              </w:rPr>
            </w:pPr>
            <w:r>
              <w:rPr>
                <w:rFonts w:ascii="Arial" w:hAnsi="Arial" w:cs="Arial"/>
              </w:rPr>
              <w:t xml:space="preserve">Atingiu todos os critérios críticos e desejáveis </w:t>
            </w:r>
          </w:p>
        </w:tc>
        <w:tc>
          <w:tcPr>
            <w:tcW w:w="1359" w:type="dxa"/>
            <w:tcBorders>
              <w:top w:val="double" w:sz="4" w:space="0" w:color="auto"/>
            </w:tcBorders>
            <w:shd w:val="clear" w:color="auto" w:fill="auto"/>
            <w:vAlign w:val="center"/>
          </w:tcPr>
          <w:p w14:paraId="249FAAB8" w14:textId="77777777" w:rsidR="00CF4484" w:rsidRPr="009B6FAF" w:rsidRDefault="00CF4484" w:rsidP="00F33832">
            <w:pPr>
              <w:spacing w:after="0" w:line="240" w:lineRule="auto"/>
              <w:jc w:val="center"/>
              <w:rPr>
                <w:rFonts w:ascii="Arial" w:hAnsi="Arial" w:cs="Arial"/>
              </w:rPr>
            </w:pPr>
            <w:r>
              <w:rPr>
                <w:rFonts w:ascii="Arial" w:hAnsi="Arial" w:cs="Arial"/>
              </w:rPr>
              <w:t>1</w:t>
            </w:r>
          </w:p>
        </w:tc>
        <w:tc>
          <w:tcPr>
            <w:tcW w:w="1390" w:type="dxa"/>
            <w:tcBorders>
              <w:top w:val="double" w:sz="4" w:space="0" w:color="auto"/>
              <w:right w:val="single" w:sz="12" w:space="0" w:color="auto"/>
            </w:tcBorders>
            <w:shd w:val="clear" w:color="auto" w:fill="auto"/>
            <w:vAlign w:val="center"/>
          </w:tcPr>
          <w:p w14:paraId="0CCF700D" w14:textId="77777777" w:rsidR="00CF4484" w:rsidRPr="002C2533" w:rsidRDefault="00CF4484" w:rsidP="00F33832">
            <w:pPr>
              <w:spacing w:after="0" w:line="240" w:lineRule="auto"/>
              <w:jc w:val="center"/>
              <w:rPr>
                <w:rFonts w:ascii="Arial" w:hAnsi="Arial" w:cs="Arial"/>
              </w:rPr>
            </w:pPr>
            <w:r w:rsidRPr="002C2533">
              <w:rPr>
                <w:rFonts w:ascii="Arial" w:hAnsi="Arial" w:cs="Arial"/>
              </w:rPr>
              <w:t>100</w:t>
            </w:r>
          </w:p>
        </w:tc>
      </w:tr>
      <w:tr w:rsidR="00CF4484" w:rsidRPr="00C445B2" w14:paraId="7EE934C8" w14:textId="77777777" w:rsidTr="00E93EA0">
        <w:trPr>
          <w:trHeight w:val="567"/>
          <w:jc w:val="center"/>
        </w:trPr>
        <w:tc>
          <w:tcPr>
            <w:tcW w:w="7155" w:type="dxa"/>
            <w:tcBorders>
              <w:left w:val="single" w:sz="12" w:space="0" w:color="auto"/>
            </w:tcBorders>
            <w:shd w:val="clear" w:color="auto" w:fill="auto"/>
            <w:vAlign w:val="center"/>
          </w:tcPr>
          <w:p w14:paraId="071263D5"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3</w:t>
            </w:r>
            <w:r>
              <w:rPr>
                <w:rFonts w:ascii="Arial" w:hAnsi="Arial" w:cs="Arial"/>
              </w:rPr>
              <w:t xml:space="preserve"> desejáveis</w:t>
            </w:r>
          </w:p>
        </w:tc>
        <w:tc>
          <w:tcPr>
            <w:tcW w:w="1359" w:type="dxa"/>
            <w:shd w:val="clear" w:color="auto" w:fill="auto"/>
            <w:vAlign w:val="center"/>
          </w:tcPr>
          <w:p w14:paraId="18F999B5" w14:textId="77777777" w:rsidR="00CF4484" w:rsidRPr="009B6FAF" w:rsidRDefault="00CF4484" w:rsidP="00F33832">
            <w:pPr>
              <w:spacing w:after="0" w:line="240" w:lineRule="auto"/>
              <w:jc w:val="center"/>
              <w:rPr>
                <w:rFonts w:ascii="Arial" w:hAnsi="Arial" w:cs="Arial"/>
              </w:rPr>
            </w:pPr>
            <w:r>
              <w:rPr>
                <w:rFonts w:ascii="Arial" w:hAnsi="Arial" w:cs="Arial"/>
              </w:rPr>
              <w:t>2</w:t>
            </w:r>
          </w:p>
        </w:tc>
        <w:tc>
          <w:tcPr>
            <w:tcW w:w="1390" w:type="dxa"/>
            <w:tcBorders>
              <w:right w:val="single" w:sz="12" w:space="0" w:color="auto"/>
            </w:tcBorders>
            <w:shd w:val="clear" w:color="auto" w:fill="auto"/>
            <w:vAlign w:val="center"/>
          </w:tcPr>
          <w:p w14:paraId="5AA05B6E" w14:textId="77777777" w:rsidR="00CF4484" w:rsidRPr="002C2533" w:rsidRDefault="00896827" w:rsidP="006178D3">
            <w:pPr>
              <w:spacing w:after="0" w:line="240" w:lineRule="auto"/>
              <w:jc w:val="center"/>
              <w:rPr>
                <w:rFonts w:ascii="Arial" w:hAnsi="Arial" w:cs="Arial"/>
              </w:rPr>
            </w:pPr>
            <w:r>
              <w:rPr>
                <w:rFonts w:ascii="Arial" w:hAnsi="Arial" w:cs="Arial"/>
              </w:rPr>
              <w:t>90</w:t>
            </w:r>
          </w:p>
        </w:tc>
      </w:tr>
      <w:tr w:rsidR="00CF4484" w:rsidRPr="00C445B2" w14:paraId="6B14370E" w14:textId="77777777" w:rsidTr="00E93EA0">
        <w:trPr>
          <w:trHeight w:val="567"/>
          <w:jc w:val="center"/>
        </w:trPr>
        <w:tc>
          <w:tcPr>
            <w:tcW w:w="7155" w:type="dxa"/>
            <w:tcBorders>
              <w:left w:val="single" w:sz="12" w:space="0" w:color="auto"/>
            </w:tcBorders>
            <w:shd w:val="clear" w:color="auto" w:fill="auto"/>
            <w:vAlign w:val="center"/>
          </w:tcPr>
          <w:p w14:paraId="4448F644" w14:textId="77777777" w:rsidR="00CF4484" w:rsidRPr="009B6FAF" w:rsidRDefault="00CF4484" w:rsidP="00896827">
            <w:pPr>
              <w:spacing w:after="0" w:line="240" w:lineRule="auto"/>
              <w:rPr>
                <w:rFonts w:ascii="Arial" w:hAnsi="Arial" w:cs="Arial"/>
              </w:rPr>
            </w:pPr>
            <w:r>
              <w:rPr>
                <w:rFonts w:ascii="Arial" w:hAnsi="Arial" w:cs="Arial"/>
              </w:rPr>
              <w:t xml:space="preserve">Atingiu todos os critérios críticos e </w:t>
            </w:r>
            <w:r w:rsidR="00896827">
              <w:rPr>
                <w:rFonts w:ascii="Arial" w:hAnsi="Arial" w:cs="Arial"/>
              </w:rPr>
              <w:t>2</w:t>
            </w:r>
            <w:r>
              <w:rPr>
                <w:rFonts w:ascii="Arial" w:hAnsi="Arial" w:cs="Arial"/>
              </w:rPr>
              <w:t xml:space="preserve"> desejáveis</w:t>
            </w:r>
          </w:p>
        </w:tc>
        <w:tc>
          <w:tcPr>
            <w:tcW w:w="1359" w:type="dxa"/>
            <w:shd w:val="clear" w:color="auto" w:fill="auto"/>
            <w:vAlign w:val="center"/>
          </w:tcPr>
          <w:p w14:paraId="5FCD5EC4" w14:textId="77777777" w:rsidR="00CF4484" w:rsidRPr="009B6FAF" w:rsidRDefault="00CF4484" w:rsidP="00F33832">
            <w:pPr>
              <w:spacing w:after="0" w:line="240" w:lineRule="auto"/>
              <w:jc w:val="center"/>
              <w:rPr>
                <w:rFonts w:ascii="Arial" w:hAnsi="Arial" w:cs="Arial"/>
              </w:rPr>
            </w:pPr>
            <w:r>
              <w:rPr>
                <w:rFonts w:ascii="Arial" w:hAnsi="Arial" w:cs="Arial"/>
              </w:rPr>
              <w:t>3</w:t>
            </w:r>
          </w:p>
        </w:tc>
        <w:tc>
          <w:tcPr>
            <w:tcW w:w="1390" w:type="dxa"/>
            <w:tcBorders>
              <w:right w:val="single" w:sz="12" w:space="0" w:color="auto"/>
            </w:tcBorders>
            <w:shd w:val="clear" w:color="auto" w:fill="auto"/>
            <w:vAlign w:val="center"/>
          </w:tcPr>
          <w:p w14:paraId="0F8EA849" w14:textId="77777777" w:rsidR="00CF4484" w:rsidRPr="002C2533" w:rsidRDefault="00896827" w:rsidP="00896827">
            <w:pPr>
              <w:spacing w:after="0" w:line="240" w:lineRule="auto"/>
              <w:jc w:val="center"/>
              <w:rPr>
                <w:rFonts w:ascii="Arial" w:hAnsi="Arial" w:cs="Arial"/>
              </w:rPr>
            </w:pPr>
            <w:r>
              <w:rPr>
                <w:rFonts w:ascii="Arial" w:hAnsi="Arial" w:cs="Arial"/>
              </w:rPr>
              <w:t>80</w:t>
            </w:r>
          </w:p>
        </w:tc>
      </w:tr>
      <w:tr w:rsidR="00896827" w:rsidRPr="00C445B2" w14:paraId="5551B8E8" w14:textId="77777777" w:rsidTr="00E93EA0">
        <w:trPr>
          <w:trHeight w:val="567"/>
          <w:jc w:val="center"/>
        </w:trPr>
        <w:tc>
          <w:tcPr>
            <w:tcW w:w="7155" w:type="dxa"/>
            <w:tcBorders>
              <w:left w:val="single" w:sz="12" w:space="0" w:color="auto"/>
            </w:tcBorders>
            <w:shd w:val="clear" w:color="auto" w:fill="auto"/>
            <w:vAlign w:val="center"/>
          </w:tcPr>
          <w:p w14:paraId="63567E24" w14:textId="77777777" w:rsidR="00896827" w:rsidRPr="009B6FAF" w:rsidRDefault="00896827" w:rsidP="00896827">
            <w:pPr>
              <w:spacing w:after="0" w:line="240" w:lineRule="auto"/>
              <w:rPr>
                <w:rFonts w:ascii="Arial" w:hAnsi="Arial" w:cs="Arial"/>
              </w:rPr>
            </w:pPr>
            <w:r>
              <w:rPr>
                <w:rFonts w:ascii="Arial" w:hAnsi="Arial" w:cs="Arial"/>
              </w:rPr>
              <w:t>Atingiu todos os critérios críticos e 1 desejáveis</w:t>
            </w:r>
          </w:p>
        </w:tc>
        <w:tc>
          <w:tcPr>
            <w:tcW w:w="1359" w:type="dxa"/>
            <w:shd w:val="clear" w:color="auto" w:fill="auto"/>
            <w:vAlign w:val="center"/>
          </w:tcPr>
          <w:p w14:paraId="2598DEE6" w14:textId="77777777" w:rsidR="00896827" w:rsidRDefault="00896827" w:rsidP="00F33832">
            <w:pPr>
              <w:spacing w:after="0" w:line="240" w:lineRule="auto"/>
              <w:jc w:val="center"/>
              <w:rPr>
                <w:rFonts w:ascii="Arial" w:hAnsi="Arial" w:cs="Arial"/>
              </w:rPr>
            </w:pPr>
            <w:r>
              <w:rPr>
                <w:rFonts w:ascii="Arial" w:hAnsi="Arial" w:cs="Arial"/>
              </w:rPr>
              <w:t>4</w:t>
            </w:r>
          </w:p>
        </w:tc>
        <w:tc>
          <w:tcPr>
            <w:tcW w:w="1390" w:type="dxa"/>
            <w:tcBorders>
              <w:right w:val="single" w:sz="12" w:space="0" w:color="auto"/>
            </w:tcBorders>
            <w:shd w:val="clear" w:color="auto" w:fill="auto"/>
            <w:vAlign w:val="center"/>
          </w:tcPr>
          <w:p w14:paraId="46DE38F6" w14:textId="77777777" w:rsidR="00896827" w:rsidRPr="002C2533" w:rsidRDefault="00896827" w:rsidP="00896827">
            <w:pPr>
              <w:spacing w:after="0" w:line="240" w:lineRule="auto"/>
              <w:jc w:val="center"/>
              <w:rPr>
                <w:rFonts w:ascii="Arial" w:hAnsi="Arial" w:cs="Arial"/>
              </w:rPr>
            </w:pPr>
            <w:r>
              <w:rPr>
                <w:rFonts w:ascii="Arial" w:hAnsi="Arial" w:cs="Arial"/>
              </w:rPr>
              <w:t>65</w:t>
            </w:r>
          </w:p>
        </w:tc>
      </w:tr>
      <w:tr w:rsidR="00896827" w:rsidRPr="00C445B2" w14:paraId="1D882A74" w14:textId="77777777" w:rsidTr="00E93EA0">
        <w:trPr>
          <w:trHeight w:val="567"/>
          <w:jc w:val="center"/>
        </w:trPr>
        <w:tc>
          <w:tcPr>
            <w:tcW w:w="7155" w:type="dxa"/>
            <w:tcBorders>
              <w:left w:val="single" w:sz="12" w:space="0" w:color="auto"/>
            </w:tcBorders>
            <w:shd w:val="clear" w:color="auto" w:fill="auto"/>
            <w:vAlign w:val="center"/>
          </w:tcPr>
          <w:p w14:paraId="61B30BEA" w14:textId="77777777" w:rsidR="00896827" w:rsidRPr="00621DB8" w:rsidRDefault="00896827" w:rsidP="006178D3">
            <w:pPr>
              <w:spacing w:after="0" w:line="240" w:lineRule="auto"/>
              <w:rPr>
                <w:rFonts w:ascii="Arial" w:hAnsi="Arial" w:cs="Arial"/>
                <w:color w:val="FF0000"/>
              </w:rPr>
            </w:pPr>
            <w:r w:rsidRPr="00621DB8">
              <w:rPr>
                <w:rFonts w:ascii="Arial" w:hAnsi="Arial" w:cs="Arial"/>
                <w:color w:val="FF0000"/>
              </w:rPr>
              <w:t xml:space="preserve">Atingiu todos os critérios críticos </w:t>
            </w:r>
          </w:p>
        </w:tc>
        <w:tc>
          <w:tcPr>
            <w:tcW w:w="1359" w:type="dxa"/>
            <w:shd w:val="clear" w:color="auto" w:fill="auto"/>
            <w:vAlign w:val="center"/>
          </w:tcPr>
          <w:p w14:paraId="78941E47" w14:textId="77777777" w:rsidR="00896827" w:rsidRPr="00621DB8" w:rsidRDefault="00896827" w:rsidP="00896827">
            <w:pPr>
              <w:spacing w:after="0" w:line="240" w:lineRule="auto"/>
              <w:jc w:val="center"/>
              <w:rPr>
                <w:rFonts w:ascii="Arial" w:hAnsi="Arial" w:cs="Arial"/>
                <w:color w:val="FF0000"/>
              </w:rPr>
            </w:pPr>
            <w:r w:rsidRPr="00621DB8">
              <w:rPr>
                <w:rFonts w:ascii="Arial" w:hAnsi="Arial" w:cs="Arial"/>
                <w:color w:val="FF0000"/>
              </w:rPr>
              <w:t>5</w:t>
            </w:r>
          </w:p>
        </w:tc>
        <w:tc>
          <w:tcPr>
            <w:tcW w:w="1390" w:type="dxa"/>
            <w:tcBorders>
              <w:right w:val="single" w:sz="12" w:space="0" w:color="auto"/>
            </w:tcBorders>
            <w:shd w:val="clear" w:color="auto" w:fill="auto"/>
            <w:vAlign w:val="center"/>
          </w:tcPr>
          <w:p w14:paraId="68861898" w14:textId="77777777" w:rsidR="00896827" w:rsidRPr="00621DB8" w:rsidRDefault="00896827" w:rsidP="006178D3">
            <w:pPr>
              <w:spacing w:after="0" w:line="240" w:lineRule="auto"/>
              <w:jc w:val="center"/>
              <w:rPr>
                <w:rFonts w:ascii="Arial" w:hAnsi="Arial" w:cs="Arial"/>
                <w:color w:val="FF0000"/>
              </w:rPr>
            </w:pPr>
            <w:r w:rsidRPr="00621DB8">
              <w:rPr>
                <w:rFonts w:ascii="Arial" w:hAnsi="Arial" w:cs="Arial"/>
                <w:color w:val="FF0000"/>
              </w:rPr>
              <w:t>50</w:t>
            </w:r>
          </w:p>
        </w:tc>
      </w:tr>
      <w:tr w:rsidR="00896827" w:rsidRPr="00C445B2" w14:paraId="7B551D5C" w14:textId="77777777" w:rsidTr="00E93EA0">
        <w:trPr>
          <w:trHeight w:val="567"/>
          <w:jc w:val="center"/>
        </w:trPr>
        <w:tc>
          <w:tcPr>
            <w:tcW w:w="7155" w:type="dxa"/>
            <w:tcBorders>
              <w:left w:val="single" w:sz="12" w:space="0" w:color="auto"/>
            </w:tcBorders>
            <w:shd w:val="clear" w:color="auto" w:fill="auto"/>
            <w:vAlign w:val="center"/>
          </w:tcPr>
          <w:p w14:paraId="007F5F84" w14:textId="77777777" w:rsidR="00896827" w:rsidRPr="009B6FAF" w:rsidRDefault="00896827" w:rsidP="00896827">
            <w:pPr>
              <w:spacing w:after="0" w:line="240" w:lineRule="auto"/>
              <w:rPr>
                <w:rFonts w:ascii="Arial" w:hAnsi="Arial" w:cs="Arial"/>
              </w:rPr>
            </w:pPr>
            <w:r>
              <w:rPr>
                <w:rFonts w:ascii="Arial" w:hAnsi="Arial" w:cs="Arial"/>
              </w:rPr>
              <w:t>Atingiu 3 critérios críticos e 3 desejáveis</w:t>
            </w:r>
          </w:p>
        </w:tc>
        <w:tc>
          <w:tcPr>
            <w:tcW w:w="1359" w:type="dxa"/>
            <w:shd w:val="clear" w:color="auto" w:fill="auto"/>
            <w:vAlign w:val="center"/>
          </w:tcPr>
          <w:p w14:paraId="29B4EA11" w14:textId="77777777" w:rsidR="00896827" w:rsidRDefault="00896827" w:rsidP="00896827">
            <w:pPr>
              <w:spacing w:after="0" w:line="240" w:lineRule="auto"/>
              <w:jc w:val="center"/>
              <w:rPr>
                <w:rFonts w:ascii="Arial" w:hAnsi="Arial" w:cs="Arial"/>
              </w:rPr>
            </w:pPr>
            <w:r>
              <w:rPr>
                <w:rFonts w:ascii="Arial" w:hAnsi="Arial" w:cs="Arial"/>
              </w:rPr>
              <w:t>6</w:t>
            </w:r>
          </w:p>
        </w:tc>
        <w:tc>
          <w:tcPr>
            <w:tcW w:w="1390" w:type="dxa"/>
            <w:tcBorders>
              <w:right w:val="single" w:sz="12" w:space="0" w:color="auto"/>
            </w:tcBorders>
            <w:shd w:val="clear" w:color="auto" w:fill="auto"/>
            <w:vAlign w:val="center"/>
          </w:tcPr>
          <w:p w14:paraId="704A35C2" w14:textId="77777777" w:rsidR="00896827" w:rsidRDefault="00896827" w:rsidP="006178D3">
            <w:pPr>
              <w:spacing w:after="0" w:line="240" w:lineRule="auto"/>
              <w:jc w:val="center"/>
              <w:rPr>
                <w:rFonts w:ascii="Arial" w:hAnsi="Arial" w:cs="Arial"/>
              </w:rPr>
            </w:pPr>
            <w:r>
              <w:rPr>
                <w:rFonts w:ascii="Arial" w:hAnsi="Arial" w:cs="Arial"/>
              </w:rPr>
              <w:t>40</w:t>
            </w:r>
          </w:p>
        </w:tc>
      </w:tr>
      <w:tr w:rsidR="00896827" w:rsidRPr="00C445B2" w14:paraId="3133B754" w14:textId="77777777" w:rsidTr="00E93EA0">
        <w:trPr>
          <w:trHeight w:val="567"/>
          <w:jc w:val="center"/>
        </w:trPr>
        <w:tc>
          <w:tcPr>
            <w:tcW w:w="7155" w:type="dxa"/>
            <w:tcBorders>
              <w:left w:val="single" w:sz="12" w:space="0" w:color="auto"/>
            </w:tcBorders>
            <w:shd w:val="clear" w:color="auto" w:fill="auto"/>
            <w:vAlign w:val="center"/>
          </w:tcPr>
          <w:p w14:paraId="7E755574" w14:textId="77777777" w:rsidR="00896827" w:rsidRPr="009B6FAF" w:rsidRDefault="00896827" w:rsidP="00C92077">
            <w:pPr>
              <w:spacing w:after="0" w:line="240" w:lineRule="auto"/>
              <w:rPr>
                <w:rFonts w:ascii="Arial" w:hAnsi="Arial" w:cs="Arial"/>
              </w:rPr>
            </w:pPr>
            <w:r>
              <w:rPr>
                <w:rFonts w:ascii="Arial" w:hAnsi="Arial" w:cs="Arial"/>
              </w:rPr>
              <w:t>Atingiu 3 critérios críticos e 2 desejáveis</w:t>
            </w:r>
          </w:p>
        </w:tc>
        <w:tc>
          <w:tcPr>
            <w:tcW w:w="1359" w:type="dxa"/>
            <w:shd w:val="clear" w:color="auto" w:fill="auto"/>
            <w:vAlign w:val="center"/>
          </w:tcPr>
          <w:p w14:paraId="75697EEC" w14:textId="77777777" w:rsidR="00896827" w:rsidRPr="009B6FAF" w:rsidRDefault="00896827" w:rsidP="00896827">
            <w:pPr>
              <w:spacing w:after="0" w:line="240" w:lineRule="auto"/>
              <w:jc w:val="center"/>
              <w:rPr>
                <w:rFonts w:ascii="Arial" w:hAnsi="Arial" w:cs="Arial"/>
              </w:rPr>
            </w:pPr>
            <w:r>
              <w:rPr>
                <w:rFonts w:ascii="Arial" w:hAnsi="Arial" w:cs="Arial"/>
              </w:rPr>
              <w:t>7</w:t>
            </w:r>
          </w:p>
        </w:tc>
        <w:tc>
          <w:tcPr>
            <w:tcW w:w="1390" w:type="dxa"/>
            <w:tcBorders>
              <w:right w:val="single" w:sz="12" w:space="0" w:color="auto"/>
            </w:tcBorders>
            <w:shd w:val="clear" w:color="auto" w:fill="auto"/>
            <w:vAlign w:val="center"/>
          </w:tcPr>
          <w:p w14:paraId="219897CE" w14:textId="77777777" w:rsidR="00896827" w:rsidRPr="002C2533" w:rsidRDefault="00896827" w:rsidP="00896827">
            <w:pPr>
              <w:spacing w:after="0" w:line="240" w:lineRule="auto"/>
              <w:jc w:val="center"/>
              <w:rPr>
                <w:rFonts w:ascii="Arial" w:hAnsi="Arial" w:cs="Arial"/>
              </w:rPr>
            </w:pPr>
            <w:r w:rsidRPr="002C2533">
              <w:rPr>
                <w:rFonts w:ascii="Arial" w:hAnsi="Arial" w:cs="Arial"/>
              </w:rPr>
              <w:t>3</w:t>
            </w:r>
            <w:r>
              <w:rPr>
                <w:rFonts w:ascii="Arial" w:hAnsi="Arial" w:cs="Arial"/>
              </w:rPr>
              <w:t>0</w:t>
            </w:r>
          </w:p>
        </w:tc>
      </w:tr>
      <w:tr w:rsidR="00896827" w:rsidRPr="00C445B2" w14:paraId="206DC302" w14:textId="77777777" w:rsidTr="00E93EA0">
        <w:trPr>
          <w:trHeight w:val="567"/>
          <w:jc w:val="center"/>
        </w:trPr>
        <w:tc>
          <w:tcPr>
            <w:tcW w:w="7155" w:type="dxa"/>
            <w:tcBorders>
              <w:left w:val="single" w:sz="12" w:space="0" w:color="auto"/>
            </w:tcBorders>
            <w:shd w:val="clear" w:color="auto" w:fill="auto"/>
            <w:vAlign w:val="center"/>
          </w:tcPr>
          <w:p w14:paraId="3C5BD81A" w14:textId="77777777" w:rsidR="00896827" w:rsidRPr="009B6FAF" w:rsidRDefault="00896827" w:rsidP="00C92077">
            <w:pPr>
              <w:spacing w:after="0" w:line="240" w:lineRule="auto"/>
              <w:rPr>
                <w:rFonts w:ascii="Arial" w:hAnsi="Arial" w:cs="Arial"/>
              </w:rPr>
            </w:pPr>
            <w:r>
              <w:rPr>
                <w:rFonts w:ascii="Arial" w:hAnsi="Arial" w:cs="Arial"/>
              </w:rPr>
              <w:t>Atingiu 2 critérios críticos e 1 desejáveis</w:t>
            </w:r>
          </w:p>
        </w:tc>
        <w:tc>
          <w:tcPr>
            <w:tcW w:w="1359" w:type="dxa"/>
            <w:shd w:val="clear" w:color="auto" w:fill="auto"/>
            <w:vAlign w:val="center"/>
          </w:tcPr>
          <w:p w14:paraId="44B0A208" w14:textId="77777777" w:rsidR="00896827" w:rsidRPr="009B6FAF" w:rsidRDefault="00896827" w:rsidP="00896827">
            <w:pPr>
              <w:spacing w:after="0" w:line="240" w:lineRule="auto"/>
              <w:jc w:val="center"/>
              <w:rPr>
                <w:rFonts w:ascii="Arial" w:hAnsi="Arial" w:cs="Arial"/>
              </w:rPr>
            </w:pPr>
            <w:r>
              <w:rPr>
                <w:rFonts w:ascii="Arial" w:hAnsi="Arial" w:cs="Arial"/>
              </w:rPr>
              <w:t>8</w:t>
            </w:r>
          </w:p>
        </w:tc>
        <w:tc>
          <w:tcPr>
            <w:tcW w:w="1390" w:type="dxa"/>
            <w:tcBorders>
              <w:right w:val="single" w:sz="12" w:space="0" w:color="auto"/>
            </w:tcBorders>
            <w:shd w:val="clear" w:color="auto" w:fill="auto"/>
            <w:vAlign w:val="center"/>
          </w:tcPr>
          <w:p w14:paraId="5007C906" w14:textId="77777777" w:rsidR="00896827" w:rsidRPr="002C2533" w:rsidRDefault="00896827" w:rsidP="00F33832">
            <w:pPr>
              <w:spacing w:after="0" w:line="240" w:lineRule="auto"/>
              <w:jc w:val="center"/>
              <w:rPr>
                <w:rFonts w:ascii="Arial" w:hAnsi="Arial" w:cs="Arial"/>
              </w:rPr>
            </w:pPr>
            <w:r w:rsidRPr="002C2533">
              <w:rPr>
                <w:rFonts w:ascii="Arial" w:hAnsi="Arial" w:cs="Arial"/>
              </w:rPr>
              <w:t>20</w:t>
            </w:r>
          </w:p>
        </w:tc>
      </w:tr>
      <w:tr w:rsidR="00896827" w:rsidRPr="00C445B2" w14:paraId="09C4758C" w14:textId="77777777" w:rsidTr="00E93EA0">
        <w:trPr>
          <w:trHeight w:val="567"/>
          <w:jc w:val="center"/>
        </w:trPr>
        <w:tc>
          <w:tcPr>
            <w:tcW w:w="7155" w:type="dxa"/>
            <w:tcBorders>
              <w:left w:val="single" w:sz="12" w:space="0" w:color="auto"/>
              <w:bottom w:val="single" w:sz="12" w:space="0" w:color="auto"/>
            </w:tcBorders>
            <w:shd w:val="clear" w:color="auto" w:fill="auto"/>
            <w:vAlign w:val="center"/>
          </w:tcPr>
          <w:p w14:paraId="2E6431C6" w14:textId="77777777" w:rsidR="00896827" w:rsidRPr="009B6FAF" w:rsidRDefault="00896827" w:rsidP="00896827">
            <w:pPr>
              <w:spacing w:after="0" w:line="240" w:lineRule="auto"/>
              <w:rPr>
                <w:rFonts w:ascii="Arial" w:hAnsi="Arial" w:cs="Arial"/>
              </w:rPr>
            </w:pPr>
            <w:r>
              <w:rPr>
                <w:rFonts w:ascii="Arial" w:hAnsi="Arial" w:cs="Arial"/>
              </w:rPr>
              <w:t>Atingiu 1critério crítico</w:t>
            </w:r>
          </w:p>
        </w:tc>
        <w:tc>
          <w:tcPr>
            <w:tcW w:w="1359" w:type="dxa"/>
            <w:tcBorders>
              <w:bottom w:val="single" w:sz="12" w:space="0" w:color="auto"/>
            </w:tcBorders>
            <w:shd w:val="clear" w:color="auto" w:fill="auto"/>
            <w:vAlign w:val="center"/>
          </w:tcPr>
          <w:p w14:paraId="2B2B7304" w14:textId="77777777" w:rsidR="00896827" w:rsidRPr="009B6FAF" w:rsidRDefault="00896827" w:rsidP="00896827">
            <w:pPr>
              <w:spacing w:after="0" w:line="240" w:lineRule="auto"/>
              <w:jc w:val="center"/>
              <w:rPr>
                <w:rFonts w:ascii="Arial" w:hAnsi="Arial" w:cs="Arial"/>
              </w:rPr>
            </w:pPr>
            <w:r>
              <w:rPr>
                <w:rFonts w:ascii="Arial" w:hAnsi="Arial" w:cs="Arial"/>
              </w:rPr>
              <w:t>9</w:t>
            </w:r>
          </w:p>
        </w:tc>
        <w:tc>
          <w:tcPr>
            <w:tcW w:w="1390" w:type="dxa"/>
            <w:tcBorders>
              <w:bottom w:val="single" w:sz="12" w:space="0" w:color="auto"/>
              <w:right w:val="single" w:sz="12" w:space="0" w:color="auto"/>
            </w:tcBorders>
            <w:shd w:val="clear" w:color="auto" w:fill="auto"/>
            <w:vAlign w:val="center"/>
          </w:tcPr>
          <w:p w14:paraId="5D369756" w14:textId="77777777" w:rsidR="00896827" w:rsidRPr="002C2533" w:rsidRDefault="00896827" w:rsidP="00F33832">
            <w:pPr>
              <w:spacing w:after="0" w:line="240" w:lineRule="auto"/>
              <w:jc w:val="center"/>
              <w:rPr>
                <w:rFonts w:ascii="Arial" w:hAnsi="Arial" w:cs="Arial"/>
              </w:rPr>
            </w:pPr>
            <w:r w:rsidRPr="002C2533">
              <w:rPr>
                <w:rFonts w:ascii="Arial" w:hAnsi="Arial" w:cs="Arial"/>
              </w:rPr>
              <w:t>10</w:t>
            </w:r>
          </w:p>
        </w:tc>
      </w:tr>
    </w:tbl>
    <w:p w14:paraId="47297C67" w14:textId="77777777" w:rsidR="001C2C3E" w:rsidRPr="00083405" w:rsidRDefault="001C2C3E" w:rsidP="00641211">
      <w:pPr>
        <w:spacing w:after="0" w:line="240" w:lineRule="auto"/>
        <w:rPr>
          <w:rFonts w:ascii="Arial" w:hAnsi="Arial" w:cs="Arial"/>
          <w:sz w:val="20"/>
          <w:szCs w:val="20"/>
        </w:rPr>
      </w:pPr>
    </w:p>
    <w:p w14:paraId="048740F3" w14:textId="77777777" w:rsidR="004900D2" w:rsidRPr="00083405" w:rsidRDefault="004900D2" w:rsidP="00641211">
      <w:pPr>
        <w:spacing w:after="0" w:line="240" w:lineRule="auto"/>
        <w:rPr>
          <w:rFonts w:ascii="Arial" w:hAnsi="Arial" w:cs="Arial"/>
          <w:sz w:val="20"/>
          <w:szCs w:val="20"/>
        </w:rPr>
      </w:pPr>
    </w:p>
    <w:p w14:paraId="51371A77" w14:textId="77777777" w:rsidR="001820F1" w:rsidRPr="00083405" w:rsidRDefault="001820F1" w:rsidP="00641211">
      <w:pPr>
        <w:spacing w:after="0" w:line="240" w:lineRule="auto"/>
        <w:rPr>
          <w:rFonts w:ascii="Arial" w:hAnsi="Arial" w:cs="Arial"/>
          <w:sz w:val="20"/>
          <w:szCs w:val="20"/>
        </w:rPr>
      </w:pPr>
    </w:p>
    <w:p w14:paraId="29D6B04F" w14:textId="77777777" w:rsidR="003004FE" w:rsidRPr="00D643AB" w:rsidRDefault="003004FE" w:rsidP="00641211">
      <w:pPr>
        <w:spacing w:after="0" w:line="240" w:lineRule="auto"/>
        <w:rPr>
          <w:rFonts w:ascii="Verdana" w:hAnsi="Verdana"/>
          <w:b/>
        </w:rPr>
      </w:pPr>
      <w:r>
        <w:rPr>
          <w:rFonts w:ascii="Verdana" w:hAnsi="Verdan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36"/>
        <w:gridCol w:w="567"/>
      </w:tblGrid>
      <w:tr w:rsidR="00641211" w:rsidRPr="003004FE" w14:paraId="4294D778" w14:textId="77777777" w:rsidTr="005A5BA3">
        <w:trPr>
          <w:trHeight w:val="454"/>
        </w:trPr>
        <w:tc>
          <w:tcPr>
            <w:tcW w:w="4636" w:type="dxa"/>
            <w:tcBorders>
              <w:top w:val="single" w:sz="12" w:space="0" w:color="auto"/>
              <w:left w:val="single" w:sz="12" w:space="0" w:color="auto"/>
              <w:bottom w:val="single" w:sz="12" w:space="0" w:color="auto"/>
            </w:tcBorders>
            <w:shd w:val="clear" w:color="auto" w:fill="auto"/>
            <w:vAlign w:val="center"/>
          </w:tcPr>
          <w:p w14:paraId="5FA5D53E" w14:textId="77777777" w:rsidR="003004FE" w:rsidRPr="002D684B" w:rsidRDefault="003004FE" w:rsidP="002D684B">
            <w:pPr>
              <w:spacing w:after="0" w:line="240" w:lineRule="auto"/>
              <w:rPr>
                <w:rFonts w:ascii="Arial Narrow" w:hAnsi="Arial Narrow"/>
                <w:b/>
                <w:sz w:val="24"/>
                <w:szCs w:val="24"/>
              </w:rPr>
            </w:pPr>
            <w:r w:rsidRPr="002D684B">
              <w:rPr>
                <w:rFonts w:ascii="Arial Narrow" w:hAnsi="Arial Narrow"/>
                <w:b/>
                <w:sz w:val="24"/>
                <w:szCs w:val="24"/>
              </w:rPr>
              <w:t>N</w:t>
            </w:r>
            <w:r w:rsidR="002D684B">
              <w:rPr>
                <w:rFonts w:ascii="Arial Narrow" w:hAnsi="Arial Narrow"/>
                <w:b/>
                <w:sz w:val="24"/>
                <w:szCs w:val="24"/>
              </w:rPr>
              <w:t>ÍVEL MÍNIMO DE DESEMPENHO ESPERADO</w:t>
            </w:r>
          </w:p>
        </w:tc>
        <w:tc>
          <w:tcPr>
            <w:tcW w:w="567" w:type="dxa"/>
            <w:tcBorders>
              <w:top w:val="single" w:sz="12" w:space="0" w:color="auto"/>
              <w:bottom w:val="single" w:sz="12" w:space="0" w:color="auto"/>
              <w:right w:val="single" w:sz="12" w:space="0" w:color="auto"/>
            </w:tcBorders>
            <w:shd w:val="clear" w:color="auto" w:fill="auto"/>
            <w:vAlign w:val="center"/>
          </w:tcPr>
          <w:p w14:paraId="44240AAE" w14:textId="77777777" w:rsidR="003004FE" w:rsidRPr="00621DB8" w:rsidRDefault="002A313D" w:rsidP="006178D3">
            <w:pPr>
              <w:spacing w:after="0" w:line="240" w:lineRule="auto"/>
              <w:rPr>
                <w:rFonts w:ascii="Verdana" w:hAnsi="Verdana"/>
                <w:b/>
                <w:color w:val="FF0000"/>
              </w:rPr>
            </w:pPr>
            <w:r w:rsidRPr="00621DB8">
              <w:rPr>
                <w:rFonts w:ascii="Verdana" w:hAnsi="Verdana"/>
                <w:b/>
                <w:color w:val="FF0000"/>
              </w:rPr>
              <w:t>5</w:t>
            </w:r>
          </w:p>
        </w:tc>
      </w:tr>
    </w:tbl>
    <w:p w14:paraId="732434A0" w14:textId="77777777" w:rsidR="003004FE" w:rsidRPr="00D643AB" w:rsidRDefault="003004FE" w:rsidP="00641211">
      <w:pPr>
        <w:spacing w:after="0" w:line="240" w:lineRule="auto"/>
        <w:rPr>
          <w:rFonts w:ascii="Verdana" w:hAnsi="Verdana"/>
          <w:b/>
        </w:rPr>
      </w:pPr>
    </w:p>
    <w:p w14:paraId="2328BB07" w14:textId="77777777" w:rsidR="001820F1" w:rsidRPr="00083405" w:rsidRDefault="001820F1" w:rsidP="00641211">
      <w:pPr>
        <w:spacing w:after="0" w:line="240" w:lineRule="auto"/>
        <w:rPr>
          <w:rFonts w:ascii="Arial" w:hAnsi="Arial" w:cs="Arial"/>
          <w:sz w:val="20"/>
          <w:szCs w:val="20"/>
        </w:rPr>
      </w:pPr>
    </w:p>
    <w:p w14:paraId="256AC6DA" w14:textId="77777777" w:rsidR="001820F1" w:rsidRPr="00083405" w:rsidRDefault="001820F1" w:rsidP="00641211">
      <w:pPr>
        <w:spacing w:after="0" w:line="240" w:lineRule="auto"/>
        <w:rPr>
          <w:rFonts w:ascii="Arial" w:hAnsi="Arial" w:cs="Arial"/>
          <w:sz w:val="20"/>
          <w:szCs w:val="20"/>
        </w:rPr>
      </w:pPr>
    </w:p>
    <w:p w14:paraId="38AA98D6" w14:textId="77777777" w:rsidR="001820F1" w:rsidRPr="00083405" w:rsidRDefault="001820F1" w:rsidP="00641211">
      <w:pPr>
        <w:spacing w:after="0" w:line="240" w:lineRule="auto"/>
        <w:rPr>
          <w:rFonts w:ascii="Arial" w:hAnsi="Arial" w:cs="Arial"/>
          <w:sz w:val="20"/>
          <w:szCs w:val="20"/>
        </w:rPr>
      </w:pPr>
    </w:p>
    <w:p w14:paraId="665A1408" w14:textId="77777777" w:rsidR="001820F1" w:rsidRPr="00083405" w:rsidRDefault="001820F1" w:rsidP="00641211">
      <w:pPr>
        <w:spacing w:after="0" w:line="240" w:lineRule="auto"/>
        <w:rPr>
          <w:rFonts w:ascii="Arial" w:hAnsi="Arial" w:cs="Arial"/>
          <w:sz w:val="20"/>
          <w:szCs w:val="20"/>
        </w:rPr>
      </w:pPr>
    </w:p>
    <w:p w14:paraId="71049383" w14:textId="77777777" w:rsidR="001820F1" w:rsidRPr="00083405" w:rsidRDefault="001820F1" w:rsidP="00641211">
      <w:pPr>
        <w:spacing w:after="0" w:line="240" w:lineRule="auto"/>
        <w:rPr>
          <w:rFonts w:ascii="Arial" w:hAnsi="Arial" w:cs="Arial"/>
          <w:sz w:val="20"/>
          <w:szCs w:val="20"/>
        </w:rPr>
      </w:pPr>
    </w:p>
    <w:p w14:paraId="4D16AC41" w14:textId="77777777" w:rsidR="0098685D" w:rsidRDefault="0098685D" w:rsidP="00641211">
      <w:pPr>
        <w:spacing w:after="0" w:line="240" w:lineRule="auto"/>
        <w:rPr>
          <w:rFonts w:ascii="Arial" w:hAnsi="Arial" w:cs="Arial"/>
          <w:sz w:val="20"/>
          <w:szCs w:val="20"/>
        </w:rPr>
      </w:pPr>
    </w:p>
    <w:p w14:paraId="12A4EA11" w14:textId="77777777" w:rsidR="00C76F6E" w:rsidRDefault="00C76F6E" w:rsidP="00641211">
      <w:pPr>
        <w:spacing w:after="0" w:line="240" w:lineRule="auto"/>
        <w:rPr>
          <w:rFonts w:ascii="Arial" w:hAnsi="Arial" w:cs="Arial"/>
          <w:sz w:val="20"/>
          <w:szCs w:val="20"/>
        </w:rPr>
      </w:pPr>
    </w:p>
    <w:p w14:paraId="5A1EA135" w14:textId="77777777" w:rsidR="00E93EA0" w:rsidRDefault="00E93EA0" w:rsidP="00641211">
      <w:pPr>
        <w:spacing w:after="0" w:line="240" w:lineRule="auto"/>
        <w:rPr>
          <w:rFonts w:ascii="Arial" w:hAnsi="Arial" w:cs="Arial"/>
          <w:sz w:val="20"/>
          <w:szCs w:val="20"/>
        </w:rPr>
      </w:pPr>
    </w:p>
    <w:p w14:paraId="58717D39" w14:textId="77777777" w:rsidR="00E93EA0" w:rsidRDefault="00E93EA0" w:rsidP="00641211">
      <w:pPr>
        <w:spacing w:after="0" w:line="240" w:lineRule="auto"/>
        <w:rPr>
          <w:rFonts w:ascii="Arial" w:hAnsi="Arial" w:cs="Arial"/>
          <w:sz w:val="20"/>
          <w:szCs w:val="20"/>
        </w:rPr>
      </w:pPr>
    </w:p>
    <w:p w14:paraId="5338A720" w14:textId="77777777" w:rsidR="00E93EA0" w:rsidRDefault="00E93EA0" w:rsidP="00641211">
      <w:pPr>
        <w:spacing w:after="0" w:line="240" w:lineRule="auto"/>
        <w:rPr>
          <w:rFonts w:ascii="Arial" w:hAnsi="Arial" w:cs="Arial"/>
          <w:sz w:val="20"/>
          <w:szCs w:val="20"/>
        </w:rPr>
      </w:pPr>
    </w:p>
    <w:p w14:paraId="61DAA4D5" w14:textId="77777777" w:rsidR="00E93EA0" w:rsidRDefault="00E93EA0" w:rsidP="00641211">
      <w:pPr>
        <w:spacing w:after="0" w:line="240" w:lineRule="auto"/>
        <w:rPr>
          <w:rFonts w:ascii="Arial" w:hAnsi="Arial" w:cs="Arial"/>
          <w:sz w:val="20"/>
          <w:szCs w:val="20"/>
        </w:rPr>
      </w:pPr>
    </w:p>
    <w:p w14:paraId="2AEAF47F" w14:textId="77777777" w:rsidR="00E93EA0" w:rsidRDefault="00E93EA0" w:rsidP="00641211">
      <w:pPr>
        <w:spacing w:after="0" w:line="240" w:lineRule="auto"/>
        <w:rPr>
          <w:rFonts w:ascii="Arial" w:hAnsi="Arial" w:cs="Arial"/>
          <w:sz w:val="20"/>
          <w:szCs w:val="20"/>
        </w:rPr>
      </w:pPr>
    </w:p>
    <w:p w14:paraId="281B37BA" w14:textId="77777777" w:rsidR="00E93EA0" w:rsidRDefault="00E93EA0" w:rsidP="00641211">
      <w:pPr>
        <w:spacing w:after="0" w:line="240" w:lineRule="auto"/>
        <w:rPr>
          <w:rFonts w:ascii="Arial" w:hAnsi="Arial" w:cs="Arial"/>
          <w:sz w:val="20"/>
          <w:szCs w:val="20"/>
        </w:rPr>
      </w:pPr>
    </w:p>
    <w:p w14:paraId="085E9C80" w14:textId="77777777" w:rsidR="003A2F17" w:rsidRDefault="003A2F17" w:rsidP="00641211">
      <w:pPr>
        <w:spacing w:after="0" w:line="240" w:lineRule="auto"/>
        <w:rPr>
          <w:rFonts w:ascii="Arial" w:hAnsi="Arial" w:cs="Arial"/>
          <w:sz w:val="20"/>
          <w:szCs w:val="20"/>
        </w:rPr>
      </w:pPr>
    </w:p>
    <w:p w14:paraId="2E500C74" w14:textId="77777777" w:rsidR="00E93EA0" w:rsidRPr="00083405" w:rsidRDefault="00E93EA0" w:rsidP="00641211">
      <w:pPr>
        <w:spacing w:after="0" w:line="240" w:lineRule="auto"/>
        <w:rPr>
          <w:rFonts w:ascii="Arial" w:hAnsi="Arial" w:cs="Arial"/>
          <w:sz w:val="20"/>
          <w:szCs w:val="20"/>
        </w:rPr>
      </w:pPr>
    </w:p>
    <w:p w14:paraId="74CD1D1F" w14:textId="77777777" w:rsidR="00A35500" w:rsidRPr="00083405" w:rsidRDefault="00A35500" w:rsidP="00641211">
      <w:pPr>
        <w:spacing w:after="0" w:line="240" w:lineRule="auto"/>
        <w:rPr>
          <w:rFonts w:ascii="Arial" w:hAnsi="Arial" w:cs="Arial"/>
          <w:sz w:val="20"/>
          <w:szCs w:val="20"/>
        </w:rPr>
      </w:pPr>
    </w:p>
    <w:p w14:paraId="1C5BEDD8" w14:textId="77777777" w:rsidR="0040078D" w:rsidRDefault="0040078D" w:rsidP="00641211">
      <w:pPr>
        <w:spacing w:after="0" w:line="240" w:lineRule="auto"/>
        <w:rPr>
          <w:rFonts w:ascii="Arial" w:hAnsi="Arial" w:cs="Arial"/>
          <w:sz w:val="20"/>
          <w:szCs w:val="20"/>
        </w:rPr>
      </w:pPr>
    </w:p>
    <w:p w14:paraId="02915484" w14:textId="77777777" w:rsidR="00C967C2" w:rsidRDefault="00C967C2" w:rsidP="00641211">
      <w:pPr>
        <w:spacing w:after="0" w:line="240" w:lineRule="auto"/>
        <w:rPr>
          <w:rFonts w:ascii="Arial" w:hAnsi="Arial" w:cs="Arial"/>
          <w:sz w:val="20"/>
          <w:szCs w:val="20"/>
        </w:rPr>
      </w:pPr>
    </w:p>
    <w:p w14:paraId="03B94F49" w14:textId="77777777" w:rsidR="00E93EA0" w:rsidRPr="00083405" w:rsidRDefault="00E93EA0" w:rsidP="00641211">
      <w:pPr>
        <w:spacing w:after="0" w:line="240" w:lineRule="auto"/>
        <w:rPr>
          <w:rFonts w:ascii="Arial" w:hAnsi="Arial" w:cs="Arial"/>
          <w:sz w:val="20"/>
          <w:szCs w:val="20"/>
        </w:rPr>
      </w:pPr>
    </w:p>
    <w:p w14:paraId="6D846F5D" w14:textId="77777777" w:rsidR="00C76F6E" w:rsidRPr="00083405" w:rsidRDefault="00C76F6E" w:rsidP="00641211">
      <w:pPr>
        <w:spacing w:after="0" w:line="240" w:lineRule="auto"/>
        <w:rPr>
          <w:rFonts w:ascii="Arial" w:hAnsi="Arial" w:cs="Arial"/>
          <w:sz w:val="20"/>
          <w:szCs w:val="20"/>
        </w:rPr>
      </w:pPr>
    </w:p>
    <w:p w14:paraId="62F015AF" w14:textId="77777777" w:rsidR="00A35500" w:rsidRPr="00083405" w:rsidRDefault="00A35500" w:rsidP="00641211">
      <w:pPr>
        <w:spacing w:after="0" w:line="240" w:lineRule="auto"/>
        <w:rPr>
          <w:rFonts w:ascii="Arial" w:hAnsi="Arial" w:cs="Arial"/>
          <w:sz w:val="20"/>
          <w:szCs w:val="20"/>
        </w:rPr>
      </w:pPr>
    </w:p>
    <w:tbl>
      <w:tblPr>
        <w:tblW w:w="9923"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073"/>
        <w:gridCol w:w="1906"/>
        <w:gridCol w:w="3005"/>
        <w:gridCol w:w="1939"/>
      </w:tblGrid>
      <w:tr w:rsidR="00A35500" w14:paraId="6BB29764" w14:textId="77777777" w:rsidTr="00E93EA0">
        <w:trPr>
          <w:trHeight w:val="284"/>
        </w:trPr>
        <w:tc>
          <w:tcPr>
            <w:tcW w:w="3073" w:type="dxa"/>
            <w:tcBorders>
              <w:top w:val="single" w:sz="12" w:space="0" w:color="auto"/>
              <w:left w:val="single" w:sz="12" w:space="0" w:color="auto"/>
            </w:tcBorders>
            <w:shd w:val="clear" w:color="999999" w:fill="B3B3B3"/>
            <w:vAlign w:val="center"/>
          </w:tcPr>
          <w:p w14:paraId="27FD4E12" w14:textId="77777777" w:rsidR="00A35500" w:rsidRDefault="00A35500" w:rsidP="00A35500">
            <w:pPr>
              <w:pStyle w:val="Rodap"/>
              <w:jc w:val="center"/>
              <w:rPr>
                <w:rFonts w:ascii="Arial" w:hAnsi="Arial" w:cs="Arial"/>
                <w:sz w:val="16"/>
              </w:rPr>
            </w:pPr>
            <w:r>
              <w:rPr>
                <w:rFonts w:ascii="Arial" w:hAnsi="Arial" w:cs="Arial"/>
                <w:sz w:val="16"/>
              </w:rPr>
              <w:lastRenderedPageBreak/>
              <w:t>ELABORAÇÃO</w:t>
            </w:r>
          </w:p>
        </w:tc>
        <w:tc>
          <w:tcPr>
            <w:tcW w:w="1906" w:type="dxa"/>
            <w:tcBorders>
              <w:top w:val="single" w:sz="12" w:space="0" w:color="auto"/>
            </w:tcBorders>
            <w:shd w:val="clear" w:color="999999" w:fill="B3B3B3"/>
            <w:vAlign w:val="center"/>
          </w:tcPr>
          <w:p w14:paraId="686A201D" w14:textId="77777777" w:rsidR="00A35500" w:rsidRDefault="00A35500" w:rsidP="00A35500">
            <w:pPr>
              <w:pStyle w:val="Rodap"/>
              <w:jc w:val="center"/>
              <w:rPr>
                <w:rFonts w:ascii="Arial" w:hAnsi="Arial" w:cs="Arial"/>
                <w:sz w:val="16"/>
              </w:rPr>
            </w:pPr>
            <w:r>
              <w:rPr>
                <w:rFonts w:ascii="Arial" w:hAnsi="Arial" w:cs="Arial"/>
                <w:sz w:val="16"/>
              </w:rPr>
              <w:t>DATA</w:t>
            </w:r>
          </w:p>
        </w:tc>
        <w:tc>
          <w:tcPr>
            <w:tcW w:w="3005" w:type="dxa"/>
            <w:tcBorders>
              <w:top w:val="single" w:sz="12" w:space="0" w:color="auto"/>
            </w:tcBorders>
            <w:shd w:val="clear" w:color="999999" w:fill="B3B3B3"/>
            <w:vAlign w:val="center"/>
          </w:tcPr>
          <w:p w14:paraId="3A179B07" w14:textId="77777777" w:rsidR="00A35500" w:rsidRDefault="00A35500" w:rsidP="00A35500">
            <w:pPr>
              <w:pStyle w:val="Rodap"/>
              <w:jc w:val="center"/>
              <w:rPr>
                <w:rFonts w:ascii="Arial" w:hAnsi="Arial" w:cs="Arial"/>
                <w:sz w:val="16"/>
              </w:rPr>
            </w:pPr>
            <w:r>
              <w:rPr>
                <w:rFonts w:ascii="Arial" w:hAnsi="Arial" w:cs="Arial"/>
                <w:sz w:val="16"/>
              </w:rPr>
              <w:t>APROVAÇÃO</w:t>
            </w:r>
          </w:p>
        </w:tc>
        <w:tc>
          <w:tcPr>
            <w:tcW w:w="1939" w:type="dxa"/>
            <w:tcBorders>
              <w:top w:val="single" w:sz="12" w:space="0" w:color="auto"/>
              <w:right w:val="single" w:sz="12" w:space="0" w:color="auto"/>
            </w:tcBorders>
            <w:shd w:val="clear" w:color="999999" w:fill="B3B3B3"/>
            <w:vAlign w:val="center"/>
          </w:tcPr>
          <w:p w14:paraId="6C9FFB65" w14:textId="77777777" w:rsidR="00A35500" w:rsidRDefault="00A35500" w:rsidP="00A35500">
            <w:pPr>
              <w:pStyle w:val="Rodap"/>
              <w:jc w:val="center"/>
              <w:rPr>
                <w:rFonts w:ascii="Arial" w:hAnsi="Arial" w:cs="Arial"/>
                <w:sz w:val="16"/>
              </w:rPr>
            </w:pPr>
            <w:r>
              <w:rPr>
                <w:rFonts w:ascii="Arial" w:hAnsi="Arial" w:cs="Arial"/>
                <w:sz w:val="16"/>
              </w:rPr>
              <w:t>DATA</w:t>
            </w:r>
          </w:p>
        </w:tc>
      </w:tr>
      <w:tr w:rsidR="00A35500" w14:paraId="4B682D4C" w14:textId="77777777" w:rsidTr="00E93EA0">
        <w:trPr>
          <w:trHeight w:val="340"/>
        </w:trPr>
        <w:tc>
          <w:tcPr>
            <w:tcW w:w="3073" w:type="dxa"/>
            <w:tcBorders>
              <w:left w:val="single" w:sz="12" w:space="0" w:color="auto"/>
              <w:bottom w:val="single" w:sz="12" w:space="0" w:color="auto"/>
            </w:tcBorders>
            <w:vAlign w:val="center"/>
          </w:tcPr>
          <w:p w14:paraId="22B69342" w14:textId="77777777" w:rsidR="00A35500" w:rsidRPr="00C76F6E" w:rsidRDefault="00B24E02" w:rsidP="00A35500">
            <w:pPr>
              <w:pStyle w:val="Rodap"/>
              <w:jc w:val="center"/>
              <w:rPr>
                <w:rFonts w:ascii="Arial" w:hAnsi="Arial" w:cs="Arial"/>
                <w:b/>
                <w:bCs/>
                <w:sz w:val="20"/>
                <w:szCs w:val="20"/>
              </w:rPr>
            </w:pPr>
            <w:r>
              <w:rPr>
                <w:rFonts w:ascii="Arial" w:hAnsi="Arial" w:cs="Arial"/>
                <w:b/>
                <w:bCs/>
                <w:sz w:val="20"/>
                <w:szCs w:val="20"/>
              </w:rPr>
              <w:t>Júlio</w:t>
            </w:r>
          </w:p>
        </w:tc>
        <w:tc>
          <w:tcPr>
            <w:tcW w:w="1906" w:type="dxa"/>
            <w:tcBorders>
              <w:bottom w:val="single" w:sz="12" w:space="0" w:color="auto"/>
            </w:tcBorders>
            <w:vAlign w:val="center"/>
          </w:tcPr>
          <w:p w14:paraId="39B72479" w14:textId="77777777" w:rsidR="00A35500" w:rsidRPr="00C76F6E" w:rsidRDefault="00B24E02" w:rsidP="00C967C2">
            <w:pPr>
              <w:pStyle w:val="Rodap"/>
              <w:jc w:val="center"/>
              <w:rPr>
                <w:rFonts w:ascii="Arial" w:hAnsi="Arial" w:cs="Arial"/>
                <w:b/>
                <w:bCs/>
                <w:sz w:val="20"/>
                <w:szCs w:val="20"/>
              </w:rPr>
            </w:pPr>
            <w:r>
              <w:rPr>
                <w:rFonts w:ascii="Arial" w:hAnsi="Arial" w:cs="Arial"/>
                <w:b/>
                <w:bCs/>
                <w:sz w:val="20"/>
                <w:szCs w:val="20"/>
              </w:rPr>
              <w:t>/</w:t>
            </w:r>
            <w:r w:rsidR="00C967C2">
              <w:rPr>
                <w:rFonts w:ascii="Arial" w:hAnsi="Arial" w:cs="Arial"/>
                <w:b/>
                <w:bCs/>
                <w:sz w:val="20"/>
                <w:szCs w:val="20"/>
              </w:rPr>
              <w:t xml:space="preserve">     </w:t>
            </w:r>
            <w:r w:rsidR="00C76F6E">
              <w:rPr>
                <w:rFonts w:ascii="Arial" w:hAnsi="Arial" w:cs="Arial"/>
                <w:b/>
                <w:bCs/>
                <w:sz w:val="20"/>
                <w:szCs w:val="20"/>
              </w:rPr>
              <w:t xml:space="preserve"> /</w:t>
            </w:r>
          </w:p>
        </w:tc>
        <w:tc>
          <w:tcPr>
            <w:tcW w:w="3005" w:type="dxa"/>
            <w:tcBorders>
              <w:bottom w:val="single" w:sz="12" w:space="0" w:color="auto"/>
            </w:tcBorders>
            <w:vAlign w:val="center"/>
          </w:tcPr>
          <w:p w14:paraId="1B15DD1D" w14:textId="77777777" w:rsidR="00A35500" w:rsidRPr="00C76F6E" w:rsidRDefault="00A35500" w:rsidP="00A35500">
            <w:pPr>
              <w:pStyle w:val="Rodap"/>
              <w:rPr>
                <w:rFonts w:ascii="Arial" w:hAnsi="Arial" w:cs="Arial"/>
                <w:b/>
                <w:bCs/>
                <w:sz w:val="20"/>
                <w:szCs w:val="20"/>
              </w:rPr>
            </w:pPr>
          </w:p>
        </w:tc>
        <w:tc>
          <w:tcPr>
            <w:tcW w:w="1939" w:type="dxa"/>
            <w:tcBorders>
              <w:bottom w:val="single" w:sz="12" w:space="0" w:color="auto"/>
              <w:right w:val="single" w:sz="12" w:space="0" w:color="auto"/>
            </w:tcBorders>
            <w:vAlign w:val="center"/>
          </w:tcPr>
          <w:p w14:paraId="02590D33" w14:textId="77777777" w:rsidR="00A35500" w:rsidRPr="00C76F6E" w:rsidRDefault="00C76F6E" w:rsidP="00C76F6E">
            <w:pPr>
              <w:pStyle w:val="Rodap"/>
              <w:jc w:val="center"/>
              <w:rPr>
                <w:rFonts w:ascii="Arial" w:hAnsi="Arial" w:cs="Arial"/>
                <w:b/>
                <w:bCs/>
                <w:sz w:val="20"/>
                <w:szCs w:val="20"/>
              </w:rPr>
            </w:pPr>
            <w:r>
              <w:rPr>
                <w:rFonts w:ascii="Arial" w:hAnsi="Arial" w:cs="Arial"/>
                <w:b/>
                <w:bCs/>
                <w:sz w:val="20"/>
                <w:szCs w:val="20"/>
              </w:rPr>
              <w:t>/       /</w:t>
            </w:r>
          </w:p>
        </w:tc>
      </w:tr>
    </w:tbl>
    <w:p w14:paraId="6E681184" w14:textId="77777777" w:rsidR="00BC270C" w:rsidRDefault="00BC270C" w:rsidP="00E93EA0">
      <w:pPr>
        <w:pStyle w:val="PargrafodaLista"/>
        <w:spacing w:after="0" w:line="240" w:lineRule="auto"/>
        <w:ind w:left="0"/>
        <w:rPr>
          <w:rFonts w:ascii="Arial" w:hAnsi="Arial" w:cs="Arial"/>
          <w:sz w:val="20"/>
          <w:szCs w:val="16"/>
          <w:lang w:eastAsia="ar-SA"/>
        </w:rPr>
      </w:pPr>
    </w:p>
    <w:p w14:paraId="230165FA" w14:textId="77777777" w:rsidR="00C967C2" w:rsidRDefault="00C967C2" w:rsidP="00E93EA0">
      <w:pPr>
        <w:pStyle w:val="PargrafodaLista"/>
        <w:spacing w:after="0" w:line="240" w:lineRule="auto"/>
        <w:ind w:left="0"/>
        <w:rPr>
          <w:rFonts w:ascii="Arial" w:hAnsi="Arial" w:cs="Arial"/>
          <w:sz w:val="20"/>
          <w:szCs w:val="16"/>
          <w:lang w:eastAsia="ar-SA"/>
        </w:rPr>
      </w:pPr>
    </w:p>
    <w:p w14:paraId="7CB33CA5" w14:textId="77777777" w:rsidR="00C967C2" w:rsidRDefault="00C967C2" w:rsidP="00E93EA0">
      <w:pPr>
        <w:pStyle w:val="PargrafodaLista"/>
        <w:spacing w:after="0" w:line="240" w:lineRule="auto"/>
        <w:ind w:left="0"/>
        <w:rPr>
          <w:rFonts w:ascii="Arial" w:hAnsi="Arial" w:cs="Arial"/>
          <w:sz w:val="20"/>
          <w:szCs w:val="16"/>
          <w:lang w:eastAsia="ar-SA"/>
        </w:rPr>
      </w:pPr>
    </w:p>
    <w:p w14:paraId="17414610" w14:textId="77777777" w:rsidR="00C967C2" w:rsidRDefault="00C967C2" w:rsidP="00E93EA0">
      <w:pPr>
        <w:pStyle w:val="PargrafodaLista"/>
        <w:spacing w:after="0" w:line="240" w:lineRule="auto"/>
        <w:ind w:left="0"/>
        <w:rPr>
          <w:rFonts w:ascii="Arial" w:hAnsi="Arial" w:cs="Arial"/>
          <w:sz w:val="20"/>
          <w:szCs w:val="16"/>
          <w:lang w:eastAsia="ar-SA"/>
        </w:rPr>
      </w:pPr>
    </w:p>
    <w:p w14:paraId="781DF2CB" w14:textId="77777777" w:rsidR="00C967C2" w:rsidRDefault="00C967C2" w:rsidP="00E93EA0">
      <w:pPr>
        <w:pStyle w:val="PargrafodaLista"/>
        <w:spacing w:after="0" w:line="240" w:lineRule="auto"/>
        <w:ind w:left="0"/>
        <w:rPr>
          <w:rFonts w:ascii="Arial" w:hAnsi="Arial" w:cs="Arial"/>
          <w:sz w:val="20"/>
          <w:szCs w:val="16"/>
          <w:lang w:eastAsia="ar-SA"/>
        </w:rPr>
      </w:pPr>
    </w:p>
    <w:p w14:paraId="16788234" w14:textId="77777777" w:rsidR="00C967C2" w:rsidRDefault="00C967C2" w:rsidP="00E93EA0">
      <w:pPr>
        <w:pStyle w:val="PargrafodaLista"/>
        <w:spacing w:after="0" w:line="240" w:lineRule="auto"/>
        <w:ind w:left="0"/>
        <w:rPr>
          <w:rFonts w:ascii="Arial" w:hAnsi="Arial" w:cs="Arial"/>
          <w:sz w:val="20"/>
          <w:szCs w:val="16"/>
          <w:lang w:eastAsia="ar-SA"/>
        </w:rPr>
      </w:pPr>
    </w:p>
    <w:p w14:paraId="57A6A0F0" w14:textId="77777777" w:rsidR="00C967C2" w:rsidRDefault="00C967C2" w:rsidP="00E93EA0">
      <w:pPr>
        <w:pStyle w:val="PargrafodaLista"/>
        <w:spacing w:after="0" w:line="240" w:lineRule="auto"/>
        <w:ind w:left="0"/>
        <w:rPr>
          <w:rFonts w:ascii="Arial" w:hAnsi="Arial" w:cs="Arial"/>
          <w:sz w:val="20"/>
          <w:szCs w:val="16"/>
          <w:lang w:eastAsia="ar-SA"/>
        </w:rPr>
      </w:pPr>
    </w:p>
    <w:p w14:paraId="129D278A" w14:textId="77777777" w:rsidR="00C967C2" w:rsidRPr="00C967C2" w:rsidRDefault="00C967C2" w:rsidP="00C967C2">
      <w:pPr>
        <w:pStyle w:val="PargrafodaLista"/>
        <w:spacing w:after="0" w:line="240" w:lineRule="auto"/>
        <w:ind w:left="0"/>
        <w:jc w:val="center"/>
        <w:rPr>
          <w:rFonts w:ascii="Arial" w:hAnsi="Arial" w:cs="Arial"/>
          <w:b/>
          <w:i/>
          <w:color w:val="FF0000"/>
          <w:sz w:val="28"/>
          <w:szCs w:val="16"/>
          <w:lang w:eastAsia="ar-SA"/>
        </w:rPr>
      </w:pPr>
      <w:r w:rsidRPr="00C967C2">
        <w:rPr>
          <w:rFonts w:ascii="Arial" w:hAnsi="Arial" w:cs="Arial"/>
          <w:b/>
          <w:i/>
          <w:color w:val="FF0000"/>
          <w:sz w:val="28"/>
          <w:szCs w:val="16"/>
          <w:lang w:eastAsia="ar-SA"/>
        </w:rPr>
        <w:t>ANEXOS:</w:t>
      </w:r>
    </w:p>
    <w:p w14:paraId="7DF0CA62" w14:textId="77777777" w:rsidR="00C967C2" w:rsidRDefault="00C967C2" w:rsidP="00E93EA0">
      <w:pPr>
        <w:pStyle w:val="PargrafodaLista"/>
        <w:spacing w:after="0" w:line="240" w:lineRule="auto"/>
        <w:ind w:left="0"/>
        <w:rPr>
          <w:rFonts w:ascii="Arial" w:hAnsi="Arial" w:cs="Arial"/>
          <w:sz w:val="20"/>
          <w:szCs w:val="16"/>
          <w:lang w:eastAsia="ar-SA"/>
        </w:rPr>
      </w:pPr>
    </w:p>
    <w:p w14:paraId="5E50B1F0" w14:textId="77777777" w:rsidR="00C967C2" w:rsidRDefault="00C967C2" w:rsidP="00E93EA0">
      <w:pPr>
        <w:pStyle w:val="PargrafodaLista"/>
        <w:spacing w:after="0" w:line="240" w:lineRule="auto"/>
        <w:ind w:left="0"/>
        <w:rPr>
          <w:rFonts w:ascii="Arial" w:hAnsi="Arial" w:cs="Arial"/>
          <w:sz w:val="20"/>
          <w:szCs w:val="16"/>
          <w:lang w:eastAsia="ar-SA"/>
        </w:rPr>
      </w:pPr>
      <w:r>
        <w:rPr>
          <w:rFonts w:ascii="Arial" w:hAnsi="Arial" w:cs="Arial"/>
          <w:sz w:val="20"/>
          <w:szCs w:val="16"/>
          <w:lang w:eastAsia="ar-SA"/>
        </w:rPr>
        <w:t xml:space="preserve">CRONOGRAMA (deixar por </w:t>
      </w:r>
      <w:r w:rsidR="00DE3914">
        <w:rPr>
          <w:rFonts w:ascii="Arial" w:hAnsi="Arial" w:cs="Arial"/>
          <w:sz w:val="20"/>
          <w:szCs w:val="16"/>
          <w:lang w:eastAsia="ar-SA"/>
        </w:rPr>
        <w:t>último</w:t>
      </w:r>
      <w:r>
        <w:rPr>
          <w:rFonts w:ascii="Arial" w:hAnsi="Arial" w:cs="Arial"/>
          <w:sz w:val="20"/>
          <w:szCs w:val="16"/>
          <w:lang w:eastAsia="ar-SA"/>
        </w:rPr>
        <w:t>) O cronograma deve ser atualizado a cada turma nova.</w:t>
      </w:r>
    </w:p>
    <w:p w14:paraId="44BA3426" w14:textId="77777777" w:rsidR="00C967C2" w:rsidRDefault="00C967C2" w:rsidP="00E93EA0">
      <w:pPr>
        <w:pStyle w:val="PargrafodaLista"/>
        <w:spacing w:after="0" w:line="240" w:lineRule="auto"/>
        <w:ind w:left="0"/>
        <w:rPr>
          <w:rFonts w:ascii="Arial" w:hAnsi="Arial" w:cs="Arial"/>
          <w:sz w:val="20"/>
          <w:szCs w:val="16"/>
          <w:lang w:eastAsia="ar-SA"/>
        </w:rPr>
      </w:pPr>
    </w:p>
    <w:p w14:paraId="175D53C2" w14:textId="77777777" w:rsidR="00C967C2" w:rsidRDefault="00C967C2" w:rsidP="00E93EA0">
      <w:pPr>
        <w:pStyle w:val="PargrafodaLista"/>
        <w:spacing w:after="0" w:line="240" w:lineRule="auto"/>
        <w:ind w:left="0"/>
        <w:rPr>
          <w:rFonts w:ascii="Arial" w:hAnsi="Arial" w:cs="Arial"/>
          <w:sz w:val="20"/>
          <w:szCs w:val="16"/>
          <w:lang w:eastAsia="ar-SA"/>
        </w:rPr>
      </w:pPr>
    </w:p>
    <w:p w14:paraId="79AE30E5" w14:textId="77777777" w:rsidR="005A568B" w:rsidRPr="00270B0E" w:rsidRDefault="005A568B" w:rsidP="005A568B">
      <w:pPr>
        <w:pStyle w:val="PargrafodaLista"/>
        <w:spacing w:after="0" w:line="240" w:lineRule="auto"/>
        <w:ind w:left="0"/>
        <w:jc w:val="center"/>
        <w:rPr>
          <w:rFonts w:ascii="Arial" w:hAnsi="Arial" w:cs="Arial"/>
          <w:b/>
        </w:rPr>
      </w:pPr>
      <w:r>
        <w:rPr>
          <w:rFonts w:ascii="Arial" w:hAnsi="Arial" w:cs="Arial"/>
          <w:sz w:val="20"/>
          <w:szCs w:val="16"/>
          <w:lang w:eastAsia="ar-SA"/>
        </w:rPr>
        <w:br w:type="page"/>
      </w:r>
      <w:r w:rsidRPr="00270B0E">
        <w:rPr>
          <w:rFonts w:ascii="Arial" w:hAnsi="Arial" w:cs="Arial"/>
          <w:b/>
        </w:rPr>
        <w:lastRenderedPageBreak/>
        <w:t>Cronograma e Acompanhamento de Distribuição de Aulas</w:t>
      </w:r>
    </w:p>
    <w:p w14:paraId="62B06F36" w14:textId="7A2E410C" w:rsidR="005A568B" w:rsidRDefault="005A568B" w:rsidP="005A568B">
      <w:pPr>
        <w:pStyle w:val="PargrafodaLista"/>
        <w:spacing w:after="0" w:line="240" w:lineRule="auto"/>
        <w:ind w:left="0"/>
        <w:jc w:val="center"/>
        <w:rPr>
          <w:rFonts w:ascii="Arial" w:hAnsi="Arial" w:cs="Arial"/>
        </w:rPr>
      </w:pPr>
      <w:r w:rsidRPr="00270B0E">
        <w:rPr>
          <w:rFonts w:ascii="Arial" w:hAnsi="Arial" w:cs="Arial"/>
          <w:b/>
        </w:rPr>
        <w:t>Curso</w:t>
      </w:r>
      <w:r>
        <w:rPr>
          <w:rFonts w:ascii="Arial" w:hAnsi="Arial" w:cs="Arial"/>
        </w:rPr>
        <w:t>:</w:t>
      </w:r>
      <w:r w:rsidRPr="00270B0E">
        <w:rPr>
          <w:rFonts w:ascii="Arial" w:hAnsi="Arial" w:cs="Arial"/>
        </w:rPr>
        <w:t xml:space="preserve"> </w:t>
      </w:r>
      <w:r w:rsidR="003A2F17">
        <w:t>LEVANTAMENTO DE REQUISITOS —</w:t>
      </w:r>
    </w:p>
    <w:p w14:paraId="47CE66FB" w14:textId="4823F570" w:rsidR="005A568B" w:rsidRDefault="005A568B" w:rsidP="005A568B">
      <w:pPr>
        <w:pStyle w:val="PargrafodaLista"/>
        <w:spacing w:after="0" w:line="240" w:lineRule="auto"/>
        <w:ind w:left="0"/>
        <w:jc w:val="center"/>
        <w:rPr>
          <w:rFonts w:ascii="Arial" w:hAnsi="Arial" w:cs="Arial"/>
        </w:rPr>
      </w:pPr>
      <w:r w:rsidRPr="0DE78328">
        <w:rPr>
          <w:rFonts w:ascii="Arial" w:hAnsi="Arial" w:cs="Arial"/>
          <w:b/>
          <w:bCs/>
        </w:rPr>
        <w:t>Componente Curricular:</w:t>
      </w:r>
      <w:r w:rsidRPr="0DE78328">
        <w:rPr>
          <w:rFonts w:ascii="Arial" w:hAnsi="Arial" w:cs="Arial"/>
        </w:rPr>
        <w:t xml:space="preserve"> </w:t>
      </w:r>
      <w:r w:rsidR="70978289" w:rsidRPr="0DE78328">
        <w:rPr>
          <w:rFonts w:ascii="Arial" w:hAnsi="Arial" w:cs="Arial"/>
        </w:rPr>
        <w:t>Requisitos e Modelagem de Software</w:t>
      </w:r>
    </w:p>
    <w:p w14:paraId="65C09F54" w14:textId="725B9BAA" w:rsidR="005A568B" w:rsidRPr="00270B0E" w:rsidRDefault="005A568B" w:rsidP="005A568B">
      <w:pPr>
        <w:pStyle w:val="PargrafodaLista"/>
        <w:spacing w:after="0" w:line="240" w:lineRule="auto"/>
        <w:ind w:left="0"/>
        <w:jc w:val="center"/>
        <w:rPr>
          <w:rFonts w:ascii="Arial" w:hAnsi="Arial" w:cs="Arial"/>
        </w:rPr>
      </w:pPr>
      <w:r w:rsidRPr="0DE78328">
        <w:rPr>
          <w:rFonts w:ascii="Arial" w:hAnsi="Arial" w:cs="Arial"/>
          <w:b/>
          <w:bCs/>
        </w:rPr>
        <w:t>Turma:</w:t>
      </w:r>
      <w:r w:rsidRPr="0DE78328">
        <w:rPr>
          <w:rFonts w:ascii="Arial" w:hAnsi="Arial" w:cs="Arial"/>
        </w:rPr>
        <w:t xml:space="preserve"> </w:t>
      </w:r>
      <w:r w:rsidR="01486BC3" w:rsidRPr="0DE78328">
        <w:rPr>
          <w:rFonts w:ascii="Arial" w:hAnsi="Arial" w:cs="Arial"/>
        </w:rPr>
        <w:t>3</w:t>
      </w:r>
      <w:r w:rsidRPr="0DE78328">
        <w:rPr>
          <w:rFonts w:ascii="Arial" w:hAnsi="Arial" w:cs="Arial"/>
        </w:rPr>
        <w:t>DES</w:t>
      </w:r>
    </w:p>
    <w:p w14:paraId="01F2E8C8" w14:textId="5C5161B1" w:rsidR="005A568B" w:rsidRPr="002F09D1" w:rsidRDefault="005A568B" w:rsidP="005A568B">
      <w:pPr>
        <w:pStyle w:val="PargrafodaLista"/>
        <w:spacing w:after="0" w:line="240" w:lineRule="auto"/>
        <w:ind w:left="0"/>
        <w:jc w:val="center"/>
        <w:rPr>
          <w:rFonts w:ascii="Arial" w:hAnsi="Arial" w:cs="Arial"/>
        </w:rPr>
      </w:pPr>
      <w:r w:rsidRPr="0DE78328">
        <w:rPr>
          <w:rFonts w:ascii="Arial" w:hAnsi="Arial" w:cs="Arial"/>
          <w:b/>
          <w:bCs/>
        </w:rPr>
        <w:t>Professor</w:t>
      </w:r>
      <w:r w:rsidRPr="0DE78328">
        <w:rPr>
          <w:rFonts w:ascii="Arial" w:hAnsi="Arial" w:cs="Arial"/>
        </w:rPr>
        <w:t xml:space="preserve">: </w:t>
      </w:r>
      <w:proofErr w:type="spellStart"/>
      <w:r w:rsidR="00725BDD" w:rsidRPr="0DE78328">
        <w:rPr>
          <w:rFonts w:ascii="Arial" w:hAnsi="Arial" w:cs="Arial"/>
        </w:rPr>
        <w:t>Reenye</w:t>
      </w:r>
      <w:proofErr w:type="spellEnd"/>
      <w:r w:rsidR="16F2FB36" w:rsidRPr="0DE78328">
        <w:rPr>
          <w:rFonts w:ascii="Arial" w:hAnsi="Arial" w:cs="Arial"/>
        </w:rPr>
        <w:t xml:space="preserve"> e Wellington</w:t>
      </w:r>
      <w:r w:rsidRPr="0DE78328">
        <w:rPr>
          <w:rFonts w:ascii="Arial" w:hAnsi="Arial" w:cs="Arial"/>
        </w:rPr>
        <w:t xml:space="preserve"> </w:t>
      </w:r>
      <w:r w:rsidR="00A47CB0">
        <w:rPr>
          <w:rFonts w:ascii="Arial" w:hAnsi="Arial" w:cs="Arial"/>
        </w:rPr>
        <w:t>2</w:t>
      </w:r>
      <w:r w:rsidRPr="0DE78328">
        <w:rPr>
          <w:rFonts w:ascii="Arial" w:hAnsi="Arial" w:cs="Arial"/>
        </w:rPr>
        <w:t xml:space="preserve">º Sem. </w:t>
      </w:r>
      <w:r w:rsidR="00687940">
        <w:rPr>
          <w:rFonts w:ascii="Arial" w:hAnsi="Arial" w:cs="Arial"/>
        </w:rPr>
        <w:t>2023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76"/>
        <w:gridCol w:w="1476"/>
        <w:gridCol w:w="1476"/>
      </w:tblGrid>
      <w:tr w:rsidR="005A568B" w:rsidRPr="00994211" w14:paraId="70A403DD" w14:textId="77777777" w:rsidTr="00687940">
        <w:trPr>
          <w:trHeight w:val="385"/>
        </w:trPr>
        <w:tc>
          <w:tcPr>
            <w:tcW w:w="6676" w:type="dxa"/>
            <w:shd w:val="clear" w:color="auto" w:fill="auto"/>
            <w:vAlign w:val="center"/>
          </w:tcPr>
          <w:p w14:paraId="3BD385B2" w14:textId="77777777" w:rsidR="005A568B" w:rsidRPr="00994211" w:rsidRDefault="005A568B" w:rsidP="00183FA8">
            <w:pPr>
              <w:pStyle w:val="PargrafodaLista"/>
              <w:spacing w:after="0" w:line="240" w:lineRule="auto"/>
              <w:ind w:left="0"/>
              <w:rPr>
                <w:rFonts w:ascii="Arial" w:hAnsi="Arial" w:cs="Arial"/>
                <w:szCs w:val="16"/>
                <w:lang w:eastAsia="ar-SA"/>
              </w:rPr>
            </w:pPr>
            <w:r w:rsidRPr="00994211">
              <w:rPr>
                <w:rFonts w:ascii="Arial" w:hAnsi="Arial" w:cs="Arial"/>
                <w:szCs w:val="16"/>
                <w:lang w:eastAsia="ar-SA"/>
              </w:rPr>
              <w:t>Programa Analítico</w:t>
            </w:r>
          </w:p>
        </w:tc>
        <w:tc>
          <w:tcPr>
            <w:tcW w:w="1476" w:type="dxa"/>
            <w:shd w:val="clear" w:color="auto" w:fill="auto"/>
            <w:vAlign w:val="center"/>
          </w:tcPr>
          <w:p w14:paraId="490D97C2"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ECC2EF8"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(Previsto)</w:t>
            </w:r>
          </w:p>
        </w:tc>
        <w:tc>
          <w:tcPr>
            <w:tcW w:w="1476" w:type="dxa"/>
            <w:shd w:val="clear" w:color="auto" w:fill="auto"/>
            <w:vAlign w:val="center"/>
          </w:tcPr>
          <w:p w14:paraId="618E9447"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Dia/Mês/Ano</w:t>
            </w:r>
          </w:p>
          <w:p w14:paraId="3A822C05" w14:textId="77777777" w:rsidR="005A568B" w:rsidRPr="00994211" w:rsidRDefault="005A568B" w:rsidP="008C6F75">
            <w:pPr>
              <w:pStyle w:val="PargrafodaLista"/>
              <w:spacing w:after="0" w:line="240" w:lineRule="auto"/>
              <w:ind w:left="0"/>
              <w:jc w:val="center"/>
              <w:rPr>
                <w:rFonts w:ascii="Arial" w:hAnsi="Arial" w:cs="Arial"/>
                <w:szCs w:val="16"/>
                <w:lang w:eastAsia="ar-SA"/>
              </w:rPr>
            </w:pPr>
            <w:r w:rsidRPr="00994211">
              <w:rPr>
                <w:rFonts w:ascii="Arial" w:hAnsi="Arial" w:cs="Arial"/>
                <w:szCs w:val="16"/>
                <w:lang w:eastAsia="ar-SA"/>
              </w:rPr>
              <w:t>(Realizado)</w:t>
            </w:r>
          </w:p>
        </w:tc>
      </w:tr>
      <w:tr w:rsidR="00687940" w:rsidRPr="00994211" w14:paraId="03816C63" w14:textId="77777777" w:rsidTr="00687940">
        <w:trPr>
          <w:trHeight w:val="736"/>
        </w:trPr>
        <w:tc>
          <w:tcPr>
            <w:tcW w:w="6676" w:type="dxa"/>
            <w:shd w:val="clear" w:color="auto" w:fill="auto"/>
            <w:vAlign w:val="center"/>
          </w:tcPr>
          <w:p w14:paraId="4C82FBA6" w14:textId="77777777" w:rsidR="00DC35C4" w:rsidRPr="008A01F3" w:rsidRDefault="00DC35C4" w:rsidP="00DC35C4">
            <w:pPr>
              <w:spacing w:after="0" w:line="240" w:lineRule="auto"/>
              <w:rPr>
                <w:rFonts w:ascii="Arial" w:hAnsi="Arial" w:cs="Arial"/>
              </w:rPr>
            </w:pPr>
            <w:r w:rsidRPr="008A01F3">
              <w:rPr>
                <w:rFonts w:ascii="Arial" w:hAnsi="Arial" w:cs="Arial"/>
              </w:rPr>
              <w:t>1. Requisitos</w:t>
            </w:r>
          </w:p>
          <w:p w14:paraId="57FCF07C" w14:textId="77777777" w:rsidR="00DC35C4" w:rsidRPr="008A01F3" w:rsidRDefault="00DC35C4" w:rsidP="00DC35C4">
            <w:pPr>
              <w:spacing w:after="0" w:line="240" w:lineRule="auto"/>
              <w:rPr>
                <w:rFonts w:ascii="Arial" w:hAnsi="Arial" w:cs="Arial"/>
              </w:rPr>
            </w:pPr>
            <w:r w:rsidRPr="008A01F3">
              <w:rPr>
                <w:rFonts w:ascii="Arial" w:hAnsi="Arial" w:cs="Arial"/>
              </w:rPr>
              <w:t>1.1. Definição</w:t>
            </w:r>
          </w:p>
          <w:p w14:paraId="1DA2B571" w14:textId="77777777" w:rsidR="00DC35C4" w:rsidRPr="008A01F3" w:rsidRDefault="00DC35C4" w:rsidP="00DC35C4">
            <w:pPr>
              <w:spacing w:after="0" w:line="240" w:lineRule="auto"/>
              <w:rPr>
                <w:rFonts w:ascii="Arial" w:hAnsi="Arial" w:cs="Arial"/>
              </w:rPr>
            </w:pPr>
            <w:r w:rsidRPr="008A01F3">
              <w:rPr>
                <w:rFonts w:ascii="Arial" w:hAnsi="Arial" w:cs="Arial"/>
              </w:rPr>
              <w:t>1.2. Modelos de documentação</w:t>
            </w:r>
          </w:p>
          <w:p w14:paraId="06177537" w14:textId="77777777" w:rsidR="00DC35C4" w:rsidRPr="008A01F3" w:rsidRDefault="00DC35C4" w:rsidP="00DC35C4">
            <w:pPr>
              <w:spacing w:after="0" w:line="240" w:lineRule="auto"/>
              <w:rPr>
                <w:rFonts w:ascii="Arial" w:hAnsi="Arial" w:cs="Arial"/>
              </w:rPr>
            </w:pPr>
            <w:r w:rsidRPr="008A01F3">
              <w:rPr>
                <w:rFonts w:ascii="Arial" w:hAnsi="Arial" w:cs="Arial"/>
              </w:rPr>
              <w:t>1.3. Regras de Negócio</w:t>
            </w:r>
          </w:p>
          <w:p w14:paraId="7DB1D1D4" w14:textId="4CF86532"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1.4. Restrições</w:t>
            </w:r>
          </w:p>
        </w:tc>
        <w:tc>
          <w:tcPr>
            <w:tcW w:w="1476" w:type="dxa"/>
            <w:shd w:val="clear" w:color="auto" w:fill="auto"/>
            <w:vAlign w:val="center"/>
          </w:tcPr>
          <w:p w14:paraId="3D176DC7" w14:textId="30A67DF1" w:rsidR="00BB66AD" w:rsidRPr="00994211"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CBB5FBF" w14:textId="102153E1"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58E09814" w14:textId="77777777" w:rsidTr="00687940">
        <w:trPr>
          <w:trHeight w:val="961"/>
        </w:trPr>
        <w:tc>
          <w:tcPr>
            <w:tcW w:w="6676" w:type="dxa"/>
            <w:shd w:val="clear" w:color="auto" w:fill="auto"/>
            <w:vAlign w:val="center"/>
          </w:tcPr>
          <w:p w14:paraId="5973FE65" w14:textId="77777777" w:rsidR="00DC35C4" w:rsidRPr="008A01F3" w:rsidRDefault="00DC35C4" w:rsidP="00DC35C4">
            <w:pPr>
              <w:spacing w:after="0" w:line="240" w:lineRule="auto"/>
              <w:rPr>
                <w:rFonts w:ascii="Arial" w:hAnsi="Arial" w:cs="Arial"/>
              </w:rPr>
            </w:pPr>
            <w:r w:rsidRPr="008A01F3">
              <w:rPr>
                <w:rFonts w:ascii="Arial" w:hAnsi="Arial" w:cs="Arial"/>
              </w:rPr>
              <w:t>1.5. Tipos de Requisitos</w:t>
            </w:r>
          </w:p>
          <w:p w14:paraId="51F3478D" w14:textId="77777777" w:rsidR="00DC35C4" w:rsidRPr="008A01F3" w:rsidRDefault="00DC35C4" w:rsidP="00DC35C4">
            <w:pPr>
              <w:spacing w:after="0" w:line="240" w:lineRule="auto"/>
              <w:rPr>
                <w:rFonts w:ascii="Arial" w:hAnsi="Arial" w:cs="Arial"/>
              </w:rPr>
            </w:pPr>
            <w:r w:rsidRPr="008A01F3">
              <w:rPr>
                <w:rFonts w:ascii="Arial" w:hAnsi="Arial" w:cs="Arial"/>
              </w:rPr>
              <w:t>1.5.1.Funcionais</w:t>
            </w:r>
          </w:p>
          <w:p w14:paraId="48F7C728" w14:textId="7D0CC469" w:rsidR="00687940" w:rsidRPr="00687940" w:rsidRDefault="00DC35C4" w:rsidP="00DC35C4">
            <w:pPr>
              <w:pStyle w:val="PargrafodaLista"/>
              <w:spacing w:after="0" w:line="240" w:lineRule="auto"/>
              <w:ind w:left="0"/>
              <w:rPr>
                <w:rFonts w:ascii="Arial" w:hAnsi="Arial" w:cs="Arial"/>
                <w:sz w:val="20"/>
                <w:szCs w:val="20"/>
                <w:lang w:eastAsia="ar-SA"/>
              </w:rPr>
            </w:pPr>
            <w:r w:rsidRPr="008A01F3">
              <w:rPr>
                <w:rFonts w:ascii="Arial" w:hAnsi="Arial" w:cs="Arial"/>
              </w:rPr>
              <w:t>1.5.2.Não funcionais</w:t>
            </w:r>
          </w:p>
        </w:tc>
        <w:tc>
          <w:tcPr>
            <w:tcW w:w="1476" w:type="dxa"/>
            <w:shd w:val="clear" w:color="auto" w:fill="auto"/>
            <w:vAlign w:val="center"/>
          </w:tcPr>
          <w:p w14:paraId="1B870C2D" w14:textId="20151390" w:rsidR="00BB66AD" w:rsidRPr="00994211"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66D4215C" w14:textId="126D00D3"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4AB97AD8" w14:textId="77777777" w:rsidTr="00687940">
        <w:trPr>
          <w:trHeight w:val="587"/>
        </w:trPr>
        <w:tc>
          <w:tcPr>
            <w:tcW w:w="6676" w:type="dxa"/>
            <w:shd w:val="clear" w:color="auto" w:fill="auto"/>
            <w:vAlign w:val="center"/>
          </w:tcPr>
          <w:p w14:paraId="4B4D95F6" w14:textId="77777777" w:rsidR="00DC35C4" w:rsidRPr="008A01F3" w:rsidRDefault="00DC35C4" w:rsidP="00DC35C4">
            <w:pPr>
              <w:spacing w:after="0" w:line="240" w:lineRule="auto"/>
              <w:rPr>
                <w:rFonts w:ascii="Arial" w:hAnsi="Arial" w:cs="Arial"/>
              </w:rPr>
            </w:pPr>
            <w:r w:rsidRPr="008A01F3">
              <w:rPr>
                <w:rFonts w:ascii="Arial" w:hAnsi="Arial" w:cs="Arial"/>
              </w:rPr>
              <w:t>2. Levantamento de Requisitos</w:t>
            </w:r>
          </w:p>
          <w:p w14:paraId="7A7ED50E" w14:textId="77777777" w:rsidR="00DC35C4" w:rsidRPr="008A01F3" w:rsidRDefault="00DC35C4" w:rsidP="00DC35C4">
            <w:pPr>
              <w:spacing w:after="0" w:line="240" w:lineRule="auto"/>
              <w:rPr>
                <w:rFonts w:ascii="Arial" w:hAnsi="Arial" w:cs="Arial"/>
              </w:rPr>
            </w:pPr>
            <w:r w:rsidRPr="008A01F3">
              <w:rPr>
                <w:rFonts w:ascii="Arial" w:hAnsi="Arial" w:cs="Arial"/>
              </w:rPr>
              <w:t>2.1. Definição</w:t>
            </w:r>
          </w:p>
          <w:p w14:paraId="6EC0805B" w14:textId="77777777" w:rsidR="00DC35C4" w:rsidRPr="008A01F3" w:rsidRDefault="00DC35C4" w:rsidP="00DC35C4">
            <w:pPr>
              <w:spacing w:after="0" w:line="240" w:lineRule="auto"/>
              <w:rPr>
                <w:rFonts w:ascii="Arial" w:hAnsi="Arial" w:cs="Arial"/>
              </w:rPr>
            </w:pPr>
            <w:r w:rsidRPr="008A01F3">
              <w:rPr>
                <w:rFonts w:ascii="Arial" w:hAnsi="Arial" w:cs="Arial"/>
              </w:rPr>
              <w:t>2.2. Técnicas</w:t>
            </w:r>
          </w:p>
          <w:p w14:paraId="6A091014" w14:textId="77777777" w:rsidR="00DC35C4" w:rsidRPr="008A01F3" w:rsidRDefault="00DC35C4" w:rsidP="00DC35C4">
            <w:pPr>
              <w:spacing w:after="0" w:line="240" w:lineRule="auto"/>
              <w:rPr>
                <w:rFonts w:ascii="Arial" w:hAnsi="Arial" w:cs="Arial"/>
              </w:rPr>
            </w:pPr>
            <w:r w:rsidRPr="008A01F3">
              <w:rPr>
                <w:rFonts w:ascii="Arial" w:hAnsi="Arial" w:cs="Arial"/>
              </w:rPr>
              <w:t>2.2.1.Briefing</w:t>
            </w:r>
          </w:p>
          <w:p w14:paraId="78BAB431" w14:textId="77777777" w:rsidR="00DC35C4" w:rsidRPr="008A01F3" w:rsidRDefault="00DC35C4" w:rsidP="00DC35C4">
            <w:pPr>
              <w:spacing w:after="0" w:line="240" w:lineRule="auto"/>
              <w:rPr>
                <w:rFonts w:ascii="Arial" w:hAnsi="Arial" w:cs="Arial"/>
              </w:rPr>
            </w:pPr>
            <w:r w:rsidRPr="008A01F3">
              <w:rPr>
                <w:rFonts w:ascii="Arial" w:hAnsi="Arial" w:cs="Arial"/>
              </w:rPr>
              <w:t>2.2.2.Levantamento orientado a pontos</w:t>
            </w:r>
            <w:r>
              <w:rPr>
                <w:rFonts w:ascii="Arial" w:hAnsi="Arial" w:cs="Arial"/>
              </w:rPr>
              <w:t xml:space="preserve"> </w:t>
            </w:r>
            <w:r w:rsidRPr="008A01F3">
              <w:rPr>
                <w:rFonts w:ascii="Arial" w:hAnsi="Arial" w:cs="Arial"/>
              </w:rPr>
              <w:t>de vista</w:t>
            </w:r>
          </w:p>
          <w:p w14:paraId="0841E4F5" w14:textId="62167A0A" w:rsidR="00687940" w:rsidRPr="00DC35C4" w:rsidRDefault="00DC35C4" w:rsidP="00DC35C4">
            <w:pPr>
              <w:spacing w:after="0" w:line="240" w:lineRule="auto"/>
              <w:rPr>
                <w:rFonts w:ascii="Arial" w:hAnsi="Arial" w:cs="Arial"/>
              </w:rPr>
            </w:pPr>
            <w:r w:rsidRPr="008A01F3">
              <w:rPr>
                <w:rFonts w:ascii="Arial" w:hAnsi="Arial" w:cs="Arial"/>
              </w:rPr>
              <w:t>2.2.3.Etnografia (observação)</w:t>
            </w:r>
          </w:p>
        </w:tc>
        <w:tc>
          <w:tcPr>
            <w:tcW w:w="1476" w:type="dxa"/>
            <w:shd w:val="clear" w:color="auto" w:fill="auto"/>
            <w:vAlign w:val="center"/>
          </w:tcPr>
          <w:p w14:paraId="7BAA71AE" w14:textId="7D3CA4B4"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6C152700" w14:textId="0103359C"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3A1C5A9D" w14:textId="77777777" w:rsidTr="00687940">
        <w:trPr>
          <w:trHeight w:val="587"/>
        </w:trPr>
        <w:tc>
          <w:tcPr>
            <w:tcW w:w="6676" w:type="dxa"/>
            <w:shd w:val="clear" w:color="auto" w:fill="auto"/>
            <w:vAlign w:val="center"/>
          </w:tcPr>
          <w:p w14:paraId="2DF7A556" w14:textId="77777777" w:rsidR="00DC35C4" w:rsidRPr="008A01F3" w:rsidRDefault="00DC35C4" w:rsidP="00DC35C4">
            <w:pPr>
              <w:spacing w:after="0" w:line="240" w:lineRule="auto"/>
              <w:rPr>
                <w:rFonts w:ascii="Arial" w:hAnsi="Arial" w:cs="Arial"/>
              </w:rPr>
            </w:pPr>
            <w:r w:rsidRPr="008A01F3">
              <w:rPr>
                <w:rFonts w:ascii="Arial" w:hAnsi="Arial" w:cs="Arial"/>
              </w:rPr>
              <w:t>2.2.4.Entrevistas</w:t>
            </w:r>
          </w:p>
          <w:p w14:paraId="108E9E6D" w14:textId="77777777" w:rsidR="00DC35C4" w:rsidRPr="008A01F3" w:rsidRDefault="00DC35C4" w:rsidP="00DC35C4">
            <w:pPr>
              <w:spacing w:after="0" w:line="240" w:lineRule="auto"/>
              <w:rPr>
                <w:rFonts w:ascii="Arial" w:hAnsi="Arial" w:cs="Arial"/>
              </w:rPr>
            </w:pPr>
            <w:r w:rsidRPr="008A01F3">
              <w:rPr>
                <w:rFonts w:ascii="Arial" w:hAnsi="Arial" w:cs="Arial"/>
              </w:rPr>
              <w:t>2.2.5.Brainstorming</w:t>
            </w:r>
          </w:p>
          <w:p w14:paraId="4A606854" w14:textId="77777777" w:rsidR="00DC35C4" w:rsidRPr="008A01F3" w:rsidRDefault="00DC35C4" w:rsidP="00DC35C4">
            <w:pPr>
              <w:spacing w:after="0" w:line="240" w:lineRule="auto"/>
              <w:rPr>
                <w:rFonts w:ascii="Arial" w:hAnsi="Arial" w:cs="Arial"/>
              </w:rPr>
            </w:pPr>
            <w:r w:rsidRPr="008A01F3">
              <w:rPr>
                <w:rFonts w:ascii="Arial" w:hAnsi="Arial" w:cs="Arial"/>
              </w:rPr>
              <w:t>2.3. Fases</w:t>
            </w:r>
          </w:p>
          <w:p w14:paraId="6F8F4936" w14:textId="77777777" w:rsidR="00DC35C4" w:rsidRPr="008A01F3" w:rsidRDefault="00DC35C4" w:rsidP="00DC35C4">
            <w:pPr>
              <w:spacing w:after="0" w:line="240" w:lineRule="auto"/>
              <w:rPr>
                <w:rFonts w:ascii="Arial" w:hAnsi="Arial" w:cs="Arial"/>
              </w:rPr>
            </w:pPr>
            <w:r w:rsidRPr="008A01F3">
              <w:rPr>
                <w:rFonts w:ascii="Arial" w:hAnsi="Arial" w:cs="Arial"/>
              </w:rPr>
              <w:t>2.3.1.Coleta</w:t>
            </w:r>
          </w:p>
          <w:p w14:paraId="66F88FA1" w14:textId="77777777" w:rsidR="00DC35C4" w:rsidRPr="008A01F3" w:rsidRDefault="00DC35C4" w:rsidP="00DC35C4">
            <w:pPr>
              <w:spacing w:after="0" w:line="240" w:lineRule="auto"/>
              <w:rPr>
                <w:rFonts w:ascii="Arial" w:hAnsi="Arial" w:cs="Arial"/>
              </w:rPr>
            </w:pPr>
            <w:r w:rsidRPr="008A01F3">
              <w:rPr>
                <w:rFonts w:ascii="Arial" w:hAnsi="Arial" w:cs="Arial"/>
              </w:rPr>
              <w:t>2.3.2.Análise</w:t>
            </w:r>
          </w:p>
          <w:p w14:paraId="711A9A35" w14:textId="68AB0CCC"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2.3.3.Registros</w:t>
            </w:r>
          </w:p>
        </w:tc>
        <w:tc>
          <w:tcPr>
            <w:tcW w:w="1476" w:type="dxa"/>
            <w:shd w:val="clear" w:color="auto" w:fill="auto"/>
            <w:vAlign w:val="center"/>
          </w:tcPr>
          <w:p w14:paraId="08207A1C" w14:textId="5A47B4E2" w:rsidR="00687940"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EF4B141" w14:textId="06D6E3F7" w:rsidR="00687940"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220FD75" w14:textId="77777777" w:rsidTr="00687940">
        <w:trPr>
          <w:trHeight w:val="805"/>
        </w:trPr>
        <w:tc>
          <w:tcPr>
            <w:tcW w:w="6676" w:type="dxa"/>
            <w:shd w:val="clear" w:color="auto" w:fill="auto"/>
            <w:vAlign w:val="center"/>
          </w:tcPr>
          <w:p w14:paraId="7E8FF5B8" w14:textId="77777777" w:rsidR="00DC35C4" w:rsidRPr="008A01F3" w:rsidRDefault="00DC35C4" w:rsidP="00DC35C4">
            <w:pPr>
              <w:spacing w:after="0" w:line="240" w:lineRule="auto"/>
              <w:rPr>
                <w:rFonts w:ascii="Arial" w:hAnsi="Arial" w:cs="Arial"/>
              </w:rPr>
            </w:pPr>
            <w:r w:rsidRPr="008A01F3">
              <w:rPr>
                <w:rFonts w:ascii="Arial" w:hAnsi="Arial" w:cs="Arial"/>
              </w:rPr>
              <w:t>3. Gerenciamento de Requisitos</w:t>
            </w:r>
          </w:p>
          <w:p w14:paraId="73D29EFC" w14:textId="77777777" w:rsidR="00DC35C4" w:rsidRPr="008A01F3" w:rsidRDefault="00DC35C4" w:rsidP="00DC35C4">
            <w:pPr>
              <w:spacing w:after="0" w:line="240" w:lineRule="auto"/>
              <w:rPr>
                <w:rFonts w:ascii="Arial" w:hAnsi="Arial" w:cs="Arial"/>
              </w:rPr>
            </w:pPr>
            <w:r w:rsidRPr="008A01F3">
              <w:rPr>
                <w:rFonts w:ascii="Arial" w:hAnsi="Arial" w:cs="Arial"/>
              </w:rPr>
              <w:t>3.1. Definição</w:t>
            </w:r>
          </w:p>
          <w:p w14:paraId="722A0F39" w14:textId="77777777" w:rsidR="00DC35C4" w:rsidRPr="008A01F3" w:rsidRDefault="00DC35C4" w:rsidP="00DC35C4">
            <w:pPr>
              <w:spacing w:after="0" w:line="240" w:lineRule="auto"/>
              <w:rPr>
                <w:rFonts w:ascii="Arial" w:hAnsi="Arial" w:cs="Arial"/>
              </w:rPr>
            </w:pPr>
            <w:r w:rsidRPr="008A01F3">
              <w:rPr>
                <w:rFonts w:ascii="Arial" w:hAnsi="Arial" w:cs="Arial"/>
              </w:rPr>
              <w:t>3.2. Gestão de mudanças</w:t>
            </w:r>
          </w:p>
          <w:p w14:paraId="4EE333D4" w14:textId="5296EA47"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3.3. Validação de requisitos</w:t>
            </w:r>
          </w:p>
        </w:tc>
        <w:tc>
          <w:tcPr>
            <w:tcW w:w="1476" w:type="dxa"/>
            <w:shd w:val="clear" w:color="auto" w:fill="auto"/>
            <w:vAlign w:val="center"/>
          </w:tcPr>
          <w:p w14:paraId="74A2AE07" w14:textId="098392B7"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FB5A845" w14:textId="3DCE823D" w:rsidR="00687940" w:rsidRPr="00994211" w:rsidRDefault="00687940" w:rsidP="00687940">
            <w:pPr>
              <w:pStyle w:val="PargrafodaLista"/>
              <w:spacing w:after="0" w:line="240" w:lineRule="auto"/>
              <w:ind w:left="0"/>
              <w:rPr>
                <w:rFonts w:ascii="Arial" w:hAnsi="Arial" w:cs="Arial"/>
                <w:sz w:val="20"/>
                <w:szCs w:val="20"/>
                <w:lang w:eastAsia="ar-SA"/>
              </w:rPr>
            </w:pPr>
          </w:p>
        </w:tc>
      </w:tr>
      <w:tr w:rsidR="00687940" w:rsidRPr="00994211" w14:paraId="7C9C9702" w14:textId="77777777" w:rsidTr="00687940">
        <w:trPr>
          <w:trHeight w:val="805"/>
        </w:trPr>
        <w:tc>
          <w:tcPr>
            <w:tcW w:w="6676" w:type="dxa"/>
            <w:shd w:val="clear" w:color="auto" w:fill="auto"/>
            <w:vAlign w:val="center"/>
          </w:tcPr>
          <w:p w14:paraId="3686404D" w14:textId="77777777" w:rsidR="00DC35C4" w:rsidRPr="008A01F3" w:rsidRDefault="00DC35C4" w:rsidP="00DC35C4">
            <w:pPr>
              <w:spacing w:after="0" w:line="240" w:lineRule="auto"/>
              <w:rPr>
                <w:rFonts w:ascii="Arial" w:hAnsi="Arial" w:cs="Arial"/>
              </w:rPr>
            </w:pPr>
            <w:r w:rsidRPr="008A01F3">
              <w:rPr>
                <w:rFonts w:ascii="Arial" w:hAnsi="Arial" w:cs="Arial"/>
              </w:rPr>
              <w:t>4. Documentação de Requisitos</w:t>
            </w:r>
          </w:p>
          <w:p w14:paraId="575DA60F" w14:textId="77777777" w:rsidR="00DC35C4" w:rsidRPr="008A01F3" w:rsidRDefault="00DC35C4" w:rsidP="00DC35C4">
            <w:pPr>
              <w:spacing w:after="0" w:line="240" w:lineRule="auto"/>
              <w:rPr>
                <w:rFonts w:ascii="Arial" w:hAnsi="Arial" w:cs="Arial"/>
              </w:rPr>
            </w:pPr>
            <w:r w:rsidRPr="008A01F3">
              <w:rPr>
                <w:rFonts w:ascii="Arial" w:hAnsi="Arial" w:cs="Arial"/>
              </w:rPr>
              <w:t>4.1. Normas técnicas</w:t>
            </w:r>
          </w:p>
          <w:p w14:paraId="3EB87EBE" w14:textId="77777777" w:rsidR="00DC35C4" w:rsidRPr="008A01F3" w:rsidRDefault="00DC35C4" w:rsidP="00DC35C4">
            <w:pPr>
              <w:spacing w:after="0" w:line="240" w:lineRule="auto"/>
              <w:rPr>
                <w:rFonts w:ascii="Arial" w:hAnsi="Arial" w:cs="Arial"/>
              </w:rPr>
            </w:pPr>
            <w:r w:rsidRPr="008A01F3">
              <w:rPr>
                <w:rFonts w:ascii="Arial" w:hAnsi="Arial" w:cs="Arial"/>
              </w:rPr>
              <w:t>4.2. Estrutura padrão (modelos de</w:t>
            </w:r>
            <w:r>
              <w:rPr>
                <w:rFonts w:ascii="Arial" w:hAnsi="Arial" w:cs="Arial"/>
              </w:rPr>
              <w:t xml:space="preserve"> </w:t>
            </w:r>
            <w:r w:rsidRPr="008A01F3">
              <w:rPr>
                <w:rFonts w:ascii="Arial" w:hAnsi="Arial" w:cs="Arial"/>
              </w:rPr>
              <w:t>documentação)</w:t>
            </w:r>
          </w:p>
          <w:p w14:paraId="0D6BC734" w14:textId="46E30B13" w:rsidR="00687940" w:rsidRPr="00687940" w:rsidRDefault="00DC35C4" w:rsidP="00DC35C4">
            <w:pPr>
              <w:autoSpaceDE w:val="0"/>
              <w:autoSpaceDN w:val="0"/>
              <w:adjustRightInd w:val="0"/>
              <w:spacing w:after="0" w:line="240" w:lineRule="auto"/>
              <w:rPr>
                <w:rFonts w:ascii="Arial" w:hAnsi="Arial" w:cs="Arial"/>
                <w:sz w:val="20"/>
                <w:szCs w:val="20"/>
                <w:lang w:val="en-US" w:eastAsia="pt-BR"/>
              </w:rPr>
            </w:pPr>
            <w:r w:rsidRPr="008A01F3">
              <w:rPr>
                <w:rFonts w:ascii="Arial" w:hAnsi="Arial" w:cs="Arial"/>
              </w:rPr>
              <w:t>4.3. Controle de Versões</w:t>
            </w:r>
          </w:p>
        </w:tc>
        <w:tc>
          <w:tcPr>
            <w:tcW w:w="1476" w:type="dxa"/>
            <w:shd w:val="clear" w:color="auto" w:fill="auto"/>
            <w:vAlign w:val="center"/>
          </w:tcPr>
          <w:p w14:paraId="7390932C" w14:textId="78EBF15A" w:rsidR="00BB66AD"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59B02D2B" w14:textId="55648D43"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0E50F490" w14:textId="77777777" w:rsidTr="00687940">
        <w:trPr>
          <w:trHeight w:val="547"/>
        </w:trPr>
        <w:tc>
          <w:tcPr>
            <w:tcW w:w="6676" w:type="dxa"/>
            <w:shd w:val="clear" w:color="auto" w:fill="auto"/>
            <w:vAlign w:val="center"/>
          </w:tcPr>
          <w:p w14:paraId="00018FEB" w14:textId="77777777" w:rsidR="00DC35C4" w:rsidRPr="008A01F3" w:rsidRDefault="00DC35C4" w:rsidP="00DC35C4">
            <w:pPr>
              <w:spacing w:after="0" w:line="240" w:lineRule="auto"/>
              <w:rPr>
                <w:rFonts w:ascii="Arial" w:hAnsi="Arial" w:cs="Arial"/>
              </w:rPr>
            </w:pPr>
            <w:r w:rsidRPr="008A01F3">
              <w:rPr>
                <w:rFonts w:ascii="Arial" w:hAnsi="Arial" w:cs="Arial"/>
              </w:rPr>
              <w:t xml:space="preserve">5. Metodologia </w:t>
            </w:r>
            <w:proofErr w:type="spellStart"/>
            <w:r w:rsidRPr="008A01F3">
              <w:rPr>
                <w:rFonts w:ascii="Arial" w:hAnsi="Arial" w:cs="Arial"/>
              </w:rPr>
              <w:t>Scrum</w:t>
            </w:r>
            <w:proofErr w:type="spellEnd"/>
          </w:p>
          <w:p w14:paraId="56FAE424" w14:textId="77777777" w:rsidR="00DC35C4" w:rsidRPr="008A01F3" w:rsidRDefault="00DC35C4" w:rsidP="00DC35C4">
            <w:pPr>
              <w:spacing w:after="0" w:line="240" w:lineRule="auto"/>
              <w:rPr>
                <w:rFonts w:ascii="Arial" w:hAnsi="Arial" w:cs="Arial"/>
              </w:rPr>
            </w:pPr>
            <w:r w:rsidRPr="008A01F3">
              <w:rPr>
                <w:rFonts w:ascii="Arial" w:hAnsi="Arial" w:cs="Arial"/>
              </w:rPr>
              <w:t>5.1. Definição</w:t>
            </w:r>
          </w:p>
          <w:p w14:paraId="720F14A4" w14:textId="77777777" w:rsidR="00DC35C4" w:rsidRPr="008A01F3" w:rsidRDefault="00DC35C4" w:rsidP="00DC35C4">
            <w:pPr>
              <w:spacing w:after="0" w:line="240" w:lineRule="auto"/>
              <w:rPr>
                <w:rFonts w:ascii="Arial" w:hAnsi="Arial" w:cs="Arial"/>
              </w:rPr>
            </w:pPr>
            <w:r w:rsidRPr="008A01F3">
              <w:rPr>
                <w:rFonts w:ascii="Arial" w:hAnsi="Arial" w:cs="Arial"/>
              </w:rPr>
              <w:t>5.2. Papéis e responsabilidades</w:t>
            </w:r>
          </w:p>
          <w:p w14:paraId="34A104AC" w14:textId="4797BDEE"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5.3. Aplicação a Gestão de Projetos</w:t>
            </w:r>
          </w:p>
        </w:tc>
        <w:tc>
          <w:tcPr>
            <w:tcW w:w="1476" w:type="dxa"/>
            <w:shd w:val="clear" w:color="auto" w:fill="auto"/>
            <w:vAlign w:val="center"/>
          </w:tcPr>
          <w:p w14:paraId="4E84198B" w14:textId="504D11CA"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492B9123" w14:textId="7F2F37E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1B8350B9" w14:textId="77777777" w:rsidTr="00687940">
        <w:trPr>
          <w:trHeight w:val="1044"/>
        </w:trPr>
        <w:tc>
          <w:tcPr>
            <w:tcW w:w="6676" w:type="dxa"/>
            <w:shd w:val="clear" w:color="auto" w:fill="auto"/>
            <w:vAlign w:val="center"/>
          </w:tcPr>
          <w:p w14:paraId="5FFD0E91" w14:textId="77777777" w:rsidR="00DC35C4" w:rsidRPr="008A01F3" w:rsidRDefault="00DC35C4" w:rsidP="00DC35C4">
            <w:pPr>
              <w:spacing w:after="0" w:line="240" w:lineRule="auto"/>
              <w:rPr>
                <w:rFonts w:ascii="Arial" w:hAnsi="Arial" w:cs="Arial"/>
              </w:rPr>
            </w:pPr>
            <w:r w:rsidRPr="008A01F3">
              <w:rPr>
                <w:rFonts w:ascii="Arial" w:hAnsi="Arial" w:cs="Arial"/>
              </w:rPr>
              <w:t xml:space="preserve">6. Metodologia </w:t>
            </w:r>
            <w:proofErr w:type="spellStart"/>
            <w:r w:rsidRPr="008A01F3">
              <w:rPr>
                <w:rFonts w:ascii="Arial" w:hAnsi="Arial" w:cs="Arial"/>
              </w:rPr>
              <w:t>Kanban</w:t>
            </w:r>
            <w:proofErr w:type="spellEnd"/>
          </w:p>
          <w:p w14:paraId="0A24BE4D" w14:textId="77777777" w:rsidR="00DC35C4" w:rsidRPr="008A01F3" w:rsidRDefault="00DC35C4" w:rsidP="00DC35C4">
            <w:pPr>
              <w:spacing w:after="0" w:line="240" w:lineRule="auto"/>
              <w:rPr>
                <w:rFonts w:ascii="Arial" w:hAnsi="Arial" w:cs="Arial"/>
              </w:rPr>
            </w:pPr>
            <w:r w:rsidRPr="008A01F3">
              <w:rPr>
                <w:rFonts w:ascii="Arial" w:hAnsi="Arial" w:cs="Arial"/>
              </w:rPr>
              <w:t>6.1. Definição</w:t>
            </w:r>
          </w:p>
          <w:p w14:paraId="3EA5397C" w14:textId="77777777" w:rsidR="00DC35C4" w:rsidRPr="008A01F3" w:rsidRDefault="00DC35C4" w:rsidP="00DC35C4">
            <w:pPr>
              <w:spacing w:after="0" w:line="240" w:lineRule="auto"/>
              <w:rPr>
                <w:rFonts w:ascii="Arial" w:hAnsi="Arial" w:cs="Arial"/>
              </w:rPr>
            </w:pPr>
            <w:r w:rsidRPr="008A01F3">
              <w:rPr>
                <w:rFonts w:ascii="Arial" w:hAnsi="Arial" w:cs="Arial"/>
              </w:rPr>
              <w:t>6.2. Criação do Quadro Base</w:t>
            </w:r>
          </w:p>
          <w:p w14:paraId="639B15A6" w14:textId="77777777" w:rsidR="00DC35C4" w:rsidRPr="008A01F3" w:rsidRDefault="00DC35C4" w:rsidP="00DC35C4">
            <w:pPr>
              <w:spacing w:after="0" w:line="240" w:lineRule="auto"/>
              <w:rPr>
                <w:rFonts w:ascii="Arial" w:hAnsi="Arial" w:cs="Arial"/>
              </w:rPr>
            </w:pPr>
            <w:r w:rsidRPr="008A01F3">
              <w:rPr>
                <w:rFonts w:ascii="Arial" w:hAnsi="Arial" w:cs="Arial"/>
              </w:rPr>
              <w:t>6.2.1.Identificação do trabalho</w:t>
            </w:r>
          </w:p>
          <w:p w14:paraId="114B4F84" w14:textId="713CB9E0" w:rsidR="00687940" w:rsidRPr="00DC35C4" w:rsidRDefault="00DC35C4" w:rsidP="00DC35C4">
            <w:pPr>
              <w:spacing w:after="0" w:line="240" w:lineRule="auto"/>
              <w:rPr>
                <w:rFonts w:ascii="Arial" w:hAnsi="Arial" w:cs="Arial"/>
              </w:rPr>
            </w:pPr>
            <w:r w:rsidRPr="008A01F3">
              <w:rPr>
                <w:rFonts w:ascii="Arial" w:hAnsi="Arial" w:cs="Arial"/>
              </w:rPr>
              <w:t>6.2.2.Prioridades do trabalho</w:t>
            </w:r>
          </w:p>
        </w:tc>
        <w:tc>
          <w:tcPr>
            <w:tcW w:w="1476" w:type="dxa"/>
            <w:shd w:val="clear" w:color="auto" w:fill="auto"/>
            <w:vAlign w:val="center"/>
          </w:tcPr>
          <w:p w14:paraId="41806111" w14:textId="0473F556" w:rsidR="00BB66AD" w:rsidRPr="00994211" w:rsidRDefault="00BB66AD"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29A425B3" w14:textId="21F08C18"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3314FC08" w14:textId="77777777" w:rsidTr="00687940">
        <w:trPr>
          <w:trHeight w:val="359"/>
        </w:trPr>
        <w:tc>
          <w:tcPr>
            <w:tcW w:w="6676" w:type="dxa"/>
            <w:shd w:val="clear" w:color="auto" w:fill="auto"/>
            <w:vAlign w:val="center"/>
          </w:tcPr>
          <w:p w14:paraId="7226AA3A" w14:textId="77777777" w:rsidR="00DC35C4" w:rsidRPr="008A01F3" w:rsidRDefault="00DC35C4" w:rsidP="00DC35C4">
            <w:pPr>
              <w:spacing w:after="0" w:line="240" w:lineRule="auto"/>
              <w:rPr>
                <w:rFonts w:ascii="Arial" w:hAnsi="Arial" w:cs="Arial"/>
              </w:rPr>
            </w:pPr>
            <w:r w:rsidRPr="008A01F3">
              <w:rPr>
                <w:rFonts w:ascii="Arial" w:hAnsi="Arial" w:cs="Arial"/>
              </w:rPr>
              <w:t>6.2.3.Mapeamento do fluxo de</w:t>
            </w:r>
            <w:r>
              <w:rPr>
                <w:rFonts w:ascii="Arial" w:hAnsi="Arial" w:cs="Arial"/>
              </w:rPr>
              <w:t xml:space="preserve"> </w:t>
            </w:r>
            <w:r w:rsidRPr="008A01F3">
              <w:rPr>
                <w:rFonts w:ascii="Arial" w:hAnsi="Arial" w:cs="Arial"/>
              </w:rPr>
              <w:t>trabalho</w:t>
            </w:r>
          </w:p>
          <w:p w14:paraId="1AABDC09" w14:textId="505D69FB" w:rsidR="00687940" w:rsidRPr="00687940" w:rsidRDefault="00DC35C4" w:rsidP="00DC35C4">
            <w:pPr>
              <w:autoSpaceDE w:val="0"/>
              <w:autoSpaceDN w:val="0"/>
              <w:adjustRightInd w:val="0"/>
              <w:spacing w:after="0" w:line="240" w:lineRule="auto"/>
              <w:rPr>
                <w:rFonts w:ascii="Arial" w:hAnsi="Arial" w:cs="Arial"/>
                <w:sz w:val="20"/>
                <w:szCs w:val="20"/>
                <w:lang w:eastAsia="pt-BR"/>
              </w:rPr>
            </w:pPr>
            <w:r w:rsidRPr="008A01F3">
              <w:rPr>
                <w:rFonts w:ascii="Arial" w:hAnsi="Arial" w:cs="Arial"/>
              </w:rPr>
              <w:t>6.3. Gerenciamento do progresso e</w:t>
            </w:r>
            <w:r>
              <w:rPr>
                <w:rFonts w:ascii="Arial" w:hAnsi="Arial" w:cs="Arial"/>
              </w:rPr>
              <w:t xml:space="preserve"> </w:t>
            </w:r>
            <w:r w:rsidRPr="008A01F3">
              <w:rPr>
                <w:rFonts w:ascii="Arial" w:hAnsi="Arial" w:cs="Arial"/>
              </w:rPr>
              <w:t>desempenho</w:t>
            </w:r>
          </w:p>
        </w:tc>
        <w:tc>
          <w:tcPr>
            <w:tcW w:w="1476" w:type="dxa"/>
            <w:shd w:val="clear" w:color="auto" w:fill="auto"/>
            <w:vAlign w:val="center"/>
          </w:tcPr>
          <w:p w14:paraId="2A87F568" w14:textId="24EF27AA"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6FA42413" w14:textId="41F6341A" w:rsidR="00687940" w:rsidRPr="00994211"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35151A0" w14:textId="77777777" w:rsidTr="00687940">
        <w:trPr>
          <w:trHeight w:val="998"/>
        </w:trPr>
        <w:tc>
          <w:tcPr>
            <w:tcW w:w="6676" w:type="dxa"/>
            <w:shd w:val="clear" w:color="auto" w:fill="auto"/>
            <w:vAlign w:val="center"/>
          </w:tcPr>
          <w:p w14:paraId="308854AB" w14:textId="77777777" w:rsidR="00DC35C4" w:rsidRPr="008A01F3" w:rsidRDefault="00DC35C4" w:rsidP="00DC35C4">
            <w:pPr>
              <w:spacing w:after="0" w:line="240" w:lineRule="auto"/>
              <w:rPr>
                <w:rFonts w:ascii="Arial" w:hAnsi="Arial" w:cs="Arial"/>
              </w:rPr>
            </w:pPr>
            <w:r w:rsidRPr="008A01F3">
              <w:rPr>
                <w:rFonts w:ascii="Arial" w:hAnsi="Arial" w:cs="Arial"/>
              </w:rPr>
              <w:t xml:space="preserve">7. Design </w:t>
            </w:r>
            <w:proofErr w:type="spellStart"/>
            <w:r w:rsidRPr="008A01F3">
              <w:rPr>
                <w:rFonts w:ascii="Arial" w:hAnsi="Arial" w:cs="Arial"/>
              </w:rPr>
              <w:t>Thinking</w:t>
            </w:r>
            <w:proofErr w:type="spellEnd"/>
          </w:p>
          <w:p w14:paraId="7924F2DE" w14:textId="77777777" w:rsidR="00DC35C4" w:rsidRPr="008A01F3" w:rsidRDefault="00DC35C4" w:rsidP="00DC35C4">
            <w:pPr>
              <w:spacing w:after="0" w:line="240" w:lineRule="auto"/>
              <w:rPr>
                <w:rFonts w:ascii="Arial" w:hAnsi="Arial" w:cs="Arial"/>
              </w:rPr>
            </w:pPr>
            <w:r w:rsidRPr="008A01F3">
              <w:rPr>
                <w:rFonts w:ascii="Arial" w:hAnsi="Arial" w:cs="Arial"/>
              </w:rPr>
              <w:t>7.1. Definição</w:t>
            </w:r>
          </w:p>
          <w:p w14:paraId="19862B2F" w14:textId="77777777" w:rsidR="00DC35C4" w:rsidRPr="008A01F3" w:rsidRDefault="00DC35C4" w:rsidP="00DC35C4">
            <w:pPr>
              <w:spacing w:after="0" w:line="240" w:lineRule="auto"/>
              <w:rPr>
                <w:rFonts w:ascii="Arial" w:hAnsi="Arial" w:cs="Arial"/>
              </w:rPr>
            </w:pPr>
            <w:r w:rsidRPr="008A01F3">
              <w:rPr>
                <w:rFonts w:ascii="Arial" w:hAnsi="Arial" w:cs="Arial"/>
              </w:rPr>
              <w:t>7.2. Etapas</w:t>
            </w:r>
          </w:p>
          <w:p w14:paraId="3F82752B" w14:textId="0BF7C324" w:rsidR="00687940" w:rsidRPr="00DC35C4" w:rsidRDefault="00DC35C4" w:rsidP="00DC35C4">
            <w:pPr>
              <w:spacing w:after="0" w:line="240" w:lineRule="auto"/>
              <w:rPr>
                <w:rFonts w:ascii="Arial" w:hAnsi="Arial" w:cs="Arial"/>
              </w:rPr>
            </w:pPr>
            <w:r w:rsidRPr="008A01F3">
              <w:rPr>
                <w:rFonts w:ascii="Arial" w:hAnsi="Arial" w:cs="Arial"/>
              </w:rPr>
              <w:t>7.2.1.Empatia</w:t>
            </w:r>
          </w:p>
        </w:tc>
        <w:tc>
          <w:tcPr>
            <w:tcW w:w="1476" w:type="dxa"/>
            <w:shd w:val="clear" w:color="auto" w:fill="auto"/>
            <w:vAlign w:val="center"/>
          </w:tcPr>
          <w:p w14:paraId="4F88473A" w14:textId="4F8E154A" w:rsidR="00687940" w:rsidRPr="00994211" w:rsidRDefault="00687940" w:rsidP="00BB66AD">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54EC872F" w14:textId="16605559" w:rsidR="00687940" w:rsidRP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4DF08625" w14:textId="77777777" w:rsidTr="00687940">
        <w:trPr>
          <w:trHeight w:val="830"/>
        </w:trPr>
        <w:tc>
          <w:tcPr>
            <w:tcW w:w="6676" w:type="dxa"/>
            <w:shd w:val="clear" w:color="auto" w:fill="auto"/>
            <w:vAlign w:val="center"/>
          </w:tcPr>
          <w:p w14:paraId="49939250" w14:textId="77777777" w:rsidR="00DC35C4" w:rsidRPr="008A01F3" w:rsidRDefault="00DC35C4" w:rsidP="00DC35C4">
            <w:pPr>
              <w:spacing w:after="0" w:line="240" w:lineRule="auto"/>
              <w:rPr>
                <w:rFonts w:ascii="Arial" w:hAnsi="Arial" w:cs="Arial"/>
              </w:rPr>
            </w:pPr>
            <w:r w:rsidRPr="008A01F3">
              <w:rPr>
                <w:rFonts w:ascii="Arial" w:hAnsi="Arial" w:cs="Arial"/>
              </w:rPr>
              <w:t>7.2.2.Ideação</w:t>
            </w:r>
          </w:p>
          <w:p w14:paraId="6CA203BD" w14:textId="468D0784" w:rsidR="00687940" w:rsidRPr="0095455A" w:rsidRDefault="00DC35C4" w:rsidP="00DC35C4">
            <w:pPr>
              <w:spacing w:after="0" w:line="240" w:lineRule="auto"/>
              <w:rPr>
                <w:rFonts w:ascii="Arial" w:hAnsi="Arial" w:cs="Arial"/>
              </w:rPr>
            </w:pPr>
            <w:r w:rsidRPr="008A01F3">
              <w:rPr>
                <w:rFonts w:ascii="Arial" w:hAnsi="Arial" w:cs="Arial"/>
              </w:rPr>
              <w:t>7.2.3.Prototipação</w:t>
            </w:r>
          </w:p>
        </w:tc>
        <w:tc>
          <w:tcPr>
            <w:tcW w:w="1476" w:type="dxa"/>
            <w:shd w:val="clear" w:color="auto" w:fill="auto"/>
            <w:vAlign w:val="center"/>
          </w:tcPr>
          <w:p w14:paraId="5568A848" w14:textId="09506373" w:rsidR="00687940" w:rsidRDefault="00687940" w:rsidP="00687940">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4513B198" w14:textId="45495829"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19B0C97" w14:textId="77777777" w:rsidTr="00687940">
        <w:trPr>
          <w:trHeight w:val="843"/>
        </w:trPr>
        <w:tc>
          <w:tcPr>
            <w:tcW w:w="6676" w:type="dxa"/>
            <w:shd w:val="clear" w:color="auto" w:fill="auto"/>
            <w:vAlign w:val="center"/>
          </w:tcPr>
          <w:p w14:paraId="2C2AD9D3" w14:textId="77777777" w:rsidR="00DC35C4" w:rsidRPr="008A01F3" w:rsidRDefault="00DC35C4" w:rsidP="00DC35C4">
            <w:pPr>
              <w:spacing w:after="0" w:line="240" w:lineRule="auto"/>
              <w:rPr>
                <w:rFonts w:ascii="Arial" w:hAnsi="Arial" w:cs="Arial"/>
              </w:rPr>
            </w:pPr>
            <w:r w:rsidRPr="008A01F3">
              <w:rPr>
                <w:rFonts w:ascii="Arial" w:hAnsi="Arial" w:cs="Arial"/>
              </w:rPr>
              <w:lastRenderedPageBreak/>
              <w:t>7.2.4.Teste</w:t>
            </w:r>
          </w:p>
          <w:p w14:paraId="1EEB5C65" w14:textId="02F34C12" w:rsidR="00687940" w:rsidRPr="0095455A" w:rsidRDefault="00DC35C4" w:rsidP="00DC35C4">
            <w:pPr>
              <w:autoSpaceDE w:val="0"/>
              <w:autoSpaceDN w:val="0"/>
              <w:adjustRightInd w:val="0"/>
              <w:spacing w:after="0" w:line="240" w:lineRule="auto"/>
              <w:rPr>
                <w:rFonts w:ascii="Arial" w:hAnsi="Arial" w:cs="Arial"/>
                <w:lang w:eastAsia="pt-BR"/>
              </w:rPr>
            </w:pPr>
            <w:r w:rsidRPr="008A01F3">
              <w:rPr>
                <w:rFonts w:ascii="Arial" w:hAnsi="Arial" w:cs="Arial"/>
              </w:rPr>
              <w:t>7.2.5.Implementação</w:t>
            </w:r>
          </w:p>
        </w:tc>
        <w:tc>
          <w:tcPr>
            <w:tcW w:w="1476" w:type="dxa"/>
            <w:shd w:val="clear" w:color="auto" w:fill="auto"/>
            <w:vAlign w:val="center"/>
          </w:tcPr>
          <w:p w14:paraId="601C966A" w14:textId="6CBC1C40" w:rsidR="00BB66AD" w:rsidRDefault="00BB66AD" w:rsidP="00687940">
            <w:pPr>
              <w:pStyle w:val="PargrafodaLista"/>
              <w:spacing w:after="0" w:line="240" w:lineRule="auto"/>
              <w:ind w:left="0"/>
              <w:jc w:val="center"/>
              <w:rPr>
                <w:rFonts w:ascii="Arial" w:hAnsi="Arial" w:cs="Arial"/>
                <w:sz w:val="20"/>
                <w:szCs w:val="20"/>
                <w:lang w:eastAsia="ar-SA"/>
              </w:rPr>
            </w:pPr>
          </w:p>
        </w:tc>
        <w:tc>
          <w:tcPr>
            <w:tcW w:w="1476" w:type="dxa"/>
            <w:shd w:val="clear" w:color="auto" w:fill="auto"/>
            <w:vAlign w:val="center"/>
          </w:tcPr>
          <w:p w14:paraId="75BE8F33" w14:textId="4A48607F" w:rsidR="00687940" w:rsidRDefault="00687940" w:rsidP="00687940">
            <w:pPr>
              <w:pStyle w:val="PargrafodaLista"/>
              <w:spacing w:after="0" w:line="240" w:lineRule="auto"/>
              <w:ind w:left="0"/>
              <w:jc w:val="center"/>
              <w:rPr>
                <w:rFonts w:ascii="Arial" w:hAnsi="Arial" w:cs="Arial"/>
                <w:sz w:val="20"/>
                <w:szCs w:val="20"/>
                <w:lang w:eastAsia="ar-SA"/>
              </w:rPr>
            </w:pPr>
          </w:p>
        </w:tc>
      </w:tr>
      <w:tr w:rsidR="00687940" w:rsidRPr="00994211" w14:paraId="58A92639" w14:textId="77777777" w:rsidTr="00687940">
        <w:trPr>
          <w:trHeight w:val="419"/>
        </w:trPr>
        <w:tc>
          <w:tcPr>
            <w:tcW w:w="9628" w:type="dxa"/>
            <w:gridSpan w:val="3"/>
            <w:shd w:val="clear" w:color="auto" w:fill="auto"/>
          </w:tcPr>
          <w:p w14:paraId="16B3A9A8" w14:textId="7595EFAE" w:rsidR="00687940" w:rsidRPr="00994211" w:rsidRDefault="003A2F17" w:rsidP="00687940">
            <w:pPr>
              <w:pStyle w:val="PargrafodaLista"/>
              <w:spacing w:after="0" w:line="240" w:lineRule="auto"/>
              <w:ind w:left="0"/>
            </w:pPr>
            <w:r>
              <w:rPr>
                <w:rFonts w:ascii="Arial" w:hAnsi="Arial" w:cs="Arial"/>
                <w:sz w:val="20"/>
                <w:szCs w:val="20"/>
                <w:lang w:eastAsia="ar-SA"/>
              </w:rPr>
              <w:t xml:space="preserve">Elaborado por: </w:t>
            </w:r>
            <w:proofErr w:type="spellStart"/>
            <w:r>
              <w:rPr>
                <w:rFonts w:ascii="Arial" w:hAnsi="Arial" w:cs="Arial"/>
                <w:sz w:val="20"/>
                <w:szCs w:val="20"/>
                <w:lang w:eastAsia="ar-SA"/>
              </w:rPr>
              <w:t>Reenye</w:t>
            </w:r>
            <w:proofErr w:type="spellEnd"/>
            <w:r>
              <w:rPr>
                <w:rFonts w:ascii="Arial" w:hAnsi="Arial" w:cs="Arial"/>
                <w:sz w:val="20"/>
                <w:szCs w:val="20"/>
                <w:lang w:eastAsia="ar-SA"/>
              </w:rPr>
              <w:t xml:space="preserve"> Lima,</w:t>
            </w:r>
            <w:r w:rsidR="00687940" w:rsidRPr="0DE78328">
              <w:rPr>
                <w:rFonts w:ascii="Arial" w:eastAsia="Arial" w:hAnsi="Arial" w:cs="Arial"/>
                <w:sz w:val="20"/>
                <w:szCs w:val="20"/>
                <w:lang w:eastAsia="ar-SA"/>
              </w:rPr>
              <w:t xml:space="preserve"> </w:t>
            </w:r>
            <w:r w:rsidR="00687940" w:rsidRPr="0DE78328">
              <w:rPr>
                <w:rFonts w:ascii="Arial" w:eastAsia="Arial" w:hAnsi="Arial" w:cs="Arial"/>
                <w:color w:val="000000" w:themeColor="text1"/>
                <w:sz w:val="20"/>
                <w:szCs w:val="20"/>
              </w:rPr>
              <w:t>Wellington Fábio de Oliveira Martins</w:t>
            </w:r>
            <w:r>
              <w:rPr>
                <w:rFonts w:ascii="Arial" w:eastAsia="Arial" w:hAnsi="Arial" w:cs="Arial"/>
                <w:color w:val="000000" w:themeColor="text1"/>
                <w:sz w:val="20"/>
                <w:szCs w:val="20"/>
              </w:rPr>
              <w:t>, Lucas Paiva, Robson</w:t>
            </w:r>
          </w:p>
          <w:p w14:paraId="334C0A19" w14:textId="42796FD5" w:rsidR="00687940" w:rsidRPr="00994211" w:rsidRDefault="00687940" w:rsidP="00DD3878">
            <w:pPr>
              <w:pStyle w:val="PargrafodaLista"/>
              <w:spacing w:after="0" w:line="240" w:lineRule="auto"/>
              <w:ind w:left="0"/>
              <w:rPr>
                <w:rFonts w:ascii="Arial" w:hAnsi="Arial" w:cs="Arial"/>
                <w:sz w:val="20"/>
                <w:szCs w:val="20"/>
                <w:lang w:eastAsia="ar-SA"/>
              </w:rPr>
            </w:pPr>
            <w:r w:rsidRPr="0DE78328">
              <w:rPr>
                <w:rFonts w:ascii="Arial" w:hAnsi="Arial" w:cs="Arial"/>
                <w:sz w:val="20"/>
                <w:szCs w:val="20"/>
                <w:lang w:eastAsia="ar-SA"/>
              </w:rPr>
              <w:t xml:space="preserve">Data: </w:t>
            </w:r>
            <w:r w:rsidR="00DD3878">
              <w:rPr>
                <w:rFonts w:ascii="Arial" w:hAnsi="Arial" w:cs="Arial"/>
                <w:sz w:val="20"/>
                <w:szCs w:val="20"/>
                <w:lang w:eastAsia="ar-SA"/>
              </w:rPr>
              <w:t>03/05/2023</w:t>
            </w:r>
            <w:bookmarkStart w:id="1" w:name="_GoBack"/>
            <w:bookmarkEnd w:id="1"/>
          </w:p>
        </w:tc>
      </w:tr>
    </w:tbl>
    <w:p w14:paraId="27EFE50A" w14:textId="77777777" w:rsidR="00C967C2" w:rsidRDefault="00C967C2" w:rsidP="00E93EA0">
      <w:pPr>
        <w:pStyle w:val="PargrafodaLista"/>
        <w:spacing w:after="0" w:line="240" w:lineRule="auto"/>
        <w:ind w:left="0"/>
        <w:rPr>
          <w:rFonts w:ascii="Arial" w:hAnsi="Arial" w:cs="Arial"/>
          <w:sz w:val="20"/>
          <w:szCs w:val="16"/>
          <w:lang w:eastAsia="ar-SA"/>
        </w:rPr>
      </w:pPr>
    </w:p>
    <w:sectPr w:rsidR="00C967C2" w:rsidSect="004204BA">
      <w:headerReference w:type="even" r:id="rId8"/>
      <w:headerReference w:type="default" r:id="rId9"/>
      <w:pgSz w:w="11906" w:h="16838"/>
      <w:pgMar w:top="1134" w:right="1134" w:bottom="0" w:left="1134" w:header="709" w:footer="526"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ABBB919" w14:textId="77777777" w:rsidR="00B14885" w:rsidRDefault="00B14885">
      <w:pPr>
        <w:spacing w:after="0" w:line="240" w:lineRule="auto"/>
      </w:pPr>
      <w:r>
        <w:separator/>
      </w:r>
    </w:p>
  </w:endnote>
  <w:endnote w:type="continuationSeparator" w:id="0">
    <w:p w14:paraId="6D45E784" w14:textId="77777777" w:rsidR="00B14885" w:rsidRDefault="00B148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MT">
    <w:altName w:val="Arial"/>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8E2CF9" w14:textId="77777777" w:rsidR="00B14885" w:rsidRDefault="00B14885">
      <w:pPr>
        <w:spacing w:after="0" w:line="240" w:lineRule="auto"/>
      </w:pPr>
      <w:r>
        <w:separator/>
      </w:r>
    </w:p>
  </w:footnote>
  <w:footnote w:type="continuationSeparator" w:id="0">
    <w:p w14:paraId="31537024" w14:textId="77777777" w:rsidR="00B14885" w:rsidRDefault="00B148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28121" w14:textId="77777777" w:rsidR="00DC35C4" w:rsidRDefault="00DC35C4" w:rsidP="00F44C77">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4D1216F" w14:textId="77777777" w:rsidR="00DC35C4" w:rsidRDefault="00DC35C4" w:rsidP="009208C7">
    <w:pPr>
      <w:pStyle w:val="Cabealh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7666AF" w14:textId="77777777" w:rsidR="00DC35C4" w:rsidRDefault="00DC35C4" w:rsidP="0063410A">
    <w:pPr>
      <w:pStyle w:val="Cabealho"/>
      <w:tabs>
        <w:tab w:val="clear" w:pos="8504"/>
        <w:tab w:val="right" w:pos="7040"/>
      </w:tabs>
      <w:ind w:right="-812"/>
      <w:rPr>
        <w:noProof/>
        <w:lang w:eastAsia="pt-BR"/>
      </w:rPr>
    </w:pPr>
    <w:r>
      <w:rPr>
        <w:noProof/>
        <w:lang w:eastAsia="pt-BR"/>
      </w:rPr>
      <mc:AlternateContent>
        <mc:Choice Requires="wps">
          <w:drawing>
            <wp:anchor distT="0" distB="0" distL="114300" distR="114300" simplePos="0" relativeHeight="251657728" behindDoc="0" locked="0" layoutInCell="1" allowOverlap="1" wp14:anchorId="502FD356" wp14:editId="07777777">
              <wp:simplePos x="0" y="0"/>
              <wp:positionH relativeFrom="column">
                <wp:posOffset>2363470</wp:posOffset>
              </wp:positionH>
              <wp:positionV relativeFrom="paragraph">
                <wp:posOffset>-22860</wp:posOffset>
              </wp:positionV>
              <wp:extent cx="2624455" cy="525780"/>
              <wp:effectExtent l="1270" t="0" r="3175" b="1905"/>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4455" cy="525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FA99CF" w14:textId="77777777" w:rsidR="00DC35C4" w:rsidRPr="009317FC" w:rsidRDefault="00DC35C4">
                          <w:pPr>
                            <w:pStyle w:val="Ttulo1"/>
                            <w:jc w:val="center"/>
                            <w:rPr>
                              <w:rFonts w:ascii="Arial Narrow" w:hAnsi="Arial Narrow"/>
                              <w:szCs w:val="28"/>
                            </w:rPr>
                          </w:pPr>
                          <w:r>
                            <w:rPr>
                              <w:rFonts w:ascii="Arial Narrow" w:hAnsi="Arial Narrow"/>
                              <w:szCs w:val="28"/>
                            </w:rPr>
                            <w:t>Escola SENAI JAGUARIÚNA</w:t>
                          </w:r>
                        </w:p>
                        <w:p w14:paraId="2C968ECB" w14:textId="77777777" w:rsidR="00DC35C4" w:rsidRPr="009317FC" w:rsidRDefault="00DC35C4">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2FD356" id="_x0000_t202" coordsize="21600,21600" o:spt="202" path="m,l,21600r21600,l21600,xe">
              <v:stroke joinstyle="miter"/>
              <v:path gradientshapeok="t" o:connecttype="rect"/>
            </v:shapetype>
            <v:shape id="Text Box 1" o:spid="_x0000_s1026" type="#_x0000_t202" style="position:absolute;margin-left:186.1pt;margin-top:-1.8pt;width:206.65pt;height:4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" filled="f" stroked="f">
              <v:textbox>
                <w:txbxContent>
                  <w:p w14:paraId="39FA99CF" w14:textId="77777777" w:rsidR="00DC35C4" w:rsidRPr="009317FC" w:rsidRDefault="00DC35C4">
                    <w:pPr>
                      <w:pStyle w:val="Ttulo1"/>
                      <w:jc w:val="center"/>
                      <w:rPr>
                        <w:rFonts w:ascii="Arial Narrow" w:hAnsi="Arial Narrow"/>
                        <w:szCs w:val="28"/>
                      </w:rPr>
                    </w:pPr>
                    <w:r>
                      <w:rPr>
                        <w:rFonts w:ascii="Arial Narrow" w:hAnsi="Arial Narrow"/>
                        <w:szCs w:val="28"/>
                      </w:rPr>
                      <w:t>Escola SENAI JAGUARIÚNA</w:t>
                    </w:r>
                  </w:p>
                  <w:p w14:paraId="2C968ECB" w14:textId="77777777" w:rsidR="00DC35C4" w:rsidRPr="009317FC" w:rsidRDefault="00DC35C4">
                    <w:pPr>
                      <w:jc w:val="center"/>
                      <w:rPr>
                        <w:rFonts w:ascii="Arial Narrow" w:hAnsi="Arial Narrow"/>
                        <w:b/>
                        <w:i/>
                        <w:sz w:val="28"/>
                        <w:szCs w:val="28"/>
                      </w:rPr>
                    </w:pPr>
                    <w:r w:rsidRPr="009317FC">
                      <w:rPr>
                        <w:rFonts w:ascii="Arial Narrow" w:hAnsi="Arial Narrow"/>
                        <w:b/>
                        <w:i/>
                        <w:sz w:val="28"/>
                        <w:szCs w:val="28"/>
                      </w:rPr>
                      <w:t>CFP 5.1</w:t>
                    </w:r>
                    <w:r>
                      <w:rPr>
                        <w:rFonts w:ascii="Arial Narrow" w:hAnsi="Arial Narrow"/>
                        <w:b/>
                        <w:i/>
                        <w:sz w:val="28"/>
                        <w:szCs w:val="28"/>
                      </w:rPr>
                      <w:t>3</w:t>
                    </w:r>
                  </w:p>
                </w:txbxContent>
              </v:textbox>
              <w10:wrap type="square" side="largest"/>
            </v:shape>
          </w:pict>
        </mc:Fallback>
      </mc:AlternateContent>
    </w:r>
    <w:r>
      <w:rPr>
        <w:noProof/>
        <w:lang w:eastAsia="pt-BR"/>
      </w:rPr>
      <w:drawing>
        <wp:inline distT="0" distB="0" distL="0" distR="0" wp14:anchorId="619FC823" wp14:editId="07777777">
          <wp:extent cx="1809750" cy="457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l="22449"/>
                  <a:stretch>
                    <a:fillRect/>
                  </a:stretch>
                </pic:blipFill>
                <pic:spPr bwMode="auto">
                  <a:xfrm>
                    <a:off x="0" y="0"/>
                    <a:ext cx="1809750" cy="457200"/>
                  </a:xfrm>
                  <a:prstGeom prst="rect">
                    <a:avLst/>
                  </a:prstGeom>
                  <a:noFill/>
                  <a:ln>
                    <a:noFill/>
                  </a:ln>
                </pic:spPr>
              </pic:pic>
            </a:graphicData>
          </a:graphic>
        </wp:inline>
      </w:drawing>
    </w:r>
    <w:r>
      <w:rPr>
        <w:noProof/>
        <w:lang w:eastAsia="pt-BR"/>
      </w:rPr>
      <w:t xml:space="preserve">                                                                                       </w:t>
    </w:r>
  </w:p>
  <w:p w14:paraId="536318B2" w14:textId="77777777" w:rsidR="00DC35C4" w:rsidRDefault="00DC35C4" w:rsidP="0063410A">
    <w:pPr>
      <w:pStyle w:val="Cabealho"/>
    </w:pPr>
    <w:r>
      <w:t xml:space="preserve">                                                                                                        Página </w:t>
    </w:r>
    <w:r>
      <w:fldChar w:fldCharType="begin"/>
    </w:r>
    <w:r>
      <w:instrText xml:space="preserve"> PAGE </w:instrText>
    </w:r>
    <w:r>
      <w:fldChar w:fldCharType="separate"/>
    </w:r>
    <w:r w:rsidR="00DD3878">
      <w:rPr>
        <w:noProof/>
      </w:rPr>
      <w:t>13</w:t>
    </w:r>
    <w:r>
      <w:fldChar w:fldCharType="end"/>
    </w:r>
    <w:r>
      <w:t xml:space="preserve"> de </w:t>
    </w:r>
    <w:r>
      <w:fldChar w:fldCharType="begin"/>
    </w:r>
    <w:r>
      <w:instrText>NUMPAGES</w:instrText>
    </w:r>
    <w:r>
      <w:fldChar w:fldCharType="separate"/>
    </w:r>
    <w:r w:rsidR="00DD3878">
      <w:rPr>
        <w:noProof/>
      </w:rPr>
      <w:t>13</w:t>
    </w:r>
    <w:r>
      <w:fldChar w:fldCharType="end"/>
    </w:r>
    <w:r>
      <w:t xml:space="preserve">      </w:t>
    </w:r>
  </w:p>
  <w:p w14:paraId="35E888F9" w14:textId="77777777" w:rsidR="00DC35C4" w:rsidRPr="004C1B0B" w:rsidRDefault="00DC35C4" w:rsidP="0063410A">
    <w:pPr>
      <w:pStyle w:val="Cabealho"/>
      <w:rPr>
        <w:noProof/>
        <w:sz w:val="16"/>
        <w:szCs w:val="16"/>
        <w:lang w:eastAsia="pt-BR"/>
      </w:rPr>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multilevel"/>
    <w:tmpl w:val="00000002"/>
    <w:name w:val="WW8Num1"/>
    <w:lvl w:ilvl="0">
      <w:start w:val="500"/>
      <w:numFmt w:val="lowerRoman"/>
      <w:lvlText w:val="%1)"/>
      <w:lvlJc w:val="left"/>
      <w:pPr>
        <w:tabs>
          <w:tab w:val="num" w:pos="283"/>
        </w:tabs>
        <w:ind w:left="283" w:hanging="283"/>
      </w:pPr>
    </w:lvl>
    <w:lvl w:ilvl="1">
      <w:start w:val="500"/>
      <w:numFmt w:val="lowerRoman"/>
      <w:lvlText w:val="%2)"/>
      <w:lvlJc w:val="left"/>
      <w:pPr>
        <w:tabs>
          <w:tab w:val="num" w:pos="567"/>
        </w:tabs>
        <w:ind w:left="567" w:hanging="283"/>
      </w:pPr>
    </w:lvl>
    <w:lvl w:ilvl="2">
      <w:start w:val="500"/>
      <w:numFmt w:val="lowerRoman"/>
      <w:lvlText w:val="%3)"/>
      <w:lvlJc w:val="left"/>
      <w:pPr>
        <w:tabs>
          <w:tab w:val="num" w:pos="850"/>
        </w:tabs>
        <w:ind w:left="850" w:hanging="283"/>
      </w:pPr>
    </w:lvl>
    <w:lvl w:ilvl="3">
      <w:start w:val="500"/>
      <w:numFmt w:val="lowerRoman"/>
      <w:lvlText w:val="%4)"/>
      <w:lvlJc w:val="left"/>
      <w:pPr>
        <w:tabs>
          <w:tab w:val="num" w:pos="1134"/>
        </w:tabs>
        <w:ind w:left="1134" w:hanging="283"/>
      </w:pPr>
    </w:lvl>
    <w:lvl w:ilvl="4">
      <w:start w:val="500"/>
      <w:numFmt w:val="lowerRoman"/>
      <w:lvlText w:val="%5)"/>
      <w:lvlJc w:val="left"/>
      <w:pPr>
        <w:tabs>
          <w:tab w:val="num" w:pos="1417"/>
        </w:tabs>
        <w:ind w:left="1417" w:hanging="283"/>
      </w:pPr>
    </w:lvl>
    <w:lvl w:ilvl="5">
      <w:start w:val="500"/>
      <w:numFmt w:val="lowerRoman"/>
      <w:lvlText w:val="%6)"/>
      <w:lvlJc w:val="left"/>
      <w:pPr>
        <w:tabs>
          <w:tab w:val="num" w:pos="1701"/>
        </w:tabs>
        <w:ind w:left="1701" w:hanging="283"/>
      </w:pPr>
    </w:lvl>
    <w:lvl w:ilvl="6">
      <w:start w:val="500"/>
      <w:numFmt w:val="lowerRoman"/>
      <w:lvlText w:val="%7)"/>
      <w:lvlJc w:val="left"/>
      <w:pPr>
        <w:tabs>
          <w:tab w:val="num" w:pos="1984"/>
        </w:tabs>
        <w:ind w:left="1984" w:hanging="283"/>
      </w:pPr>
    </w:lvl>
    <w:lvl w:ilvl="7">
      <w:start w:val="500"/>
      <w:numFmt w:val="lowerRoman"/>
      <w:lvlText w:val="%8)"/>
      <w:lvlJc w:val="left"/>
      <w:pPr>
        <w:tabs>
          <w:tab w:val="num" w:pos="2268"/>
        </w:tabs>
        <w:ind w:left="2268" w:hanging="283"/>
      </w:pPr>
    </w:lvl>
    <w:lvl w:ilvl="8">
      <w:start w:val="500"/>
      <w:numFmt w:val="lowerRoman"/>
      <w:lvlText w:val="%9)"/>
      <w:lvlJc w:val="left"/>
      <w:pPr>
        <w:tabs>
          <w:tab w:val="num" w:pos="2551"/>
        </w:tabs>
        <w:ind w:left="2551" w:hanging="283"/>
      </w:pPr>
    </w:lvl>
  </w:abstractNum>
  <w:abstractNum w:abstractNumId="1" w15:restartNumberingAfterBreak="0">
    <w:nsid w:val="00000003"/>
    <w:multiLevelType w:val="singleLevel"/>
    <w:tmpl w:val="00000003"/>
    <w:name w:val="WW8Num4"/>
    <w:lvl w:ilvl="0">
      <w:start w:val="1"/>
      <w:numFmt w:val="decimal"/>
      <w:lvlText w:val="%1-"/>
      <w:lvlJc w:val="left"/>
      <w:pPr>
        <w:tabs>
          <w:tab w:val="num" w:pos="720"/>
        </w:tabs>
        <w:ind w:left="720" w:hanging="360"/>
      </w:pPr>
    </w:lvl>
  </w:abstractNum>
  <w:abstractNum w:abstractNumId="2" w15:restartNumberingAfterBreak="0">
    <w:nsid w:val="00000004"/>
    <w:multiLevelType w:val="singleLevel"/>
    <w:tmpl w:val="00000004"/>
    <w:name w:val="WW8Num5"/>
    <w:lvl w:ilvl="0">
      <w:start w:val="1"/>
      <w:numFmt w:val="bullet"/>
      <w:lvlText w:val=""/>
      <w:lvlJc w:val="left"/>
      <w:pPr>
        <w:tabs>
          <w:tab w:val="num" w:pos="720"/>
        </w:tabs>
        <w:ind w:left="720" w:hanging="360"/>
      </w:pPr>
      <w:rPr>
        <w:rFonts w:ascii="Symbol" w:hAnsi="Symbol"/>
      </w:rPr>
    </w:lvl>
  </w:abstractNum>
  <w:abstractNum w:abstractNumId="3" w15:restartNumberingAfterBreak="0">
    <w:nsid w:val="00000006"/>
    <w:multiLevelType w:val="multilevel"/>
    <w:tmpl w:val="1FAC87D8"/>
    <w:name w:val="WW8Num7"/>
    <w:lvl w:ilvl="0">
      <w:start w:val="1"/>
      <w:numFmt w:val="decimal"/>
      <w:lvlText w:val="%1."/>
      <w:lvlJc w:val="left"/>
      <w:pPr>
        <w:tabs>
          <w:tab w:val="num" w:pos="819"/>
        </w:tabs>
        <w:ind w:left="819" w:hanging="360"/>
      </w:pPr>
      <w:rPr>
        <w:rFonts w:ascii="Arial Narrow" w:hAnsi="Arial Narrow" w:hint="default"/>
        <w:b w:val="0"/>
        <w:i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14AC46D4"/>
    <w:multiLevelType w:val="hybridMultilevel"/>
    <w:tmpl w:val="E1F05E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F50EC3"/>
    <w:multiLevelType w:val="hybridMultilevel"/>
    <w:tmpl w:val="2674BC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16A"/>
    <w:rsid w:val="00000526"/>
    <w:rsid w:val="00007D61"/>
    <w:rsid w:val="0001235E"/>
    <w:rsid w:val="00012E0D"/>
    <w:rsid w:val="00012E82"/>
    <w:rsid w:val="00016715"/>
    <w:rsid w:val="00023B9D"/>
    <w:rsid w:val="00024609"/>
    <w:rsid w:val="000252CD"/>
    <w:rsid w:val="00030CA8"/>
    <w:rsid w:val="00031761"/>
    <w:rsid w:val="000320D5"/>
    <w:rsid w:val="00052029"/>
    <w:rsid w:val="000676D2"/>
    <w:rsid w:val="00070F68"/>
    <w:rsid w:val="00071A13"/>
    <w:rsid w:val="00076B54"/>
    <w:rsid w:val="000773FA"/>
    <w:rsid w:val="00083405"/>
    <w:rsid w:val="00091217"/>
    <w:rsid w:val="0009195D"/>
    <w:rsid w:val="00092921"/>
    <w:rsid w:val="000A3A7D"/>
    <w:rsid w:val="000A433E"/>
    <w:rsid w:val="000A526E"/>
    <w:rsid w:val="000A5353"/>
    <w:rsid w:val="000A76BC"/>
    <w:rsid w:val="000B09AF"/>
    <w:rsid w:val="000B2D82"/>
    <w:rsid w:val="000B7189"/>
    <w:rsid w:val="000C095E"/>
    <w:rsid w:val="000C6391"/>
    <w:rsid w:val="000C7980"/>
    <w:rsid w:val="000D193A"/>
    <w:rsid w:val="000D4F07"/>
    <w:rsid w:val="000D7DDB"/>
    <w:rsid w:val="000E22B5"/>
    <w:rsid w:val="000E3F2E"/>
    <w:rsid w:val="000E4FA4"/>
    <w:rsid w:val="000E604D"/>
    <w:rsid w:val="000E7D0C"/>
    <w:rsid w:val="000F09FC"/>
    <w:rsid w:val="000F5B33"/>
    <w:rsid w:val="001020B7"/>
    <w:rsid w:val="00104976"/>
    <w:rsid w:val="00111BFC"/>
    <w:rsid w:val="001137BE"/>
    <w:rsid w:val="001167AC"/>
    <w:rsid w:val="00121C47"/>
    <w:rsid w:val="00125BF5"/>
    <w:rsid w:val="001315F0"/>
    <w:rsid w:val="001322E6"/>
    <w:rsid w:val="001323C8"/>
    <w:rsid w:val="00135F5E"/>
    <w:rsid w:val="00137897"/>
    <w:rsid w:val="00142FD4"/>
    <w:rsid w:val="00143A81"/>
    <w:rsid w:val="00145805"/>
    <w:rsid w:val="00155B6F"/>
    <w:rsid w:val="0016056F"/>
    <w:rsid w:val="0016779D"/>
    <w:rsid w:val="0017276E"/>
    <w:rsid w:val="00177D85"/>
    <w:rsid w:val="001820F1"/>
    <w:rsid w:val="00183FA8"/>
    <w:rsid w:val="001A0290"/>
    <w:rsid w:val="001A0499"/>
    <w:rsid w:val="001A1B64"/>
    <w:rsid w:val="001A212E"/>
    <w:rsid w:val="001C04A0"/>
    <w:rsid w:val="001C1491"/>
    <w:rsid w:val="001C15FD"/>
    <w:rsid w:val="001C2C3E"/>
    <w:rsid w:val="001C6C0C"/>
    <w:rsid w:val="001C6CC5"/>
    <w:rsid w:val="001C7FE6"/>
    <w:rsid w:val="001D073E"/>
    <w:rsid w:val="001D249B"/>
    <w:rsid w:val="001D4C14"/>
    <w:rsid w:val="001D5CB1"/>
    <w:rsid w:val="001E0527"/>
    <w:rsid w:val="001E0C69"/>
    <w:rsid w:val="001E3652"/>
    <w:rsid w:val="001E3F56"/>
    <w:rsid w:val="001E49A5"/>
    <w:rsid w:val="001E5A92"/>
    <w:rsid w:val="001F29B4"/>
    <w:rsid w:val="001F3116"/>
    <w:rsid w:val="001F62A0"/>
    <w:rsid w:val="002018EF"/>
    <w:rsid w:val="00202A0D"/>
    <w:rsid w:val="00204532"/>
    <w:rsid w:val="0020456D"/>
    <w:rsid w:val="002051F6"/>
    <w:rsid w:val="00206C48"/>
    <w:rsid w:val="00210578"/>
    <w:rsid w:val="00211EC5"/>
    <w:rsid w:val="00220513"/>
    <w:rsid w:val="00220880"/>
    <w:rsid w:val="00226522"/>
    <w:rsid w:val="00234931"/>
    <w:rsid w:val="002513B7"/>
    <w:rsid w:val="00257A12"/>
    <w:rsid w:val="002668E7"/>
    <w:rsid w:val="00273653"/>
    <w:rsid w:val="00273EEB"/>
    <w:rsid w:val="002808A2"/>
    <w:rsid w:val="00281EFE"/>
    <w:rsid w:val="002854AB"/>
    <w:rsid w:val="002855FB"/>
    <w:rsid w:val="00285BFF"/>
    <w:rsid w:val="002863F9"/>
    <w:rsid w:val="00291ADB"/>
    <w:rsid w:val="00295FCF"/>
    <w:rsid w:val="002A313D"/>
    <w:rsid w:val="002A568F"/>
    <w:rsid w:val="002A572C"/>
    <w:rsid w:val="002B1104"/>
    <w:rsid w:val="002B488A"/>
    <w:rsid w:val="002B7657"/>
    <w:rsid w:val="002C0C60"/>
    <w:rsid w:val="002C77DF"/>
    <w:rsid w:val="002D3DD0"/>
    <w:rsid w:val="002D43DD"/>
    <w:rsid w:val="002D684B"/>
    <w:rsid w:val="002D7235"/>
    <w:rsid w:val="002E0ACB"/>
    <w:rsid w:val="002E153C"/>
    <w:rsid w:val="002E25CF"/>
    <w:rsid w:val="002F09C8"/>
    <w:rsid w:val="002F09D1"/>
    <w:rsid w:val="002F0AE0"/>
    <w:rsid w:val="002F5321"/>
    <w:rsid w:val="002F653D"/>
    <w:rsid w:val="002F75D1"/>
    <w:rsid w:val="003004FE"/>
    <w:rsid w:val="0030493E"/>
    <w:rsid w:val="0030568F"/>
    <w:rsid w:val="00307D90"/>
    <w:rsid w:val="00311357"/>
    <w:rsid w:val="00312C90"/>
    <w:rsid w:val="00313146"/>
    <w:rsid w:val="003162B4"/>
    <w:rsid w:val="00323DC2"/>
    <w:rsid w:val="00325599"/>
    <w:rsid w:val="0033420A"/>
    <w:rsid w:val="00337D70"/>
    <w:rsid w:val="00344C12"/>
    <w:rsid w:val="00346B68"/>
    <w:rsid w:val="00353EF0"/>
    <w:rsid w:val="0035609E"/>
    <w:rsid w:val="00360244"/>
    <w:rsid w:val="00361F4F"/>
    <w:rsid w:val="00372B67"/>
    <w:rsid w:val="00372CCF"/>
    <w:rsid w:val="00372E4F"/>
    <w:rsid w:val="00377BB6"/>
    <w:rsid w:val="003810E6"/>
    <w:rsid w:val="00381C52"/>
    <w:rsid w:val="00381C66"/>
    <w:rsid w:val="00391BE4"/>
    <w:rsid w:val="00391CFD"/>
    <w:rsid w:val="00392B83"/>
    <w:rsid w:val="00396314"/>
    <w:rsid w:val="003A2F17"/>
    <w:rsid w:val="003B15F6"/>
    <w:rsid w:val="003C1270"/>
    <w:rsid w:val="003C1DA2"/>
    <w:rsid w:val="003D0487"/>
    <w:rsid w:val="003D20F1"/>
    <w:rsid w:val="003D4F5F"/>
    <w:rsid w:val="003D7A06"/>
    <w:rsid w:val="003E007B"/>
    <w:rsid w:val="003E3CC2"/>
    <w:rsid w:val="003F0226"/>
    <w:rsid w:val="003F09CE"/>
    <w:rsid w:val="003F24C8"/>
    <w:rsid w:val="0040078D"/>
    <w:rsid w:val="00405808"/>
    <w:rsid w:val="0041011F"/>
    <w:rsid w:val="004143CF"/>
    <w:rsid w:val="00414B5C"/>
    <w:rsid w:val="00414F47"/>
    <w:rsid w:val="004204BA"/>
    <w:rsid w:val="004214A0"/>
    <w:rsid w:val="00434DF1"/>
    <w:rsid w:val="004370F7"/>
    <w:rsid w:val="004406FD"/>
    <w:rsid w:val="004409B1"/>
    <w:rsid w:val="00442C69"/>
    <w:rsid w:val="00443CBB"/>
    <w:rsid w:val="004458C4"/>
    <w:rsid w:val="004548E5"/>
    <w:rsid w:val="004616B2"/>
    <w:rsid w:val="00461807"/>
    <w:rsid w:val="00462E88"/>
    <w:rsid w:val="004653B7"/>
    <w:rsid w:val="00473498"/>
    <w:rsid w:val="0047569A"/>
    <w:rsid w:val="004900D2"/>
    <w:rsid w:val="00491A44"/>
    <w:rsid w:val="00492FD1"/>
    <w:rsid w:val="004962B0"/>
    <w:rsid w:val="004A4F03"/>
    <w:rsid w:val="004A7206"/>
    <w:rsid w:val="004B7445"/>
    <w:rsid w:val="004C1634"/>
    <w:rsid w:val="004C1B0B"/>
    <w:rsid w:val="004C50C6"/>
    <w:rsid w:val="004D0A68"/>
    <w:rsid w:val="004D223B"/>
    <w:rsid w:val="004D3B85"/>
    <w:rsid w:val="004D71F0"/>
    <w:rsid w:val="004E3D95"/>
    <w:rsid w:val="004E754D"/>
    <w:rsid w:val="004F1C13"/>
    <w:rsid w:val="004F2597"/>
    <w:rsid w:val="004F3EE3"/>
    <w:rsid w:val="005016A3"/>
    <w:rsid w:val="005021E6"/>
    <w:rsid w:val="00506A82"/>
    <w:rsid w:val="005100EC"/>
    <w:rsid w:val="005101CE"/>
    <w:rsid w:val="00513A1C"/>
    <w:rsid w:val="00523DD2"/>
    <w:rsid w:val="00526522"/>
    <w:rsid w:val="00534C7F"/>
    <w:rsid w:val="00535066"/>
    <w:rsid w:val="00535810"/>
    <w:rsid w:val="00542694"/>
    <w:rsid w:val="00542834"/>
    <w:rsid w:val="00545F2A"/>
    <w:rsid w:val="00546804"/>
    <w:rsid w:val="00547E03"/>
    <w:rsid w:val="00550F16"/>
    <w:rsid w:val="00551AA0"/>
    <w:rsid w:val="00556FC5"/>
    <w:rsid w:val="005722DD"/>
    <w:rsid w:val="00572838"/>
    <w:rsid w:val="00576AD7"/>
    <w:rsid w:val="00577CEB"/>
    <w:rsid w:val="0058084D"/>
    <w:rsid w:val="00581736"/>
    <w:rsid w:val="00582297"/>
    <w:rsid w:val="00586573"/>
    <w:rsid w:val="005A0557"/>
    <w:rsid w:val="005A1FB3"/>
    <w:rsid w:val="005A568B"/>
    <w:rsid w:val="005A5BA3"/>
    <w:rsid w:val="005A6BFD"/>
    <w:rsid w:val="005A7499"/>
    <w:rsid w:val="005B072E"/>
    <w:rsid w:val="005B4EB8"/>
    <w:rsid w:val="005B745B"/>
    <w:rsid w:val="005C2161"/>
    <w:rsid w:val="005C29DF"/>
    <w:rsid w:val="005C2FD4"/>
    <w:rsid w:val="005C4F89"/>
    <w:rsid w:val="005D3AAA"/>
    <w:rsid w:val="005D3C46"/>
    <w:rsid w:val="005D545A"/>
    <w:rsid w:val="005E1111"/>
    <w:rsid w:val="005E3F93"/>
    <w:rsid w:val="005E5215"/>
    <w:rsid w:val="005E55E2"/>
    <w:rsid w:val="005E58AA"/>
    <w:rsid w:val="005F08DD"/>
    <w:rsid w:val="005F1850"/>
    <w:rsid w:val="005F21B5"/>
    <w:rsid w:val="0060131E"/>
    <w:rsid w:val="006013AF"/>
    <w:rsid w:val="00602579"/>
    <w:rsid w:val="00612DD7"/>
    <w:rsid w:val="0061406C"/>
    <w:rsid w:val="006162C5"/>
    <w:rsid w:val="0061633E"/>
    <w:rsid w:val="006178D3"/>
    <w:rsid w:val="00621DB8"/>
    <w:rsid w:val="00624022"/>
    <w:rsid w:val="0062444F"/>
    <w:rsid w:val="0063410A"/>
    <w:rsid w:val="00640078"/>
    <w:rsid w:val="00641211"/>
    <w:rsid w:val="006424B7"/>
    <w:rsid w:val="00645BF0"/>
    <w:rsid w:val="00647836"/>
    <w:rsid w:val="00650BCF"/>
    <w:rsid w:val="00653F61"/>
    <w:rsid w:val="006548B7"/>
    <w:rsid w:val="00656051"/>
    <w:rsid w:val="00657339"/>
    <w:rsid w:val="006574FD"/>
    <w:rsid w:val="00666474"/>
    <w:rsid w:val="0066770A"/>
    <w:rsid w:val="0068520D"/>
    <w:rsid w:val="00687940"/>
    <w:rsid w:val="006900EB"/>
    <w:rsid w:val="00691CDD"/>
    <w:rsid w:val="006978EF"/>
    <w:rsid w:val="006A25B9"/>
    <w:rsid w:val="006A3400"/>
    <w:rsid w:val="006B0F0F"/>
    <w:rsid w:val="006B103E"/>
    <w:rsid w:val="006B73B9"/>
    <w:rsid w:val="006C065A"/>
    <w:rsid w:val="006C3244"/>
    <w:rsid w:val="006C552C"/>
    <w:rsid w:val="006D2D04"/>
    <w:rsid w:val="006D4143"/>
    <w:rsid w:val="006D4841"/>
    <w:rsid w:val="006D7159"/>
    <w:rsid w:val="006D7C59"/>
    <w:rsid w:val="006F00D4"/>
    <w:rsid w:val="006F0DD8"/>
    <w:rsid w:val="006F5708"/>
    <w:rsid w:val="007005D9"/>
    <w:rsid w:val="007110E9"/>
    <w:rsid w:val="007127CF"/>
    <w:rsid w:val="007139E8"/>
    <w:rsid w:val="007141D0"/>
    <w:rsid w:val="00714C74"/>
    <w:rsid w:val="00714F3B"/>
    <w:rsid w:val="00717BB6"/>
    <w:rsid w:val="00725BDD"/>
    <w:rsid w:val="00737373"/>
    <w:rsid w:val="007401A0"/>
    <w:rsid w:val="007435C8"/>
    <w:rsid w:val="0074498F"/>
    <w:rsid w:val="00745CB5"/>
    <w:rsid w:val="00750B97"/>
    <w:rsid w:val="0075136C"/>
    <w:rsid w:val="00753062"/>
    <w:rsid w:val="007558C0"/>
    <w:rsid w:val="00761755"/>
    <w:rsid w:val="007636EE"/>
    <w:rsid w:val="00765686"/>
    <w:rsid w:val="00766910"/>
    <w:rsid w:val="00772B00"/>
    <w:rsid w:val="00775973"/>
    <w:rsid w:val="007761CB"/>
    <w:rsid w:val="00777D31"/>
    <w:rsid w:val="00782D71"/>
    <w:rsid w:val="0078634E"/>
    <w:rsid w:val="00792500"/>
    <w:rsid w:val="00794F85"/>
    <w:rsid w:val="00797F5A"/>
    <w:rsid w:val="007B05C4"/>
    <w:rsid w:val="007B0765"/>
    <w:rsid w:val="007B20AE"/>
    <w:rsid w:val="007B57A6"/>
    <w:rsid w:val="007B77D8"/>
    <w:rsid w:val="007C1C32"/>
    <w:rsid w:val="007C4C42"/>
    <w:rsid w:val="007D121F"/>
    <w:rsid w:val="007D1257"/>
    <w:rsid w:val="007D13F3"/>
    <w:rsid w:val="007D3F32"/>
    <w:rsid w:val="007D5B8F"/>
    <w:rsid w:val="007E3EE3"/>
    <w:rsid w:val="007F1B0E"/>
    <w:rsid w:val="007F70D6"/>
    <w:rsid w:val="008037ED"/>
    <w:rsid w:val="0081212F"/>
    <w:rsid w:val="00814DBE"/>
    <w:rsid w:val="00815102"/>
    <w:rsid w:val="00821CA6"/>
    <w:rsid w:val="00822ED7"/>
    <w:rsid w:val="008239F0"/>
    <w:rsid w:val="00825448"/>
    <w:rsid w:val="00827381"/>
    <w:rsid w:val="008307B5"/>
    <w:rsid w:val="00831D4D"/>
    <w:rsid w:val="00836A24"/>
    <w:rsid w:val="008436E5"/>
    <w:rsid w:val="0084667C"/>
    <w:rsid w:val="00854B93"/>
    <w:rsid w:val="00855FC4"/>
    <w:rsid w:val="00863242"/>
    <w:rsid w:val="008648CC"/>
    <w:rsid w:val="0086748C"/>
    <w:rsid w:val="008678BC"/>
    <w:rsid w:val="00876C8F"/>
    <w:rsid w:val="00876DE6"/>
    <w:rsid w:val="008861C5"/>
    <w:rsid w:val="00886419"/>
    <w:rsid w:val="00896827"/>
    <w:rsid w:val="00896A3E"/>
    <w:rsid w:val="008A01F3"/>
    <w:rsid w:val="008A09D0"/>
    <w:rsid w:val="008A50F3"/>
    <w:rsid w:val="008A5D08"/>
    <w:rsid w:val="008B58E4"/>
    <w:rsid w:val="008B695F"/>
    <w:rsid w:val="008B6C34"/>
    <w:rsid w:val="008C0B3E"/>
    <w:rsid w:val="008C30A1"/>
    <w:rsid w:val="008C43DD"/>
    <w:rsid w:val="008C6F75"/>
    <w:rsid w:val="008C766C"/>
    <w:rsid w:val="008D16E1"/>
    <w:rsid w:val="008D1E24"/>
    <w:rsid w:val="008D23F4"/>
    <w:rsid w:val="008E0B27"/>
    <w:rsid w:val="008F1549"/>
    <w:rsid w:val="008F5D69"/>
    <w:rsid w:val="008F645A"/>
    <w:rsid w:val="008F7389"/>
    <w:rsid w:val="009010C0"/>
    <w:rsid w:val="009014A1"/>
    <w:rsid w:val="00902A54"/>
    <w:rsid w:val="009058BF"/>
    <w:rsid w:val="00906B07"/>
    <w:rsid w:val="009103FD"/>
    <w:rsid w:val="00914D4B"/>
    <w:rsid w:val="00917A75"/>
    <w:rsid w:val="009208C7"/>
    <w:rsid w:val="0092121A"/>
    <w:rsid w:val="00921631"/>
    <w:rsid w:val="0092388C"/>
    <w:rsid w:val="0092440D"/>
    <w:rsid w:val="009249FF"/>
    <w:rsid w:val="00927E2A"/>
    <w:rsid w:val="009317EA"/>
    <w:rsid w:val="009317FC"/>
    <w:rsid w:val="009406EB"/>
    <w:rsid w:val="00943554"/>
    <w:rsid w:val="00946698"/>
    <w:rsid w:val="00946A20"/>
    <w:rsid w:val="00946B91"/>
    <w:rsid w:val="00950459"/>
    <w:rsid w:val="0095328D"/>
    <w:rsid w:val="0095455A"/>
    <w:rsid w:val="00956841"/>
    <w:rsid w:val="00961C72"/>
    <w:rsid w:val="0096451C"/>
    <w:rsid w:val="0097623B"/>
    <w:rsid w:val="00984930"/>
    <w:rsid w:val="00984B46"/>
    <w:rsid w:val="00985975"/>
    <w:rsid w:val="00985C7B"/>
    <w:rsid w:val="009864C7"/>
    <w:rsid w:val="0098685D"/>
    <w:rsid w:val="00986E3A"/>
    <w:rsid w:val="00987BC5"/>
    <w:rsid w:val="00992573"/>
    <w:rsid w:val="009940D6"/>
    <w:rsid w:val="009A2D97"/>
    <w:rsid w:val="009A53E7"/>
    <w:rsid w:val="009A6163"/>
    <w:rsid w:val="009B1737"/>
    <w:rsid w:val="009B3F7D"/>
    <w:rsid w:val="009B5D9F"/>
    <w:rsid w:val="009C0CBD"/>
    <w:rsid w:val="009C552A"/>
    <w:rsid w:val="009D416A"/>
    <w:rsid w:val="009D5DDA"/>
    <w:rsid w:val="009F3773"/>
    <w:rsid w:val="00A0086F"/>
    <w:rsid w:val="00A034F7"/>
    <w:rsid w:val="00A077A3"/>
    <w:rsid w:val="00A07ED0"/>
    <w:rsid w:val="00A13002"/>
    <w:rsid w:val="00A13147"/>
    <w:rsid w:val="00A17233"/>
    <w:rsid w:val="00A25D01"/>
    <w:rsid w:val="00A27537"/>
    <w:rsid w:val="00A27C09"/>
    <w:rsid w:val="00A35302"/>
    <w:rsid w:val="00A35500"/>
    <w:rsid w:val="00A3721D"/>
    <w:rsid w:val="00A42BCF"/>
    <w:rsid w:val="00A468F8"/>
    <w:rsid w:val="00A4699F"/>
    <w:rsid w:val="00A46BDC"/>
    <w:rsid w:val="00A46E8A"/>
    <w:rsid w:val="00A47CB0"/>
    <w:rsid w:val="00A506AA"/>
    <w:rsid w:val="00A52B38"/>
    <w:rsid w:val="00A53D24"/>
    <w:rsid w:val="00A5504D"/>
    <w:rsid w:val="00A556B3"/>
    <w:rsid w:val="00A559FC"/>
    <w:rsid w:val="00A55DE2"/>
    <w:rsid w:val="00A718D6"/>
    <w:rsid w:val="00A7311E"/>
    <w:rsid w:val="00A731CB"/>
    <w:rsid w:val="00A76327"/>
    <w:rsid w:val="00A841E6"/>
    <w:rsid w:val="00A91F76"/>
    <w:rsid w:val="00A92B67"/>
    <w:rsid w:val="00A93587"/>
    <w:rsid w:val="00A93AD3"/>
    <w:rsid w:val="00A963A8"/>
    <w:rsid w:val="00AA04A4"/>
    <w:rsid w:val="00AA21C7"/>
    <w:rsid w:val="00AA5EEF"/>
    <w:rsid w:val="00AB293F"/>
    <w:rsid w:val="00AB4CD6"/>
    <w:rsid w:val="00AB5BD9"/>
    <w:rsid w:val="00AC07A2"/>
    <w:rsid w:val="00AC300A"/>
    <w:rsid w:val="00AC38CC"/>
    <w:rsid w:val="00AD0003"/>
    <w:rsid w:val="00AD3D05"/>
    <w:rsid w:val="00AD5BBC"/>
    <w:rsid w:val="00AD7F32"/>
    <w:rsid w:val="00AE199D"/>
    <w:rsid w:val="00AE336D"/>
    <w:rsid w:val="00AE7E6F"/>
    <w:rsid w:val="00AF2F70"/>
    <w:rsid w:val="00AF4A25"/>
    <w:rsid w:val="00AF5930"/>
    <w:rsid w:val="00AF5CAB"/>
    <w:rsid w:val="00B03090"/>
    <w:rsid w:val="00B03A7E"/>
    <w:rsid w:val="00B069CB"/>
    <w:rsid w:val="00B10F02"/>
    <w:rsid w:val="00B10F28"/>
    <w:rsid w:val="00B13F8A"/>
    <w:rsid w:val="00B14169"/>
    <w:rsid w:val="00B14885"/>
    <w:rsid w:val="00B15057"/>
    <w:rsid w:val="00B16D3F"/>
    <w:rsid w:val="00B22BB5"/>
    <w:rsid w:val="00B22BB6"/>
    <w:rsid w:val="00B23143"/>
    <w:rsid w:val="00B24417"/>
    <w:rsid w:val="00B24E02"/>
    <w:rsid w:val="00B31BA5"/>
    <w:rsid w:val="00B3309A"/>
    <w:rsid w:val="00B33672"/>
    <w:rsid w:val="00B33D30"/>
    <w:rsid w:val="00B35944"/>
    <w:rsid w:val="00B37657"/>
    <w:rsid w:val="00B40925"/>
    <w:rsid w:val="00B56957"/>
    <w:rsid w:val="00B62D8F"/>
    <w:rsid w:val="00B63FFB"/>
    <w:rsid w:val="00B65465"/>
    <w:rsid w:val="00B65987"/>
    <w:rsid w:val="00B722FA"/>
    <w:rsid w:val="00B72E66"/>
    <w:rsid w:val="00B7660F"/>
    <w:rsid w:val="00B812C0"/>
    <w:rsid w:val="00B83440"/>
    <w:rsid w:val="00B85563"/>
    <w:rsid w:val="00B917CD"/>
    <w:rsid w:val="00B93219"/>
    <w:rsid w:val="00B93F5B"/>
    <w:rsid w:val="00B95ED9"/>
    <w:rsid w:val="00BA0AE9"/>
    <w:rsid w:val="00BA1D5F"/>
    <w:rsid w:val="00BA567B"/>
    <w:rsid w:val="00BB15D2"/>
    <w:rsid w:val="00BB3CE7"/>
    <w:rsid w:val="00BB50B1"/>
    <w:rsid w:val="00BB66AD"/>
    <w:rsid w:val="00BC1F25"/>
    <w:rsid w:val="00BC270C"/>
    <w:rsid w:val="00BC698C"/>
    <w:rsid w:val="00BD15F5"/>
    <w:rsid w:val="00BE0B5F"/>
    <w:rsid w:val="00BE1A9C"/>
    <w:rsid w:val="00BE2584"/>
    <w:rsid w:val="00BE568C"/>
    <w:rsid w:val="00BE6290"/>
    <w:rsid w:val="00BF35D6"/>
    <w:rsid w:val="00C002F4"/>
    <w:rsid w:val="00C01F4A"/>
    <w:rsid w:val="00C051FB"/>
    <w:rsid w:val="00C109D4"/>
    <w:rsid w:val="00C163CE"/>
    <w:rsid w:val="00C20E2E"/>
    <w:rsid w:val="00C23B30"/>
    <w:rsid w:val="00C27C33"/>
    <w:rsid w:val="00C3131E"/>
    <w:rsid w:val="00C56A59"/>
    <w:rsid w:val="00C57BC7"/>
    <w:rsid w:val="00C612E5"/>
    <w:rsid w:val="00C626FB"/>
    <w:rsid w:val="00C66EED"/>
    <w:rsid w:val="00C70F3D"/>
    <w:rsid w:val="00C71997"/>
    <w:rsid w:val="00C72B8B"/>
    <w:rsid w:val="00C7448A"/>
    <w:rsid w:val="00C76381"/>
    <w:rsid w:val="00C76F6E"/>
    <w:rsid w:val="00C80EFC"/>
    <w:rsid w:val="00C810FD"/>
    <w:rsid w:val="00C837B1"/>
    <w:rsid w:val="00C848AD"/>
    <w:rsid w:val="00C85FAB"/>
    <w:rsid w:val="00C92077"/>
    <w:rsid w:val="00C93862"/>
    <w:rsid w:val="00C964A5"/>
    <w:rsid w:val="00C9655D"/>
    <w:rsid w:val="00C967C2"/>
    <w:rsid w:val="00CA2214"/>
    <w:rsid w:val="00CA3506"/>
    <w:rsid w:val="00CA65FF"/>
    <w:rsid w:val="00CA7A58"/>
    <w:rsid w:val="00CB196D"/>
    <w:rsid w:val="00CB43B5"/>
    <w:rsid w:val="00CB465C"/>
    <w:rsid w:val="00CB4799"/>
    <w:rsid w:val="00CC7EEE"/>
    <w:rsid w:val="00CD5E8C"/>
    <w:rsid w:val="00CE1BD1"/>
    <w:rsid w:val="00CE7F6E"/>
    <w:rsid w:val="00CF1415"/>
    <w:rsid w:val="00CF34DA"/>
    <w:rsid w:val="00CF4484"/>
    <w:rsid w:val="00D00CF8"/>
    <w:rsid w:val="00D01042"/>
    <w:rsid w:val="00D01C96"/>
    <w:rsid w:val="00D07650"/>
    <w:rsid w:val="00D10846"/>
    <w:rsid w:val="00D14D54"/>
    <w:rsid w:val="00D2038E"/>
    <w:rsid w:val="00D2230C"/>
    <w:rsid w:val="00D23C64"/>
    <w:rsid w:val="00D242E4"/>
    <w:rsid w:val="00D34EFC"/>
    <w:rsid w:val="00D361B2"/>
    <w:rsid w:val="00D37879"/>
    <w:rsid w:val="00D4187E"/>
    <w:rsid w:val="00D4296F"/>
    <w:rsid w:val="00D459C3"/>
    <w:rsid w:val="00D46473"/>
    <w:rsid w:val="00D46FCF"/>
    <w:rsid w:val="00D52010"/>
    <w:rsid w:val="00D52072"/>
    <w:rsid w:val="00D57627"/>
    <w:rsid w:val="00D578CF"/>
    <w:rsid w:val="00D60089"/>
    <w:rsid w:val="00D60134"/>
    <w:rsid w:val="00D702CF"/>
    <w:rsid w:val="00D76619"/>
    <w:rsid w:val="00D7688F"/>
    <w:rsid w:val="00D77055"/>
    <w:rsid w:val="00D77A14"/>
    <w:rsid w:val="00D865CB"/>
    <w:rsid w:val="00D93FFF"/>
    <w:rsid w:val="00D97B8F"/>
    <w:rsid w:val="00DC35C4"/>
    <w:rsid w:val="00DC66C1"/>
    <w:rsid w:val="00DD0CA1"/>
    <w:rsid w:val="00DD3878"/>
    <w:rsid w:val="00DD63EB"/>
    <w:rsid w:val="00DE3914"/>
    <w:rsid w:val="00DE397F"/>
    <w:rsid w:val="00DE3AC2"/>
    <w:rsid w:val="00DE4433"/>
    <w:rsid w:val="00DF3C90"/>
    <w:rsid w:val="00E00289"/>
    <w:rsid w:val="00E010E9"/>
    <w:rsid w:val="00E01592"/>
    <w:rsid w:val="00E022FF"/>
    <w:rsid w:val="00E06C19"/>
    <w:rsid w:val="00E07534"/>
    <w:rsid w:val="00E10E70"/>
    <w:rsid w:val="00E16B2E"/>
    <w:rsid w:val="00E22F1E"/>
    <w:rsid w:val="00E25E05"/>
    <w:rsid w:val="00E268D1"/>
    <w:rsid w:val="00E26A37"/>
    <w:rsid w:val="00E30D54"/>
    <w:rsid w:val="00E37240"/>
    <w:rsid w:val="00E514E8"/>
    <w:rsid w:val="00E52BCA"/>
    <w:rsid w:val="00E60217"/>
    <w:rsid w:val="00E60BF7"/>
    <w:rsid w:val="00E649EF"/>
    <w:rsid w:val="00E74485"/>
    <w:rsid w:val="00E76235"/>
    <w:rsid w:val="00E77548"/>
    <w:rsid w:val="00E86EB7"/>
    <w:rsid w:val="00E93EA0"/>
    <w:rsid w:val="00E952B4"/>
    <w:rsid w:val="00E95EBC"/>
    <w:rsid w:val="00E976C9"/>
    <w:rsid w:val="00EA06A3"/>
    <w:rsid w:val="00EA20B8"/>
    <w:rsid w:val="00EA5D30"/>
    <w:rsid w:val="00EA68D5"/>
    <w:rsid w:val="00EB0AB0"/>
    <w:rsid w:val="00EB37C8"/>
    <w:rsid w:val="00EB6DB8"/>
    <w:rsid w:val="00EC2AD8"/>
    <w:rsid w:val="00EC379B"/>
    <w:rsid w:val="00EC4468"/>
    <w:rsid w:val="00ED7A04"/>
    <w:rsid w:val="00EF16D3"/>
    <w:rsid w:val="00EF4C0F"/>
    <w:rsid w:val="00F0101F"/>
    <w:rsid w:val="00F055D3"/>
    <w:rsid w:val="00F07D4E"/>
    <w:rsid w:val="00F10B56"/>
    <w:rsid w:val="00F113D3"/>
    <w:rsid w:val="00F11BB4"/>
    <w:rsid w:val="00F16A79"/>
    <w:rsid w:val="00F16B53"/>
    <w:rsid w:val="00F2545F"/>
    <w:rsid w:val="00F259BF"/>
    <w:rsid w:val="00F264FE"/>
    <w:rsid w:val="00F26D03"/>
    <w:rsid w:val="00F32231"/>
    <w:rsid w:val="00F33832"/>
    <w:rsid w:val="00F4043B"/>
    <w:rsid w:val="00F40560"/>
    <w:rsid w:val="00F4184F"/>
    <w:rsid w:val="00F44396"/>
    <w:rsid w:val="00F44C77"/>
    <w:rsid w:val="00F460FB"/>
    <w:rsid w:val="00F4763A"/>
    <w:rsid w:val="00F53305"/>
    <w:rsid w:val="00F5481C"/>
    <w:rsid w:val="00F55173"/>
    <w:rsid w:val="00F612C2"/>
    <w:rsid w:val="00F64859"/>
    <w:rsid w:val="00F65B62"/>
    <w:rsid w:val="00F8014A"/>
    <w:rsid w:val="00F815D8"/>
    <w:rsid w:val="00F81EDA"/>
    <w:rsid w:val="00F8284B"/>
    <w:rsid w:val="00F875C9"/>
    <w:rsid w:val="00F930C4"/>
    <w:rsid w:val="00FA6972"/>
    <w:rsid w:val="00FA74FB"/>
    <w:rsid w:val="00FC574E"/>
    <w:rsid w:val="00FC6E7B"/>
    <w:rsid w:val="00FD009C"/>
    <w:rsid w:val="00FD0D76"/>
    <w:rsid w:val="00FE3D87"/>
    <w:rsid w:val="00FF3E6F"/>
    <w:rsid w:val="00FF4144"/>
    <w:rsid w:val="013766CF"/>
    <w:rsid w:val="01486BC3"/>
    <w:rsid w:val="02A5CF9A"/>
    <w:rsid w:val="055FAE51"/>
    <w:rsid w:val="074D3D5B"/>
    <w:rsid w:val="090D6C19"/>
    <w:rsid w:val="09A690EC"/>
    <w:rsid w:val="0CCF1663"/>
    <w:rsid w:val="0DE78328"/>
    <w:rsid w:val="0F9C173F"/>
    <w:rsid w:val="1373CAAB"/>
    <w:rsid w:val="153A2E51"/>
    <w:rsid w:val="1659233D"/>
    <w:rsid w:val="16F2FB36"/>
    <w:rsid w:val="181A6EFF"/>
    <w:rsid w:val="1A162426"/>
    <w:rsid w:val="1CCE57D2"/>
    <w:rsid w:val="1F564863"/>
    <w:rsid w:val="215DBF26"/>
    <w:rsid w:val="25053B7E"/>
    <w:rsid w:val="26F9B943"/>
    <w:rsid w:val="2E0B6F5A"/>
    <w:rsid w:val="2F3FDCBC"/>
    <w:rsid w:val="34953D35"/>
    <w:rsid w:val="36100489"/>
    <w:rsid w:val="39292433"/>
    <w:rsid w:val="3F5F1F7C"/>
    <w:rsid w:val="40C998B5"/>
    <w:rsid w:val="41E7568F"/>
    <w:rsid w:val="46D5D631"/>
    <w:rsid w:val="48B09661"/>
    <w:rsid w:val="4DA8BB3F"/>
    <w:rsid w:val="56173970"/>
    <w:rsid w:val="56A81F29"/>
    <w:rsid w:val="56E28A34"/>
    <w:rsid w:val="593D45A2"/>
    <w:rsid w:val="5D48C9C1"/>
    <w:rsid w:val="5D53E2C3"/>
    <w:rsid w:val="5E6FA898"/>
    <w:rsid w:val="5F167AEF"/>
    <w:rsid w:val="606E8A67"/>
    <w:rsid w:val="642F7186"/>
    <w:rsid w:val="64D36565"/>
    <w:rsid w:val="68EAB318"/>
    <w:rsid w:val="692FAB5D"/>
    <w:rsid w:val="699C77E9"/>
    <w:rsid w:val="69D22DF0"/>
    <w:rsid w:val="6ACC43A3"/>
    <w:rsid w:val="6B55436B"/>
    <w:rsid w:val="6BE4E87F"/>
    <w:rsid w:val="6D643BDC"/>
    <w:rsid w:val="70978289"/>
    <w:rsid w:val="711CDAE2"/>
    <w:rsid w:val="78CE4C79"/>
    <w:rsid w:val="79259115"/>
    <w:rsid w:val="7AED6107"/>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FDE996"/>
  <w15:chartTrackingRefBased/>
  <w15:docId w15:val="{F20F64EC-BCEE-4365-A00E-9A27E576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pt-B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qFormat/>
    <w:pPr>
      <w:keepNext/>
      <w:spacing w:after="0" w:line="240" w:lineRule="auto"/>
      <w:outlineLvl w:val="0"/>
    </w:pPr>
    <w:rPr>
      <w:rFonts w:ascii="Arial" w:eastAsia="Times New Roman" w:hAnsi="Arial"/>
      <w:b/>
      <w:bCs/>
      <w:i/>
      <w:iCs/>
      <w:sz w:val="28"/>
      <w:szCs w:val="20"/>
      <w:lang w:eastAsia="pt-BR"/>
    </w:rPr>
  </w:style>
  <w:style w:type="paragraph" w:styleId="Ttulo2">
    <w:name w:val="heading 2"/>
    <w:basedOn w:val="Normal"/>
    <w:next w:val="Normal"/>
    <w:link w:val="Ttulo2Char"/>
    <w:uiPriority w:val="9"/>
    <w:qFormat/>
    <w:rsid w:val="00B37657"/>
    <w:pPr>
      <w:keepNext/>
      <w:spacing w:before="240" w:after="60"/>
      <w:outlineLvl w:val="1"/>
    </w:pPr>
    <w:rPr>
      <w:rFonts w:ascii="Cambria" w:eastAsia="Times New Roman" w:hAnsi="Cambria"/>
      <w:b/>
      <w:bCs/>
      <w:i/>
      <w:iCs/>
      <w:sz w:val="28"/>
      <w:szCs w:val="28"/>
    </w:rPr>
  </w:style>
  <w:style w:type="paragraph" w:styleId="Ttulo3">
    <w:name w:val="heading 3"/>
    <w:basedOn w:val="Normal"/>
    <w:next w:val="Normal"/>
    <w:qFormat/>
    <w:pPr>
      <w:keepNext/>
      <w:spacing w:after="0" w:line="240" w:lineRule="auto"/>
      <w:outlineLvl w:val="2"/>
    </w:pPr>
    <w:rPr>
      <w:rFonts w:ascii="Arial" w:eastAsia="Times New Roman" w:hAnsi="Arial"/>
      <w:b/>
      <w:szCs w:val="20"/>
      <w:lang w:eastAsia="pt-BR"/>
    </w:rPr>
  </w:style>
  <w:style w:type="paragraph" w:styleId="Ttulo9">
    <w:name w:val="heading 9"/>
    <w:basedOn w:val="Normal"/>
    <w:next w:val="Normal"/>
    <w:link w:val="Ttulo9Char1"/>
    <w:qFormat/>
    <w:pPr>
      <w:spacing w:before="240" w:after="60" w:line="240" w:lineRule="auto"/>
      <w:outlineLvl w:val="8"/>
    </w:pPr>
    <w:rPr>
      <w:rFonts w:ascii="Arial" w:eastAsia="Times New Roman"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semiHidden/>
    <w:unhideWhenUsed/>
    <w:pPr>
      <w:spacing w:after="0" w:line="240" w:lineRule="auto"/>
    </w:pPr>
    <w:rPr>
      <w:rFonts w:ascii="Tahoma" w:hAnsi="Tahoma" w:cs="Tahoma"/>
      <w:sz w:val="16"/>
      <w:szCs w:val="16"/>
    </w:rPr>
  </w:style>
  <w:style w:type="character" w:customStyle="1" w:styleId="TextodebaloChar">
    <w:name w:val="Texto de balão Char"/>
    <w:semiHidden/>
    <w:rPr>
      <w:rFonts w:ascii="Tahoma" w:hAnsi="Tahoma" w:cs="Tahoma"/>
      <w:sz w:val="16"/>
      <w:szCs w:val="16"/>
    </w:rPr>
  </w:style>
  <w:style w:type="character" w:customStyle="1" w:styleId="Ttulo1Char">
    <w:name w:val="Título 1 Char"/>
    <w:rPr>
      <w:rFonts w:ascii="Arial" w:eastAsia="Times New Roman" w:hAnsi="Arial" w:cs="Times New Roman"/>
      <w:b/>
      <w:bCs/>
      <w:i/>
      <w:iCs/>
      <w:sz w:val="28"/>
      <w:szCs w:val="20"/>
      <w:lang w:eastAsia="pt-BR"/>
    </w:rPr>
  </w:style>
  <w:style w:type="character" w:customStyle="1" w:styleId="Ttulo9Char">
    <w:name w:val="Título 9 Char"/>
    <w:rPr>
      <w:rFonts w:ascii="Arial" w:eastAsia="Times New Roman" w:hAnsi="Arial" w:cs="Arial"/>
      <w:lang w:eastAsia="pt-BR"/>
    </w:rPr>
  </w:style>
  <w:style w:type="paragraph" w:styleId="Cabealho">
    <w:name w:val="header"/>
    <w:basedOn w:val="Normal"/>
    <w:unhideWhenUsed/>
    <w:pPr>
      <w:tabs>
        <w:tab w:val="center" w:pos="4252"/>
        <w:tab w:val="right" w:pos="8504"/>
      </w:tabs>
      <w:spacing w:after="0" w:line="240" w:lineRule="auto"/>
    </w:pPr>
  </w:style>
  <w:style w:type="character" w:customStyle="1" w:styleId="CabealhoChar">
    <w:name w:val="Cabeçalho Char"/>
    <w:basedOn w:val="Fontepargpadro"/>
  </w:style>
  <w:style w:type="paragraph" w:styleId="Rodap">
    <w:name w:val="footer"/>
    <w:basedOn w:val="Normal"/>
    <w:unhideWhenUsed/>
    <w:pPr>
      <w:tabs>
        <w:tab w:val="center" w:pos="4252"/>
        <w:tab w:val="right" w:pos="8504"/>
      </w:tabs>
      <w:spacing w:after="0" w:line="240" w:lineRule="auto"/>
    </w:pPr>
  </w:style>
  <w:style w:type="character" w:customStyle="1" w:styleId="RodapChar">
    <w:name w:val="Rodapé Char"/>
    <w:basedOn w:val="Fontepargpadro"/>
  </w:style>
  <w:style w:type="paragraph" w:styleId="Ttulo">
    <w:name w:val="Title"/>
    <w:basedOn w:val="Normal"/>
    <w:next w:val="Normal"/>
    <w:link w:val="TtuloChar1"/>
    <w:qFormat/>
    <w:pPr>
      <w:suppressAutoHyphens/>
      <w:spacing w:after="0" w:line="240" w:lineRule="auto"/>
      <w:jc w:val="center"/>
    </w:pPr>
    <w:rPr>
      <w:rFonts w:ascii="Arial" w:eastAsia="Times New Roman" w:hAnsi="Arial"/>
      <w:b/>
      <w:szCs w:val="20"/>
      <w:lang w:eastAsia="ar-SA"/>
    </w:rPr>
  </w:style>
  <w:style w:type="character" w:customStyle="1" w:styleId="TtuloChar">
    <w:name w:val="Título Char"/>
    <w:rPr>
      <w:rFonts w:ascii="Arial" w:eastAsia="Times New Roman" w:hAnsi="Arial" w:cs="Times New Roman"/>
      <w:b/>
      <w:szCs w:val="20"/>
      <w:lang w:eastAsia="ar-SA"/>
    </w:rPr>
  </w:style>
  <w:style w:type="paragraph" w:styleId="Subttulo">
    <w:name w:val="Subtitle"/>
    <w:basedOn w:val="Normal"/>
    <w:next w:val="Normal"/>
    <w:link w:val="SubttuloChar1"/>
    <w:qFormat/>
    <w:pPr>
      <w:numPr>
        <w:ilvl w:val="1"/>
      </w:numPr>
    </w:pPr>
    <w:rPr>
      <w:rFonts w:ascii="Cambria" w:eastAsia="Times New Roman" w:hAnsi="Cambria"/>
      <w:i/>
      <w:iCs/>
      <w:color w:val="4F81BD"/>
      <w:spacing w:val="15"/>
      <w:sz w:val="24"/>
      <w:szCs w:val="24"/>
    </w:rPr>
  </w:style>
  <w:style w:type="character" w:customStyle="1" w:styleId="SubttuloChar">
    <w:name w:val="Subtítulo Char"/>
    <w:rPr>
      <w:rFonts w:ascii="Cambria" w:eastAsia="Times New Roman" w:hAnsi="Cambria" w:cs="Times New Roman"/>
      <w:i/>
      <w:iCs/>
      <w:color w:val="4F81BD"/>
      <w:spacing w:val="15"/>
      <w:sz w:val="24"/>
      <w:szCs w:val="24"/>
    </w:rPr>
  </w:style>
  <w:style w:type="paragraph" w:styleId="PargrafodaLista">
    <w:name w:val="List Paragraph"/>
    <w:basedOn w:val="Normal"/>
    <w:qFormat/>
    <w:pPr>
      <w:ind w:left="720"/>
      <w:contextualSpacing/>
    </w:pPr>
  </w:style>
  <w:style w:type="paragraph" w:styleId="Recuodecorpodetexto">
    <w:name w:val="Body Text Indent"/>
    <w:basedOn w:val="Normal"/>
    <w:pPr>
      <w:widowControl w:val="0"/>
      <w:suppressAutoHyphens/>
      <w:spacing w:after="0" w:line="240" w:lineRule="auto"/>
      <w:jc w:val="both"/>
    </w:pPr>
    <w:rPr>
      <w:rFonts w:ascii="Arial" w:eastAsia="Times New Roman" w:hAnsi="Arial"/>
      <w:sz w:val="24"/>
      <w:szCs w:val="20"/>
      <w:lang w:eastAsia="ar-SA"/>
    </w:rPr>
  </w:style>
  <w:style w:type="character" w:customStyle="1" w:styleId="RecuodecorpodetextoChar">
    <w:name w:val="Recuo de corpo de texto Char"/>
    <w:semiHidden/>
    <w:rPr>
      <w:rFonts w:ascii="Arial" w:eastAsia="Times New Roman" w:hAnsi="Arial" w:cs="Times New Roman"/>
      <w:sz w:val="24"/>
      <w:szCs w:val="20"/>
      <w:lang w:eastAsia="ar-SA"/>
    </w:rPr>
  </w:style>
  <w:style w:type="character" w:customStyle="1" w:styleId="Ttulo3Char">
    <w:name w:val="Título 3 Char"/>
    <w:rPr>
      <w:rFonts w:ascii="Arial" w:eastAsia="Times New Roman" w:hAnsi="Arial" w:cs="Times New Roman"/>
      <w:b/>
      <w:szCs w:val="20"/>
      <w:lang w:eastAsia="pt-BR"/>
    </w:rPr>
  </w:style>
  <w:style w:type="character" w:styleId="Nmerodepgina">
    <w:name w:val="page number"/>
    <w:basedOn w:val="Fontepargpadro"/>
    <w:rsid w:val="009208C7"/>
  </w:style>
  <w:style w:type="character" w:customStyle="1" w:styleId="Ttulo9Char1">
    <w:name w:val="Título 9 Char1"/>
    <w:link w:val="Ttulo9"/>
    <w:locked/>
    <w:rsid w:val="00F8284B"/>
    <w:rPr>
      <w:rFonts w:ascii="Arial" w:eastAsia="Times New Roman" w:hAnsi="Arial" w:cs="Arial"/>
      <w:sz w:val="22"/>
      <w:szCs w:val="22"/>
    </w:rPr>
  </w:style>
  <w:style w:type="character" w:customStyle="1" w:styleId="TtuloChar1">
    <w:name w:val="Título Char1"/>
    <w:link w:val="Ttulo"/>
    <w:locked/>
    <w:rsid w:val="00F8284B"/>
    <w:rPr>
      <w:rFonts w:ascii="Arial" w:eastAsia="Times New Roman" w:hAnsi="Arial"/>
      <w:b/>
      <w:sz w:val="22"/>
      <w:lang w:eastAsia="ar-SA"/>
    </w:rPr>
  </w:style>
  <w:style w:type="table" w:styleId="Tabelacomgrade">
    <w:name w:val="Table Grid"/>
    <w:basedOn w:val="Tabelanormal"/>
    <w:uiPriority w:val="59"/>
    <w:rsid w:val="00F82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har">
    <w:name w:val="Título 2 Char"/>
    <w:link w:val="Ttulo2"/>
    <w:uiPriority w:val="9"/>
    <w:semiHidden/>
    <w:rsid w:val="00B37657"/>
    <w:rPr>
      <w:rFonts w:ascii="Cambria" w:eastAsia="Times New Roman" w:hAnsi="Cambria" w:cs="Times New Roman"/>
      <w:b/>
      <w:bCs/>
      <w:i/>
      <w:iCs/>
      <w:sz w:val="28"/>
      <w:szCs w:val="28"/>
      <w:lang w:eastAsia="en-US"/>
    </w:rPr>
  </w:style>
  <w:style w:type="paragraph" w:customStyle="1" w:styleId="TextoPC">
    <w:name w:val="Texto PC"/>
    <w:basedOn w:val="Normal"/>
    <w:rsid w:val="00391BE4"/>
    <w:pPr>
      <w:spacing w:after="300" w:line="300" w:lineRule="atLeast"/>
      <w:jc w:val="both"/>
      <w:outlineLvl w:val="2"/>
    </w:pPr>
    <w:rPr>
      <w:rFonts w:ascii="Arial" w:eastAsia="Times New Roman" w:hAnsi="Arial" w:cs="Arial"/>
      <w:lang w:eastAsia="pt-BR"/>
    </w:rPr>
  </w:style>
  <w:style w:type="character" w:customStyle="1" w:styleId="SubttuloChar1">
    <w:name w:val="Subtítulo Char1"/>
    <w:link w:val="Subttulo"/>
    <w:locked/>
    <w:rsid w:val="0033420A"/>
    <w:rPr>
      <w:rFonts w:ascii="Cambria" w:eastAsia="Times New Roman" w:hAnsi="Cambria"/>
      <w:i/>
      <w:iCs/>
      <w:color w:val="4F81BD"/>
      <w:spacing w:val="15"/>
      <w:sz w:val="24"/>
      <w:szCs w:val="24"/>
      <w:lang w:eastAsia="en-US"/>
    </w:rPr>
  </w:style>
  <w:style w:type="paragraph" w:styleId="Legenda">
    <w:name w:val="caption"/>
    <w:basedOn w:val="Normal"/>
    <w:next w:val="Normal"/>
    <w:uiPriority w:val="35"/>
    <w:unhideWhenUsed/>
    <w:qFormat/>
    <w:rsid w:val="004458C4"/>
    <w:rPr>
      <w:b/>
      <w:bCs/>
      <w:sz w:val="20"/>
      <w:szCs w:val="20"/>
    </w:rPr>
  </w:style>
  <w:style w:type="paragraph" w:customStyle="1" w:styleId="Default">
    <w:name w:val="Default"/>
    <w:basedOn w:val="Normal"/>
    <w:rsid w:val="005E5215"/>
    <w:pPr>
      <w:widowControl w:val="0"/>
      <w:suppressAutoHyphens/>
      <w:overflowPunct w:val="0"/>
      <w:autoSpaceDE w:val="0"/>
      <w:spacing w:after="0" w:line="240" w:lineRule="auto"/>
    </w:pPr>
    <w:rPr>
      <w:rFonts w:ascii="Segoe UI" w:eastAsia="Segoe UI" w:hAnsi="Segoe UI" w:cs="Segoe UI"/>
      <w:color w:val="000000"/>
      <w:sz w:val="24"/>
      <w:szCs w:val="24"/>
    </w:rPr>
  </w:style>
  <w:style w:type="character" w:styleId="Hyperlink">
    <w:name w:val="Hyperlink"/>
    <w:uiPriority w:val="99"/>
    <w:unhideWhenUsed/>
    <w:rsid w:val="000B2D82"/>
    <w:rPr>
      <w:color w:val="0563C1"/>
      <w:u w:val="single"/>
    </w:rPr>
  </w:style>
  <w:style w:type="character" w:customStyle="1" w:styleId="UnresolvedMention">
    <w:name w:val="Unresolved Mention"/>
    <w:uiPriority w:val="99"/>
    <w:semiHidden/>
    <w:unhideWhenUsed/>
    <w:rsid w:val="000B2D82"/>
    <w:rPr>
      <w:color w:val="605E5C"/>
      <w:shd w:val="clear" w:color="auto" w:fill="E1DFDD"/>
    </w:rPr>
  </w:style>
  <w:style w:type="character" w:customStyle="1" w:styleId="fontstyle01">
    <w:name w:val="fontstyle01"/>
    <w:rsid w:val="00202A0D"/>
    <w:rPr>
      <w:rFonts w:ascii="ArialMT" w:hAnsi="Arial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8652229">
      <w:bodyDiv w:val="1"/>
      <w:marLeft w:val="0"/>
      <w:marRight w:val="0"/>
      <w:marTop w:val="0"/>
      <w:marBottom w:val="0"/>
      <w:divBdr>
        <w:top w:val="none" w:sz="0" w:space="0" w:color="auto"/>
        <w:left w:val="none" w:sz="0" w:space="0" w:color="auto"/>
        <w:bottom w:val="none" w:sz="0" w:space="0" w:color="auto"/>
        <w:right w:val="none" w:sz="0" w:space="0" w:color="auto"/>
      </w:divBdr>
    </w:div>
    <w:div w:id="428042719">
      <w:bodyDiv w:val="1"/>
      <w:marLeft w:val="0"/>
      <w:marRight w:val="0"/>
      <w:marTop w:val="0"/>
      <w:marBottom w:val="0"/>
      <w:divBdr>
        <w:top w:val="none" w:sz="0" w:space="0" w:color="auto"/>
        <w:left w:val="none" w:sz="0" w:space="0" w:color="auto"/>
        <w:bottom w:val="none" w:sz="0" w:space="0" w:color="auto"/>
        <w:right w:val="none" w:sz="0" w:space="0" w:color="auto"/>
      </w:divBdr>
    </w:div>
    <w:div w:id="513148210">
      <w:bodyDiv w:val="1"/>
      <w:marLeft w:val="0"/>
      <w:marRight w:val="0"/>
      <w:marTop w:val="0"/>
      <w:marBottom w:val="0"/>
      <w:divBdr>
        <w:top w:val="none" w:sz="0" w:space="0" w:color="auto"/>
        <w:left w:val="none" w:sz="0" w:space="0" w:color="auto"/>
        <w:bottom w:val="none" w:sz="0" w:space="0" w:color="auto"/>
        <w:right w:val="none" w:sz="0" w:space="0" w:color="auto"/>
      </w:divBdr>
    </w:div>
    <w:div w:id="654144890">
      <w:bodyDiv w:val="1"/>
      <w:marLeft w:val="0"/>
      <w:marRight w:val="0"/>
      <w:marTop w:val="0"/>
      <w:marBottom w:val="0"/>
      <w:divBdr>
        <w:top w:val="none" w:sz="0" w:space="0" w:color="auto"/>
        <w:left w:val="none" w:sz="0" w:space="0" w:color="auto"/>
        <w:bottom w:val="none" w:sz="0" w:space="0" w:color="auto"/>
        <w:right w:val="none" w:sz="0" w:space="0" w:color="auto"/>
      </w:divBdr>
    </w:div>
    <w:div w:id="678042432">
      <w:bodyDiv w:val="1"/>
      <w:marLeft w:val="0"/>
      <w:marRight w:val="0"/>
      <w:marTop w:val="0"/>
      <w:marBottom w:val="0"/>
      <w:divBdr>
        <w:top w:val="none" w:sz="0" w:space="0" w:color="auto"/>
        <w:left w:val="none" w:sz="0" w:space="0" w:color="auto"/>
        <w:bottom w:val="none" w:sz="0" w:space="0" w:color="auto"/>
        <w:right w:val="none" w:sz="0" w:space="0" w:color="auto"/>
      </w:divBdr>
    </w:div>
    <w:div w:id="1406535879">
      <w:bodyDiv w:val="1"/>
      <w:marLeft w:val="0"/>
      <w:marRight w:val="0"/>
      <w:marTop w:val="0"/>
      <w:marBottom w:val="0"/>
      <w:divBdr>
        <w:top w:val="none" w:sz="0" w:space="0" w:color="auto"/>
        <w:left w:val="none" w:sz="0" w:space="0" w:color="auto"/>
        <w:bottom w:val="none" w:sz="0" w:space="0" w:color="auto"/>
        <w:right w:val="none" w:sz="0" w:space="0" w:color="auto"/>
      </w:divBdr>
    </w:div>
    <w:div w:id="1725371924">
      <w:bodyDiv w:val="1"/>
      <w:marLeft w:val="0"/>
      <w:marRight w:val="0"/>
      <w:marTop w:val="0"/>
      <w:marBottom w:val="0"/>
      <w:divBdr>
        <w:top w:val="none" w:sz="0" w:space="0" w:color="auto"/>
        <w:left w:val="none" w:sz="0" w:space="0" w:color="auto"/>
        <w:bottom w:val="none" w:sz="0" w:space="0" w:color="auto"/>
        <w:right w:val="none" w:sz="0" w:space="0" w:color="auto"/>
      </w:divBdr>
    </w:div>
    <w:div w:id="1959214186">
      <w:bodyDiv w:val="1"/>
      <w:marLeft w:val="0"/>
      <w:marRight w:val="0"/>
      <w:marTop w:val="0"/>
      <w:marBottom w:val="0"/>
      <w:divBdr>
        <w:top w:val="none" w:sz="0" w:space="0" w:color="auto"/>
        <w:left w:val="none" w:sz="0" w:space="0" w:color="auto"/>
        <w:bottom w:val="none" w:sz="0" w:space="0" w:color="auto"/>
        <w:right w:val="none" w:sz="0" w:space="0" w:color="auto"/>
      </w:divBdr>
    </w:div>
    <w:div w:id="2042050662">
      <w:bodyDiv w:val="1"/>
      <w:marLeft w:val="0"/>
      <w:marRight w:val="0"/>
      <w:marTop w:val="0"/>
      <w:marBottom w:val="0"/>
      <w:divBdr>
        <w:top w:val="none" w:sz="0" w:space="0" w:color="auto"/>
        <w:left w:val="none" w:sz="0" w:space="0" w:color="auto"/>
        <w:bottom w:val="none" w:sz="0" w:space="0" w:color="auto"/>
        <w:right w:val="none" w:sz="0" w:space="0" w:color="auto"/>
      </w:divBdr>
      <w:divsChild>
        <w:div w:id="20344565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D0BEC-8880-4119-9D7F-DA5E1B71C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13</Pages>
  <Words>2248</Words>
  <Characters>12145</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SENAI</Company>
  <LinksUpToDate>false</LinksUpToDate>
  <CharactersWithSpaces>14365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MENEZES</dc:creator>
  <cp:keywords/>
  <cp:lastModifiedBy>User</cp:lastModifiedBy>
  <cp:revision>114</cp:revision>
  <cp:lastPrinted>2023-03-03T18:46:00Z</cp:lastPrinted>
  <dcterms:created xsi:type="dcterms:W3CDTF">2021-12-29T13:46:00Z</dcterms:created>
  <dcterms:modified xsi:type="dcterms:W3CDTF">2024-05-03T11:07:00Z</dcterms:modified>
</cp:coreProperties>
</file>