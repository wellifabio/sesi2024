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732"/>
        <w:gridCol w:w="1984"/>
      </w:tblGrid>
      <w:tr w:rsidR="00F44C77" w:rsidRPr="00461807" w14:paraId="56ADF76A" w14:textId="77777777" w:rsidTr="0DE78328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64E802F5" w:rsidR="00F44C77" w:rsidRPr="00461807" w:rsidRDefault="001204E9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 xml:space="preserve"> </w:t>
            </w:r>
            <w:r w:rsidR="00F44C77"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="00F44C77"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0DE78328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6907761B" w14:textId="77777777" w:rsidTr="0DE78328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77777777" w:rsidR="0062444F" w:rsidRPr="006429E5" w:rsidRDefault="00392B83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2B83">
              <w:rPr>
                <w:rFonts w:ascii="Arial" w:hAnsi="Arial" w:cs="Arial"/>
              </w:rPr>
              <w:t>Técnico em Desenvolvimento de Sistemas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92581" w14:textId="7BE69CE2" w:rsidR="0062444F" w:rsidRPr="006429E5" w:rsidRDefault="00977622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392B83">
              <w:rPr>
                <w:rFonts w:ascii="Arial" w:hAnsi="Arial" w:cs="Arial"/>
              </w:rPr>
              <w:t>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570F41" w14:textId="5E975557" w:rsidR="0062444F" w:rsidRPr="00F113D3" w:rsidRDefault="00977622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AITO</w:t>
            </w:r>
          </w:p>
        </w:tc>
      </w:tr>
      <w:tr w:rsidR="00F44C77" w:rsidRPr="00A27537" w14:paraId="2BA1840B" w14:textId="77777777" w:rsidTr="0DE78328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proofErr w:type="gramStart"/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</w:t>
            </w:r>
            <w:proofErr w:type="gramEnd"/>
            <w:r w:rsidR="00A556B3">
              <w:rPr>
                <w:rFonts w:ascii="Arial Narrow" w:hAnsi="Arial Narrow"/>
                <w:b/>
              </w:rPr>
              <w:t>S)</w:t>
            </w:r>
          </w:p>
        </w:tc>
      </w:tr>
      <w:tr w:rsidR="0062444F" w:rsidRPr="00A27537" w14:paraId="0715A864" w14:textId="77777777" w:rsidTr="00977622">
        <w:trPr>
          <w:trHeight w:hRule="exact" w:val="1248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69707" w14:textId="23C31A1B" w:rsidR="0062444F" w:rsidRPr="00977622" w:rsidRDefault="00977622" w:rsidP="00977622">
            <w:pPr>
              <w:pStyle w:val="Default"/>
              <w:jc w:val="center"/>
            </w:pPr>
            <w:r>
              <w:t>ARQUITETURA DE REDES COM IOT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EC4FB" w14:textId="30B1BFEA" w:rsidR="0062444F" w:rsidRPr="00943554" w:rsidRDefault="00811FF3" w:rsidP="00D07650">
            <w:pPr>
              <w:spacing w:after="0" w:line="240" w:lineRule="auto"/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6938E" w14:textId="77777777" w:rsidR="0062444F" w:rsidRDefault="00DE3AC2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DE78328">
              <w:rPr>
                <w:rFonts w:ascii="Arial" w:hAnsi="Arial" w:cs="Arial"/>
              </w:rPr>
              <w:t>Reenye</w:t>
            </w:r>
            <w:proofErr w:type="spellEnd"/>
            <w:r w:rsidR="1373CAAB" w:rsidRPr="0DE78328">
              <w:rPr>
                <w:rFonts w:ascii="Arial" w:hAnsi="Arial" w:cs="Arial"/>
              </w:rPr>
              <w:t>, Wellington</w:t>
            </w:r>
            <w:r w:rsidR="00977622">
              <w:rPr>
                <w:rFonts w:ascii="Arial" w:hAnsi="Arial" w:cs="Arial"/>
              </w:rPr>
              <w:t>,</w:t>
            </w:r>
          </w:p>
          <w:p w14:paraId="11A4A418" w14:textId="77777777" w:rsidR="00977622" w:rsidRDefault="00977622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Lucas,</w:t>
            </w:r>
          </w:p>
          <w:p w14:paraId="1002BC7F" w14:textId="2EDBA493" w:rsidR="00977622" w:rsidRPr="006429E5" w:rsidRDefault="00977622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Robson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7C6D3A" w14:textId="7BC3D2B8" w:rsidR="0062444F" w:rsidRPr="006429E5" w:rsidRDefault="00977622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1DES</w:t>
            </w:r>
          </w:p>
        </w:tc>
      </w:tr>
      <w:tr w:rsidR="00F44C77" w:rsidRPr="00A27537" w14:paraId="18FB9ED8" w14:textId="77777777" w:rsidTr="0DE78328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437EAE8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20AF1EAF" w14:textId="77777777" w:rsidTr="0DE78328">
        <w:trPr>
          <w:trHeight w:hRule="exact" w:val="1627"/>
        </w:trPr>
        <w:tc>
          <w:tcPr>
            <w:tcW w:w="33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D07650">
            <w:pPr>
              <w:spacing w:after="0"/>
              <w:jc w:val="center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0A5410EB" w14:textId="13FF2EE4" w:rsidR="0062444F" w:rsidRPr="00977622" w:rsidRDefault="00977622" w:rsidP="00977622">
            <w:pPr>
              <w:spacing w:after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Arial" w:hAnsi="Arial" w:cs="Arial"/>
              </w:rPr>
              <w:t>D</w:t>
            </w:r>
            <w:r w:rsidRPr="00977622">
              <w:rPr>
                <w:rFonts w:ascii="Arial" w:hAnsi="Arial" w:cs="Arial"/>
              </w:rPr>
              <w:t xml:space="preserve">esenvolver capacidades básicas e </w:t>
            </w:r>
            <w:proofErr w:type="spellStart"/>
            <w:r w:rsidRPr="00977622">
              <w:rPr>
                <w:rFonts w:ascii="Arial" w:hAnsi="Arial" w:cs="Arial"/>
              </w:rPr>
              <w:t>socioemocionais</w:t>
            </w:r>
            <w:proofErr w:type="spellEnd"/>
            <w:r w:rsidRPr="00977622">
              <w:rPr>
                <w:rFonts w:ascii="Arial" w:hAnsi="Arial" w:cs="Arial"/>
              </w:rPr>
              <w:t xml:space="preserve"> necessárias para utilizar serviços de redes locais e industriais, para aplicações em nuvens públicas e privadas.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CEE76" w14:textId="77777777" w:rsidR="00F44C77" w:rsidRPr="00D93FFF" w:rsidRDefault="00AC300A" w:rsidP="00A13147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D93FFF">
              <w:rPr>
                <w:rFonts w:ascii="Arial Narrow" w:hAnsi="Arial Narrow"/>
                <w:b/>
                <w:sz w:val="22"/>
                <w:szCs w:val="22"/>
              </w:rPr>
              <w:t>FUNDAMENTOS TÉCNICOS E CIENTÍFICOS</w:t>
            </w:r>
          </w:p>
        </w:tc>
      </w:tr>
      <w:tr w:rsidR="006F0DD8" w:rsidRPr="00A27537" w14:paraId="3F7EBA16" w14:textId="77777777" w:rsidTr="002B7657">
        <w:trPr>
          <w:trHeight w:val="17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FA8BC9" w14:textId="77777777" w:rsidR="00977622" w:rsidRDefault="00977622" w:rsidP="00977622">
            <w:pPr>
              <w:pStyle w:val="Default"/>
              <w:rPr>
                <w:color w:val="auto"/>
              </w:rPr>
            </w:pPr>
          </w:p>
          <w:p w14:paraId="3BE5FD77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3. Utilizar ativos e passivos que compõem uma rede de computadores </w:t>
            </w:r>
          </w:p>
          <w:p w14:paraId="01398976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4. Aplicar arquitetura de hardware em </w:t>
            </w:r>
            <w:proofErr w:type="spellStart"/>
            <w:r w:rsidRPr="00977622">
              <w:rPr>
                <w:rFonts w:ascii="Arial" w:hAnsi="Arial" w:cs="Arial"/>
                <w:lang w:eastAsia="pt-BR"/>
              </w:rPr>
              <w:t>IoT</w:t>
            </w:r>
            <w:proofErr w:type="spellEnd"/>
            <w:r w:rsidRPr="00977622">
              <w:rPr>
                <w:rFonts w:ascii="Arial" w:hAnsi="Arial" w:cs="Arial"/>
                <w:lang w:eastAsia="pt-BR"/>
              </w:rPr>
              <w:t xml:space="preserve"> </w:t>
            </w:r>
          </w:p>
          <w:p w14:paraId="175B356F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5. Configurar os tipos de serviços fundamentais de redes </w:t>
            </w:r>
          </w:p>
          <w:p w14:paraId="207762BE" w14:textId="2277C9CB" w:rsidR="00765686" w:rsidRPr="00B62D8F" w:rsidRDefault="00765686" w:rsidP="00D01C96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</w:tbl>
    <w:p w14:paraId="5DAB6C7B" w14:textId="77777777" w:rsidR="00CE7F6E" w:rsidRPr="0030568F" w:rsidRDefault="00CE7F6E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8C43DD" w:rsidRPr="00A27537" w14:paraId="0CE5CA1C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7AFF4" w14:textId="77777777" w:rsidR="008C43DD" w:rsidRPr="00A27537" w:rsidRDefault="008C43DD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sz w:val="22"/>
                <w:szCs w:val="22"/>
              </w:rPr>
              <w:t xml:space="preserve">CAPACIDADES SOCIAIS, ORGANIZATIVAS E </w:t>
            </w:r>
            <w:r w:rsidR="001E49A5" w:rsidRPr="00A27537">
              <w:rPr>
                <w:rFonts w:ascii="Arial Narrow" w:hAnsi="Arial Narrow"/>
                <w:b/>
                <w:sz w:val="22"/>
                <w:szCs w:val="22"/>
              </w:rPr>
              <w:t>METODOLÓGICAS.</w:t>
            </w:r>
          </w:p>
        </w:tc>
      </w:tr>
      <w:tr w:rsidR="008C43DD" w:rsidRPr="00A27537" w14:paraId="6CCD2CD6" w14:textId="77777777" w:rsidTr="00091217">
        <w:trPr>
          <w:trHeight w:val="1236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C6316B" w14:textId="77777777" w:rsidR="00977622" w:rsidRDefault="00977622" w:rsidP="00977622">
            <w:pPr>
              <w:pStyle w:val="Default"/>
              <w:rPr>
                <w:color w:val="auto"/>
              </w:rPr>
            </w:pPr>
          </w:p>
          <w:p w14:paraId="5462ACDD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1. Demonstrar autogestão </w:t>
            </w:r>
          </w:p>
          <w:p w14:paraId="688E6FB4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2. Demonstrar pensamento analítico </w:t>
            </w:r>
          </w:p>
          <w:p w14:paraId="3B6028ED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3. Demonstrar inteligência emocional </w:t>
            </w:r>
          </w:p>
          <w:p w14:paraId="730EF272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4. Demonstrar autonomia </w:t>
            </w:r>
          </w:p>
          <w:p w14:paraId="437FC3B7" w14:textId="0B3ACE21" w:rsidR="00A556B3" w:rsidRPr="00A27537" w:rsidRDefault="00A556B3" w:rsidP="00825448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</w:pPr>
          </w:p>
        </w:tc>
      </w:tr>
    </w:tbl>
    <w:p w14:paraId="02EB378F" w14:textId="77777777" w:rsidR="008C43DD" w:rsidRPr="0030568F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0ABE941A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506C0AA7" w14:textId="77777777" w:rsidTr="00F817AD">
        <w:trPr>
          <w:trHeight w:val="81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7F642F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3. Equipamentos de rede 3.1. Roteador </w:t>
            </w:r>
          </w:p>
          <w:p w14:paraId="52331373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3.2. Switch </w:t>
            </w:r>
          </w:p>
          <w:p w14:paraId="0C7E1259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3.3. Access Point </w:t>
            </w:r>
          </w:p>
          <w:p w14:paraId="5B92A590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3.4. Gateway </w:t>
            </w:r>
          </w:p>
          <w:p w14:paraId="5CAB757D" w14:textId="0602E1A5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3.5. Firewall </w:t>
            </w:r>
          </w:p>
          <w:p w14:paraId="38C716B3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4. Arquitetura de hardware </w:t>
            </w:r>
            <w:proofErr w:type="spellStart"/>
            <w:r w:rsidRPr="00977622">
              <w:rPr>
                <w:rFonts w:ascii="Arial" w:hAnsi="Arial" w:cs="Arial"/>
                <w:lang w:eastAsia="pt-BR"/>
              </w:rPr>
              <w:t>IoT</w:t>
            </w:r>
            <w:proofErr w:type="spellEnd"/>
            <w:r w:rsidRPr="00977622">
              <w:rPr>
                <w:rFonts w:ascii="Arial" w:hAnsi="Arial" w:cs="Arial"/>
                <w:lang w:eastAsia="pt-BR"/>
              </w:rPr>
              <w:t xml:space="preserve"> 4.1. Unidades de medidas computacionais </w:t>
            </w:r>
          </w:p>
          <w:p w14:paraId="48BEA625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4.2. I/O (Inputs e Outputs) </w:t>
            </w:r>
          </w:p>
          <w:p w14:paraId="54F8C078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4.3. Processadores </w:t>
            </w:r>
          </w:p>
          <w:p w14:paraId="65FC8C11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4.4. Sensores </w:t>
            </w:r>
          </w:p>
          <w:p w14:paraId="2496452A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4.5. Memórias </w:t>
            </w:r>
          </w:p>
          <w:p w14:paraId="6B14B56C" w14:textId="5D399B2C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4.6. Armazenamento </w:t>
            </w:r>
          </w:p>
          <w:p w14:paraId="1480CE33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5. Serviços de Redes 5.1. Definição </w:t>
            </w:r>
          </w:p>
          <w:p w14:paraId="2C73259D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5.2. Tipos 5.2.1. FTP (File </w:t>
            </w:r>
            <w:proofErr w:type="spellStart"/>
            <w:r w:rsidRPr="00977622">
              <w:rPr>
                <w:rFonts w:ascii="Arial" w:hAnsi="Arial" w:cs="Arial"/>
                <w:lang w:eastAsia="pt-BR"/>
              </w:rPr>
              <w:t>Transfer</w:t>
            </w:r>
            <w:proofErr w:type="spellEnd"/>
            <w:r w:rsidRPr="00977622">
              <w:rPr>
                <w:rFonts w:ascii="Arial" w:hAnsi="Arial" w:cs="Arial"/>
                <w:lang w:eastAsia="pt-BR"/>
              </w:rPr>
              <w:t xml:space="preserve"> </w:t>
            </w:r>
            <w:proofErr w:type="spellStart"/>
            <w:r w:rsidRPr="00977622">
              <w:rPr>
                <w:rFonts w:ascii="Arial" w:hAnsi="Arial" w:cs="Arial"/>
                <w:lang w:eastAsia="pt-BR"/>
              </w:rPr>
              <w:t>Protocol</w:t>
            </w:r>
            <w:proofErr w:type="spellEnd"/>
            <w:r w:rsidRPr="00977622">
              <w:rPr>
                <w:rFonts w:ascii="Arial" w:hAnsi="Arial" w:cs="Arial"/>
                <w:lang w:eastAsia="pt-BR"/>
              </w:rPr>
              <w:t xml:space="preserve">) </w:t>
            </w:r>
          </w:p>
          <w:p w14:paraId="5876BC85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lastRenderedPageBreak/>
              <w:t xml:space="preserve">5.2.2. HTTP/HTTPS (Hypertext </w:t>
            </w:r>
            <w:proofErr w:type="spellStart"/>
            <w:r w:rsidRPr="00977622">
              <w:rPr>
                <w:rFonts w:ascii="Arial" w:hAnsi="Arial" w:cs="Arial"/>
                <w:lang w:eastAsia="pt-BR"/>
              </w:rPr>
              <w:t>Transfer</w:t>
            </w:r>
            <w:proofErr w:type="spellEnd"/>
            <w:r w:rsidRPr="00977622">
              <w:rPr>
                <w:rFonts w:ascii="Arial" w:hAnsi="Arial" w:cs="Arial"/>
                <w:lang w:eastAsia="pt-BR"/>
              </w:rPr>
              <w:t xml:space="preserve"> </w:t>
            </w:r>
            <w:proofErr w:type="spellStart"/>
            <w:r w:rsidRPr="00977622">
              <w:rPr>
                <w:rFonts w:ascii="Arial" w:hAnsi="Arial" w:cs="Arial"/>
                <w:lang w:eastAsia="pt-BR"/>
              </w:rPr>
              <w:t>Protocol</w:t>
            </w:r>
            <w:proofErr w:type="spellEnd"/>
            <w:r w:rsidRPr="00977622">
              <w:rPr>
                <w:rFonts w:ascii="Arial" w:hAnsi="Arial" w:cs="Arial"/>
                <w:lang w:eastAsia="pt-BR"/>
              </w:rPr>
              <w:t xml:space="preserve">/Seguro) </w:t>
            </w:r>
          </w:p>
          <w:p w14:paraId="5A39BBE3" w14:textId="4F1FC655" w:rsidR="00220880" w:rsidRPr="00D52010" w:rsidRDefault="00977622" w:rsidP="00F817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5.2.3. RDP (Remote Desktop </w:t>
            </w:r>
            <w:proofErr w:type="spellStart"/>
            <w:r w:rsidRPr="00977622">
              <w:rPr>
                <w:rFonts w:ascii="Arial" w:hAnsi="Arial" w:cs="Arial"/>
                <w:lang w:eastAsia="pt-BR"/>
              </w:rPr>
              <w:t>Protocol</w:t>
            </w:r>
            <w:proofErr w:type="spellEnd"/>
            <w:r w:rsidRPr="00977622">
              <w:rPr>
                <w:rFonts w:ascii="Arial" w:hAnsi="Arial" w:cs="Arial"/>
                <w:lang w:eastAsia="pt-BR"/>
              </w:rPr>
              <w:t>)</w:t>
            </w:r>
            <w:bookmarkStart w:id="0" w:name="_GoBack"/>
            <w:bookmarkEnd w:id="0"/>
          </w:p>
        </w:tc>
      </w:tr>
    </w:tbl>
    <w:p w14:paraId="41C8F396" w14:textId="77777777" w:rsidR="00CA3506" w:rsidRPr="0030568F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A3D3EC" w14:textId="77777777" w:rsidR="007B0765" w:rsidRPr="0030568F" w:rsidRDefault="00BD15F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0E22B5" w:rsidRPr="00461807" w14:paraId="08EEA8D9" w14:textId="77777777" w:rsidTr="001C7FE6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77777777" w:rsidR="000E22B5" w:rsidRPr="00D46FCF" w:rsidRDefault="000E22B5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w:rsidR="000E22B5" w:rsidRPr="00461807" w14:paraId="6B167A9F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7877155A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CE8331" w14:textId="1A754CC1" w:rsidR="00F2545F" w:rsidRDefault="001A1B64" w:rsidP="00B8556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Contextualização: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1204E9">
              <w:rPr>
                <w:rFonts w:ascii="Arial" w:eastAsia="Times New Roman" w:hAnsi="Arial" w:cs="Arial"/>
                <w:lang w:eastAsia="ar-SA"/>
              </w:rPr>
              <w:t xml:space="preserve">Você foi contratado pela empresa XPTO, para </w:t>
            </w:r>
            <w:r w:rsidR="002C1909">
              <w:rPr>
                <w:rFonts w:ascii="Arial" w:eastAsia="Times New Roman" w:hAnsi="Arial" w:cs="Arial"/>
                <w:lang w:eastAsia="ar-SA"/>
              </w:rPr>
              <w:t>trabalhar na área de Redes na unidade, e com isso você precisa estar realizando um desafio na área, para que os gerentes avaliem a sua capacidade e competência na resolução do problema.</w:t>
            </w:r>
          </w:p>
          <w:p w14:paraId="0E27B00A" w14:textId="77777777" w:rsidR="00B85563" w:rsidRDefault="00B85563" w:rsidP="00B8556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3C0F40BF" w14:textId="694C605D" w:rsidR="007435C8" w:rsidRDefault="001A1B64" w:rsidP="00111BD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Desafio:</w:t>
            </w:r>
            <w:r w:rsidR="00B7660F"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2C1909">
              <w:rPr>
                <w:rFonts w:ascii="Arial" w:eastAsia="Times New Roman" w:hAnsi="Arial" w:cs="Arial"/>
                <w:lang w:eastAsia="ar-SA"/>
              </w:rPr>
              <w:t xml:space="preserve">A imagem a seguir representa uma rede doméstica simples, com um Switch e 5 hosts, o IP do primeiro HOST é 192.168.0.1/25 e o </w:t>
            </w:r>
            <w:proofErr w:type="spellStart"/>
            <w:r w:rsidR="002C1909">
              <w:rPr>
                <w:rFonts w:ascii="Arial" w:eastAsia="Times New Roman" w:hAnsi="Arial" w:cs="Arial"/>
                <w:lang w:eastAsia="ar-SA"/>
              </w:rPr>
              <w:t>Gat</w:t>
            </w:r>
            <w:proofErr w:type="spellEnd"/>
            <w:r w:rsidR="002C1909">
              <w:rPr>
                <w:rFonts w:ascii="Arial" w:eastAsia="Times New Roman" w:hAnsi="Arial" w:cs="Arial"/>
                <w:lang w:eastAsia="ar-SA"/>
              </w:rPr>
              <w:t xml:space="preserve">: 192.168.0.1, tendo isso em base monte abaixo quais serão os </w:t>
            </w:r>
            <w:proofErr w:type="spellStart"/>
            <w:r w:rsidR="002C1909">
              <w:rPr>
                <w:rFonts w:ascii="Arial" w:eastAsia="Times New Roman" w:hAnsi="Arial" w:cs="Arial"/>
                <w:lang w:eastAsia="ar-SA"/>
              </w:rPr>
              <w:t>IP’s</w:t>
            </w:r>
            <w:proofErr w:type="spellEnd"/>
            <w:r w:rsidR="002C1909">
              <w:rPr>
                <w:rFonts w:ascii="Arial" w:eastAsia="Times New Roman" w:hAnsi="Arial" w:cs="Arial"/>
                <w:lang w:eastAsia="ar-SA"/>
              </w:rPr>
              <w:t xml:space="preserve"> dos outros HOST.</w:t>
            </w:r>
          </w:p>
          <w:p w14:paraId="743EBB77" w14:textId="1C02BF9A" w:rsidR="002C1909" w:rsidRDefault="002C1909" w:rsidP="00111BD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2C1909">
              <w:rPr>
                <w:rFonts w:ascii="Arial" w:eastAsia="Times New Roman" w:hAnsi="Arial" w:cs="Arial"/>
                <w:noProof/>
                <w:lang w:eastAsia="pt-BR"/>
              </w:rPr>
              <w:drawing>
                <wp:inline distT="0" distB="0" distL="0" distR="0" wp14:anchorId="307D2CBF" wp14:editId="4D2A5EE6">
                  <wp:extent cx="5715798" cy="2000529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798" cy="200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19C7F9" w14:textId="446EB56E" w:rsidR="002C1909" w:rsidRDefault="002C1909" w:rsidP="00111BD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 descreva qual topologia de rede assa casa está utilizando.</w:t>
            </w:r>
          </w:p>
          <w:p w14:paraId="2396C525" w14:textId="77777777" w:rsidR="00111BD3" w:rsidRPr="007435C8" w:rsidRDefault="00111BD3" w:rsidP="00111BD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2D08BB2B" w14:textId="43F557E2" w:rsidR="003E3CC2" w:rsidRPr="00B03090" w:rsidRDefault="001A1B64" w:rsidP="002C1909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Entregas:</w:t>
            </w:r>
            <w:r w:rsidR="0061633E">
              <w:rPr>
                <w:rFonts w:ascii="Arial" w:eastAsia="Times New Roman" w:hAnsi="Arial" w:cs="Arial"/>
                <w:lang w:eastAsia="ar-SA"/>
              </w:rPr>
              <w:t xml:space="preserve"> </w:t>
            </w:r>
            <w:proofErr w:type="spellStart"/>
            <w:r w:rsidR="002C1909">
              <w:rPr>
                <w:rFonts w:ascii="Arial" w:eastAsia="Times New Roman" w:hAnsi="Arial" w:cs="Arial"/>
                <w:lang w:eastAsia="ar-SA"/>
              </w:rPr>
              <w:t>Github</w:t>
            </w:r>
            <w:proofErr w:type="spellEnd"/>
            <w:r w:rsidR="002C1909">
              <w:rPr>
                <w:rFonts w:ascii="Arial" w:eastAsia="Times New Roman" w:hAnsi="Arial" w:cs="Arial"/>
                <w:lang w:eastAsia="ar-SA"/>
              </w:rPr>
              <w:t>, formulário do Google.</w:t>
            </w:r>
          </w:p>
        </w:tc>
      </w:tr>
    </w:tbl>
    <w:p w14:paraId="3DEEC669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BAE487C" w14:textId="77777777" w:rsidR="005A6BFD" w:rsidRDefault="00BD15F5" w:rsidP="00377BB6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="001C2C3E"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1C7FE6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3656B9AB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45FB0818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  <w:proofErr w:type="gramEnd"/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049F31CB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53128261" w14:textId="77777777" w:rsidTr="00C837B1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62486C05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4101652C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4B99056E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299C43A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DDBEF00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61D779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CF2D8B6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FB78278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FC3994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34CE0A41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C77DF" w:rsidRPr="00663293" w14:paraId="6D8FE776" w14:textId="77777777" w:rsidTr="00202A0D">
        <w:trPr>
          <w:trHeight w:hRule="exact" w:val="1321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DFB9E20" w14:textId="77777777" w:rsidR="002C77DF" w:rsidRPr="009220E0" w:rsidRDefault="002C77DF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47122F71" w14:textId="77777777" w:rsidR="00111BD3" w:rsidRPr="00690CF9" w:rsidRDefault="00111BD3" w:rsidP="00111BD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FB2E69B" w14:textId="77777777" w:rsidR="00111BD3" w:rsidRPr="00690CF9" w:rsidRDefault="00111BD3" w:rsidP="00111BD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 xml:space="preserve">3. Utilizar ativos e passivos que compõem uma rede de computadores </w:t>
            </w:r>
          </w:p>
          <w:p w14:paraId="3EB891E4" w14:textId="3D58560A" w:rsidR="002C77DF" w:rsidRPr="00690CF9" w:rsidRDefault="002C77DF" w:rsidP="00202A0D">
            <w:pPr>
              <w:spacing w:after="0" w:line="240" w:lineRule="auto"/>
              <w:ind w:left="-30"/>
              <w:jc w:val="center"/>
              <w:rPr>
                <w:rFonts w:asciiTheme="minorHAnsi" w:eastAsia="Segoe UI" w:hAnsiTheme="minorHAnsi" w:cstheme="minorHAnsi"/>
                <w:color w:val="000000"/>
              </w:rPr>
            </w:pPr>
          </w:p>
        </w:tc>
        <w:tc>
          <w:tcPr>
            <w:tcW w:w="3479" w:type="dxa"/>
            <w:vAlign w:val="center"/>
          </w:tcPr>
          <w:p w14:paraId="6E20ABF7" w14:textId="2EB0F2D1" w:rsidR="002C77DF" w:rsidRPr="00B16D3F" w:rsidRDefault="00111BD3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Utilizou ativos passivos que compõe uma rede de computadores,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ex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>: roteador, Switch, Access Point.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3371C2B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0DF9E5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E871BC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44A5D23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38610EB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37805D2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3F29E8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7B4B8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A0FF5F2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C77DF" w:rsidRPr="00663293" w14:paraId="59B9F139" w14:textId="77777777" w:rsidTr="00CD5E8C">
        <w:trPr>
          <w:trHeight w:hRule="exact" w:val="1216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630AD66" w14:textId="77777777" w:rsidR="002C77DF" w:rsidRPr="009220E0" w:rsidRDefault="002C77DF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72515332" w14:textId="77777777" w:rsidR="00111BD3" w:rsidRPr="00690CF9" w:rsidRDefault="00111BD3" w:rsidP="00111BD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4F18E4A" w14:textId="77777777" w:rsidR="00111BD3" w:rsidRPr="00690CF9" w:rsidRDefault="00111BD3" w:rsidP="00111BD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 xml:space="preserve">4. Aplicar arquitetura de hardware em </w:t>
            </w:r>
            <w:proofErr w:type="spellStart"/>
            <w:r w:rsidRPr="00690CF9">
              <w:rPr>
                <w:rFonts w:asciiTheme="minorHAnsi" w:hAnsiTheme="minorHAnsi" w:cstheme="minorHAnsi"/>
                <w:sz w:val="22"/>
                <w:szCs w:val="22"/>
              </w:rPr>
              <w:t>IoT</w:t>
            </w:r>
            <w:proofErr w:type="spellEnd"/>
            <w:r w:rsidRPr="00690CF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01225EF8" w14:textId="59134339" w:rsidR="002C77DF" w:rsidRPr="00690CF9" w:rsidRDefault="00111BD3" w:rsidP="00202A0D">
            <w:pPr>
              <w:spacing w:after="0" w:line="240" w:lineRule="auto"/>
              <w:ind w:left="-30"/>
              <w:jc w:val="center"/>
              <w:rPr>
                <w:rFonts w:asciiTheme="minorHAnsi" w:eastAsia="Segoe UI" w:hAnsiTheme="minorHAnsi" w:cstheme="minorHAnsi"/>
                <w:color w:val="000000"/>
              </w:rPr>
            </w:pPr>
            <w:r w:rsidRPr="00690CF9">
              <w:rPr>
                <w:rFonts w:asciiTheme="minorHAnsi" w:eastAsia="Segoe UI" w:hAnsiTheme="minorHAnsi" w:cstheme="minorHAnsi"/>
                <w:color w:val="000000"/>
              </w:rPr>
              <w:t xml:space="preserve"> </w:t>
            </w:r>
          </w:p>
        </w:tc>
        <w:tc>
          <w:tcPr>
            <w:tcW w:w="3479" w:type="dxa"/>
            <w:vAlign w:val="center"/>
          </w:tcPr>
          <w:p w14:paraId="72BDDB75" w14:textId="0D910E73" w:rsidR="002C77DF" w:rsidRPr="00CD5E8C" w:rsidRDefault="00111BD3" w:rsidP="00111B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Aplicou arquitetura de redes em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IoT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>, sendo, sensores, processadores, memoria e armazenamento.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E861224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182907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BA226A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AD93B2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E4B5B7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204FF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BF0D7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62F1B3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2F2C34E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22BB5" w:rsidRPr="00663293" w14:paraId="22992C27" w14:textId="77777777" w:rsidTr="00202A0D">
        <w:trPr>
          <w:trHeight w:hRule="exact" w:val="1613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80A4E5D" w14:textId="77777777" w:rsidR="00B22BB5" w:rsidRPr="009220E0" w:rsidRDefault="00B22BB5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39DEA5EC" w14:textId="77777777" w:rsidR="00111BD3" w:rsidRPr="00690CF9" w:rsidRDefault="00111BD3" w:rsidP="00111BD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D9033D0" w14:textId="77777777" w:rsidR="00111BD3" w:rsidRPr="00690CF9" w:rsidRDefault="00111BD3" w:rsidP="00111BD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 xml:space="preserve">5. Configurar os tipos de serviços fundamentais de redes </w:t>
            </w:r>
          </w:p>
          <w:p w14:paraId="7234332C" w14:textId="57573718" w:rsidR="00B22BB5" w:rsidRPr="00690CF9" w:rsidRDefault="00B22BB5" w:rsidP="00202A0D">
            <w:pPr>
              <w:spacing w:after="0" w:line="240" w:lineRule="auto"/>
              <w:ind w:left="-30"/>
              <w:jc w:val="center"/>
              <w:rPr>
                <w:rFonts w:asciiTheme="minorHAnsi" w:eastAsia="Segoe UI" w:hAnsiTheme="minorHAnsi" w:cstheme="minorHAnsi"/>
                <w:color w:val="000000"/>
              </w:rPr>
            </w:pPr>
          </w:p>
        </w:tc>
        <w:tc>
          <w:tcPr>
            <w:tcW w:w="3479" w:type="dxa"/>
            <w:vAlign w:val="center"/>
          </w:tcPr>
          <w:p w14:paraId="613D8BC3" w14:textId="6FBA30DF" w:rsidR="00B22BB5" w:rsidRPr="00B16D3F" w:rsidRDefault="00111BD3" w:rsidP="00111B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Configurou tipos de serviço sendo FTP, HTTPS, HTTP e RDP.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ABCA05" w14:textId="77777777" w:rsidR="00B22BB5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9219836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6FEF7D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4DBDC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69D0D3C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CD245A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31BE67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FEB5B0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0D7AA69" w14:textId="77777777" w:rsidR="00B22BB5" w:rsidRPr="00B62D8F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02A0D" w:rsidRPr="00663293" w14:paraId="4FD2B50C" w14:textId="77777777" w:rsidTr="00D7688F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5C8DC830" w14:textId="77777777" w:rsidR="00202A0D" w:rsidRPr="009220E0" w:rsidRDefault="00202A0D" w:rsidP="00346B68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3704DC6B" w14:textId="77777777" w:rsidR="00111BD3" w:rsidRPr="00690CF9" w:rsidRDefault="00111BD3" w:rsidP="00111BD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088BC6D" w14:textId="77777777" w:rsidR="00111BD3" w:rsidRPr="00690CF9" w:rsidRDefault="00111BD3" w:rsidP="00111BD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 xml:space="preserve">1. Demonstrar autogestão </w:t>
            </w:r>
          </w:p>
          <w:p w14:paraId="0AD9C6F4" w14:textId="77777777" w:rsidR="00202A0D" w:rsidRPr="00690CF9" w:rsidRDefault="00202A0D" w:rsidP="00220880">
            <w:pPr>
              <w:pStyle w:val="TextoPC"/>
              <w:spacing w:after="0" w:line="240" w:lineRule="auto"/>
              <w:jc w:val="center"/>
              <w:rPr>
                <w:rFonts w:asciiTheme="minorHAnsi" w:eastAsia="Segoe UI" w:hAnsiTheme="minorHAnsi" w:cstheme="minorHAnsi"/>
                <w:color w:val="000000"/>
                <w:lang w:eastAsia="en-US"/>
              </w:rPr>
            </w:pPr>
          </w:p>
        </w:tc>
        <w:tc>
          <w:tcPr>
            <w:tcW w:w="3479" w:type="dxa"/>
            <w:vAlign w:val="center"/>
          </w:tcPr>
          <w:p w14:paraId="1F35BE6F" w14:textId="77777777" w:rsidR="00202A0D" w:rsidRPr="00B31BA5" w:rsidRDefault="00202A0D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0070C0"/>
                <w:sz w:val="20"/>
                <w:szCs w:val="20"/>
              </w:rPr>
              <w:t>Auto avaliação.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59D2F4F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B1F511A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F9C3DC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23141B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F3B1409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2C75D1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4355AD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965116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DF4E37C" w14:textId="77777777" w:rsidR="00202A0D" w:rsidRPr="00B62D8F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02A0D" w:rsidRPr="00663293" w14:paraId="7277FE8C" w14:textId="77777777" w:rsidTr="00202A0D">
        <w:trPr>
          <w:trHeight w:hRule="exact" w:val="1266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44FB30F8" w14:textId="77777777" w:rsidR="00202A0D" w:rsidRPr="00D77055" w:rsidRDefault="00202A0D" w:rsidP="00337D7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7C24A101" w14:textId="77777777" w:rsidR="00111BD3" w:rsidRPr="00690CF9" w:rsidRDefault="00111BD3" w:rsidP="00111BD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0D36847" w14:textId="6335173F" w:rsidR="00202A0D" w:rsidRPr="00690CF9" w:rsidRDefault="00111BD3" w:rsidP="00111BD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>2. Demonstrar pensamento analítico</w:t>
            </w:r>
          </w:p>
        </w:tc>
        <w:tc>
          <w:tcPr>
            <w:tcW w:w="3479" w:type="dxa"/>
            <w:vAlign w:val="center"/>
          </w:tcPr>
          <w:p w14:paraId="7759EF62" w14:textId="77777777" w:rsidR="00202A0D" w:rsidRPr="00B31BA5" w:rsidRDefault="00202A0D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Abstrair as tecnologias estudadas para solucionar o problema proposto. 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4AD6F4A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DA6542E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41E394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22B00AE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C6D796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E1831B3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E11D2A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126E5D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DE403A5" w14:textId="77777777" w:rsidR="00202A0D" w:rsidRPr="00B62D8F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02A0D" w:rsidRPr="00663293" w14:paraId="07F7EAF9" w14:textId="77777777" w:rsidTr="00202A0D">
        <w:trPr>
          <w:trHeight w:hRule="exact" w:val="1266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62431CDC" w14:textId="77777777" w:rsidR="00202A0D" w:rsidRPr="00D77055" w:rsidRDefault="00202A0D" w:rsidP="00337D7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221C4D91" w14:textId="77777777" w:rsidR="00111BD3" w:rsidRPr="00690CF9" w:rsidRDefault="00111BD3" w:rsidP="00111BD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2D86FD8" w14:textId="77777777" w:rsidR="00111BD3" w:rsidRPr="00690CF9" w:rsidRDefault="00111BD3" w:rsidP="00111BD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 xml:space="preserve">3. Demonstrar inteligência emocional </w:t>
            </w:r>
          </w:p>
          <w:p w14:paraId="49E398E2" w14:textId="77777777" w:rsidR="00202A0D" w:rsidRPr="00690CF9" w:rsidRDefault="00202A0D" w:rsidP="00202A0D">
            <w:pPr>
              <w:pStyle w:val="TextoPC"/>
              <w:spacing w:after="0" w:line="240" w:lineRule="auto"/>
              <w:ind w:left="-30"/>
              <w:jc w:val="center"/>
              <w:rPr>
                <w:rFonts w:asciiTheme="minorHAnsi" w:eastAsia="Segoe UI" w:hAnsiTheme="minorHAnsi" w:cstheme="minorHAnsi"/>
                <w:color w:val="000000"/>
                <w:lang w:eastAsia="en-US"/>
              </w:rPr>
            </w:pPr>
          </w:p>
        </w:tc>
        <w:tc>
          <w:tcPr>
            <w:tcW w:w="3479" w:type="dxa"/>
            <w:vAlign w:val="center"/>
          </w:tcPr>
          <w:p w14:paraId="1149100A" w14:textId="77777777" w:rsidR="00202A0D" w:rsidRPr="00311357" w:rsidRDefault="00311357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11357">
              <w:rPr>
                <w:rFonts w:ascii="Arial" w:hAnsi="Arial" w:cs="Arial"/>
                <w:color w:val="FF0000"/>
                <w:sz w:val="20"/>
                <w:szCs w:val="20"/>
              </w:rPr>
              <w:t>Separou corretamente as principais ideias propostas de modo a abstrair os elementos para realizar o objetivo proposto.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6287F21" w14:textId="42A04E93" w:rsidR="00202A0D" w:rsidRPr="00C76381" w:rsidRDefault="00CE3A93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BE93A62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4BA73E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4B3F2EB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34F5C7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B4020A7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7B270A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F904CB7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6971CD3" w14:textId="77777777" w:rsidR="00202A0D" w:rsidRPr="00B62D8F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02A0D" w:rsidRPr="00663293" w14:paraId="23E23B20" w14:textId="77777777" w:rsidTr="00202A0D">
        <w:trPr>
          <w:trHeight w:hRule="exact" w:val="1266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2A1F701D" w14:textId="77777777" w:rsidR="00202A0D" w:rsidRPr="00D77055" w:rsidRDefault="00202A0D" w:rsidP="00337D7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7CF502E1" w14:textId="77777777" w:rsidR="00111BD3" w:rsidRPr="00690CF9" w:rsidRDefault="00111BD3" w:rsidP="00111BD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E7C6F77" w14:textId="77777777" w:rsidR="00111BD3" w:rsidRPr="00690CF9" w:rsidRDefault="00111BD3" w:rsidP="00111BD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 xml:space="preserve">4. Demonstrar autonomia </w:t>
            </w:r>
          </w:p>
          <w:p w14:paraId="03EFCA41" w14:textId="77777777" w:rsidR="00202A0D" w:rsidRPr="00690CF9" w:rsidRDefault="00202A0D" w:rsidP="00202A0D">
            <w:pPr>
              <w:spacing w:after="0" w:line="240" w:lineRule="auto"/>
              <w:jc w:val="center"/>
              <w:rPr>
                <w:rFonts w:asciiTheme="minorHAnsi" w:eastAsia="Segoe UI" w:hAnsiTheme="minorHAnsi" w:cstheme="minorHAnsi"/>
              </w:rPr>
            </w:pPr>
          </w:p>
        </w:tc>
        <w:tc>
          <w:tcPr>
            <w:tcW w:w="3479" w:type="dxa"/>
            <w:vAlign w:val="center"/>
          </w:tcPr>
          <w:p w14:paraId="50B6C838" w14:textId="77777777" w:rsidR="00202A0D" w:rsidRDefault="00311357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Finalizar a atividade em um tempo razoável e propor uma ideia coerente com o que foi pedido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F96A722" w14:textId="1AF32B08" w:rsidR="00202A0D" w:rsidRPr="00C76381" w:rsidRDefault="00CE3A93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B95CD12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20BBB2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CB595B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9C8D39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75E05EE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FC17F8B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4F7224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E48A43" w14:textId="77777777" w:rsidR="00202A0D" w:rsidRPr="00B62D8F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2F599F29" w14:textId="77777777" w:rsidTr="002C77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5EBBE275" w14:textId="77777777" w:rsidR="00D52010" w:rsidRPr="00C76381" w:rsidRDefault="00D52010" w:rsidP="007401A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382A365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C71F136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2199465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DA123B1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C4CEA3D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0895670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8C1F859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0C8FE7CE" w14:textId="77777777" w:rsidR="00D52010" w:rsidRPr="00663293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D52010" w:rsidRPr="00663293" w14:paraId="4317CA29" w14:textId="77777777" w:rsidTr="00083405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F7A40B" w14:textId="77777777" w:rsidR="00D52010" w:rsidRPr="00C76381" w:rsidRDefault="00D52010" w:rsidP="007401A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1004F19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7C0C651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08D56CC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97E50C6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B04FA47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8C698B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A939487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A258D8" w14:textId="77777777" w:rsidR="00D52010" w:rsidRPr="00663293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6FFBD3EC" w14:textId="77777777" w:rsidR="00220880" w:rsidRDefault="00220880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30DCCCAD" w14:textId="77777777" w:rsidR="00621DB8" w:rsidRDefault="00220880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0"/>
        <w:gridCol w:w="2693"/>
        <w:gridCol w:w="3260"/>
      </w:tblGrid>
      <w:tr w:rsidR="001C7FE6" w14:paraId="67AD18CA" w14:textId="77777777" w:rsidTr="6D643BDC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bookmarkStart w:id="1" w:name="_Hlk52006100"/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lastRenderedPageBreak/>
              <w:t xml:space="preserve">PLANO DE AULA </w:t>
            </w:r>
          </w:p>
        </w:tc>
      </w:tr>
      <w:tr w:rsidR="00C76F6E" w14:paraId="18335CF1" w14:textId="77777777" w:rsidTr="6D643BDC">
        <w:trPr>
          <w:trHeight w:val="39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CB196D" w14:paraId="0137311B" w14:textId="77777777" w:rsidTr="6D643BDC">
        <w:trPr>
          <w:trHeight w:val="56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E1FDB75" w14:textId="77777777" w:rsidR="003A6893" w:rsidRPr="003A6893" w:rsidRDefault="00585C46" w:rsidP="00585C46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</w:pPr>
            <w:r w:rsidRPr="003A6893"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 xml:space="preserve">3. Equipamentos de rede </w:t>
            </w:r>
          </w:p>
          <w:p w14:paraId="7F5C5FD6" w14:textId="1732F34B" w:rsidR="00585C46" w:rsidRPr="003A6893" w:rsidRDefault="00585C46" w:rsidP="00585C4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A6893">
              <w:rPr>
                <w:rFonts w:asciiTheme="minorHAnsi" w:hAnsiTheme="minorHAnsi" w:cstheme="minorHAnsi"/>
                <w:sz w:val="22"/>
                <w:szCs w:val="22"/>
              </w:rPr>
              <w:t xml:space="preserve">3.1. Roteador </w:t>
            </w:r>
          </w:p>
          <w:p w14:paraId="15D58583" w14:textId="77777777" w:rsidR="00585C46" w:rsidRPr="003A6893" w:rsidRDefault="00585C46" w:rsidP="00585C4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A6893">
              <w:rPr>
                <w:rFonts w:asciiTheme="minorHAnsi" w:hAnsiTheme="minorHAnsi" w:cstheme="minorHAnsi"/>
                <w:sz w:val="22"/>
                <w:szCs w:val="22"/>
              </w:rPr>
              <w:t xml:space="preserve">3.2. Switch </w:t>
            </w:r>
          </w:p>
          <w:p w14:paraId="3B6FB44D" w14:textId="77777777" w:rsidR="00585C46" w:rsidRPr="003A6893" w:rsidRDefault="00585C46" w:rsidP="00585C4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A6893">
              <w:rPr>
                <w:rFonts w:asciiTheme="minorHAnsi" w:hAnsiTheme="minorHAnsi" w:cstheme="minorHAnsi"/>
                <w:sz w:val="22"/>
                <w:szCs w:val="22"/>
              </w:rPr>
              <w:t xml:space="preserve">3.3. Access Point </w:t>
            </w:r>
          </w:p>
          <w:p w14:paraId="4764D347" w14:textId="77777777" w:rsidR="00585C46" w:rsidRPr="003A6893" w:rsidRDefault="00585C46" w:rsidP="00585C4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A6893">
              <w:rPr>
                <w:rFonts w:asciiTheme="minorHAnsi" w:hAnsiTheme="minorHAnsi" w:cstheme="minorHAnsi"/>
                <w:sz w:val="22"/>
                <w:szCs w:val="22"/>
              </w:rPr>
              <w:t xml:space="preserve">3.4. Gateway </w:t>
            </w:r>
          </w:p>
          <w:p w14:paraId="1C0157D6" w14:textId="4E20EDF8" w:rsidR="00CB196D" w:rsidRPr="00585C46" w:rsidRDefault="00585C46" w:rsidP="00585C46">
            <w:pPr>
              <w:pStyle w:val="Default"/>
              <w:rPr>
                <w:sz w:val="20"/>
                <w:szCs w:val="20"/>
              </w:rPr>
            </w:pPr>
            <w:r w:rsidRPr="003A6893">
              <w:rPr>
                <w:rFonts w:asciiTheme="minorHAnsi" w:hAnsiTheme="minorHAnsi" w:cstheme="minorHAnsi"/>
                <w:sz w:val="22"/>
                <w:szCs w:val="22"/>
              </w:rPr>
              <w:t>3.5. Firewall</w:t>
            </w:r>
            <w:r w:rsidRPr="003A6893">
              <w:rPr>
                <w:rFonts w:asciiTheme="minorHAnsi" w:hAnsiTheme="minorHAnsi" w:cstheme="minorHAnsi"/>
                <w:sz w:val="22"/>
                <w:szCs w:val="2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DA67E" w14:textId="77777777" w:rsidR="00CB196D" w:rsidRPr="0033420A" w:rsidRDefault="00A034F7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e prática com o projeto integrador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E6FC3E8" w14:textId="613D324F" w:rsidR="002F653D" w:rsidRPr="0033420A" w:rsidRDefault="00402CB8" w:rsidP="00402CB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são equipamentos de rede? Como configuro um equipamento de rede?</w:t>
            </w:r>
          </w:p>
        </w:tc>
      </w:tr>
      <w:tr w:rsidR="00CB196D" w14:paraId="6D1496F9" w14:textId="77777777" w:rsidTr="6D643BDC">
        <w:trPr>
          <w:trHeight w:val="56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F4CF1D" w14:textId="77777777" w:rsidR="003A6893" w:rsidRDefault="00585C46" w:rsidP="00585C46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</w:pPr>
            <w:r w:rsidRPr="003A6893"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 xml:space="preserve">4. Arquitetura de hardware </w:t>
            </w:r>
            <w:proofErr w:type="spellStart"/>
            <w:r w:rsidRPr="003A6893"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IoT</w:t>
            </w:r>
            <w:proofErr w:type="spellEnd"/>
          </w:p>
          <w:p w14:paraId="54EAC647" w14:textId="4B761B84" w:rsidR="00585C46" w:rsidRPr="003A6893" w:rsidRDefault="00585C46" w:rsidP="00585C4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A6893">
              <w:rPr>
                <w:rFonts w:asciiTheme="minorHAnsi" w:hAnsiTheme="minorHAnsi" w:cstheme="minorHAnsi"/>
                <w:sz w:val="22"/>
                <w:szCs w:val="22"/>
              </w:rPr>
              <w:t xml:space="preserve">4.1. Unidades de medidas computacionais </w:t>
            </w:r>
          </w:p>
          <w:p w14:paraId="4DC576F2" w14:textId="77777777" w:rsidR="00585C46" w:rsidRPr="003A6893" w:rsidRDefault="00585C46" w:rsidP="00585C4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A6893">
              <w:rPr>
                <w:rFonts w:asciiTheme="minorHAnsi" w:hAnsiTheme="minorHAnsi" w:cstheme="minorHAnsi"/>
                <w:sz w:val="22"/>
                <w:szCs w:val="22"/>
              </w:rPr>
              <w:t xml:space="preserve">4.2. I/O (Inputs e Outputs) </w:t>
            </w:r>
          </w:p>
          <w:p w14:paraId="2B7103FF" w14:textId="77777777" w:rsidR="00585C46" w:rsidRPr="003A6893" w:rsidRDefault="00585C46" w:rsidP="00585C4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A6893">
              <w:rPr>
                <w:rFonts w:asciiTheme="minorHAnsi" w:hAnsiTheme="minorHAnsi" w:cstheme="minorHAnsi"/>
                <w:sz w:val="22"/>
                <w:szCs w:val="22"/>
              </w:rPr>
              <w:t xml:space="preserve">4.3. Processadores </w:t>
            </w:r>
          </w:p>
          <w:p w14:paraId="29B31E90" w14:textId="77777777" w:rsidR="00585C46" w:rsidRPr="003A6893" w:rsidRDefault="00585C46" w:rsidP="00585C4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A6893">
              <w:rPr>
                <w:rFonts w:asciiTheme="minorHAnsi" w:hAnsiTheme="minorHAnsi" w:cstheme="minorHAnsi"/>
                <w:sz w:val="22"/>
                <w:szCs w:val="22"/>
              </w:rPr>
              <w:t xml:space="preserve">4.4. Sensores </w:t>
            </w:r>
          </w:p>
          <w:p w14:paraId="57A83461" w14:textId="77777777" w:rsidR="00585C46" w:rsidRPr="003A6893" w:rsidRDefault="00585C46" w:rsidP="00585C4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A6893">
              <w:rPr>
                <w:rFonts w:asciiTheme="minorHAnsi" w:hAnsiTheme="minorHAnsi" w:cstheme="minorHAnsi"/>
                <w:sz w:val="22"/>
                <w:szCs w:val="22"/>
              </w:rPr>
              <w:t xml:space="preserve">4.5. Memórias </w:t>
            </w:r>
          </w:p>
          <w:p w14:paraId="3691E7B2" w14:textId="309ADEF5" w:rsidR="00CB196D" w:rsidRPr="00585C46" w:rsidRDefault="00585C46" w:rsidP="00585C46">
            <w:pPr>
              <w:pStyle w:val="Default"/>
              <w:rPr>
                <w:sz w:val="20"/>
                <w:szCs w:val="20"/>
              </w:rPr>
            </w:pPr>
            <w:r w:rsidRPr="003A6893">
              <w:rPr>
                <w:rFonts w:asciiTheme="minorHAnsi" w:hAnsiTheme="minorHAnsi" w:cstheme="minorHAnsi"/>
                <w:sz w:val="22"/>
                <w:szCs w:val="22"/>
              </w:rPr>
              <w:t>4.6. Armazenamento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4672EC9" w14:textId="77777777" w:rsidR="00CB196D" w:rsidRPr="0033420A" w:rsidRDefault="004370F7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9CEE478" w14:textId="77777777" w:rsidR="002F653D" w:rsidRDefault="00A034F7" w:rsidP="00CB196D">
            <w:pPr>
              <w:spacing w:after="0" w:line="240" w:lineRule="auto"/>
              <w:rPr>
                <w:rFonts w:ascii="Arial" w:hAnsi="Arial" w:cs="Arial"/>
              </w:rPr>
            </w:pPr>
            <w:r w:rsidRPr="6D643BDC">
              <w:rPr>
                <w:rFonts w:ascii="Arial" w:hAnsi="Arial" w:cs="Arial"/>
              </w:rPr>
              <w:t xml:space="preserve"> </w:t>
            </w:r>
            <w:r w:rsidR="00402CB8">
              <w:rPr>
                <w:rFonts w:ascii="Arial" w:hAnsi="Arial" w:cs="Arial"/>
              </w:rPr>
              <w:t xml:space="preserve">O que é </w:t>
            </w:r>
            <w:proofErr w:type="spellStart"/>
            <w:r w:rsidR="00402CB8">
              <w:rPr>
                <w:rFonts w:ascii="Arial" w:hAnsi="Arial" w:cs="Arial"/>
              </w:rPr>
              <w:t>IoT</w:t>
            </w:r>
            <w:proofErr w:type="spellEnd"/>
            <w:r w:rsidR="00402CB8">
              <w:rPr>
                <w:rFonts w:ascii="Arial" w:hAnsi="Arial" w:cs="Arial"/>
              </w:rPr>
              <w:t>? Quando foi desenvolvido? O que é indústria 4.0?</w:t>
            </w:r>
          </w:p>
          <w:p w14:paraId="657063B7" w14:textId="5A1B0A1C" w:rsidR="00402CB8" w:rsidRPr="002F653D" w:rsidRDefault="00402CB8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são sensores? Atuadores? Armazenamento? Memorias?</w:t>
            </w:r>
          </w:p>
        </w:tc>
      </w:tr>
      <w:tr w:rsidR="00CB196D" w14:paraId="54BC9BA5" w14:textId="77777777" w:rsidTr="6D643BDC">
        <w:trPr>
          <w:trHeight w:val="567"/>
        </w:trPr>
        <w:tc>
          <w:tcPr>
            <w:tcW w:w="39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0A73B8" w14:textId="77777777" w:rsidR="003A6893" w:rsidRPr="003A6893" w:rsidRDefault="00585C46" w:rsidP="00585C46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</w:pPr>
            <w:r w:rsidRPr="003A6893"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 xml:space="preserve">5. Serviços de Redes </w:t>
            </w:r>
          </w:p>
          <w:p w14:paraId="3DD13A3E" w14:textId="6506085F" w:rsidR="00585C46" w:rsidRPr="003A6893" w:rsidRDefault="00585C46" w:rsidP="00585C4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A6893">
              <w:rPr>
                <w:rFonts w:asciiTheme="minorHAnsi" w:hAnsiTheme="minorHAnsi" w:cstheme="minorHAnsi"/>
                <w:sz w:val="22"/>
                <w:szCs w:val="22"/>
              </w:rPr>
              <w:t xml:space="preserve">5.1. Definição </w:t>
            </w:r>
          </w:p>
          <w:p w14:paraId="1EB43DDC" w14:textId="77777777" w:rsidR="00585C46" w:rsidRPr="003A6893" w:rsidRDefault="00585C46" w:rsidP="00585C4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A6893">
              <w:rPr>
                <w:rFonts w:asciiTheme="minorHAnsi" w:hAnsiTheme="minorHAnsi" w:cstheme="minorHAnsi"/>
                <w:sz w:val="22"/>
                <w:szCs w:val="22"/>
              </w:rPr>
              <w:t xml:space="preserve">5.2. Tipos 5.2.1. FTP (File </w:t>
            </w:r>
            <w:proofErr w:type="spellStart"/>
            <w:r w:rsidRPr="003A6893">
              <w:rPr>
                <w:rFonts w:asciiTheme="minorHAnsi" w:hAnsiTheme="minorHAnsi" w:cstheme="minorHAnsi"/>
                <w:sz w:val="22"/>
                <w:szCs w:val="22"/>
              </w:rPr>
              <w:t>Transfer</w:t>
            </w:r>
            <w:proofErr w:type="spellEnd"/>
            <w:r w:rsidRPr="003A68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A6893">
              <w:rPr>
                <w:rFonts w:asciiTheme="minorHAnsi" w:hAnsiTheme="minorHAnsi" w:cstheme="minorHAnsi"/>
                <w:sz w:val="22"/>
                <w:szCs w:val="22"/>
              </w:rPr>
              <w:t>Protocol</w:t>
            </w:r>
            <w:proofErr w:type="spellEnd"/>
            <w:r w:rsidRPr="003A689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</w:p>
          <w:p w14:paraId="03B5D287" w14:textId="77777777" w:rsidR="00585C46" w:rsidRPr="003A6893" w:rsidRDefault="00585C46" w:rsidP="00585C4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A6893">
              <w:rPr>
                <w:rFonts w:asciiTheme="minorHAnsi" w:hAnsiTheme="minorHAnsi" w:cstheme="minorHAnsi"/>
                <w:sz w:val="22"/>
                <w:szCs w:val="22"/>
              </w:rPr>
              <w:t xml:space="preserve">5.2.2. HTTP/HTTPS (Hypertext </w:t>
            </w:r>
            <w:proofErr w:type="spellStart"/>
            <w:r w:rsidRPr="003A6893">
              <w:rPr>
                <w:rFonts w:asciiTheme="minorHAnsi" w:hAnsiTheme="minorHAnsi" w:cstheme="minorHAnsi"/>
                <w:sz w:val="22"/>
                <w:szCs w:val="22"/>
              </w:rPr>
              <w:t>Transfer</w:t>
            </w:r>
            <w:proofErr w:type="spellEnd"/>
            <w:r w:rsidRPr="003A68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A6893">
              <w:rPr>
                <w:rFonts w:asciiTheme="minorHAnsi" w:hAnsiTheme="minorHAnsi" w:cstheme="minorHAnsi"/>
                <w:sz w:val="22"/>
                <w:szCs w:val="22"/>
              </w:rPr>
              <w:t>Protocol</w:t>
            </w:r>
            <w:proofErr w:type="spellEnd"/>
            <w:r w:rsidRPr="003A6893">
              <w:rPr>
                <w:rFonts w:asciiTheme="minorHAnsi" w:hAnsiTheme="minorHAnsi" w:cstheme="minorHAnsi"/>
                <w:sz w:val="22"/>
                <w:szCs w:val="22"/>
              </w:rPr>
              <w:t xml:space="preserve">/Seguro) </w:t>
            </w:r>
          </w:p>
          <w:p w14:paraId="526770CE" w14:textId="0603F6ED" w:rsidR="00CB196D" w:rsidRPr="00585C46" w:rsidRDefault="00585C46" w:rsidP="00585C46">
            <w:pPr>
              <w:pStyle w:val="Default"/>
              <w:rPr>
                <w:sz w:val="20"/>
                <w:szCs w:val="20"/>
              </w:rPr>
            </w:pPr>
            <w:r w:rsidRPr="003A6893">
              <w:rPr>
                <w:rFonts w:asciiTheme="minorHAnsi" w:hAnsiTheme="minorHAnsi" w:cstheme="minorHAnsi"/>
                <w:sz w:val="22"/>
                <w:szCs w:val="22"/>
              </w:rPr>
              <w:t xml:space="preserve">5.2.3. RDP (Remote Desktop </w:t>
            </w:r>
            <w:proofErr w:type="spellStart"/>
            <w:r w:rsidRPr="003A6893">
              <w:rPr>
                <w:rFonts w:asciiTheme="minorHAnsi" w:hAnsiTheme="minorHAnsi" w:cstheme="minorHAnsi"/>
                <w:sz w:val="22"/>
                <w:szCs w:val="22"/>
              </w:rPr>
              <w:t>Protocol</w:t>
            </w:r>
            <w:proofErr w:type="spellEnd"/>
            <w:r w:rsidRPr="003A6893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8215877" w14:textId="77777777" w:rsidR="00A034F7" w:rsidRDefault="00A034F7" w:rsidP="00A034F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Seminário,</w:t>
            </w:r>
          </w:p>
          <w:p w14:paraId="39006520" w14:textId="77777777" w:rsidR="00CB196D" w:rsidRPr="0033420A" w:rsidRDefault="00A034F7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</w:t>
            </w:r>
            <w:r w:rsidR="004370F7">
              <w:rPr>
                <w:rFonts w:ascii="Arial" w:hAnsi="Arial" w:cs="Arial"/>
              </w:rPr>
              <w:t>emonstrações</w:t>
            </w:r>
            <w:proofErr w:type="gramEnd"/>
            <w:r w:rsidR="004370F7">
              <w:rPr>
                <w:rFonts w:ascii="Arial" w:hAnsi="Arial" w:cs="Arial"/>
              </w:rPr>
              <w:t xml:space="preserve">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47E02F1" w14:textId="77777777" w:rsidR="002F653D" w:rsidRDefault="00CE3A93" w:rsidP="00690CF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uma rede FTP?</w:t>
            </w:r>
          </w:p>
          <w:p w14:paraId="1C022245" w14:textId="77777777" w:rsidR="00CE3A93" w:rsidRDefault="00CE3A93" w:rsidP="00690CF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o HTTP e HTTPS? Qual a diferença entre os mesmos?</w:t>
            </w:r>
          </w:p>
          <w:p w14:paraId="7CBEED82" w14:textId="4E483183" w:rsidR="00CE3A93" w:rsidRPr="0033420A" w:rsidRDefault="00CE3A93" w:rsidP="00690CF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um RDP?</w:t>
            </w:r>
          </w:p>
        </w:tc>
      </w:tr>
      <w:bookmarkEnd w:id="1"/>
    </w:tbl>
    <w:p w14:paraId="135E58C4" w14:textId="77777777" w:rsidR="001C2C3E" w:rsidRPr="00083405" w:rsidRDefault="001C2C3E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62EBF9A1" w14:textId="77777777" w:rsidR="00E93EA0" w:rsidRDefault="0068520D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1020B7" w:rsidRPr="00461807" w14:paraId="7AAC4279" w14:textId="77777777" w:rsidTr="6D643BDC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E2FE39E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C7B2C17" w14:textId="77777777" w:rsidR="001020B7" w:rsidRPr="00D46FCF" w:rsidRDefault="001020B7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Somativa</w:t>
            </w:r>
          </w:p>
        </w:tc>
      </w:tr>
      <w:tr w:rsidR="001020B7" w:rsidRPr="00461807" w14:paraId="53116E0D" w14:textId="77777777" w:rsidTr="6D643BDC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2AA0A6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1020B7" w:rsidRPr="00461807" w14:paraId="49686EBB" w14:textId="77777777" w:rsidTr="00D873B6">
        <w:trPr>
          <w:trHeight w:val="596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997269" w14:textId="77777777" w:rsidR="00D873B6" w:rsidRDefault="00D873B6" w:rsidP="00D873B6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Contextualização:</w:t>
            </w:r>
            <w:r>
              <w:rPr>
                <w:rFonts w:ascii="Arial" w:eastAsia="Times New Roman" w:hAnsi="Arial" w:cs="Arial"/>
                <w:lang w:eastAsia="ar-SA"/>
              </w:rPr>
              <w:t xml:space="preserve"> Você foi contratado pela empresa XPTO, para trabalhar na área de Redes na unidade, e com isso você precisa estar realizando um desafio na área, para que os gerentes avaliem a sua capacidade e competência na resolução do problema.</w:t>
            </w:r>
          </w:p>
          <w:p w14:paraId="1DC70289" w14:textId="77777777" w:rsidR="00D873B6" w:rsidRDefault="00D873B6" w:rsidP="00D873B6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76B8F3D2" w14:textId="77777777" w:rsidR="00D873B6" w:rsidRDefault="00D873B6" w:rsidP="00D873B6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Desafio:</w:t>
            </w:r>
            <w:r>
              <w:rPr>
                <w:rFonts w:ascii="Arial" w:eastAsia="Times New Roman" w:hAnsi="Arial" w:cs="Arial"/>
                <w:lang w:eastAsia="ar-SA"/>
              </w:rPr>
              <w:t xml:space="preserve"> A imagem a seguir representa uma rede doméstica simples, com um Switch e 5 hosts, o IP do primeiro HOST é 192.168.0.1/25 e o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Gat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: 192.168.0.1, tendo isso em base monte abaixo quais serão os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IP’s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dos outros HOST.</w:t>
            </w:r>
          </w:p>
          <w:p w14:paraId="306EA604" w14:textId="77777777" w:rsidR="00D873B6" w:rsidRDefault="00D873B6" w:rsidP="00D873B6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2C1909">
              <w:rPr>
                <w:rFonts w:ascii="Arial" w:eastAsia="Times New Roman" w:hAnsi="Arial" w:cs="Arial"/>
                <w:noProof/>
                <w:lang w:eastAsia="pt-BR"/>
              </w:rPr>
              <w:drawing>
                <wp:inline distT="0" distB="0" distL="0" distR="0" wp14:anchorId="6E389D62" wp14:editId="0CFA9FB5">
                  <wp:extent cx="5715798" cy="2000529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798" cy="200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E3C27E" w14:textId="77777777" w:rsidR="00D873B6" w:rsidRDefault="00D873B6" w:rsidP="00D873B6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 descreva qual topologia de rede assa casa está utilizando.</w:t>
            </w:r>
          </w:p>
          <w:p w14:paraId="7FA929D8" w14:textId="77777777" w:rsidR="00D873B6" w:rsidRPr="007435C8" w:rsidRDefault="00D873B6" w:rsidP="00D873B6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09918F5F" w14:textId="17B74E04" w:rsidR="00956841" w:rsidRPr="00B62D8F" w:rsidRDefault="00D873B6" w:rsidP="00D873B6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Entregas: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Github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>, formulário do Google.</w:t>
            </w:r>
          </w:p>
        </w:tc>
      </w:tr>
    </w:tbl>
    <w:p w14:paraId="5F07D11E" w14:textId="77777777" w:rsidR="002E25CF" w:rsidRDefault="002E25CF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508A3C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3D6B1D6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DBC15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F8BD81B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13E9C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37B8A3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7C6DE0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B2F9378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8E6DD4E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3BEE8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B88899E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E2BB2B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7C0D796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95547A" w14:textId="77777777" w:rsidR="00D873B6" w:rsidRDefault="00D873B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D6B526" w14:textId="77777777" w:rsidR="00D873B6" w:rsidRDefault="00D873B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7F02AB3" w14:textId="77777777" w:rsidR="00D873B6" w:rsidRDefault="00D873B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3A30234" w14:textId="77777777" w:rsidR="00D873B6" w:rsidRDefault="00D873B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F982AF5" w14:textId="77777777" w:rsidR="00D873B6" w:rsidRDefault="00D873B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BB4B6F9" w14:textId="77777777" w:rsidR="00D873B6" w:rsidRDefault="00D873B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EDC2A40" w14:textId="77777777" w:rsidR="00D873B6" w:rsidRDefault="00D873B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F4DB123" w14:textId="77777777" w:rsidR="00D873B6" w:rsidRDefault="00D873B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918E65" w14:textId="77777777" w:rsidR="00D873B6" w:rsidRDefault="00D873B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1063C6" w14:textId="77777777" w:rsidR="00D873B6" w:rsidRDefault="00D873B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D08DC8" w14:textId="77777777" w:rsidR="00D873B6" w:rsidRDefault="00D873B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BDBE608" w14:textId="77777777" w:rsidR="00D873B6" w:rsidRDefault="00D873B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E149979" w14:textId="77777777" w:rsidR="00D873B6" w:rsidRDefault="00D873B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142F6F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475AD14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0C4E94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2AFC42D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1CA723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44FAC34" w14:textId="77777777" w:rsidR="00690CF9" w:rsidRDefault="00690CF9" w:rsidP="00690CF9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690CF9" w:rsidRPr="00663293" w14:paraId="0ADE9B0B" w14:textId="77777777" w:rsidTr="00B54124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4F8E03A8" w14:textId="77777777" w:rsidR="00690CF9" w:rsidRPr="00CE256D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162F29C9" w14:textId="77777777" w:rsidR="00690CF9" w:rsidRPr="00663293" w:rsidRDefault="00690CF9" w:rsidP="00B54124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A62D11F" w14:textId="77777777" w:rsidR="00690CF9" w:rsidRDefault="00690CF9" w:rsidP="00B54124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690CF9" w:rsidRPr="00B36250" w14:paraId="49707B95" w14:textId="77777777" w:rsidTr="00B54124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2BFD6895" w14:textId="77777777" w:rsidR="00690CF9" w:rsidRPr="00B36250" w:rsidRDefault="00690CF9" w:rsidP="00B54124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3A1D932" w14:textId="77777777" w:rsidR="00690CF9" w:rsidRPr="00B36250" w:rsidRDefault="00690CF9" w:rsidP="00B54124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63162E6D" w14:textId="77777777" w:rsidR="00690CF9" w:rsidRPr="00B36250" w:rsidRDefault="00690CF9" w:rsidP="00B54124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64FFEE93" w14:textId="77777777" w:rsidR="00690CF9" w:rsidRPr="00B36250" w:rsidRDefault="00690CF9" w:rsidP="00B54124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690CF9" w:rsidRPr="00B36250" w14:paraId="6ADBD6CE" w14:textId="77777777" w:rsidTr="00B54124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7B41D878" w14:textId="77777777" w:rsidR="00690CF9" w:rsidRPr="00B36250" w:rsidRDefault="00690CF9" w:rsidP="00B54124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281A6F87" w14:textId="77777777" w:rsidR="00690CF9" w:rsidRPr="00B36250" w:rsidRDefault="00690CF9" w:rsidP="00B54124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  <w:proofErr w:type="gramEnd"/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1935524E" w14:textId="77777777" w:rsidR="00690CF9" w:rsidRPr="00B36250" w:rsidRDefault="00690CF9" w:rsidP="00B54124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A34005" w14:textId="77777777" w:rsidR="00690CF9" w:rsidRPr="00B36250" w:rsidRDefault="00690CF9" w:rsidP="00B54124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690CF9" w:rsidRPr="00B36250" w14:paraId="17BDE72B" w14:textId="77777777" w:rsidTr="00B54124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0ECC989F" w14:textId="77777777" w:rsidR="00690CF9" w:rsidRPr="00B36250" w:rsidRDefault="00690CF9" w:rsidP="00B54124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5A07C1EF" w14:textId="77777777" w:rsidR="00690CF9" w:rsidRPr="00B36250" w:rsidRDefault="00690CF9" w:rsidP="00B54124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76A7D42C" w14:textId="77777777" w:rsidR="00690CF9" w:rsidRDefault="00690CF9" w:rsidP="00B54124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1F83A0D6" w14:textId="77777777" w:rsidR="00690CF9" w:rsidRPr="00B36250" w:rsidRDefault="00690CF9" w:rsidP="00B54124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  <w:proofErr w:type="spellEnd"/>
                </w:p>
              </w:tc>
            </w:tr>
          </w:tbl>
          <w:p w14:paraId="6B5A23A7" w14:textId="77777777" w:rsidR="00690CF9" w:rsidRPr="00663293" w:rsidRDefault="00690CF9" w:rsidP="00B54124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169EFF" w14:textId="77777777" w:rsidR="00690CF9" w:rsidRPr="00663293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690CF9" w:rsidRPr="00663293" w14:paraId="0E7D79A4" w14:textId="77777777" w:rsidTr="00B54124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18EEB8F5" w14:textId="77777777" w:rsidR="00690CF9" w:rsidRDefault="00690CF9" w:rsidP="00B54124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193A5F2E" w14:textId="77777777" w:rsidR="00690CF9" w:rsidRDefault="00690CF9" w:rsidP="00B54124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6F6228D2" w14:textId="77777777" w:rsidR="00690CF9" w:rsidRDefault="00690CF9" w:rsidP="00B54124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3C4FA93" w14:textId="77777777" w:rsidR="00690CF9" w:rsidRPr="00B62D8F" w:rsidRDefault="00690CF9" w:rsidP="00B54124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6CD9DA9" w14:textId="77777777" w:rsidR="00690CF9" w:rsidRPr="00B62D8F" w:rsidRDefault="00690CF9" w:rsidP="00B54124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9264871" w14:textId="77777777" w:rsidR="00690CF9" w:rsidRPr="00B62D8F" w:rsidRDefault="00690CF9" w:rsidP="00B54124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CB5EE0B" w14:textId="77777777" w:rsidR="00690CF9" w:rsidRPr="00B62D8F" w:rsidRDefault="00690CF9" w:rsidP="00B54124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A79F16A" w14:textId="77777777" w:rsidR="00690CF9" w:rsidRPr="00B62D8F" w:rsidRDefault="00690CF9" w:rsidP="00B54124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32F4C0C" w14:textId="77777777" w:rsidR="00690CF9" w:rsidRPr="00B62D8F" w:rsidRDefault="00690CF9" w:rsidP="00B54124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8852859" w14:textId="77777777" w:rsidR="00690CF9" w:rsidRPr="00B62D8F" w:rsidRDefault="00690CF9" w:rsidP="00B54124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5769BCD1" w14:textId="77777777" w:rsidR="00690CF9" w:rsidRPr="00B62D8F" w:rsidRDefault="00690CF9" w:rsidP="00B54124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90CF9" w:rsidRPr="00663293" w14:paraId="44F6061E" w14:textId="77777777" w:rsidTr="00B54124">
        <w:trPr>
          <w:trHeight w:hRule="exact" w:val="1321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615DD38" w14:textId="77777777" w:rsidR="00690CF9" w:rsidRPr="009220E0" w:rsidRDefault="00690CF9" w:rsidP="00B54124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1FD49712" w14:textId="77777777" w:rsidR="00690CF9" w:rsidRPr="00690CF9" w:rsidRDefault="00690CF9" w:rsidP="00B54124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9B44C54" w14:textId="77777777" w:rsidR="00690CF9" w:rsidRPr="00690CF9" w:rsidRDefault="00690CF9" w:rsidP="00B54124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 xml:space="preserve">3. Utilizar ativos e passivos que compõem uma rede de computadores </w:t>
            </w:r>
          </w:p>
          <w:p w14:paraId="54E11499" w14:textId="77777777" w:rsidR="00690CF9" w:rsidRPr="00690CF9" w:rsidRDefault="00690CF9" w:rsidP="00B54124">
            <w:pPr>
              <w:spacing w:after="0" w:line="240" w:lineRule="auto"/>
              <w:ind w:left="-30"/>
              <w:jc w:val="center"/>
              <w:rPr>
                <w:rFonts w:asciiTheme="minorHAnsi" w:eastAsia="Segoe UI" w:hAnsiTheme="minorHAnsi" w:cstheme="minorHAnsi"/>
                <w:color w:val="000000"/>
              </w:rPr>
            </w:pPr>
          </w:p>
        </w:tc>
        <w:tc>
          <w:tcPr>
            <w:tcW w:w="3479" w:type="dxa"/>
            <w:vAlign w:val="center"/>
          </w:tcPr>
          <w:p w14:paraId="59E00281" w14:textId="77777777" w:rsidR="00690CF9" w:rsidRPr="00B16D3F" w:rsidRDefault="00690CF9" w:rsidP="00B54124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Utilizou ativos passivos que compõe uma rede de computadores,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ex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>: roteador, Switch, Access Point.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1CCEF4D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E0507AF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048C96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3920FF6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57B366C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2E38FDA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123DAA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D487B1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9664F1E" w14:textId="77777777" w:rsidR="00690CF9" w:rsidRPr="00B62D8F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90CF9" w:rsidRPr="00663293" w14:paraId="06FA70B3" w14:textId="77777777" w:rsidTr="00B54124">
        <w:trPr>
          <w:trHeight w:hRule="exact" w:val="1216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D558D08" w14:textId="77777777" w:rsidR="00690CF9" w:rsidRPr="009220E0" w:rsidRDefault="00690CF9" w:rsidP="00B54124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46104778" w14:textId="77777777" w:rsidR="00690CF9" w:rsidRPr="00690CF9" w:rsidRDefault="00690CF9" w:rsidP="00B54124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9929F15" w14:textId="77777777" w:rsidR="00690CF9" w:rsidRPr="00690CF9" w:rsidRDefault="00690CF9" w:rsidP="00B54124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 xml:space="preserve">4. Aplicar arquitetura de hardware em </w:t>
            </w:r>
            <w:proofErr w:type="spellStart"/>
            <w:r w:rsidRPr="00690CF9">
              <w:rPr>
                <w:rFonts w:asciiTheme="minorHAnsi" w:hAnsiTheme="minorHAnsi" w:cstheme="minorHAnsi"/>
                <w:sz w:val="22"/>
                <w:szCs w:val="22"/>
              </w:rPr>
              <w:t>IoT</w:t>
            </w:r>
            <w:proofErr w:type="spellEnd"/>
            <w:r w:rsidRPr="00690CF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08EDD654" w14:textId="77777777" w:rsidR="00690CF9" w:rsidRPr="00690CF9" w:rsidRDefault="00690CF9" w:rsidP="00B54124">
            <w:pPr>
              <w:spacing w:after="0" w:line="240" w:lineRule="auto"/>
              <w:ind w:left="-30"/>
              <w:jc w:val="center"/>
              <w:rPr>
                <w:rFonts w:asciiTheme="minorHAnsi" w:eastAsia="Segoe UI" w:hAnsiTheme="minorHAnsi" w:cstheme="minorHAnsi"/>
                <w:color w:val="000000"/>
              </w:rPr>
            </w:pPr>
            <w:r w:rsidRPr="00690CF9">
              <w:rPr>
                <w:rFonts w:asciiTheme="minorHAnsi" w:eastAsia="Segoe UI" w:hAnsiTheme="minorHAnsi" w:cstheme="minorHAnsi"/>
                <w:color w:val="000000"/>
              </w:rPr>
              <w:t xml:space="preserve"> </w:t>
            </w:r>
          </w:p>
        </w:tc>
        <w:tc>
          <w:tcPr>
            <w:tcW w:w="3479" w:type="dxa"/>
            <w:vAlign w:val="center"/>
          </w:tcPr>
          <w:p w14:paraId="274404FF" w14:textId="77777777" w:rsidR="00690CF9" w:rsidRPr="00CD5E8C" w:rsidRDefault="00690CF9" w:rsidP="00B54124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Aplicou arquitetura de redes em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IoT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>, sendo, sensores, processadores, memoria e armazenamento.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780721E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5A6CDAE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2D4B87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3B7402D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25D8C9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EFA7A14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2A09B1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9C2762A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43BD8D7" w14:textId="77777777" w:rsidR="00690CF9" w:rsidRPr="00B62D8F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90CF9" w:rsidRPr="00663293" w14:paraId="628017DE" w14:textId="77777777" w:rsidTr="00B54124">
        <w:trPr>
          <w:trHeight w:hRule="exact" w:val="1613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0C2262B" w14:textId="77777777" w:rsidR="00690CF9" w:rsidRPr="009220E0" w:rsidRDefault="00690CF9" w:rsidP="00B54124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433F20BA" w14:textId="77777777" w:rsidR="00690CF9" w:rsidRPr="00690CF9" w:rsidRDefault="00690CF9" w:rsidP="00B54124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7D768FE" w14:textId="77777777" w:rsidR="00690CF9" w:rsidRPr="00690CF9" w:rsidRDefault="00690CF9" w:rsidP="00B54124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 xml:space="preserve">5. Configurar os tipos de serviços fundamentais de redes </w:t>
            </w:r>
          </w:p>
          <w:p w14:paraId="4DE3C7EB" w14:textId="77777777" w:rsidR="00690CF9" w:rsidRPr="00690CF9" w:rsidRDefault="00690CF9" w:rsidP="00B54124">
            <w:pPr>
              <w:spacing w:after="0" w:line="240" w:lineRule="auto"/>
              <w:ind w:left="-30"/>
              <w:jc w:val="center"/>
              <w:rPr>
                <w:rFonts w:asciiTheme="minorHAnsi" w:eastAsia="Segoe UI" w:hAnsiTheme="minorHAnsi" w:cstheme="minorHAnsi"/>
                <w:color w:val="000000"/>
              </w:rPr>
            </w:pPr>
          </w:p>
        </w:tc>
        <w:tc>
          <w:tcPr>
            <w:tcW w:w="3479" w:type="dxa"/>
            <w:vAlign w:val="center"/>
          </w:tcPr>
          <w:p w14:paraId="36794E93" w14:textId="77777777" w:rsidR="00690CF9" w:rsidRPr="00B16D3F" w:rsidRDefault="00690CF9" w:rsidP="00B54124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Configurou tipos de serviço sendo FTP, HTTPS, HTTP e RDP.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6C82CD3" w14:textId="77777777" w:rsidR="00690CF9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86C892C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D733C0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E933A0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56E6A06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E64D69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3477D5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CE5F32E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CAF0C84" w14:textId="77777777" w:rsidR="00690CF9" w:rsidRPr="00B62D8F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90CF9" w:rsidRPr="00663293" w14:paraId="4A314445" w14:textId="77777777" w:rsidTr="00B54124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6720797C" w14:textId="77777777" w:rsidR="00690CF9" w:rsidRPr="009220E0" w:rsidRDefault="00690CF9" w:rsidP="00B54124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63E18215" w14:textId="77777777" w:rsidR="00690CF9" w:rsidRPr="00690CF9" w:rsidRDefault="00690CF9" w:rsidP="00B54124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D483904" w14:textId="77777777" w:rsidR="00690CF9" w:rsidRPr="00690CF9" w:rsidRDefault="00690CF9" w:rsidP="00B54124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 xml:space="preserve">1. Demonstrar autogestão </w:t>
            </w:r>
          </w:p>
          <w:p w14:paraId="36C0430B" w14:textId="77777777" w:rsidR="00690CF9" w:rsidRPr="00690CF9" w:rsidRDefault="00690CF9" w:rsidP="00B54124">
            <w:pPr>
              <w:pStyle w:val="TextoPC"/>
              <w:spacing w:after="0" w:line="240" w:lineRule="auto"/>
              <w:jc w:val="center"/>
              <w:rPr>
                <w:rFonts w:asciiTheme="minorHAnsi" w:eastAsia="Segoe UI" w:hAnsiTheme="minorHAnsi" w:cstheme="minorHAnsi"/>
                <w:color w:val="000000"/>
                <w:lang w:eastAsia="en-US"/>
              </w:rPr>
            </w:pPr>
          </w:p>
        </w:tc>
        <w:tc>
          <w:tcPr>
            <w:tcW w:w="3479" w:type="dxa"/>
            <w:vAlign w:val="center"/>
          </w:tcPr>
          <w:p w14:paraId="08D8C8C1" w14:textId="77777777" w:rsidR="00690CF9" w:rsidRPr="00B31BA5" w:rsidRDefault="00690CF9" w:rsidP="00B54124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0070C0"/>
                <w:sz w:val="20"/>
                <w:szCs w:val="20"/>
              </w:rPr>
              <w:t>Auto avaliação.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F9A39B9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AA57574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897B7BD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F7083E9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A814899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CCB164E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623B0CA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241F1FF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6EDC1D0" w14:textId="77777777" w:rsidR="00690CF9" w:rsidRPr="00B62D8F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90CF9" w:rsidRPr="00663293" w14:paraId="79FE5F6F" w14:textId="77777777" w:rsidTr="00B54124">
        <w:trPr>
          <w:trHeight w:hRule="exact" w:val="1266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5F14E0A2" w14:textId="77777777" w:rsidR="00690CF9" w:rsidRPr="00D77055" w:rsidRDefault="00690CF9" w:rsidP="00B54124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3EFA9153" w14:textId="77777777" w:rsidR="00690CF9" w:rsidRPr="00690CF9" w:rsidRDefault="00690CF9" w:rsidP="00B54124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DA5FB44" w14:textId="77777777" w:rsidR="00690CF9" w:rsidRPr="00690CF9" w:rsidRDefault="00690CF9" w:rsidP="00B54124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>2. Demonstrar pensamento analítico</w:t>
            </w:r>
          </w:p>
        </w:tc>
        <w:tc>
          <w:tcPr>
            <w:tcW w:w="3479" w:type="dxa"/>
            <w:vAlign w:val="center"/>
          </w:tcPr>
          <w:p w14:paraId="53A51893" w14:textId="77777777" w:rsidR="00690CF9" w:rsidRPr="00B31BA5" w:rsidRDefault="00690CF9" w:rsidP="00B54124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Abstrair as tecnologias estudadas para solucionar o problema proposto. 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FAC9411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AB95A1F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3C31A2C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ECFEBB0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991B9C0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8FA323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F724BE2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ED5F299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0C894BA" w14:textId="77777777" w:rsidR="00690CF9" w:rsidRPr="00B62D8F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90CF9" w:rsidRPr="00663293" w14:paraId="3B81CA94" w14:textId="77777777" w:rsidTr="00B54124">
        <w:trPr>
          <w:trHeight w:hRule="exact" w:val="1266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2EA02A8C" w14:textId="77777777" w:rsidR="00690CF9" w:rsidRPr="00D77055" w:rsidRDefault="00690CF9" w:rsidP="00B54124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518D1533" w14:textId="77777777" w:rsidR="00690CF9" w:rsidRPr="00690CF9" w:rsidRDefault="00690CF9" w:rsidP="00B54124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C73254A" w14:textId="77777777" w:rsidR="00690CF9" w:rsidRPr="00690CF9" w:rsidRDefault="00690CF9" w:rsidP="00B54124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 xml:space="preserve">3. Demonstrar inteligência emocional </w:t>
            </w:r>
          </w:p>
          <w:p w14:paraId="586A409A" w14:textId="77777777" w:rsidR="00690CF9" w:rsidRPr="00690CF9" w:rsidRDefault="00690CF9" w:rsidP="00B54124">
            <w:pPr>
              <w:pStyle w:val="TextoPC"/>
              <w:spacing w:after="0" w:line="240" w:lineRule="auto"/>
              <w:ind w:left="-30"/>
              <w:jc w:val="center"/>
              <w:rPr>
                <w:rFonts w:asciiTheme="minorHAnsi" w:eastAsia="Segoe UI" w:hAnsiTheme="minorHAnsi" w:cstheme="minorHAnsi"/>
                <w:color w:val="000000"/>
                <w:lang w:eastAsia="en-US"/>
              </w:rPr>
            </w:pPr>
          </w:p>
        </w:tc>
        <w:tc>
          <w:tcPr>
            <w:tcW w:w="3479" w:type="dxa"/>
            <w:vAlign w:val="center"/>
          </w:tcPr>
          <w:p w14:paraId="7F3D410A" w14:textId="77777777" w:rsidR="00690CF9" w:rsidRPr="00311357" w:rsidRDefault="00690CF9" w:rsidP="00B54124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11357">
              <w:rPr>
                <w:rFonts w:ascii="Arial" w:hAnsi="Arial" w:cs="Arial"/>
                <w:color w:val="FF0000"/>
                <w:sz w:val="20"/>
                <w:szCs w:val="20"/>
              </w:rPr>
              <w:t>Separou corretamente as principais ideias propostas de modo a abstrair os elementos para realizar o objetivo proposto.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BF50874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25232AB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66E8C96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A140E64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E78D922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D2EE024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A59A968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C4DCF1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75CBB13" w14:textId="77777777" w:rsidR="00690CF9" w:rsidRPr="00B62D8F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90CF9" w:rsidRPr="00663293" w14:paraId="64BB9D57" w14:textId="77777777" w:rsidTr="00B54124">
        <w:trPr>
          <w:trHeight w:hRule="exact" w:val="1266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7D456136" w14:textId="77777777" w:rsidR="00690CF9" w:rsidRPr="00D77055" w:rsidRDefault="00690CF9" w:rsidP="00B54124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69AF3F76" w14:textId="77777777" w:rsidR="00690CF9" w:rsidRPr="00690CF9" w:rsidRDefault="00690CF9" w:rsidP="00B54124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32292F9" w14:textId="77777777" w:rsidR="00690CF9" w:rsidRPr="00690CF9" w:rsidRDefault="00690CF9" w:rsidP="00B54124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 xml:space="preserve">4. Demonstrar autonomia </w:t>
            </w:r>
          </w:p>
          <w:p w14:paraId="606D0CA8" w14:textId="77777777" w:rsidR="00690CF9" w:rsidRPr="00690CF9" w:rsidRDefault="00690CF9" w:rsidP="00B54124">
            <w:pPr>
              <w:spacing w:after="0" w:line="240" w:lineRule="auto"/>
              <w:jc w:val="center"/>
              <w:rPr>
                <w:rFonts w:asciiTheme="minorHAnsi" w:eastAsia="Segoe UI" w:hAnsiTheme="minorHAnsi" w:cstheme="minorHAnsi"/>
              </w:rPr>
            </w:pPr>
          </w:p>
        </w:tc>
        <w:tc>
          <w:tcPr>
            <w:tcW w:w="3479" w:type="dxa"/>
            <w:vAlign w:val="center"/>
          </w:tcPr>
          <w:p w14:paraId="528B7DB2" w14:textId="77777777" w:rsidR="00690CF9" w:rsidRDefault="00690CF9" w:rsidP="00B54124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Finalizar a atividade em um tempo razoável e propor uma ideia coerente com o que foi pedido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C61FF63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8F5E1E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51A86FB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5B91C1C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78183E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F46D398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305C96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5CD5C2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9816991" w14:textId="77777777" w:rsidR="00690CF9" w:rsidRPr="00B62D8F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90CF9" w:rsidRPr="00663293" w14:paraId="5AF1A268" w14:textId="77777777" w:rsidTr="00B54124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0C8FFF41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B4022A1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67D2EF0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B7E8CB8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0E95F63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3FD2C36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295E5E4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BA1203D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2F5E97C8" w14:textId="77777777" w:rsidR="00690CF9" w:rsidRPr="00663293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690CF9" w:rsidRPr="00663293" w14:paraId="5EDA813F" w14:textId="77777777" w:rsidTr="00B54124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2F045F4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B850C5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7FF7912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ED4A0C7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E28A1DF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D6CEF6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6CEA33C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05915E8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4AA2858" w14:textId="77777777" w:rsidR="00690CF9" w:rsidRPr="00663293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65BE1F1D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AFAB436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7A9F7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p w14:paraId="042C5D41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D2E12B8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8F224F" w14:textId="77777777" w:rsidR="00E93EA0" w:rsidRDefault="00E93EA0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6D6F63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B969857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FE634FD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A1F980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0079F4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9D8616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1D276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F5CD9ED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EF7FBD7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0C982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5C7803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27D639D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101B52C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C8EC45C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6DC100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A82154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6FDCF4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BEE236D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CC0888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990D24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03CC4DB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BAD3425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7D08AC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A31054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C8C081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77E574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FD9042A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52D4810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E07BD4" w14:textId="77777777" w:rsidR="005B324E" w:rsidRDefault="005B324E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8FB5113" w14:textId="77777777" w:rsidR="005B324E" w:rsidRDefault="005B324E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C6236AC" w14:textId="77777777" w:rsidR="005B324E" w:rsidRDefault="005B324E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ED82620" w14:textId="77777777" w:rsidR="005B324E" w:rsidRDefault="005B324E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53B5198" w14:textId="77777777" w:rsidR="005B324E" w:rsidRDefault="005B324E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FB6285C" w14:textId="77777777" w:rsidR="005B324E" w:rsidRDefault="005B324E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A3719B9" w14:textId="77777777" w:rsidR="005B324E" w:rsidRDefault="005B324E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D3F89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80AF0D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6FC4A0D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DC2ECC6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9796693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w:rsidR="00083405" w:rsidRPr="00C445B2" w14:paraId="581033C8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CF4484" w:rsidRPr="00C445B2" w14:paraId="3BA4D392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CF4484" w:rsidRPr="009B6FAF" w:rsidRDefault="00CF4484" w:rsidP="00F3383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CF4484" w:rsidRPr="002C2533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CF4484" w:rsidRPr="00C445B2" w14:paraId="7EE934C8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77777777" w:rsidR="00CF4484" w:rsidRPr="009B6FAF" w:rsidRDefault="00CF4484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896827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18F999B5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77777777" w:rsidR="00CF4484" w:rsidRPr="002C2533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CF4484" w:rsidRPr="00C445B2" w14:paraId="6B14370E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77777777" w:rsidR="00CF4484" w:rsidRPr="009B6FAF" w:rsidRDefault="00CF4484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89682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5FCD5EC4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77777777" w:rsidR="00CF4484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</w:tr>
      <w:tr w:rsidR="00896827" w:rsidRPr="00C445B2" w14:paraId="5551B8E8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567E24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1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598DEE6" w14:textId="77777777" w:rsidR="00896827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77777777" w:rsidR="00896827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896827" w:rsidRPr="00C445B2" w14:paraId="1D882A74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1B30BEA" w14:textId="77777777" w:rsidR="00896827" w:rsidRPr="00621DB8" w:rsidRDefault="00896827" w:rsidP="006178D3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 xml:space="preserve">Atingiu todos os critérios críticos 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8941E47" w14:textId="77777777" w:rsidR="00896827" w:rsidRPr="00621DB8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896827" w:rsidRPr="00621DB8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896827" w:rsidRPr="00C445B2" w14:paraId="7B551D5C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07F5F84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3 critérios críticos e 3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9B4EA11" w14:textId="77777777" w:rsidR="00896827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4A35C2" w14:textId="77777777" w:rsidR="00896827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896827" w:rsidRPr="00C445B2" w14:paraId="3133B754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E755574" w14:textId="77777777" w:rsidR="00896827" w:rsidRPr="009B6FAF" w:rsidRDefault="00896827" w:rsidP="00C920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3 critérios críticos e 2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5697EEC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9897CE" w14:textId="77777777" w:rsidR="00896827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</w:tr>
      <w:tr w:rsidR="00896827" w:rsidRPr="00C445B2" w14:paraId="206DC302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5BD81A" w14:textId="77777777" w:rsidR="00896827" w:rsidRPr="009B6FAF" w:rsidRDefault="00896827" w:rsidP="00C920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2 critérios críticos e 1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44B0A208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07C906" w14:textId="77777777" w:rsidR="00896827" w:rsidRPr="002C2533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20</w:t>
            </w:r>
          </w:p>
        </w:tc>
      </w:tr>
      <w:tr w:rsidR="00896827" w:rsidRPr="00C445B2" w14:paraId="09C4758C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E6431C6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1critério crítico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2B7304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369756" w14:textId="77777777" w:rsidR="00896827" w:rsidRPr="002C2533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</w:t>
            </w:r>
          </w:p>
        </w:tc>
      </w:tr>
    </w:tbl>
    <w:p w14:paraId="47297C67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8740F3" w14:textId="77777777" w:rsidR="004900D2" w:rsidRPr="00083405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1371A77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D6B04F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4294D778" w14:textId="77777777" w:rsidTr="005A5BA3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240AAE" w14:textId="77777777" w:rsidR="003004FE" w:rsidRPr="00621DB8" w:rsidRDefault="002A313D" w:rsidP="006178D3">
            <w:pPr>
              <w:spacing w:after="0" w:line="240" w:lineRule="auto"/>
              <w:rPr>
                <w:rFonts w:ascii="Verdana" w:hAnsi="Verdana"/>
                <w:b/>
                <w:color w:val="FF0000"/>
              </w:rPr>
            </w:pPr>
            <w:r w:rsidRPr="00621DB8">
              <w:rPr>
                <w:rFonts w:ascii="Verdana" w:hAnsi="Verdana"/>
                <w:b/>
                <w:color w:val="FF0000"/>
              </w:rPr>
              <w:t>5</w:t>
            </w:r>
          </w:p>
        </w:tc>
      </w:tr>
    </w:tbl>
    <w:p w14:paraId="732434A0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2328BB07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6AC6DA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AA98D6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65A1408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049383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D16AC41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A4EA11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1EA135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8717D39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338A720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1DAA4D5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AEAF47F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81B37BA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E500C74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CD1D1F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5BEDD8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915484" w14:textId="77777777" w:rsidR="00C967C2" w:rsidRDefault="00C967C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3B94F49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D846F5D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F015AF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1B15DD1D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6E681184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30165FA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CB33CA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741461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81DF2CB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6788234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7A6A0F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14:paraId="7DF0CA62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E50B1F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CRONOGRAMA (deixar por </w:t>
      </w:r>
      <w:r w:rsidR="00DE3914">
        <w:rPr>
          <w:rFonts w:ascii="Arial" w:hAnsi="Arial" w:cs="Arial"/>
          <w:sz w:val="20"/>
          <w:szCs w:val="16"/>
          <w:lang w:eastAsia="ar-SA"/>
        </w:rPr>
        <w:t>último</w:t>
      </w:r>
      <w:r>
        <w:rPr>
          <w:rFonts w:ascii="Arial" w:hAnsi="Arial" w:cs="Arial"/>
          <w:sz w:val="20"/>
          <w:szCs w:val="16"/>
          <w:lang w:eastAsia="ar-SA"/>
        </w:rPr>
        <w:t>) O cronograma deve ser atualizado a cada turma nova.</w:t>
      </w:r>
    </w:p>
    <w:p w14:paraId="44BA3426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75D53C2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5A568B" w:rsidRPr="00270B0E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5A568B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Técnico em Desenvolvimento de Sistemas</w:t>
      </w:r>
    </w:p>
    <w:p w14:paraId="47CE66FB" w14:textId="4823F570" w:rsidR="005A568B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DE78328">
        <w:rPr>
          <w:rFonts w:ascii="Arial" w:hAnsi="Arial" w:cs="Arial"/>
          <w:b/>
          <w:bCs/>
        </w:rPr>
        <w:t>Componente Curricular:</w:t>
      </w:r>
      <w:r w:rsidRPr="0DE78328">
        <w:rPr>
          <w:rFonts w:ascii="Arial" w:hAnsi="Arial" w:cs="Arial"/>
        </w:rPr>
        <w:t xml:space="preserve"> </w:t>
      </w:r>
      <w:r w:rsidR="70978289" w:rsidRPr="0DE78328">
        <w:rPr>
          <w:rFonts w:ascii="Arial" w:hAnsi="Arial" w:cs="Arial"/>
        </w:rPr>
        <w:t>Requisitos e Modelagem de Software</w:t>
      </w:r>
    </w:p>
    <w:p w14:paraId="65C09F54" w14:textId="1B851C77" w:rsidR="005A568B" w:rsidRPr="00270B0E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DE78328">
        <w:rPr>
          <w:rFonts w:ascii="Arial" w:hAnsi="Arial" w:cs="Arial"/>
          <w:b/>
          <w:bCs/>
        </w:rPr>
        <w:t>Turma:</w:t>
      </w:r>
      <w:r w:rsidRPr="0DE78328">
        <w:rPr>
          <w:rFonts w:ascii="Arial" w:hAnsi="Arial" w:cs="Arial"/>
        </w:rPr>
        <w:t xml:space="preserve"> </w:t>
      </w:r>
      <w:r w:rsidR="005B324E">
        <w:rPr>
          <w:rFonts w:ascii="Arial" w:hAnsi="Arial" w:cs="Arial"/>
        </w:rPr>
        <w:t>1DES</w:t>
      </w:r>
    </w:p>
    <w:p w14:paraId="01F2E8C8" w14:textId="399E74DF" w:rsidR="005A568B" w:rsidRPr="002F09D1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DE78328">
        <w:rPr>
          <w:rFonts w:ascii="Arial" w:hAnsi="Arial" w:cs="Arial"/>
          <w:b/>
          <w:bCs/>
        </w:rPr>
        <w:t>Professor</w:t>
      </w:r>
      <w:r w:rsidRPr="0DE78328">
        <w:rPr>
          <w:rFonts w:ascii="Arial" w:hAnsi="Arial" w:cs="Arial"/>
        </w:rPr>
        <w:t xml:space="preserve">: </w:t>
      </w:r>
      <w:r w:rsidR="005B324E">
        <w:rPr>
          <w:rFonts w:ascii="Arial" w:hAnsi="Arial" w:cs="Arial"/>
        </w:rPr>
        <w:t>Lucas</w:t>
      </w:r>
      <w:r w:rsidR="16F2FB36" w:rsidRPr="0DE78328">
        <w:rPr>
          <w:rFonts w:ascii="Arial" w:hAnsi="Arial" w:cs="Arial"/>
        </w:rPr>
        <w:t xml:space="preserve"> e Wellington</w:t>
      </w:r>
      <w:r w:rsidRPr="0DE78328">
        <w:rPr>
          <w:rFonts w:ascii="Arial" w:hAnsi="Arial" w:cs="Arial"/>
        </w:rPr>
        <w:t xml:space="preserve"> </w:t>
      </w:r>
      <w:r w:rsidR="005B324E">
        <w:rPr>
          <w:rFonts w:ascii="Arial" w:hAnsi="Arial" w:cs="Arial"/>
        </w:rPr>
        <w:t>1</w:t>
      </w:r>
      <w:r w:rsidRPr="0DE78328">
        <w:rPr>
          <w:rFonts w:ascii="Arial" w:hAnsi="Arial" w:cs="Arial"/>
        </w:rPr>
        <w:t xml:space="preserve">º Sem. </w:t>
      </w:r>
      <w:r w:rsidR="00687940">
        <w:rPr>
          <w:rFonts w:ascii="Arial" w:hAnsi="Arial" w:cs="Arial"/>
        </w:rPr>
        <w:t>2023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6"/>
        <w:gridCol w:w="1476"/>
        <w:gridCol w:w="1476"/>
      </w:tblGrid>
      <w:tr w:rsidR="005A568B" w:rsidRPr="00994211" w14:paraId="70A403DD" w14:textId="77777777" w:rsidTr="00687940">
        <w:trPr>
          <w:trHeight w:val="385"/>
        </w:trPr>
        <w:tc>
          <w:tcPr>
            <w:tcW w:w="6676" w:type="dxa"/>
            <w:shd w:val="clear" w:color="auto" w:fill="auto"/>
            <w:vAlign w:val="center"/>
          </w:tcPr>
          <w:p w14:paraId="3BD385B2" w14:textId="77777777" w:rsidR="005A568B" w:rsidRPr="00994211" w:rsidRDefault="005A568B" w:rsidP="00183FA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90D97C2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18E9447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687940" w:rsidRPr="00994211" w14:paraId="7220FD75" w14:textId="77777777" w:rsidTr="00687940">
        <w:trPr>
          <w:trHeight w:val="805"/>
        </w:trPr>
        <w:tc>
          <w:tcPr>
            <w:tcW w:w="6676" w:type="dxa"/>
            <w:shd w:val="clear" w:color="auto" w:fill="auto"/>
            <w:vAlign w:val="center"/>
          </w:tcPr>
          <w:p w14:paraId="19006369" w14:textId="77777777" w:rsidR="005B324E" w:rsidRDefault="005B324E" w:rsidP="005B324E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3. Equipamentos de rede </w:t>
            </w:r>
          </w:p>
          <w:p w14:paraId="10F00427" w14:textId="3EF26E90" w:rsidR="005B324E" w:rsidRPr="00277AF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277AF7">
              <w:rPr>
                <w:rFonts w:asciiTheme="minorHAnsi" w:hAnsiTheme="minorHAnsi" w:cstheme="minorHAnsi"/>
                <w:sz w:val="22"/>
                <w:szCs w:val="20"/>
              </w:rPr>
              <w:t xml:space="preserve">3.1. Roteador </w:t>
            </w:r>
          </w:p>
          <w:p w14:paraId="62DBF860" w14:textId="77777777" w:rsidR="005B324E" w:rsidRPr="00277AF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277AF7">
              <w:rPr>
                <w:rFonts w:asciiTheme="minorHAnsi" w:hAnsiTheme="minorHAnsi" w:cstheme="minorHAnsi"/>
                <w:i/>
                <w:iCs/>
                <w:sz w:val="22"/>
                <w:szCs w:val="20"/>
              </w:rPr>
              <w:t xml:space="preserve">3.2. Switch </w:t>
            </w:r>
          </w:p>
          <w:p w14:paraId="2BD45B29" w14:textId="77777777" w:rsidR="005B324E" w:rsidRPr="00277AF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277AF7">
              <w:rPr>
                <w:rFonts w:asciiTheme="minorHAnsi" w:hAnsiTheme="minorHAnsi" w:cstheme="minorHAnsi"/>
                <w:i/>
                <w:iCs/>
                <w:sz w:val="22"/>
                <w:szCs w:val="20"/>
              </w:rPr>
              <w:t xml:space="preserve">3.3. Access Point </w:t>
            </w:r>
          </w:p>
          <w:p w14:paraId="0CB9F709" w14:textId="77777777" w:rsidR="005B324E" w:rsidRPr="00277AF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277AF7">
              <w:rPr>
                <w:rFonts w:asciiTheme="minorHAnsi" w:hAnsiTheme="minorHAnsi" w:cstheme="minorHAnsi"/>
                <w:i/>
                <w:iCs/>
                <w:sz w:val="22"/>
                <w:szCs w:val="20"/>
              </w:rPr>
              <w:t xml:space="preserve">3.4. Gateway </w:t>
            </w:r>
          </w:p>
          <w:p w14:paraId="4EE333D4" w14:textId="3CE14061" w:rsidR="00687940" w:rsidRPr="005B324E" w:rsidRDefault="005B324E" w:rsidP="005B324E">
            <w:pPr>
              <w:pStyle w:val="Default"/>
              <w:rPr>
                <w:sz w:val="20"/>
                <w:szCs w:val="20"/>
              </w:rPr>
            </w:pPr>
            <w:r w:rsidRPr="00277AF7">
              <w:rPr>
                <w:rFonts w:asciiTheme="minorHAnsi" w:hAnsiTheme="minorHAnsi" w:cstheme="minorHAnsi"/>
                <w:i/>
                <w:iCs/>
                <w:sz w:val="22"/>
                <w:szCs w:val="20"/>
              </w:rPr>
              <w:t>3.5. Firewall</w:t>
            </w:r>
            <w:r w:rsidRPr="00277AF7">
              <w:rPr>
                <w:i/>
                <w:iCs/>
                <w:sz w:val="22"/>
                <w:szCs w:val="20"/>
              </w:rPr>
              <w:t xml:space="preserve"> 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4A2AE07" w14:textId="73659A9D" w:rsidR="00687940" w:rsidRPr="00994211" w:rsidRDefault="00687940" w:rsidP="00BB66A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2FB5A845" w14:textId="3DCE823D" w:rsidR="00687940" w:rsidRPr="00994211" w:rsidRDefault="00687940" w:rsidP="0068794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87940" w:rsidRPr="00994211" w14:paraId="7C9C9702" w14:textId="77777777" w:rsidTr="00687940">
        <w:trPr>
          <w:trHeight w:val="805"/>
        </w:trPr>
        <w:tc>
          <w:tcPr>
            <w:tcW w:w="6676" w:type="dxa"/>
            <w:shd w:val="clear" w:color="auto" w:fill="auto"/>
            <w:vAlign w:val="center"/>
          </w:tcPr>
          <w:p w14:paraId="08CCFFD4" w14:textId="77777777" w:rsidR="005B324E" w:rsidRDefault="005B324E" w:rsidP="005B324E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4. Arquitetura de hardware </w:t>
            </w:r>
            <w:proofErr w:type="spellStart"/>
            <w:r>
              <w:rPr>
                <w:b/>
                <w:bCs/>
                <w:sz w:val="20"/>
                <w:szCs w:val="20"/>
              </w:rPr>
              <w:t>IoT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14:paraId="2FC91C1C" w14:textId="3B7F2D7A" w:rsidR="005B324E" w:rsidRPr="00277AF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277AF7">
              <w:rPr>
                <w:rFonts w:asciiTheme="minorHAnsi" w:hAnsiTheme="minorHAnsi" w:cstheme="minorHAnsi"/>
                <w:sz w:val="22"/>
                <w:szCs w:val="20"/>
              </w:rPr>
              <w:t xml:space="preserve">4.1. Unidades de medidas computacionais </w:t>
            </w:r>
          </w:p>
          <w:p w14:paraId="514834D3" w14:textId="77777777" w:rsidR="005B324E" w:rsidRPr="00277AF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277AF7">
              <w:rPr>
                <w:rFonts w:asciiTheme="minorHAnsi" w:hAnsiTheme="minorHAnsi" w:cstheme="minorHAnsi"/>
                <w:sz w:val="22"/>
                <w:szCs w:val="20"/>
              </w:rPr>
              <w:t xml:space="preserve">4.2. I/O (Inputs e Outputs) </w:t>
            </w:r>
          </w:p>
          <w:p w14:paraId="5A1F7242" w14:textId="77777777" w:rsidR="005B324E" w:rsidRPr="00277AF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277AF7">
              <w:rPr>
                <w:rFonts w:asciiTheme="minorHAnsi" w:hAnsiTheme="minorHAnsi" w:cstheme="minorHAnsi"/>
                <w:sz w:val="22"/>
                <w:szCs w:val="20"/>
              </w:rPr>
              <w:t xml:space="preserve">4.3. Processadores </w:t>
            </w:r>
          </w:p>
          <w:p w14:paraId="036F29D8" w14:textId="77777777" w:rsidR="005B324E" w:rsidRPr="00277AF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277AF7">
              <w:rPr>
                <w:rFonts w:asciiTheme="minorHAnsi" w:hAnsiTheme="minorHAnsi" w:cstheme="minorHAnsi"/>
                <w:sz w:val="22"/>
                <w:szCs w:val="20"/>
              </w:rPr>
              <w:t xml:space="preserve">4.4. Sensores </w:t>
            </w:r>
          </w:p>
          <w:p w14:paraId="5AA4EB1B" w14:textId="77777777" w:rsidR="005B324E" w:rsidRPr="00277AF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277AF7">
              <w:rPr>
                <w:rFonts w:asciiTheme="minorHAnsi" w:hAnsiTheme="minorHAnsi" w:cstheme="minorHAnsi"/>
                <w:sz w:val="22"/>
                <w:szCs w:val="20"/>
              </w:rPr>
              <w:t xml:space="preserve">4.5. Memórias </w:t>
            </w:r>
          </w:p>
          <w:p w14:paraId="0D6BC734" w14:textId="70585BF7" w:rsidR="00687940" w:rsidRPr="005B324E" w:rsidRDefault="005B324E" w:rsidP="005B324E">
            <w:pPr>
              <w:pStyle w:val="Default"/>
              <w:rPr>
                <w:sz w:val="20"/>
                <w:szCs w:val="20"/>
              </w:rPr>
            </w:pPr>
            <w:r w:rsidRPr="00277AF7">
              <w:rPr>
                <w:rFonts w:asciiTheme="minorHAnsi" w:hAnsiTheme="minorHAnsi" w:cstheme="minorHAnsi"/>
                <w:sz w:val="22"/>
                <w:szCs w:val="20"/>
              </w:rPr>
              <w:t>4.6. Armazenamento</w:t>
            </w:r>
            <w:r w:rsidRPr="00277AF7">
              <w:rPr>
                <w:sz w:val="22"/>
                <w:szCs w:val="20"/>
              </w:rPr>
              <w:t xml:space="preserve"> 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390932C" w14:textId="5BD41CE6" w:rsidR="00BB66AD" w:rsidRDefault="00BB66AD" w:rsidP="00BB66A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59B02D2B" w14:textId="55648D43" w:rsidR="00687940" w:rsidRDefault="00687940" w:rsidP="0068794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87940" w:rsidRPr="00994211" w14:paraId="0E50F490" w14:textId="77777777" w:rsidTr="00687940">
        <w:trPr>
          <w:trHeight w:val="547"/>
        </w:trPr>
        <w:tc>
          <w:tcPr>
            <w:tcW w:w="6676" w:type="dxa"/>
            <w:shd w:val="clear" w:color="auto" w:fill="auto"/>
            <w:vAlign w:val="center"/>
          </w:tcPr>
          <w:p w14:paraId="78B44AC6" w14:textId="77777777" w:rsidR="005B324E" w:rsidRDefault="005B324E" w:rsidP="005B324E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5. Serviços de Redes </w:t>
            </w:r>
          </w:p>
          <w:p w14:paraId="3BD7CCAB" w14:textId="37A57E06" w:rsidR="005B324E" w:rsidRPr="00277AF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277AF7">
              <w:rPr>
                <w:rFonts w:asciiTheme="minorHAnsi" w:hAnsiTheme="minorHAnsi" w:cstheme="minorHAnsi"/>
                <w:sz w:val="22"/>
                <w:szCs w:val="20"/>
              </w:rPr>
              <w:t xml:space="preserve">5.1. Definição </w:t>
            </w:r>
          </w:p>
          <w:p w14:paraId="60D39F79" w14:textId="77777777" w:rsidR="005B324E" w:rsidRPr="00277AF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277AF7">
              <w:rPr>
                <w:rFonts w:asciiTheme="minorHAnsi" w:hAnsiTheme="minorHAnsi" w:cstheme="minorHAnsi"/>
                <w:sz w:val="22"/>
                <w:szCs w:val="20"/>
              </w:rPr>
              <w:t>5.2. Tipos 5.2.1. FTP (</w:t>
            </w:r>
            <w:r w:rsidRPr="00277AF7">
              <w:rPr>
                <w:rFonts w:asciiTheme="minorHAnsi" w:hAnsiTheme="minorHAnsi" w:cstheme="minorHAnsi"/>
                <w:i/>
                <w:iCs/>
                <w:sz w:val="22"/>
                <w:szCs w:val="20"/>
              </w:rPr>
              <w:t xml:space="preserve">File </w:t>
            </w:r>
            <w:proofErr w:type="spellStart"/>
            <w:r w:rsidRPr="00277AF7">
              <w:rPr>
                <w:rFonts w:asciiTheme="minorHAnsi" w:hAnsiTheme="minorHAnsi" w:cstheme="minorHAnsi"/>
                <w:i/>
                <w:iCs/>
                <w:sz w:val="22"/>
                <w:szCs w:val="20"/>
              </w:rPr>
              <w:t>Transfer</w:t>
            </w:r>
            <w:proofErr w:type="spellEnd"/>
            <w:r w:rsidRPr="00277AF7">
              <w:rPr>
                <w:rFonts w:asciiTheme="minorHAnsi" w:hAnsiTheme="minorHAnsi" w:cstheme="minorHAnsi"/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277AF7">
              <w:rPr>
                <w:rFonts w:asciiTheme="minorHAnsi" w:hAnsiTheme="minorHAnsi" w:cstheme="minorHAnsi"/>
                <w:i/>
                <w:iCs/>
                <w:sz w:val="22"/>
                <w:szCs w:val="20"/>
              </w:rPr>
              <w:t>Protocol</w:t>
            </w:r>
            <w:proofErr w:type="spellEnd"/>
            <w:r w:rsidRPr="00277AF7">
              <w:rPr>
                <w:rFonts w:asciiTheme="minorHAnsi" w:hAnsiTheme="minorHAnsi" w:cstheme="minorHAnsi"/>
                <w:sz w:val="22"/>
                <w:szCs w:val="20"/>
              </w:rPr>
              <w:t xml:space="preserve">) </w:t>
            </w:r>
          </w:p>
          <w:p w14:paraId="3199DF9E" w14:textId="77777777" w:rsidR="005B324E" w:rsidRPr="00277AF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277AF7">
              <w:rPr>
                <w:rFonts w:asciiTheme="minorHAnsi" w:hAnsiTheme="minorHAnsi" w:cstheme="minorHAnsi"/>
                <w:sz w:val="22"/>
                <w:szCs w:val="20"/>
              </w:rPr>
              <w:t>5.2.2. HTTP/HTTPS (</w:t>
            </w:r>
            <w:r w:rsidRPr="00277AF7">
              <w:rPr>
                <w:rFonts w:asciiTheme="minorHAnsi" w:hAnsiTheme="minorHAnsi" w:cstheme="minorHAnsi"/>
                <w:i/>
                <w:iCs/>
                <w:sz w:val="22"/>
                <w:szCs w:val="20"/>
              </w:rPr>
              <w:t xml:space="preserve">Hypertext </w:t>
            </w:r>
            <w:proofErr w:type="spellStart"/>
            <w:r w:rsidRPr="00277AF7">
              <w:rPr>
                <w:rFonts w:asciiTheme="minorHAnsi" w:hAnsiTheme="minorHAnsi" w:cstheme="minorHAnsi"/>
                <w:i/>
                <w:iCs/>
                <w:sz w:val="22"/>
                <w:szCs w:val="20"/>
              </w:rPr>
              <w:t>Transfer</w:t>
            </w:r>
            <w:proofErr w:type="spellEnd"/>
            <w:r w:rsidRPr="00277AF7">
              <w:rPr>
                <w:rFonts w:asciiTheme="minorHAnsi" w:hAnsiTheme="minorHAnsi" w:cstheme="minorHAnsi"/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277AF7">
              <w:rPr>
                <w:rFonts w:asciiTheme="minorHAnsi" w:hAnsiTheme="minorHAnsi" w:cstheme="minorHAnsi"/>
                <w:i/>
                <w:iCs/>
                <w:sz w:val="22"/>
                <w:szCs w:val="20"/>
              </w:rPr>
              <w:t>Protocol</w:t>
            </w:r>
            <w:proofErr w:type="spellEnd"/>
            <w:r w:rsidRPr="00277AF7">
              <w:rPr>
                <w:rFonts w:asciiTheme="minorHAnsi" w:hAnsiTheme="minorHAnsi" w:cstheme="minorHAnsi"/>
                <w:i/>
                <w:iCs/>
                <w:sz w:val="22"/>
                <w:szCs w:val="20"/>
              </w:rPr>
              <w:t>/Seguro</w:t>
            </w:r>
            <w:r w:rsidRPr="00277AF7">
              <w:rPr>
                <w:rFonts w:asciiTheme="minorHAnsi" w:hAnsiTheme="minorHAnsi" w:cstheme="minorHAnsi"/>
                <w:sz w:val="22"/>
                <w:szCs w:val="20"/>
              </w:rPr>
              <w:t xml:space="preserve">) </w:t>
            </w:r>
          </w:p>
          <w:p w14:paraId="34A104AC" w14:textId="456E2E1E" w:rsidR="00687940" w:rsidRPr="00687940" w:rsidRDefault="005B324E" w:rsidP="00277AF7">
            <w:pPr>
              <w:pStyle w:val="Default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77AF7">
              <w:rPr>
                <w:rFonts w:asciiTheme="minorHAnsi" w:hAnsiTheme="minorHAnsi" w:cstheme="minorHAnsi"/>
                <w:sz w:val="22"/>
                <w:szCs w:val="20"/>
              </w:rPr>
              <w:t>5.2.3. RDP (</w:t>
            </w:r>
            <w:r w:rsidRPr="00277AF7">
              <w:rPr>
                <w:rFonts w:asciiTheme="minorHAnsi" w:hAnsiTheme="minorHAnsi" w:cstheme="minorHAnsi"/>
                <w:i/>
                <w:iCs/>
                <w:sz w:val="22"/>
                <w:szCs w:val="20"/>
              </w:rPr>
              <w:t xml:space="preserve">Remote Desktop </w:t>
            </w:r>
            <w:proofErr w:type="spellStart"/>
            <w:r w:rsidRPr="00277AF7">
              <w:rPr>
                <w:rFonts w:asciiTheme="minorHAnsi" w:hAnsiTheme="minorHAnsi" w:cstheme="minorHAnsi"/>
                <w:i/>
                <w:iCs/>
                <w:sz w:val="22"/>
                <w:szCs w:val="20"/>
              </w:rPr>
              <w:t>Protocol</w:t>
            </w:r>
            <w:proofErr w:type="spellEnd"/>
            <w:r w:rsidRPr="00277AF7">
              <w:rPr>
                <w:rFonts w:asciiTheme="minorHAnsi" w:hAnsiTheme="minorHAnsi" w:cstheme="minorHAnsi"/>
                <w:sz w:val="22"/>
                <w:szCs w:val="20"/>
              </w:rPr>
              <w:t xml:space="preserve">) 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E84198B" w14:textId="5B86C22D" w:rsidR="00687940" w:rsidRPr="00994211" w:rsidRDefault="00687940" w:rsidP="00BB66A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492B9123" w14:textId="7F2F37E8" w:rsidR="00687940" w:rsidRPr="00994211" w:rsidRDefault="00687940" w:rsidP="0068794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87940" w:rsidRPr="00994211" w14:paraId="58A92639" w14:textId="77777777" w:rsidTr="00687940">
        <w:trPr>
          <w:trHeight w:val="419"/>
        </w:trPr>
        <w:tc>
          <w:tcPr>
            <w:tcW w:w="9628" w:type="dxa"/>
            <w:gridSpan w:val="3"/>
            <w:shd w:val="clear" w:color="auto" w:fill="auto"/>
          </w:tcPr>
          <w:p w14:paraId="16B3A9A8" w14:textId="7E802432" w:rsidR="00687940" w:rsidRPr="00994211" w:rsidRDefault="00687940" w:rsidP="00687940">
            <w:pPr>
              <w:pStyle w:val="PargrafodaLista"/>
              <w:spacing w:after="0" w:line="240" w:lineRule="auto"/>
              <w:ind w:left="0"/>
            </w:pPr>
            <w:r w:rsidRPr="0DE78328">
              <w:rPr>
                <w:rFonts w:ascii="Arial" w:hAnsi="Arial" w:cs="Arial"/>
                <w:sz w:val="20"/>
                <w:szCs w:val="20"/>
                <w:lang w:eastAsia="ar-SA"/>
              </w:rPr>
              <w:t xml:space="preserve">Elaborado por: </w:t>
            </w:r>
            <w:proofErr w:type="spellStart"/>
            <w:r w:rsidRPr="0DE78328">
              <w:rPr>
                <w:rFonts w:ascii="Arial" w:hAnsi="Arial" w:cs="Arial"/>
                <w:sz w:val="20"/>
                <w:szCs w:val="20"/>
                <w:lang w:eastAsia="ar-SA"/>
              </w:rPr>
              <w:t>Reenye</w:t>
            </w:r>
            <w:proofErr w:type="spellEnd"/>
            <w:r w:rsidRPr="0DE78328">
              <w:rPr>
                <w:rFonts w:ascii="Arial" w:hAnsi="Arial" w:cs="Arial"/>
                <w:sz w:val="20"/>
                <w:szCs w:val="20"/>
                <w:lang w:eastAsia="ar-SA"/>
              </w:rPr>
              <w:t xml:space="preserve"> Lima e</w:t>
            </w:r>
            <w:r w:rsidRPr="0DE78328">
              <w:rPr>
                <w:rFonts w:ascii="Arial" w:eastAsia="Arial" w:hAnsi="Arial" w:cs="Arial"/>
                <w:sz w:val="20"/>
                <w:szCs w:val="20"/>
                <w:lang w:eastAsia="ar-SA"/>
              </w:rPr>
              <w:t xml:space="preserve"> </w:t>
            </w:r>
            <w:r w:rsidRPr="0DE7832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Wellington Fábio de Oliveira Martins</w:t>
            </w:r>
            <w:r w:rsidR="00690CF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, Lucas Paiva</w:t>
            </w:r>
          </w:p>
          <w:p w14:paraId="334C0A19" w14:textId="46669E5E" w:rsidR="00687940" w:rsidRPr="00994211" w:rsidRDefault="00687940" w:rsidP="0068794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DE78328">
              <w:rPr>
                <w:rFonts w:ascii="Arial" w:hAnsi="Arial" w:cs="Arial"/>
                <w:sz w:val="20"/>
                <w:szCs w:val="20"/>
                <w:lang w:eastAsia="ar-SA"/>
              </w:rPr>
              <w:t xml:space="preserve">Data: </w:t>
            </w:r>
            <w:r w:rsidR="00690CF9">
              <w:rPr>
                <w:rFonts w:ascii="Arial" w:hAnsi="Arial" w:cs="Arial"/>
                <w:sz w:val="20"/>
                <w:szCs w:val="20"/>
                <w:lang w:eastAsia="ar-SA"/>
              </w:rPr>
              <w:t>03</w:t>
            </w:r>
            <w:r w:rsidRPr="0DE78328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 w:rsidR="00690CF9">
              <w:rPr>
                <w:rFonts w:ascii="Arial" w:hAnsi="Arial" w:cs="Arial"/>
                <w:sz w:val="20"/>
                <w:szCs w:val="20"/>
                <w:lang w:eastAsia="ar-SA"/>
              </w:rPr>
              <w:t>5</w:t>
            </w:r>
            <w:r w:rsidRPr="0DE78328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00690CF9">
              <w:rPr>
                <w:rFonts w:ascii="Arial" w:hAnsi="Arial" w:cs="Arial"/>
                <w:sz w:val="20"/>
                <w:szCs w:val="20"/>
                <w:lang w:eastAsia="ar-SA"/>
              </w:rPr>
              <w:t>4</w:t>
            </w:r>
          </w:p>
        </w:tc>
      </w:tr>
    </w:tbl>
    <w:p w14:paraId="27EFE50A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4204BA">
      <w:headerReference w:type="even" r:id="rId9"/>
      <w:headerReference w:type="default" r:id="rId10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E2487A" w14:textId="77777777" w:rsidR="00034D68" w:rsidRDefault="00034D68">
      <w:pPr>
        <w:spacing w:after="0" w:line="240" w:lineRule="auto"/>
      </w:pPr>
      <w:r>
        <w:separator/>
      </w:r>
    </w:p>
  </w:endnote>
  <w:endnote w:type="continuationSeparator" w:id="0">
    <w:p w14:paraId="74358497" w14:textId="77777777" w:rsidR="00034D68" w:rsidRDefault="00034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B85EAE" w14:textId="77777777" w:rsidR="00034D68" w:rsidRDefault="00034D68">
      <w:pPr>
        <w:spacing w:after="0" w:line="240" w:lineRule="auto"/>
      </w:pPr>
      <w:r>
        <w:separator/>
      </w:r>
    </w:p>
  </w:footnote>
  <w:footnote w:type="continuationSeparator" w:id="0">
    <w:p w14:paraId="162FE66D" w14:textId="77777777" w:rsidR="00034D68" w:rsidRDefault="00034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28121" w14:textId="77777777" w:rsidR="00111BD3" w:rsidRDefault="00111BD3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4D1216F" w14:textId="77777777" w:rsidR="00111BD3" w:rsidRDefault="00111BD3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7666AF" w14:textId="77777777" w:rsidR="00111BD3" w:rsidRDefault="00111BD3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02FD356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111BD3" w:rsidRPr="009317FC" w:rsidRDefault="00111BD3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111BD3" w:rsidRPr="009317FC" w:rsidRDefault="00111BD3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2FD35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" filled="f" stroked="f">
              <v:textbox>
                <w:txbxContent>
                  <w:p w14:paraId="39FA99CF" w14:textId="77777777" w:rsidR="00111BD3" w:rsidRPr="009317FC" w:rsidRDefault="00111BD3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111BD3" w:rsidRPr="009317FC" w:rsidRDefault="00111BD3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619FC823" wp14:editId="07777777">
          <wp:extent cx="1809750" cy="457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pt-BR"/>
      </w:rPr>
      <w:t xml:space="preserve">                                                                                       </w:t>
    </w:r>
  </w:p>
  <w:p w14:paraId="536318B2" w14:textId="77777777" w:rsidR="00111BD3" w:rsidRDefault="00111BD3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F817AD">
      <w:rPr>
        <w:noProof/>
      </w:rPr>
      <w:t>10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F817AD">
      <w:rPr>
        <w:noProof/>
      </w:rPr>
      <w:t>10</w:t>
    </w:r>
    <w:r>
      <w:fldChar w:fldCharType="end"/>
    </w:r>
    <w:r>
      <w:t xml:space="preserve">      </w:t>
    </w:r>
  </w:p>
  <w:p w14:paraId="35E888F9" w14:textId="77777777" w:rsidR="00111BD3" w:rsidRPr="004C1B0B" w:rsidRDefault="00111BD3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500"/>
      <w:numFmt w:val="lowerRoman"/>
      <w:lvlText w:val="%1)"/>
      <w:lvlJc w:val="left"/>
      <w:pPr>
        <w:tabs>
          <w:tab w:val="num" w:pos="283"/>
        </w:tabs>
        <w:ind w:left="283" w:hanging="283"/>
      </w:pPr>
    </w:lvl>
    <w:lvl w:ilvl="1">
      <w:start w:val="500"/>
      <w:numFmt w:val="lowerRoman"/>
      <w:lvlText w:val="%2)"/>
      <w:lvlJc w:val="left"/>
      <w:pPr>
        <w:tabs>
          <w:tab w:val="num" w:pos="567"/>
        </w:tabs>
        <w:ind w:left="567" w:hanging="283"/>
      </w:pPr>
    </w:lvl>
    <w:lvl w:ilvl="2">
      <w:start w:val="500"/>
      <w:numFmt w:val="lowerRoman"/>
      <w:lvlText w:val="%3)"/>
      <w:lvlJc w:val="left"/>
      <w:pPr>
        <w:tabs>
          <w:tab w:val="num" w:pos="850"/>
        </w:tabs>
        <w:ind w:left="850" w:hanging="283"/>
      </w:pPr>
    </w:lvl>
    <w:lvl w:ilvl="3">
      <w:start w:val="500"/>
      <w:numFmt w:val="lowerRoman"/>
      <w:lvlText w:val="%4)"/>
      <w:lvlJc w:val="left"/>
      <w:pPr>
        <w:tabs>
          <w:tab w:val="num" w:pos="1134"/>
        </w:tabs>
        <w:ind w:left="1134" w:hanging="283"/>
      </w:pPr>
    </w:lvl>
    <w:lvl w:ilvl="4">
      <w:start w:val="500"/>
      <w:numFmt w:val="lowerRoman"/>
      <w:lvlText w:val="%5)"/>
      <w:lvlJc w:val="left"/>
      <w:pPr>
        <w:tabs>
          <w:tab w:val="num" w:pos="1417"/>
        </w:tabs>
        <w:ind w:left="1417" w:hanging="283"/>
      </w:pPr>
    </w:lvl>
    <w:lvl w:ilvl="5">
      <w:start w:val="500"/>
      <w:numFmt w:val="lowerRoman"/>
      <w:lvlText w:val="%6)"/>
      <w:lvlJc w:val="left"/>
      <w:pPr>
        <w:tabs>
          <w:tab w:val="num" w:pos="1701"/>
        </w:tabs>
        <w:ind w:left="1701" w:hanging="283"/>
      </w:pPr>
    </w:lvl>
    <w:lvl w:ilvl="6">
      <w:start w:val="500"/>
      <w:numFmt w:val="lowerRoman"/>
      <w:lvlText w:val="%7)"/>
      <w:lvlJc w:val="left"/>
      <w:pPr>
        <w:tabs>
          <w:tab w:val="num" w:pos="1984"/>
        </w:tabs>
        <w:ind w:left="1984" w:hanging="283"/>
      </w:pPr>
    </w:lvl>
    <w:lvl w:ilvl="7">
      <w:start w:val="500"/>
      <w:numFmt w:val="lowerRoman"/>
      <w:lvlText w:val="%8)"/>
      <w:lvlJc w:val="left"/>
      <w:pPr>
        <w:tabs>
          <w:tab w:val="num" w:pos="2268"/>
        </w:tabs>
        <w:ind w:left="2268" w:hanging="283"/>
      </w:pPr>
    </w:lvl>
    <w:lvl w:ilvl="8">
      <w:start w:val="500"/>
      <w:numFmt w:val="lowerRoman"/>
      <w:lvlText w:val="%9)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4AC46D4"/>
    <w:multiLevelType w:val="hybridMultilevel"/>
    <w:tmpl w:val="E1F05E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50EC3"/>
    <w:multiLevelType w:val="hybridMultilevel"/>
    <w:tmpl w:val="2674BC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6A"/>
    <w:rsid w:val="00000526"/>
    <w:rsid w:val="00007D61"/>
    <w:rsid w:val="0001235E"/>
    <w:rsid w:val="00012E0D"/>
    <w:rsid w:val="00012E82"/>
    <w:rsid w:val="00016715"/>
    <w:rsid w:val="00023B9D"/>
    <w:rsid w:val="00024609"/>
    <w:rsid w:val="000252CD"/>
    <w:rsid w:val="00030CA8"/>
    <w:rsid w:val="00031761"/>
    <w:rsid w:val="000320D5"/>
    <w:rsid w:val="00034D68"/>
    <w:rsid w:val="000505D4"/>
    <w:rsid w:val="00052029"/>
    <w:rsid w:val="000676D2"/>
    <w:rsid w:val="00070F68"/>
    <w:rsid w:val="00071A13"/>
    <w:rsid w:val="00076B54"/>
    <w:rsid w:val="000773FA"/>
    <w:rsid w:val="00083405"/>
    <w:rsid w:val="00091217"/>
    <w:rsid w:val="0009195D"/>
    <w:rsid w:val="00092921"/>
    <w:rsid w:val="000A3A7D"/>
    <w:rsid w:val="000A433E"/>
    <w:rsid w:val="000A526E"/>
    <w:rsid w:val="000A5353"/>
    <w:rsid w:val="000A76BC"/>
    <w:rsid w:val="000B09AF"/>
    <w:rsid w:val="000B2D82"/>
    <w:rsid w:val="000B7189"/>
    <w:rsid w:val="000C095E"/>
    <w:rsid w:val="000C6391"/>
    <w:rsid w:val="000C7980"/>
    <w:rsid w:val="000D193A"/>
    <w:rsid w:val="000D4F07"/>
    <w:rsid w:val="000D7DDB"/>
    <w:rsid w:val="000E22B5"/>
    <w:rsid w:val="000E3F2E"/>
    <w:rsid w:val="000E4FA4"/>
    <w:rsid w:val="000E604D"/>
    <w:rsid w:val="000E7D0C"/>
    <w:rsid w:val="000F09FC"/>
    <w:rsid w:val="000F5B33"/>
    <w:rsid w:val="001020B7"/>
    <w:rsid w:val="00104976"/>
    <w:rsid w:val="00111BD3"/>
    <w:rsid w:val="00111BFC"/>
    <w:rsid w:val="001137BE"/>
    <w:rsid w:val="001167AC"/>
    <w:rsid w:val="001204E9"/>
    <w:rsid w:val="00121C47"/>
    <w:rsid w:val="00125BF5"/>
    <w:rsid w:val="001322E6"/>
    <w:rsid w:val="001323C8"/>
    <w:rsid w:val="00135F5E"/>
    <w:rsid w:val="00137897"/>
    <w:rsid w:val="00142FD4"/>
    <w:rsid w:val="00143A81"/>
    <w:rsid w:val="00145805"/>
    <w:rsid w:val="00155B6F"/>
    <w:rsid w:val="0016056F"/>
    <w:rsid w:val="0016779D"/>
    <w:rsid w:val="0017276E"/>
    <w:rsid w:val="00177D85"/>
    <w:rsid w:val="001820F1"/>
    <w:rsid w:val="00183FA8"/>
    <w:rsid w:val="001A0290"/>
    <w:rsid w:val="001A0499"/>
    <w:rsid w:val="001A1B64"/>
    <w:rsid w:val="001A212E"/>
    <w:rsid w:val="001A566A"/>
    <w:rsid w:val="001C04A0"/>
    <w:rsid w:val="001C1491"/>
    <w:rsid w:val="001C15FD"/>
    <w:rsid w:val="001C2C3E"/>
    <w:rsid w:val="001C6C0C"/>
    <w:rsid w:val="001C6CC5"/>
    <w:rsid w:val="001C7FE6"/>
    <w:rsid w:val="001D073E"/>
    <w:rsid w:val="001D249B"/>
    <w:rsid w:val="001D4C14"/>
    <w:rsid w:val="001D5CB1"/>
    <w:rsid w:val="001E0527"/>
    <w:rsid w:val="001E0C69"/>
    <w:rsid w:val="001E3652"/>
    <w:rsid w:val="001E3F56"/>
    <w:rsid w:val="001E49A5"/>
    <w:rsid w:val="001E5A92"/>
    <w:rsid w:val="001F29B4"/>
    <w:rsid w:val="001F3116"/>
    <w:rsid w:val="001F62A0"/>
    <w:rsid w:val="002018EF"/>
    <w:rsid w:val="00202A0D"/>
    <w:rsid w:val="00204532"/>
    <w:rsid w:val="0020456D"/>
    <w:rsid w:val="002051F6"/>
    <w:rsid w:val="00206C48"/>
    <w:rsid w:val="00210578"/>
    <w:rsid w:val="00211EC5"/>
    <w:rsid w:val="00220513"/>
    <w:rsid w:val="00220880"/>
    <w:rsid w:val="00226522"/>
    <w:rsid w:val="00234931"/>
    <w:rsid w:val="002513B7"/>
    <w:rsid w:val="00257A12"/>
    <w:rsid w:val="002668E7"/>
    <w:rsid w:val="00273653"/>
    <w:rsid w:val="00273EEB"/>
    <w:rsid w:val="00277AF7"/>
    <w:rsid w:val="002808A2"/>
    <w:rsid w:val="00281EFE"/>
    <w:rsid w:val="002854AB"/>
    <w:rsid w:val="002855FB"/>
    <w:rsid w:val="00285BFF"/>
    <w:rsid w:val="002863F9"/>
    <w:rsid w:val="00291ADB"/>
    <w:rsid w:val="00295FCF"/>
    <w:rsid w:val="002A313D"/>
    <w:rsid w:val="002A568F"/>
    <w:rsid w:val="002A572C"/>
    <w:rsid w:val="002B1104"/>
    <w:rsid w:val="002B488A"/>
    <w:rsid w:val="002B7657"/>
    <w:rsid w:val="002C0C60"/>
    <w:rsid w:val="002C1909"/>
    <w:rsid w:val="002C77DF"/>
    <w:rsid w:val="002D3DD0"/>
    <w:rsid w:val="002D43DD"/>
    <w:rsid w:val="002D684B"/>
    <w:rsid w:val="002D7235"/>
    <w:rsid w:val="002E0ACB"/>
    <w:rsid w:val="002E153C"/>
    <w:rsid w:val="002E25CF"/>
    <w:rsid w:val="002F09C8"/>
    <w:rsid w:val="002F09D1"/>
    <w:rsid w:val="002F0AE0"/>
    <w:rsid w:val="002F5321"/>
    <w:rsid w:val="002F653D"/>
    <w:rsid w:val="002F75D1"/>
    <w:rsid w:val="003004FE"/>
    <w:rsid w:val="0030493E"/>
    <w:rsid w:val="0030568F"/>
    <w:rsid w:val="00307D90"/>
    <w:rsid w:val="00311357"/>
    <w:rsid w:val="00312C90"/>
    <w:rsid w:val="00313146"/>
    <w:rsid w:val="003162B4"/>
    <w:rsid w:val="00323DC2"/>
    <w:rsid w:val="00325599"/>
    <w:rsid w:val="0033420A"/>
    <w:rsid w:val="00337D70"/>
    <w:rsid w:val="00344C12"/>
    <w:rsid w:val="00346B68"/>
    <w:rsid w:val="00353EF0"/>
    <w:rsid w:val="0035609E"/>
    <w:rsid w:val="00360244"/>
    <w:rsid w:val="003614C1"/>
    <w:rsid w:val="00361F4F"/>
    <w:rsid w:val="00372B67"/>
    <w:rsid w:val="00372CCF"/>
    <w:rsid w:val="00372E4F"/>
    <w:rsid w:val="00377BB6"/>
    <w:rsid w:val="003810E6"/>
    <w:rsid w:val="00381C52"/>
    <w:rsid w:val="00381C66"/>
    <w:rsid w:val="00391BE4"/>
    <w:rsid w:val="00391CFD"/>
    <w:rsid w:val="00392B83"/>
    <w:rsid w:val="00396314"/>
    <w:rsid w:val="003A6893"/>
    <w:rsid w:val="003B15F6"/>
    <w:rsid w:val="003C1270"/>
    <w:rsid w:val="003C1DA2"/>
    <w:rsid w:val="003D0487"/>
    <w:rsid w:val="003D20F1"/>
    <w:rsid w:val="003D4F5F"/>
    <w:rsid w:val="003D7A06"/>
    <w:rsid w:val="003E007B"/>
    <w:rsid w:val="003E3CC2"/>
    <w:rsid w:val="003F0226"/>
    <w:rsid w:val="003F09CE"/>
    <w:rsid w:val="003F24C8"/>
    <w:rsid w:val="0040078D"/>
    <w:rsid w:val="00402CB8"/>
    <w:rsid w:val="00405808"/>
    <w:rsid w:val="0041011F"/>
    <w:rsid w:val="004143CF"/>
    <w:rsid w:val="00414B5C"/>
    <w:rsid w:val="00414F47"/>
    <w:rsid w:val="004204BA"/>
    <w:rsid w:val="004214A0"/>
    <w:rsid w:val="00434DF1"/>
    <w:rsid w:val="004370F7"/>
    <w:rsid w:val="004406FD"/>
    <w:rsid w:val="004409B1"/>
    <w:rsid w:val="00442C69"/>
    <w:rsid w:val="00443CBB"/>
    <w:rsid w:val="004458C4"/>
    <w:rsid w:val="004548E5"/>
    <w:rsid w:val="004616B2"/>
    <w:rsid w:val="00461807"/>
    <w:rsid w:val="00462E88"/>
    <w:rsid w:val="004653B7"/>
    <w:rsid w:val="00473498"/>
    <w:rsid w:val="0047569A"/>
    <w:rsid w:val="004900D2"/>
    <w:rsid w:val="00491A44"/>
    <w:rsid w:val="00492FD1"/>
    <w:rsid w:val="004962B0"/>
    <w:rsid w:val="004A4F03"/>
    <w:rsid w:val="004A7206"/>
    <w:rsid w:val="004B7445"/>
    <w:rsid w:val="004C1634"/>
    <w:rsid w:val="004C1B0B"/>
    <w:rsid w:val="004C50C6"/>
    <w:rsid w:val="004D0A68"/>
    <w:rsid w:val="004D223B"/>
    <w:rsid w:val="004D3B85"/>
    <w:rsid w:val="004D71F0"/>
    <w:rsid w:val="004E3D95"/>
    <w:rsid w:val="004E754D"/>
    <w:rsid w:val="004F1C13"/>
    <w:rsid w:val="004F2597"/>
    <w:rsid w:val="004F3EE3"/>
    <w:rsid w:val="005016A3"/>
    <w:rsid w:val="005021E6"/>
    <w:rsid w:val="00506A82"/>
    <w:rsid w:val="005100EC"/>
    <w:rsid w:val="005101CE"/>
    <w:rsid w:val="00513A1C"/>
    <w:rsid w:val="00523DD2"/>
    <w:rsid w:val="00526522"/>
    <w:rsid w:val="00534C7F"/>
    <w:rsid w:val="00535066"/>
    <w:rsid w:val="00535810"/>
    <w:rsid w:val="00542694"/>
    <w:rsid w:val="00542834"/>
    <w:rsid w:val="00545F2A"/>
    <w:rsid w:val="00546804"/>
    <w:rsid w:val="00547E03"/>
    <w:rsid w:val="00550F16"/>
    <w:rsid w:val="00551AA0"/>
    <w:rsid w:val="00556FC5"/>
    <w:rsid w:val="005722DD"/>
    <w:rsid w:val="00572838"/>
    <w:rsid w:val="00576AD7"/>
    <w:rsid w:val="00577CEB"/>
    <w:rsid w:val="0058084D"/>
    <w:rsid w:val="00581736"/>
    <w:rsid w:val="00582297"/>
    <w:rsid w:val="00585C46"/>
    <w:rsid w:val="00586573"/>
    <w:rsid w:val="005A0557"/>
    <w:rsid w:val="005A1FB3"/>
    <w:rsid w:val="005A568B"/>
    <w:rsid w:val="005A5BA3"/>
    <w:rsid w:val="005A6BFD"/>
    <w:rsid w:val="005A7499"/>
    <w:rsid w:val="005B072E"/>
    <w:rsid w:val="005B324E"/>
    <w:rsid w:val="005B4EB8"/>
    <w:rsid w:val="005B745B"/>
    <w:rsid w:val="005C2161"/>
    <w:rsid w:val="005C29DF"/>
    <w:rsid w:val="005C2FD4"/>
    <w:rsid w:val="005C4F89"/>
    <w:rsid w:val="005D3AAA"/>
    <w:rsid w:val="005D3C46"/>
    <w:rsid w:val="005D545A"/>
    <w:rsid w:val="005E1111"/>
    <w:rsid w:val="005E3F93"/>
    <w:rsid w:val="005E5215"/>
    <w:rsid w:val="005E55E2"/>
    <w:rsid w:val="005E58AA"/>
    <w:rsid w:val="005F08DD"/>
    <w:rsid w:val="005F1850"/>
    <w:rsid w:val="005F21B5"/>
    <w:rsid w:val="0060131E"/>
    <w:rsid w:val="006013AF"/>
    <w:rsid w:val="00602579"/>
    <w:rsid w:val="00612DD7"/>
    <w:rsid w:val="0061406C"/>
    <w:rsid w:val="006162C5"/>
    <w:rsid w:val="0061633E"/>
    <w:rsid w:val="006178D3"/>
    <w:rsid w:val="00621DB8"/>
    <w:rsid w:val="00624022"/>
    <w:rsid w:val="0062444F"/>
    <w:rsid w:val="0063410A"/>
    <w:rsid w:val="00640078"/>
    <w:rsid w:val="00641211"/>
    <w:rsid w:val="006424B7"/>
    <w:rsid w:val="00645BF0"/>
    <w:rsid w:val="00647836"/>
    <w:rsid w:val="00650BCF"/>
    <w:rsid w:val="00653F61"/>
    <w:rsid w:val="006548B7"/>
    <w:rsid w:val="00656051"/>
    <w:rsid w:val="00657339"/>
    <w:rsid w:val="006574FD"/>
    <w:rsid w:val="00666474"/>
    <w:rsid w:val="0066770A"/>
    <w:rsid w:val="0068520D"/>
    <w:rsid w:val="00687940"/>
    <w:rsid w:val="006900EB"/>
    <w:rsid w:val="00690CF9"/>
    <w:rsid w:val="00691CDD"/>
    <w:rsid w:val="006978EF"/>
    <w:rsid w:val="006A25B9"/>
    <w:rsid w:val="006B0F0F"/>
    <w:rsid w:val="006B103E"/>
    <w:rsid w:val="006B73B9"/>
    <w:rsid w:val="006C065A"/>
    <w:rsid w:val="006C1EAB"/>
    <w:rsid w:val="006C3244"/>
    <w:rsid w:val="006C552C"/>
    <w:rsid w:val="006D2D04"/>
    <w:rsid w:val="006D4143"/>
    <w:rsid w:val="006D4841"/>
    <w:rsid w:val="006D7159"/>
    <w:rsid w:val="006D7C59"/>
    <w:rsid w:val="006F00D4"/>
    <w:rsid w:val="006F0DD8"/>
    <w:rsid w:val="007005D9"/>
    <w:rsid w:val="007110E9"/>
    <w:rsid w:val="007127CF"/>
    <w:rsid w:val="007139E8"/>
    <w:rsid w:val="007141D0"/>
    <w:rsid w:val="00714C74"/>
    <w:rsid w:val="00714F3B"/>
    <w:rsid w:val="00717BB6"/>
    <w:rsid w:val="00725BDD"/>
    <w:rsid w:val="00737373"/>
    <w:rsid w:val="007401A0"/>
    <w:rsid w:val="007435C8"/>
    <w:rsid w:val="0074498F"/>
    <w:rsid w:val="00745CB5"/>
    <w:rsid w:val="00750B97"/>
    <w:rsid w:val="0075136C"/>
    <w:rsid w:val="00753062"/>
    <w:rsid w:val="007558C0"/>
    <w:rsid w:val="00761755"/>
    <w:rsid w:val="007636EE"/>
    <w:rsid w:val="00765686"/>
    <w:rsid w:val="00766910"/>
    <w:rsid w:val="00772B00"/>
    <w:rsid w:val="00775973"/>
    <w:rsid w:val="007761CB"/>
    <w:rsid w:val="00777D31"/>
    <w:rsid w:val="00782D71"/>
    <w:rsid w:val="00792500"/>
    <w:rsid w:val="00794F85"/>
    <w:rsid w:val="00797F5A"/>
    <w:rsid w:val="007B05C4"/>
    <w:rsid w:val="007B0765"/>
    <w:rsid w:val="007B20AE"/>
    <w:rsid w:val="007B57A6"/>
    <w:rsid w:val="007B77D8"/>
    <w:rsid w:val="007C1C32"/>
    <w:rsid w:val="007C4C42"/>
    <w:rsid w:val="007D121F"/>
    <w:rsid w:val="007D13F3"/>
    <w:rsid w:val="007D3F32"/>
    <w:rsid w:val="007D5B8F"/>
    <w:rsid w:val="007E3EE3"/>
    <w:rsid w:val="007F1B0E"/>
    <w:rsid w:val="007F70D6"/>
    <w:rsid w:val="008037ED"/>
    <w:rsid w:val="00811FF3"/>
    <w:rsid w:val="0081212F"/>
    <w:rsid w:val="00814DBE"/>
    <w:rsid w:val="00815102"/>
    <w:rsid w:val="00821CA6"/>
    <w:rsid w:val="00822ED7"/>
    <w:rsid w:val="008239F0"/>
    <w:rsid w:val="00825448"/>
    <w:rsid w:val="00827381"/>
    <w:rsid w:val="008307B5"/>
    <w:rsid w:val="00831D4D"/>
    <w:rsid w:val="00836A24"/>
    <w:rsid w:val="008436E5"/>
    <w:rsid w:val="0084667C"/>
    <w:rsid w:val="00854B93"/>
    <w:rsid w:val="00855FC4"/>
    <w:rsid w:val="00863242"/>
    <w:rsid w:val="008648CC"/>
    <w:rsid w:val="0086748C"/>
    <w:rsid w:val="008678BC"/>
    <w:rsid w:val="00876C8F"/>
    <w:rsid w:val="00876DE6"/>
    <w:rsid w:val="008861C5"/>
    <w:rsid w:val="00886419"/>
    <w:rsid w:val="00896827"/>
    <w:rsid w:val="00896A3E"/>
    <w:rsid w:val="008A09D0"/>
    <w:rsid w:val="008A50F3"/>
    <w:rsid w:val="008A5D08"/>
    <w:rsid w:val="008B58E4"/>
    <w:rsid w:val="008B695F"/>
    <w:rsid w:val="008B6C34"/>
    <w:rsid w:val="008C0B3E"/>
    <w:rsid w:val="008C30A1"/>
    <w:rsid w:val="008C43DD"/>
    <w:rsid w:val="008C6F75"/>
    <w:rsid w:val="008C766C"/>
    <w:rsid w:val="008D16E1"/>
    <w:rsid w:val="008D1E24"/>
    <w:rsid w:val="008D23F4"/>
    <w:rsid w:val="008E0B27"/>
    <w:rsid w:val="008F1549"/>
    <w:rsid w:val="008F5D69"/>
    <w:rsid w:val="008F645A"/>
    <w:rsid w:val="008F7389"/>
    <w:rsid w:val="009010C0"/>
    <w:rsid w:val="009014A1"/>
    <w:rsid w:val="00902A54"/>
    <w:rsid w:val="009058BF"/>
    <w:rsid w:val="00906B07"/>
    <w:rsid w:val="009103FD"/>
    <w:rsid w:val="00914D4B"/>
    <w:rsid w:val="00917A75"/>
    <w:rsid w:val="009208C7"/>
    <w:rsid w:val="0092121A"/>
    <w:rsid w:val="00921631"/>
    <w:rsid w:val="0092388C"/>
    <w:rsid w:val="0092440D"/>
    <w:rsid w:val="009249FF"/>
    <w:rsid w:val="00927E2A"/>
    <w:rsid w:val="009317EA"/>
    <w:rsid w:val="009317FC"/>
    <w:rsid w:val="009406EB"/>
    <w:rsid w:val="00943554"/>
    <w:rsid w:val="00946698"/>
    <w:rsid w:val="00946A20"/>
    <w:rsid w:val="00946B91"/>
    <w:rsid w:val="00950459"/>
    <w:rsid w:val="0095328D"/>
    <w:rsid w:val="0095455A"/>
    <w:rsid w:val="00956841"/>
    <w:rsid w:val="00961C72"/>
    <w:rsid w:val="0096451C"/>
    <w:rsid w:val="0097623B"/>
    <w:rsid w:val="00977622"/>
    <w:rsid w:val="00984930"/>
    <w:rsid w:val="00984B46"/>
    <w:rsid w:val="00985975"/>
    <w:rsid w:val="00985C7B"/>
    <w:rsid w:val="009864C7"/>
    <w:rsid w:val="0098685D"/>
    <w:rsid w:val="00986E3A"/>
    <w:rsid w:val="00987BC5"/>
    <w:rsid w:val="00992573"/>
    <w:rsid w:val="009940D6"/>
    <w:rsid w:val="009A2D97"/>
    <w:rsid w:val="009A53E7"/>
    <w:rsid w:val="009A6163"/>
    <w:rsid w:val="009B1737"/>
    <w:rsid w:val="009B3F7D"/>
    <w:rsid w:val="009B5D9F"/>
    <w:rsid w:val="009C0CBD"/>
    <w:rsid w:val="009C552A"/>
    <w:rsid w:val="009D416A"/>
    <w:rsid w:val="009D5DDA"/>
    <w:rsid w:val="009F3773"/>
    <w:rsid w:val="00A0086F"/>
    <w:rsid w:val="00A034F7"/>
    <w:rsid w:val="00A077A3"/>
    <w:rsid w:val="00A07ED0"/>
    <w:rsid w:val="00A13002"/>
    <w:rsid w:val="00A13147"/>
    <w:rsid w:val="00A17233"/>
    <w:rsid w:val="00A25D01"/>
    <w:rsid w:val="00A27537"/>
    <w:rsid w:val="00A27C09"/>
    <w:rsid w:val="00A35302"/>
    <w:rsid w:val="00A35500"/>
    <w:rsid w:val="00A3721D"/>
    <w:rsid w:val="00A42BCF"/>
    <w:rsid w:val="00A468F8"/>
    <w:rsid w:val="00A4699F"/>
    <w:rsid w:val="00A46BDC"/>
    <w:rsid w:val="00A46E8A"/>
    <w:rsid w:val="00A47CB0"/>
    <w:rsid w:val="00A506AA"/>
    <w:rsid w:val="00A52B38"/>
    <w:rsid w:val="00A53D24"/>
    <w:rsid w:val="00A5504D"/>
    <w:rsid w:val="00A556B3"/>
    <w:rsid w:val="00A559FC"/>
    <w:rsid w:val="00A55DE2"/>
    <w:rsid w:val="00A718D6"/>
    <w:rsid w:val="00A7311E"/>
    <w:rsid w:val="00A731CB"/>
    <w:rsid w:val="00A76327"/>
    <w:rsid w:val="00A841E6"/>
    <w:rsid w:val="00A91F76"/>
    <w:rsid w:val="00A92B67"/>
    <w:rsid w:val="00A93587"/>
    <w:rsid w:val="00A93AD3"/>
    <w:rsid w:val="00A963A8"/>
    <w:rsid w:val="00AA04A4"/>
    <w:rsid w:val="00AA21C7"/>
    <w:rsid w:val="00AA2E0D"/>
    <w:rsid w:val="00AA5EEF"/>
    <w:rsid w:val="00AB293F"/>
    <w:rsid w:val="00AB4CD6"/>
    <w:rsid w:val="00AB5BD9"/>
    <w:rsid w:val="00AC07A2"/>
    <w:rsid w:val="00AC300A"/>
    <w:rsid w:val="00AC38CC"/>
    <w:rsid w:val="00AD0003"/>
    <w:rsid w:val="00AD3D05"/>
    <w:rsid w:val="00AD5BBC"/>
    <w:rsid w:val="00AD7F32"/>
    <w:rsid w:val="00AE199D"/>
    <w:rsid w:val="00AE336D"/>
    <w:rsid w:val="00AE7E6F"/>
    <w:rsid w:val="00AF2F70"/>
    <w:rsid w:val="00AF4A25"/>
    <w:rsid w:val="00AF5930"/>
    <w:rsid w:val="00AF5CAB"/>
    <w:rsid w:val="00B03090"/>
    <w:rsid w:val="00B03A7E"/>
    <w:rsid w:val="00B069CB"/>
    <w:rsid w:val="00B10F02"/>
    <w:rsid w:val="00B10F28"/>
    <w:rsid w:val="00B13F8A"/>
    <w:rsid w:val="00B14169"/>
    <w:rsid w:val="00B15057"/>
    <w:rsid w:val="00B16D3F"/>
    <w:rsid w:val="00B22BB5"/>
    <w:rsid w:val="00B22BB6"/>
    <w:rsid w:val="00B23143"/>
    <w:rsid w:val="00B24417"/>
    <w:rsid w:val="00B24E02"/>
    <w:rsid w:val="00B31BA5"/>
    <w:rsid w:val="00B3309A"/>
    <w:rsid w:val="00B33672"/>
    <w:rsid w:val="00B33D30"/>
    <w:rsid w:val="00B35944"/>
    <w:rsid w:val="00B37657"/>
    <w:rsid w:val="00B40925"/>
    <w:rsid w:val="00B56957"/>
    <w:rsid w:val="00B62D8F"/>
    <w:rsid w:val="00B63FFB"/>
    <w:rsid w:val="00B65465"/>
    <w:rsid w:val="00B65987"/>
    <w:rsid w:val="00B722FA"/>
    <w:rsid w:val="00B72E66"/>
    <w:rsid w:val="00B7660F"/>
    <w:rsid w:val="00B812C0"/>
    <w:rsid w:val="00B83440"/>
    <w:rsid w:val="00B85563"/>
    <w:rsid w:val="00B917CD"/>
    <w:rsid w:val="00B93219"/>
    <w:rsid w:val="00B93F5B"/>
    <w:rsid w:val="00BA0AE9"/>
    <w:rsid w:val="00BA1D5F"/>
    <w:rsid w:val="00BA567B"/>
    <w:rsid w:val="00BB15D2"/>
    <w:rsid w:val="00BB3CE7"/>
    <w:rsid w:val="00BB50B1"/>
    <w:rsid w:val="00BB66AD"/>
    <w:rsid w:val="00BC1F25"/>
    <w:rsid w:val="00BC270C"/>
    <w:rsid w:val="00BC698C"/>
    <w:rsid w:val="00BD15F5"/>
    <w:rsid w:val="00BE0B5F"/>
    <w:rsid w:val="00BE1A9C"/>
    <w:rsid w:val="00BE2584"/>
    <w:rsid w:val="00BE568C"/>
    <w:rsid w:val="00BE6290"/>
    <w:rsid w:val="00BF35D6"/>
    <w:rsid w:val="00C002F4"/>
    <w:rsid w:val="00C01F4A"/>
    <w:rsid w:val="00C051FB"/>
    <w:rsid w:val="00C109D4"/>
    <w:rsid w:val="00C163CE"/>
    <w:rsid w:val="00C20E2E"/>
    <w:rsid w:val="00C23B30"/>
    <w:rsid w:val="00C27C33"/>
    <w:rsid w:val="00C3131E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48AD"/>
    <w:rsid w:val="00C85FAB"/>
    <w:rsid w:val="00C92077"/>
    <w:rsid w:val="00C93862"/>
    <w:rsid w:val="00C964A5"/>
    <w:rsid w:val="00C9655D"/>
    <w:rsid w:val="00C967C2"/>
    <w:rsid w:val="00CA2214"/>
    <w:rsid w:val="00CA3506"/>
    <w:rsid w:val="00CA65FF"/>
    <w:rsid w:val="00CA7A58"/>
    <w:rsid w:val="00CB196D"/>
    <w:rsid w:val="00CB43B5"/>
    <w:rsid w:val="00CB465C"/>
    <w:rsid w:val="00CB4799"/>
    <w:rsid w:val="00CC7EEE"/>
    <w:rsid w:val="00CD5E8C"/>
    <w:rsid w:val="00CE1BD1"/>
    <w:rsid w:val="00CE3A93"/>
    <w:rsid w:val="00CE7F6E"/>
    <w:rsid w:val="00CF1415"/>
    <w:rsid w:val="00CF34DA"/>
    <w:rsid w:val="00CF4484"/>
    <w:rsid w:val="00D00CF8"/>
    <w:rsid w:val="00D01042"/>
    <w:rsid w:val="00D01C96"/>
    <w:rsid w:val="00D07650"/>
    <w:rsid w:val="00D10846"/>
    <w:rsid w:val="00D14D54"/>
    <w:rsid w:val="00D2038E"/>
    <w:rsid w:val="00D2230C"/>
    <w:rsid w:val="00D23C64"/>
    <w:rsid w:val="00D242E4"/>
    <w:rsid w:val="00D34EFC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65CB"/>
    <w:rsid w:val="00D873B6"/>
    <w:rsid w:val="00D93FFF"/>
    <w:rsid w:val="00D97B8F"/>
    <w:rsid w:val="00DC66C1"/>
    <w:rsid w:val="00DD0CA1"/>
    <w:rsid w:val="00DD63EB"/>
    <w:rsid w:val="00DE3914"/>
    <w:rsid w:val="00DE397F"/>
    <w:rsid w:val="00DE3AC2"/>
    <w:rsid w:val="00DE4433"/>
    <w:rsid w:val="00DF3C90"/>
    <w:rsid w:val="00E00289"/>
    <w:rsid w:val="00E010E9"/>
    <w:rsid w:val="00E01592"/>
    <w:rsid w:val="00E022FF"/>
    <w:rsid w:val="00E06C19"/>
    <w:rsid w:val="00E07534"/>
    <w:rsid w:val="00E10E70"/>
    <w:rsid w:val="00E16B2E"/>
    <w:rsid w:val="00E22F1E"/>
    <w:rsid w:val="00E25E05"/>
    <w:rsid w:val="00E268D1"/>
    <w:rsid w:val="00E26A37"/>
    <w:rsid w:val="00E30D54"/>
    <w:rsid w:val="00E37240"/>
    <w:rsid w:val="00E514E8"/>
    <w:rsid w:val="00E52BCA"/>
    <w:rsid w:val="00E60217"/>
    <w:rsid w:val="00E60BF7"/>
    <w:rsid w:val="00E649EF"/>
    <w:rsid w:val="00E74485"/>
    <w:rsid w:val="00E76235"/>
    <w:rsid w:val="00E77548"/>
    <w:rsid w:val="00E86EB7"/>
    <w:rsid w:val="00E93EA0"/>
    <w:rsid w:val="00E952B4"/>
    <w:rsid w:val="00E95EBC"/>
    <w:rsid w:val="00E976C9"/>
    <w:rsid w:val="00EA06A3"/>
    <w:rsid w:val="00EA20B8"/>
    <w:rsid w:val="00EA5D30"/>
    <w:rsid w:val="00EA68D5"/>
    <w:rsid w:val="00EB0AB0"/>
    <w:rsid w:val="00EB37C8"/>
    <w:rsid w:val="00EB6DB8"/>
    <w:rsid w:val="00EC2AD8"/>
    <w:rsid w:val="00EC379B"/>
    <w:rsid w:val="00EC4468"/>
    <w:rsid w:val="00ED7A04"/>
    <w:rsid w:val="00EF16D3"/>
    <w:rsid w:val="00EF4C0F"/>
    <w:rsid w:val="00F0101F"/>
    <w:rsid w:val="00F055D3"/>
    <w:rsid w:val="00F07D4E"/>
    <w:rsid w:val="00F10B56"/>
    <w:rsid w:val="00F113D3"/>
    <w:rsid w:val="00F11BB4"/>
    <w:rsid w:val="00F16A79"/>
    <w:rsid w:val="00F16B53"/>
    <w:rsid w:val="00F2545F"/>
    <w:rsid w:val="00F259BF"/>
    <w:rsid w:val="00F264FE"/>
    <w:rsid w:val="00F26D03"/>
    <w:rsid w:val="00F32231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481C"/>
    <w:rsid w:val="00F55173"/>
    <w:rsid w:val="00F612C2"/>
    <w:rsid w:val="00F64859"/>
    <w:rsid w:val="00F65B62"/>
    <w:rsid w:val="00F8014A"/>
    <w:rsid w:val="00F815D8"/>
    <w:rsid w:val="00F817AD"/>
    <w:rsid w:val="00F81EDA"/>
    <w:rsid w:val="00F8284B"/>
    <w:rsid w:val="00F875C9"/>
    <w:rsid w:val="00F930C4"/>
    <w:rsid w:val="00FA6972"/>
    <w:rsid w:val="00FA74FB"/>
    <w:rsid w:val="00FC574E"/>
    <w:rsid w:val="00FC6E7B"/>
    <w:rsid w:val="00FD009C"/>
    <w:rsid w:val="00FD0D76"/>
    <w:rsid w:val="00FE3D87"/>
    <w:rsid w:val="00FF3E6F"/>
    <w:rsid w:val="00FF4144"/>
    <w:rsid w:val="013766CF"/>
    <w:rsid w:val="01486BC3"/>
    <w:rsid w:val="02A5CF9A"/>
    <w:rsid w:val="055FAE51"/>
    <w:rsid w:val="074D3D5B"/>
    <w:rsid w:val="090D6C19"/>
    <w:rsid w:val="09A690EC"/>
    <w:rsid w:val="0CCF1663"/>
    <w:rsid w:val="0DE78328"/>
    <w:rsid w:val="0F9C173F"/>
    <w:rsid w:val="1373CAAB"/>
    <w:rsid w:val="153A2E51"/>
    <w:rsid w:val="1659233D"/>
    <w:rsid w:val="16F2FB36"/>
    <w:rsid w:val="181A6EFF"/>
    <w:rsid w:val="1A162426"/>
    <w:rsid w:val="1CCE57D2"/>
    <w:rsid w:val="1F564863"/>
    <w:rsid w:val="215DBF26"/>
    <w:rsid w:val="25053B7E"/>
    <w:rsid w:val="26F9B943"/>
    <w:rsid w:val="2E0B6F5A"/>
    <w:rsid w:val="2F3FDCBC"/>
    <w:rsid w:val="34953D35"/>
    <w:rsid w:val="36100489"/>
    <w:rsid w:val="39292433"/>
    <w:rsid w:val="3F5F1F7C"/>
    <w:rsid w:val="40C998B5"/>
    <w:rsid w:val="41E7568F"/>
    <w:rsid w:val="46D5D631"/>
    <w:rsid w:val="48B09661"/>
    <w:rsid w:val="4DA8BB3F"/>
    <w:rsid w:val="56173970"/>
    <w:rsid w:val="56A81F29"/>
    <w:rsid w:val="56E28A34"/>
    <w:rsid w:val="593D45A2"/>
    <w:rsid w:val="5D48C9C1"/>
    <w:rsid w:val="5D53E2C3"/>
    <w:rsid w:val="5E6FA898"/>
    <w:rsid w:val="5F167AEF"/>
    <w:rsid w:val="606E8A67"/>
    <w:rsid w:val="642F7186"/>
    <w:rsid w:val="64D36565"/>
    <w:rsid w:val="68EAB318"/>
    <w:rsid w:val="692FAB5D"/>
    <w:rsid w:val="699C77E9"/>
    <w:rsid w:val="69D22DF0"/>
    <w:rsid w:val="6ACC43A3"/>
    <w:rsid w:val="6B55436B"/>
    <w:rsid w:val="6BE4E87F"/>
    <w:rsid w:val="6D643BDC"/>
    <w:rsid w:val="70978289"/>
    <w:rsid w:val="711CDAE2"/>
    <w:rsid w:val="78CE4C79"/>
    <w:rsid w:val="79259115"/>
    <w:rsid w:val="7AED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FDE996"/>
  <w15:chartTrackingRefBased/>
  <w15:docId w15:val="{F20F64EC-BCEE-4365-A00E-9A27E576C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4458C4"/>
    <w:rPr>
      <w:b/>
      <w:bCs/>
      <w:sz w:val="20"/>
      <w:szCs w:val="20"/>
    </w:rPr>
  </w:style>
  <w:style w:type="paragraph" w:customStyle="1" w:styleId="Default">
    <w:name w:val="Default"/>
    <w:basedOn w:val="Normal"/>
    <w:rsid w:val="005E5215"/>
    <w:pPr>
      <w:widowControl w:val="0"/>
      <w:suppressAutoHyphens/>
      <w:overflowPunct w:val="0"/>
      <w:autoSpaceDE w:val="0"/>
      <w:spacing w:after="0" w:line="240" w:lineRule="auto"/>
    </w:pPr>
    <w:rPr>
      <w:rFonts w:ascii="Segoe UI" w:eastAsia="Segoe UI" w:hAnsi="Segoe UI" w:cs="Segoe UI"/>
      <w:color w:val="000000"/>
      <w:sz w:val="24"/>
      <w:szCs w:val="24"/>
    </w:rPr>
  </w:style>
  <w:style w:type="character" w:styleId="Hyperlink">
    <w:name w:val="Hyperlink"/>
    <w:uiPriority w:val="99"/>
    <w:unhideWhenUsed/>
    <w:rsid w:val="000B2D82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0B2D82"/>
    <w:rPr>
      <w:color w:val="605E5C"/>
      <w:shd w:val="clear" w:color="auto" w:fill="E1DFDD"/>
    </w:rPr>
  </w:style>
  <w:style w:type="character" w:customStyle="1" w:styleId="fontstyle01">
    <w:name w:val="fontstyle01"/>
    <w:rsid w:val="00202A0D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B9886-7A40-43CA-93A7-A9E390F90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1205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7701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MENEZES</dc:creator>
  <cp:keywords/>
  <cp:lastModifiedBy>User</cp:lastModifiedBy>
  <cp:revision>120</cp:revision>
  <cp:lastPrinted>2023-03-03T18:46:00Z</cp:lastPrinted>
  <dcterms:created xsi:type="dcterms:W3CDTF">2021-12-29T13:46:00Z</dcterms:created>
  <dcterms:modified xsi:type="dcterms:W3CDTF">2024-05-03T13:24:00Z</dcterms:modified>
</cp:coreProperties>
</file>