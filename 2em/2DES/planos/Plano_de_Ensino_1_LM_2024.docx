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009A0104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0AB9" w14:textId="6EDA37F7" w:rsidR="00F000B8" w:rsidRDefault="00F000B8" w:rsidP="00F000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</w:p>
          <w:p w14:paraId="769EF3FF" w14:textId="10742C74" w:rsidR="009A0104" w:rsidRPr="006429E5" w:rsidRDefault="005574FB" w:rsidP="00F000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4C4FD3CC" w:rsidR="0062444F" w:rsidRPr="006429E5" w:rsidRDefault="00611B50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3F644294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 World wide web (www)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2.2. Mudanças na world wide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3.3. Wireframe</w:t>
            </w:r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lastRenderedPageBreak/>
              <w:t>4.1. Definição (Hyper text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4.3.1. Html</w:t>
            </w:r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4.3.4. Body e seus atributos</w:t>
            </w:r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4.3.5. Metas tags</w:t>
            </w:r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4.5.2. Estilos de formatação (b, strong, I, 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sub, sup)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(text,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val="en-US" w:eastAsia="pt-BR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558B7E50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 xml:space="preserve">uem </w:t>
            </w:r>
            <w:r w:rsidR="00B24E91">
              <w:rPr>
                <w:rFonts w:ascii="Arial" w:eastAsia="Times New Roman" w:hAnsi="Arial" w:cs="Arial"/>
                <w:lang w:eastAsia="ar-SA"/>
              </w:rPr>
              <w:t>sou?</w:t>
            </w:r>
            <w:r>
              <w:rPr>
                <w:rFonts w:ascii="Arial" w:eastAsia="Times New Roman" w:hAnsi="Arial" w:cs="Arial"/>
                <w:lang w:eastAsia="ar-SA"/>
              </w:rPr>
              <w:t xml:space="preserve">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2.1. Definição</w:t>
            </w:r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2.2. Mudanças na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r w:rsidRPr="002F653D">
              <w:rPr>
                <w:rFonts w:ascii="Arial" w:hAnsi="Arial" w:cs="Arial"/>
                <w:i/>
                <w:iCs/>
              </w:rPr>
              <w:t>Wireframe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4.1. Definição (Hyper text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4.3.4. Body e seus atributos</w:t>
            </w:r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4.3.5. Metas tags</w:t>
            </w:r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r>
              <w:rPr>
                <w:rFonts w:ascii="Arial" w:hAnsi="Arial" w:cs="Arial"/>
                <w:i/>
                <w:iCs/>
              </w:rPr>
              <w:t>tags</w:t>
            </w:r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4.5.2. Estilos de formatação (b, strong,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sub, sup)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4.10.2.Elementos de entrada de dados ( text,</w:t>
            </w:r>
            <w:r w:rsidR="005F7E40">
              <w:rPr>
                <w:rFonts w:ascii="Arial" w:hAnsi="Arial" w:cs="Arial"/>
              </w:rPr>
              <w:t xml:space="preserve"> </w:t>
            </w:r>
            <w:r w:rsidRPr="00E952B4">
              <w:rPr>
                <w:rFonts w:ascii="Arial" w:hAnsi="Arial" w:cs="Arial"/>
                <w:lang w:val="en-US"/>
              </w:rPr>
              <w:t>textarea,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diferenças entre os métodos post e get?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6A1FAC2A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>uem sou?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(Front-End e Back-End),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>. No formulário inserir também os campos: CEP, contato, email,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adequadamente a linguagem de marcação como a abertura e fechamento de tags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52D87CAF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B24E91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1DB30413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1508E7" w:rsidRPr="001508E7">
        <w:rPr>
          <w:rFonts w:ascii="Arial" w:hAnsi="Arial" w:cs="Arial"/>
          <w:u w:val="single"/>
        </w:rPr>
        <w:t>2</w:t>
      </w:r>
      <w:r w:rsidRPr="001508E7">
        <w:rPr>
          <w:rFonts w:ascii="Arial" w:hAnsi="Arial" w:cs="Arial"/>
          <w:u w:val="single"/>
        </w:rPr>
        <w:t>DES</w:t>
      </w:r>
    </w:p>
    <w:p w14:paraId="77E053EA" w14:textId="2F6CE335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F000B8">
        <w:rPr>
          <w:rFonts w:ascii="Arial" w:hAnsi="Arial" w:cs="Arial"/>
        </w:rPr>
        <w:t>Lucas</w:t>
      </w:r>
      <w:r w:rsidR="005574FB" w:rsidRPr="0281C9EF">
        <w:rPr>
          <w:rFonts w:ascii="Arial" w:hAnsi="Arial" w:cs="Arial"/>
        </w:rPr>
        <w:t xml:space="preserve"> e Wellington</w:t>
      </w:r>
      <w:r w:rsidRPr="0281C9EF">
        <w:rPr>
          <w:rFonts w:ascii="Arial" w:hAnsi="Arial" w:cs="Arial"/>
        </w:rPr>
        <w:t xml:space="preserve"> </w:t>
      </w:r>
      <w:r w:rsidR="003A352D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F000B8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00B8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42EDC4" w14:textId="77777777" w:rsid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05/08/2024</w:t>
            </w:r>
          </w:p>
          <w:p w14:paraId="3647FE9B" w14:textId="054E1EF6" w:rsidR="00F000B8" w:rsidRPr="00FF0B4A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7F55453D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2.1. Definição</w:t>
            </w:r>
          </w:p>
          <w:p w14:paraId="1CA88E7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2.2. Mudanças na world wide web</w:t>
            </w:r>
          </w:p>
          <w:p w14:paraId="21E9135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422BA4" w14:textId="43A8412F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12/08/2024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0B77F8C" w14:textId="21068921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3.3. Wireframe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28D97EC5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19/08/2024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07EA41CB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4.1. Definição (Hyper text market language)</w:t>
            </w:r>
          </w:p>
          <w:p w14:paraId="3AC8804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4.3.4. Body e seus atributos</w:t>
            </w:r>
          </w:p>
          <w:p w14:paraId="0D99C4A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4.3.5. Metas tags</w:t>
            </w:r>
          </w:p>
          <w:p w14:paraId="58DE7A2A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3AE1051D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26/08/2024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08B98315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4.5.2. Estilos de formatação (b, strong, I, 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sub, sup)</w:t>
            </w:r>
          </w:p>
          <w:p w14:paraId="1ED9BC0B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658DF031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02/09/2024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5403490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936D1A7" w14:textId="77777777" w:rsid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09/09/2024</w:t>
            </w:r>
          </w:p>
          <w:p w14:paraId="3F6D0B0D" w14:textId="29673B12" w:rsidR="00F000B8" w:rsidRP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16/09/2024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5904C8F0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4.9.2. Atributos da tabela ( tamanhos,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B05D40" w14:textId="77777777" w:rsid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>23/09/2024</w:t>
            </w:r>
          </w:p>
          <w:p w14:paraId="126C2BC6" w14:textId="1797CB40" w:rsidR="00F000B8" w:rsidRPr="00F000B8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30/09/2024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291EAE" w14:textId="6049E6ED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 Elementos de entrada de dados ( Formulários)</w:t>
            </w:r>
          </w:p>
          <w:p w14:paraId="45788AE0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14:paraId="31E491EC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4.10.2.Elementos de entrada de dados ( text,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textarea, select, radio, checkbox, button, file)</w:t>
            </w:r>
          </w:p>
          <w:p w14:paraId="2632684A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14:paraId="46EB919F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14:paraId="7CC08CF1" w14:textId="77777777" w:rsidR="00F000B8" w:rsidRPr="007141D0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14:paraId="0584924A" w14:textId="77777777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6D018A48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07/10/2024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70E4D3FF" w:rsidR="00F000B8" w:rsidRPr="00994211" w:rsidRDefault="00F000B8" w:rsidP="00F000B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00B8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62FAF6CF" w14:textId="101E211B" w:rsidR="00F000B8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Elaborado por: Wellington Martins</w:t>
            </w:r>
          </w:p>
          <w:p w14:paraId="722F7552" w14:textId="7B9750C4" w:rsidR="00F000B8" w:rsidRPr="00994211" w:rsidRDefault="00F000B8" w:rsidP="00F000B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Data: 22/07/2024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AAFE" w14:textId="77777777" w:rsidR="00151012" w:rsidRDefault="00151012">
      <w:pPr>
        <w:spacing w:after="0" w:line="240" w:lineRule="auto"/>
      </w:pPr>
      <w:r>
        <w:separator/>
      </w:r>
    </w:p>
  </w:endnote>
  <w:endnote w:type="continuationSeparator" w:id="0">
    <w:p w14:paraId="59B0DD65" w14:textId="77777777" w:rsidR="00151012" w:rsidRDefault="0015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6B034" w14:textId="77777777" w:rsidR="00151012" w:rsidRDefault="00151012">
      <w:pPr>
        <w:spacing w:after="0" w:line="240" w:lineRule="auto"/>
      </w:pPr>
      <w:r>
        <w:separator/>
      </w:r>
    </w:p>
  </w:footnote>
  <w:footnote w:type="continuationSeparator" w:id="0">
    <w:p w14:paraId="4E147A62" w14:textId="77777777" w:rsidR="00151012" w:rsidRDefault="0015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6963008">
    <w:abstractNumId w:val="45"/>
  </w:num>
  <w:num w:numId="2" w16cid:durableId="235632257">
    <w:abstractNumId w:val="18"/>
  </w:num>
  <w:num w:numId="3" w16cid:durableId="813110452">
    <w:abstractNumId w:val="39"/>
  </w:num>
  <w:num w:numId="4" w16cid:durableId="1070468453">
    <w:abstractNumId w:val="15"/>
  </w:num>
  <w:num w:numId="5" w16cid:durableId="262538576">
    <w:abstractNumId w:val="11"/>
  </w:num>
  <w:num w:numId="6" w16cid:durableId="1803308495">
    <w:abstractNumId w:val="49"/>
  </w:num>
  <w:num w:numId="7" w16cid:durableId="1009675063">
    <w:abstractNumId w:val="43"/>
  </w:num>
  <w:num w:numId="8" w16cid:durableId="837883539">
    <w:abstractNumId w:val="29"/>
  </w:num>
  <w:num w:numId="9" w16cid:durableId="504326394">
    <w:abstractNumId w:val="51"/>
  </w:num>
  <w:num w:numId="10" w16cid:durableId="1529441288">
    <w:abstractNumId w:val="46"/>
  </w:num>
  <w:num w:numId="11" w16cid:durableId="498231797">
    <w:abstractNumId w:val="22"/>
  </w:num>
  <w:num w:numId="12" w16cid:durableId="682393375">
    <w:abstractNumId w:val="25"/>
  </w:num>
  <w:num w:numId="13" w16cid:durableId="1745684415">
    <w:abstractNumId w:val="31"/>
  </w:num>
  <w:num w:numId="14" w16cid:durableId="1360735679">
    <w:abstractNumId w:val="48"/>
  </w:num>
  <w:num w:numId="15" w16cid:durableId="747580394">
    <w:abstractNumId w:val="23"/>
  </w:num>
  <w:num w:numId="16" w16cid:durableId="69039752">
    <w:abstractNumId w:val="8"/>
  </w:num>
  <w:num w:numId="17" w16cid:durableId="2063938935">
    <w:abstractNumId w:val="14"/>
  </w:num>
  <w:num w:numId="18" w16cid:durableId="220362737">
    <w:abstractNumId w:val="16"/>
  </w:num>
  <w:num w:numId="19" w16cid:durableId="2133402765">
    <w:abstractNumId w:val="40"/>
  </w:num>
  <w:num w:numId="20" w16cid:durableId="1526359870">
    <w:abstractNumId w:val="32"/>
  </w:num>
  <w:num w:numId="21" w16cid:durableId="600838948">
    <w:abstractNumId w:val="19"/>
  </w:num>
  <w:num w:numId="22" w16cid:durableId="1399981061">
    <w:abstractNumId w:val="47"/>
  </w:num>
  <w:num w:numId="23" w16cid:durableId="1416051090">
    <w:abstractNumId w:val="12"/>
  </w:num>
  <w:num w:numId="24" w16cid:durableId="1410811706">
    <w:abstractNumId w:val="35"/>
  </w:num>
  <w:num w:numId="25" w16cid:durableId="1708526218">
    <w:abstractNumId w:val="5"/>
  </w:num>
  <w:num w:numId="26" w16cid:durableId="1626547294">
    <w:abstractNumId w:val="10"/>
  </w:num>
  <w:num w:numId="27" w16cid:durableId="64492663">
    <w:abstractNumId w:val="24"/>
  </w:num>
  <w:num w:numId="28" w16cid:durableId="1338652695">
    <w:abstractNumId w:val="9"/>
  </w:num>
  <w:num w:numId="29" w16cid:durableId="1899894820">
    <w:abstractNumId w:val="37"/>
  </w:num>
  <w:num w:numId="30" w16cid:durableId="1057388378">
    <w:abstractNumId w:val="44"/>
  </w:num>
  <w:num w:numId="31" w16cid:durableId="1624920180">
    <w:abstractNumId w:val="42"/>
  </w:num>
  <w:num w:numId="32" w16cid:durableId="1618952201">
    <w:abstractNumId w:val="26"/>
  </w:num>
  <w:num w:numId="33" w16cid:durableId="1574387567">
    <w:abstractNumId w:val="27"/>
  </w:num>
  <w:num w:numId="34" w16cid:durableId="954558124">
    <w:abstractNumId w:val="28"/>
  </w:num>
  <w:num w:numId="35" w16cid:durableId="2050373355">
    <w:abstractNumId w:val="21"/>
  </w:num>
  <w:num w:numId="36" w16cid:durableId="1836725075">
    <w:abstractNumId w:val="30"/>
  </w:num>
  <w:num w:numId="37" w16cid:durableId="1482962791">
    <w:abstractNumId w:val="6"/>
  </w:num>
  <w:num w:numId="38" w16cid:durableId="1507864742">
    <w:abstractNumId w:val="33"/>
  </w:num>
  <w:num w:numId="39" w16cid:durableId="1669819875">
    <w:abstractNumId w:val="36"/>
  </w:num>
  <w:num w:numId="40" w16cid:durableId="941034102">
    <w:abstractNumId w:val="50"/>
  </w:num>
  <w:num w:numId="41" w16cid:durableId="2023045630">
    <w:abstractNumId w:val="7"/>
  </w:num>
  <w:num w:numId="42" w16cid:durableId="1663773915">
    <w:abstractNumId w:val="20"/>
  </w:num>
  <w:num w:numId="43" w16cid:durableId="1125585329">
    <w:abstractNumId w:val="41"/>
  </w:num>
  <w:num w:numId="44" w16cid:durableId="1467434884">
    <w:abstractNumId w:val="38"/>
  </w:num>
  <w:num w:numId="45" w16cid:durableId="1956477631">
    <w:abstractNumId w:val="13"/>
  </w:num>
  <w:num w:numId="46" w16cid:durableId="804859420">
    <w:abstractNumId w:val="34"/>
  </w:num>
  <w:num w:numId="47" w16cid:durableId="910314304">
    <w:abstractNumId w:val="0"/>
  </w:num>
  <w:num w:numId="48" w16cid:durableId="1550799750">
    <w:abstractNumId w:val="1"/>
  </w:num>
  <w:num w:numId="49" w16cid:durableId="86575404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6C40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08E7"/>
    <w:rsid w:val="00151012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B19B8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3F4A6A"/>
    <w:rsid w:val="0040078D"/>
    <w:rsid w:val="00405808"/>
    <w:rsid w:val="0041011F"/>
    <w:rsid w:val="00410F4B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0BD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1B50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1F0E"/>
    <w:rsid w:val="0068520D"/>
    <w:rsid w:val="006900EB"/>
    <w:rsid w:val="00691CDD"/>
    <w:rsid w:val="006978EF"/>
    <w:rsid w:val="006A4B3E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2BA4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075A3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072B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0104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24E91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5DF2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225D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0DD3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00B8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0B4A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2EDD1-9E0D-4BA8-AFD1-06537979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2672</Words>
  <Characters>14429</Characters>
  <Application>Microsoft Office Word</Application>
  <DocSecurity>0</DocSecurity>
  <Lines>120</Lines>
  <Paragraphs>34</Paragraphs>
  <ScaleCrop>false</ScaleCrop>
  <Company>SENAI</Company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98</cp:revision>
  <cp:lastPrinted>2017-11-04T01:23:00Z</cp:lastPrinted>
  <dcterms:created xsi:type="dcterms:W3CDTF">2021-12-29T14:06:00Z</dcterms:created>
  <dcterms:modified xsi:type="dcterms:W3CDTF">2024-07-22T13:15:00Z</dcterms:modified>
</cp:coreProperties>
</file>